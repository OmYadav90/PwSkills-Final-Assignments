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311E4" w14:textId="77777777" w:rsidR="00AE6C43" w:rsidRPr="00B91E11" w:rsidRDefault="00AE6C43" w:rsidP="00B91E11">
      <w:pPr>
        <w:rPr>
          <w:rFonts w:asciiTheme="minorHAnsi" w:hAnsiTheme="minorHAnsi" w:cstheme="minorHAnsi"/>
          <w:sz w:val="22"/>
          <w:szCs w:val="22"/>
        </w:rPr>
      </w:pPr>
    </w:p>
    <w:p w14:paraId="04599D3B" w14:textId="77777777" w:rsidR="00AE6C43" w:rsidRPr="00B91E11" w:rsidRDefault="00AE6C43" w:rsidP="00B91E11">
      <w:pPr>
        <w:rPr>
          <w:rFonts w:asciiTheme="minorHAnsi" w:hAnsiTheme="minorHAnsi" w:cstheme="minorHAnsi"/>
          <w:sz w:val="22"/>
          <w:szCs w:val="22"/>
        </w:rPr>
      </w:pPr>
    </w:p>
    <w:p w14:paraId="580C829D" w14:textId="7D2E85EC" w:rsidR="00AE6C43" w:rsidRPr="00B91E11" w:rsidRDefault="00AE6C43" w:rsidP="00B91E11">
      <w:pPr>
        <w:jc w:val="center"/>
        <w:rPr>
          <w:rFonts w:asciiTheme="minorHAnsi" w:hAnsiTheme="minorHAnsi" w:cstheme="minorHAnsi"/>
          <w:sz w:val="22"/>
          <w:szCs w:val="22"/>
        </w:rPr>
      </w:pPr>
      <w:r w:rsidRPr="00B91E11">
        <w:rPr>
          <w:rFonts w:asciiTheme="minorHAnsi" w:hAnsiTheme="minorHAnsi" w:cstheme="minorHAnsi"/>
          <w:sz w:val="22"/>
          <w:szCs w:val="22"/>
        </w:rPr>
        <w:t>Assignment</w:t>
      </w:r>
    </w:p>
    <w:p w14:paraId="40E152D5" w14:textId="7CF181C6" w:rsidR="00B53BF2" w:rsidRPr="00B91E11" w:rsidRDefault="00000000" w:rsidP="00B91E11">
      <w:pPr>
        <w:rPr>
          <w:rFonts w:asciiTheme="minorHAnsi" w:hAnsiTheme="minorHAnsi" w:cstheme="minorHAnsi"/>
          <w:sz w:val="22"/>
          <w:szCs w:val="22"/>
        </w:rPr>
      </w:pPr>
      <w:r w:rsidRPr="00B91E11">
        <w:rPr>
          <w:rFonts w:asciiTheme="minorHAnsi" w:hAnsiTheme="minorHAnsi" w:cstheme="minorHAnsi"/>
          <w:sz w:val="22"/>
          <w:szCs w:val="22"/>
        </w:rPr>
        <w:pict w14:anchorId="003DE7FC">
          <v:group id="_x0000_s1152" style="position:absolute;margin-left:30pt;margin-top:32.65pt;width:535.5pt;height:0;z-index:-251690496;mso-position-horizontal-relative:page;mso-position-vertical-relative:page" coordorigin="600,653" coordsize="10710,0">
            <v:shape id="_x0000_s1153" style="position:absolute;left:600;top:653;width:10710;height:0" coordorigin="600,653" coordsize="10710,0" path="m600,653r10710,e" filled="f" strokecolor="#d3d3d3" strokeweight=".85pt">
              <v:path arrowok="t"/>
            </v:shape>
            <w10:wrap anchorx="page" anchory="page"/>
          </v:group>
        </w:pict>
      </w:r>
    </w:p>
    <w:p w14:paraId="1F3380AF" w14:textId="1107591E" w:rsidR="00B53BF2" w:rsidRPr="00B91E11" w:rsidRDefault="00000000" w:rsidP="00B91E11">
      <w:pPr>
        <w:spacing w:before="24"/>
        <w:ind w:left="120"/>
        <w:rPr>
          <w:rFonts w:asciiTheme="minorHAnsi" w:hAnsiTheme="minorHAnsi" w:cstheme="minorHAnsi"/>
          <w:sz w:val="22"/>
          <w:szCs w:val="22"/>
        </w:rPr>
      </w:pPr>
      <w:r w:rsidRPr="00B91E11">
        <w:rPr>
          <w:rFonts w:asciiTheme="minorHAnsi" w:hAnsiTheme="minorHAnsi" w:cstheme="minorHAnsi"/>
          <w:b/>
          <w:sz w:val="22"/>
          <w:szCs w:val="22"/>
        </w:rPr>
        <w:t>Python P</w:t>
      </w:r>
      <w:r w:rsidRPr="00B91E11">
        <w:rPr>
          <w:rFonts w:asciiTheme="minorHAnsi" w:hAnsiTheme="minorHAnsi" w:cstheme="minorHAnsi"/>
          <w:b/>
          <w:spacing w:val="-5"/>
          <w:sz w:val="22"/>
          <w:szCs w:val="22"/>
        </w:rPr>
        <w:t>r</w:t>
      </w:r>
      <w:r w:rsidRPr="00B91E11">
        <w:rPr>
          <w:rFonts w:asciiTheme="minorHAnsi" w:hAnsiTheme="minorHAnsi" w:cstheme="minorHAnsi"/>
          <w:b/>
          <w:sz w:val="22"/>
          <w:szCs w:val="22"/>
        </w:rPr>
        <w:t>ogramming Questions and</w:t>
      </w:r>
      <w:r w:rsidRPr="00B91E11">
        <w:rPr>
          <w:rFonts w:asciiTheme="minorHAnsi" w:hAnsiTheme="minorHAnsi" w:cstheme="minorHAnsi"/>
          <w:b/>
          <w:spacing w:val="-15"/>
          <w:sz w:val="22"/>
          <w:szCs w:val="22"/>
        </w:rPr>
        <w:t xml:space="preserve"> </w:t>
      </w:r>
      <w:r w:rsidRPr="00B91E11">
        <w:rPr>
          <w:rFonts w:asciiTheme="minorHAnsi" w:hAnsiTheme="minorHAnsi" w:cstheme="minorHAnsi"/>
          <w:b/>
          <w:sz w:val="22"/>
          <w:szCs w:val="22"/>
        </w:rPr>
        <w:t>Answers</w:t>
      </w:r>
    </w:p>
    <w:p w14:paraId="15DC821C" w14:textId="77777777" w:rsidR="00B53BF2" w:rsidRPr="00B91E11" w:rsidRDefault="00B53BF2" w:rsidP="00B91E11">
      <w:pPr>
        <w:spacing w:before="10"/>
        <w:rPr>
          <w:rFonts w:asciiTheme="minorHAnsi" w:hAnsiTheme="minorHAnsi" w:cstheme="minorHAnsi"/>
          <w:sz w:val="22"/>
          <w:szCs w:val="22"/>
        </w:rPr>
      </w:pPr>
    </w:p>
    <w:p w14:paraId="4778190E" w14:textId="4FD85615"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position w:val="-1"/>
          <w:sz w:val="22"/>
          <w:szCs w:val="22"/>
        </w:rPr>
        <w:t>Mutable vs Immutable Data</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spacing w:val="-18"/>
          <w:position w:val="-1"/>
          <w:sz w:val="22"/>
          <w:szCs w:val="22"/>
        </w:rPr>
        <w:t>T</w:t>
      </w:r>
      <w:r w:rsidRPr="00B91E11">
        <w:rPr>
          <w:rFonts w:asciiTheme="minorHAnsi" w:hAnsiTheme="minorHAnsi" w:cstheme="minorHAnsi"/>
          <w:b/>
          <w:position w:val="-1"/>
          <w:sz w:val="22"/>
          <w:szCs w:val="22"/>
        </w:rPr>
        <w:t>ype</w:t>
      </w:r>
      <w:r w:rsidRPr="00B91E11">
        <w:rPr>
          <w:rFonts w:asciiTheme="minorHAnsi" w:hAnsiTheme="minorHAnsi" w:cstheme="minorHAnsi"/>
          <w:b/>
          <w:spacing w:val="-2"/>
          <w:position w:val="-1"/>
          <w:sz w:val="22"/>
          <w:szCs w:val="22"/>
        </w:rPr>
        <w:t>s</w:t>
      </w:r>
      <w:r w:rsidRPr="00B91E11">
        <w:rPr>
          <w:rFonts w:asciiTheme="minorHAnsi" w:hAnsiTheme="minorHAnsi" w:cstheme="minorHAnsi"/>
          <w:position w:val="-1"/>
          <w:sz w:val="22"/>
          <w:szCs w:val="22"/>
        </w:rPr>
        <w:t>:</w:t>
      </w:r>
    </w:p>
    <w:p w14:paraId="6566005B" w14:textId="77777777" w:rsidR="00B53BF2" w:rsidRPr="00B91E11" w:rsidRDefault="00B53BF2" w:rsidP="00B91E11">
      <w:pPr>
        <w:spacing w:before="10"/>
        <w:rPr>
          <w:rFonts w:asciiTheme="minorHAnsi" w:hAnsiTheme="minorHAnsi" w:cstheme="minorHAnsi"/>
          <w:sz w:val="22"/>
          <w:szCs w:val="22"/>
        </w:rPr>
      </w:pPr>
    </w:p>
    <w:p w14:paraId="15288DD6"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371B52E3">
          <v:group id="_x0000_s1146" style="position:absolute;left:0;text-align:left;margin-left:78pt;margin-top:7.4pt;width:3.75pt;height:3.75pt;z-index:-251688448;mso-position-horizontal-relative:page" coordorigin="1560,148" coordsize="75,75">
            <v:shape id="_x0000_s1147"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b/>
          <w:sz w:val="22"/>
          <w:szCs w:val="22"/>
        </w:rPr>
        <w:t>Mutable</w:t>
      </w:r>
      <w:r w:rsidRPr="00B91E11">
        <w:rPr>
          <w:rFonts w:asciiTheme="minorHAnsi" w:hAnsiTheme="minorHAnsi" w:cstheme="minorHAnsi"/>
          <w:sz w:val="22"/>
          <w:szCs w:val="22"/>
        </w:rPr>
        <w:t>: Data types that can be changed after creation. Example: Lists (</w:t>
      </w:r>
      <w:r w:rsidRPr="00B91E11">
        <w:rPr>
          <w:rFonts w:asciiTheme="minorHAnsi" w:eastAsia="Consolas" w:hAnsiTheme="minorHAnsi" w:cstheme="minorHAnsi"/>
          <w:sz w:val="22"/>
          <w:szCs w:val="22"/>
        </w:rPr>
        <w:t>list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hAnsiTheme="minorHAnsi" w:cstheme="minorHAnsi"/>
          <w:sz w:val="22"/>
          <w:szCs w:val="22"/>
        </w:rPr>
        <w:t>Dictionaries</w:t>
      </w:r>
    </w:p>
    <w:p w14:paraId="4FD5F800" w14:textId="77777777" w:rsidR="00B53BF2" w:rsidRPr="00B91E11" w:rsidRDefault="00000000" w:rsidP="00B91E11">
      <w:pPr>
        <w:pStyle w:val="ListParagraph"/>
        <w:numPr>
          <w:ilvl w:val="2"/>
          <w:numId w:val="4"/>
        </w:numPr>
        <w:rPr>
          <w:rFonts w:asciiTheme="minorHAnsi" w:hAnsiTheme="minorHAnsi" w:cstheme="minorHAnsi"/>
          <w:sz w:val="22"/>
          <w:szCs w:val="22"/>
        </w:rPr>
      </w:pPr>
      <w:r w:rsidRPr="00B91E11">
        <w:rPr>
          <w:rFonts w:asciiTheme="minorHAnsi" w:hAnsiTheme="minorHAnsi" w:cstheme="minorHAnsi"/>
          <w:sz w:val="22"/>
          <w:szCs w:val="22"/>
        </w:rPr>
        <w:t>(</w:t>
      </w:r>
      <w:proofErr w:type="spellStart"/>
      <w:r w:rsidRPr="00B91E11">
        <w:rPr>
          <w:rFonts w:asciiTheme="minorHAnsi" w:eastAsia="Consolas" w:hAnsiTheme="minorHAnsi" w:cstheme="minorHAnsi"/>
          <w:w w:val="102"/>
          <w:sz w:val="22"/>
          <w:szCs w:val="22"/>
        </w:rPr>
        <w:t>dict</w:t>
      </w:r>
      <w:proofErr w:type="spellEnd"/>
      <w:r w:rsidRPr="00B91E11">
        <w:rPr>
          <w:rFonts w:asciiTheme="minorHAnsi" w:hAnsiTheme="minorHAnsi" w:cstheme="minorHAnsi"/>
          <w:sz w:val="22"/>
          <w:szCs w:val="22"/>
        </w:rPr>
        <w:t>).</w:t>
      </w:r>
    </w:p>
    <w:p w14:paraId="5E97E6C0" w14:textId="77777777" w:rsidR="00B53BF2" w:rsidRPr="00B91E11" w:rsidRDefault="00000000" w:rsidP="00B91E11">
      <w:pPr>
        <w:pStyle w:val="ListParagraph"/>
        <w:numPr>
          <w:ilvl w:val="2"/>
          <w:numId w:val="4"/>
        </w:numPr>
        <w:rPr>
          <w:rFonts w:asciiTheme="minorHAnsi" w:hAnsiTheme="minorHAnsi" w:cstheme="minorHAnsi"/>
          <w:sz w:val="22"/>
          <w:szCs w:val="22"/>
        </w:rPr>
      </w:pPr>
      <w:r w:rsidRPr="00B91E11">
        <w:rPr>
          <w:rFonts w:asciiTheme="minorHAnsi" w:hAnsiTheme="minorHAnsi" w:cstheme="minorHAnsi"/>
          <w:sz w:val="22"/>
          <w:szCs w:val="22"/>
        </w:rPr>
        <w:pict w14:anchorId="2E47B0D9">
          <v:group id="_x0000_s1144" style="position:absolute;left:0;text-align:left;margin-left:78pt;margin-top:5.65pt;width:3.75pt;height:3.75pt;z-index:-251687424;mso-position-horizontal-relative:page" coordorigin="1560,113" coordsize="75,75">
            <v:shape id="_x0000_s1145" style="position:absolute;left:1560;top:113;width:75;height:75" coordorigin="1560,113" coordsize="75,75" path="m1635,151r,5l1634,160r-2,5l1630,170r-2,4l1624,177r-3,4l1616,183r-4,2l1607,187r-5,1l1597,188r-4,l1588,187r-5,-2l1579,183r-5,-2l1571,177r-4,-3l1565,170r-2,-5l1561,160r-1,-4l1560,151r,-5l1561,141r2,-5l1565,132r2,-4l1571,124r3,-3l1579,118r4,-2l1588,114r5,-1l1597,113r5,l1607,114r5,2l1616,118r5,3l1624,124r4,4l1630,132r2,4l1634,141r1,5l1635,151xe" filled="f">
              <v:path arrowok="t"/>
            </v:shape>
            <w10:wrap anchorx="page"/>
          </v:group>
        </w:pict>
      </w:r>
      <w:r w:rsidRPr="00B91E11">
        <w:rPr>
          <w:rFonts w:asciiTheme="minorHAnsi" w:hAnsiTheme="minorHAnsi" w:cstheme="minorHAnsi"/>
          <w:b/>
          <w:sz w:val="22"/>
          <w:szCs w:val="22"/>
        </w:rPr>
        <w:t>Immutable</w:t>
      </w:r>
      <w:r w:rsidRPr="00B91E11">
        <w:rPr>
          <w:rFonts w:asciiTheme="minorHAnsi" w:hAnsiTheme="minorHAnsi" w:cstheme="minorHAnsi"/>
          <w:sz w:val="22"/>
          <w:szCs w:val="22"/>
        </w:rPr>
        <w:t>: Data types that cannot be changed after creation. Example:</w:t>
      </w:r>
      <w:r w:rsidRPr="00B91E11">
        <w:rPr>
          <w:rFonts w:asciiTheme="minorHAnsi" w:hAnsiTheme="minorHAnsi" w:cstheme="minorHAnsi"/>
          <w:spacing w:val="2"/>
          <w:sz w:val="22"/>
          <w:szCs w:val="22"/>
        </w:rPr>
        <w:t xml:space="preserve"> </w:t>
      </w:r>
      <w:r w:rsidRPr="00B91E11">
        <w:rPr>
          <w:rFonts w:asciiTheme="minorHAnsi" w:hAnsiTheme="minorHAnsi" w:cstheme="minorHAnsi"/>
          <w:spacing w:val="-8"/>
          <w:sz w:val="22"/>
          <w:szCs w:val="22"/>
        </w:rPr>
        <w:t>T</w:t>
      </w:r>
      <w:r w:rsidRPr="00B91E11">
        <w:rPr>
          <w:rFonts w:asciiTheme="minorHAnsi" w:hAnsiTheme="minorHAnsi" w:cstheme="minorHAnsi"/>
          <w:sz w:val="22"/>
          <w:szCs w:val="22"/>
        </w:rPr>
        <w:t xml:space="preserve">uples </w:t>
      </w:r>
      <w:r w:rsidRPr="00B91E11">
        <w:rPr>
          <w:rFonts w:asciiTheme="minorHAnsi" w:hAnsiTheme="minorHAnsi" w:cstheme="minorHAnsi"/>
          <w:spacing w:val="-6"/>
          <w:sz w:val="22"/>
          <w:szCs w:val="22"/>
        </w:rPr>
        <w:t>(</w:t>
      </w:r>
      <w:r w:rsidRPr="00B91E11">
        <w:rPr>
          <w:rFonts w:asciiTheme="minorHAnsi" w:eastAsia="Consolas" w:hAnsiTheme="minorHAnsi" w:cstheme="minorHAnsi"/>
          <w:sz w:val="22"/>
          <w:szCs w:val="22"/>
        </w:rPr>
        <w:t>tuple</w:t>
      </w:r>
      <w:r w:rsidRPr="00B91E11">
        <w:rPr>
          <w:rFonts w:asciiTheme="minorHAnsi" w:hAnsiTheme="minorHAnsi" w:cstheme="minorHAnsi"/>
          <w:sz w:val="22"/>
          <w:szCs w:val="22"/>
        </w:rPr>
        <w:t>),</w:t>
      </w:r>
      <w:r w:rsidRPr="00B91E11">
        <w:rPr>
          <w:rFonts w:asciiTheme="minorHAnsi" w:hAnsiTheme="minorHAnsi" w:cstheme="minorHAnsi"/>
          <w:spacing w:val="10"/>
          <w:sz w:val="22"/>
          <w:szCs w:val="22"/>
        </w:rPr>
        <w:t xml:space="preserve"> </w:t>
      </w:r>
      <w:r w:rsidRPr="00B91E11">
        <w:rPr>
          <w:rFonts w:asciiTheme="minorHAnsi" w:hAnsiTheme="minorHAnsi" w:cstheme="minorHAnsi"/>
          <w:sz w:val="22"/>
          <w:szCs w:val="22"/>
        </w:rPr>
        <w:t>Strings</w:t>
      </w:r>
    </w:p>
    <w:p w14:paraId="047C29EC" w14:textId="77777777" w:rsidR="00B53BF2" w:rsidRPr="00B91E11" w:rsidRDefault="00000000" w:rsidP="00B91E11">
      <w:pPr>
        <w:pStyle w:val="ListParagraph"/>
        <w:numPr>
          <w:ilvl w:val="2"/>
          <w:numId w:val="4"/>
        </w:numPr>
        <w:rPr>
          <w:rFonts w:asciiTheme="minorHAnsi" w:hAnsiTheme="minorHAnsi" w:cstheme="minorHAnsi"/>
          <w:sz w:val="22"/>
          <w:szCs w:val="22"/>
        </w:rPr>
      </w:pPr>
      <w:r w:rsidRPr="00B91E11">
        <w:rPr>
          <w:rFonts w:asciiTheme="minorHAnsi" w:hAnsiTheme="minorHAnsi" w:cstheme="minorHAnsi"/>
          <w:sz w:val="22"/>
          <w:szCs w:val="22"/>
        </w:rPr>
        <w:t>(</w:t>
      </w:r>
      <w:r w:rsidRPr="00B91E11">
        <w:rPr>
          <w:rFonts w:asciiTheme="minorHAnsi" w:eastAsia="Consolas" w:hAnsiTheme="minorHAnsi" w:cstheme="minorHAnsi"/>
          <w:w w:val="102"/>
          <w:sz w:val="22"/>
          <w:szCs w:val="22"/>
        </w:rPr>
        <w:t>str</w:t>
      </w:r>
      <w:r w:rsidRPr="00B91E11">
        <w:rPr>
          <w:rFonts w:asciiTheme="minorHAnsi" w:hAnsiTheme="minorHAnsi" w:cstheme="minorHAnsi"/>
          <w:sz w:val="22"/>
          <w:szCs w:val="22"/>
        </w:rPr>
        <w:t>).</w:t>
      </w:r>
    </w:p>
    <w:p w14:paraId="2A60F1DE" w14:textId="77777777" w:rsidR="00B53BF2" w:rsidRPr="00B91E11" w:rsidRDefault="00B53BF2" w:rsidP="00B91E11">
      <w:pPr>
        <w:spacing w:before="14"/>
        <w:rPr>
          <w:rFonts w:asciiTheme="minorHAnsi" w:hAnsiTheme="minorHAnsi" w:cstheme="minorHAnsi"/>
          <w:sz w:val="22"/>
          <w:szCs w:val="22"/>
        </w:rPr>
      </w:pPr>
    </w:p>
    <w:p w14:paraId="642B8ECA" w14:textId="1FE9095C" w:rsidR="00B53BF2" w:rsidRPr="00B91E11" w:rsidRDefault="00000000" w:rsidP="00B91E11">
      <w:pPr>
        <w:pStyle w:val="ListParagraph"/>
        <w:numPr>
          <w:ilvl w:val="0"/>
          <w:numId w:val="4"/>
        </w:numPr>
        <w:ind w:right="8008"/>
        <w:jc w:val="center"/>
        <w:rPr>
          <w:rFonts w:asciiTheme="minorHAnsi" w:hAnsiTheme="minorHAnsi" w:cstheme="minorHAnsi"/>
          <w:sz w:val="22"/>
          <w:szCs w:val="22"/>
        </w:rPr>
      </w:pPr>
      <w:r w:rsidRPr="00B91E11">
        <w:rPr>
          <w:rFonts w:asciiTheme="minorHAnsi" w:hAnsiTheme="minorHAnsi" w:cstheme="minorHAnsi"/>
          <w:b/>
          <w:position w:val="-1"/>
          <w:sz w:val="22"/>
          <w:szCs w:val="22"/>
        </w:rPr>
        <w:t>Dictionary Methods</w:t>
      </w:r>
      <w:r w:rsidRPr="00B91E11">
        <w:rPr>
          <w:rFonts w:asciiTheme="minorHAnsi" w:hAnsiTheme="minorHAnsi" w:cstheme="minorHAnsi"/>
          <w:position w:val="-1"/>
          <w:sz w:val="22"/>
          <w:szCs w:val="22"/>
        </w:rPr>
        <w:t>:</w:t>
      </w:r>
    </w:p>
    <w:p w14:paraId="7611BD9C" w14:textId="77777777" w:rsidR="00B53BF2" w:rsidRPr="00B91E11" w:rsidRDefault="00B53BF2" w:rsidP="00B91E11">
      <w:pPr>
        <w:spacing w:before="10"/>
        <w:rPr>
          <w:rFonts w:asciiTheme="minorHAnsi" w:hAnsiTheme="minorHAnsi" w:cstheme="minorHAnsi"/>
          <w:sz w:val="22"/>
          <w:szCs w:val="22"/>
        </w:rPr>
      </w:pPr>
    </w:p>
    <w:p w14:paraId="21A40EE6" w14:textId="77777777" w:rsidR="00B53BF2" w:rsidRPr="00B91E11" w:rsidRDefault="00000000" w:rsidP="00B91E11">
      <w:pPr>
        <w:pStyle w:val="ListParagraph"/>
        <w:numPr>
          <w:ilvl w:val="2"/>
          <w:numId w:val="4"/>
        </w:numPr>
        <w:spacing w:before="37"/>
        <w:ind w:right="3343"/>
        <w:rPr>
          <w:rFonts w:asciiTheme="minorHAnsi" w:hAnsiTheme="minorHAnsi" w:cstheme="minorHAnsi"/>
          <w:sz w:val="22"/>
          <w:szCs w:val="22"/>
        </w:rPr>
      </w:pPr>
      <w:r w:rsidRPr="00B91E11">
        <w:rPr>
          <w:rFonts w:asciiTheme="minorHAnsi" w:hAnsiTheme="minorHAnsi" w:cstheme="minorHAnsi"/>
          <w:sz w:val="22"/>
          <w:szCs w:val="22"/>
        </w:rPr>
        <w:pict w14:anchorId="0F583B45">
          <v:group id="_x0000_s1142" style="position:absolute;left:0;text-align:left;margin-left:78pt;margin-top:7.4pt;width:3.75pt;height:3.75pt;z-index:-251686400;mso-position-horizontal-relative:page" coordorigin="1560,148" coordsize="75,75">
            <v:shape id="_x0000_s1143" style="position:absolute;left:1560;top:148;width:75;height:75" coordorigin="1560,148" coordsize="75,75" path="m1635,186r,4l1634,195r-2,5l1630,204r-2,4l1624,212r-3,4l1616,218r-4,2l1607,222r-5,1l1597,223r-4,l1588,222r-5,-2l1579,218r-5,-2l1571,212r-4,-4l1565,204r-2,-4l1561,195r-1,-5l1560,186r,-5l1561,176r2,-5l1565,167r2,-5l1571,159r3,-4l1579,153r4,-2l1588,149r5,-1l1597,148r5,l1607,149r5,2l1616,153r5,2l1624,159r4,3l1630,167r2,4l1634,176r1,5l1635,186xe" filled="f">
              <v:path arrowok="t"/>
            </v:shape>
            <w10:wrap anchorx="page"/>
          </v:group>
        </w:pict>
      </w:r>
      <w:r w:rsidRPr="00B91E11">
        <w:rPr>
          <w:rFonts w:asciiTheme="minorHAnsi" w:hAnsiTheme="minorHAnsi" w:cstheme="minorHAnsi"/>
          <w:sz w:val="22"/>
          <w:szCs w:val="22"/>
        </w:rPr>
        <w:pict w14:anchorId="46E66FA7">
          <v:group id="_x0000_s1140" style="position:absolute;left:0;text-align:left;margin-left:78pt;margin-top:20.9pt;width:3.75pt;height:3.75pt;z-index:-251685376;mso-position-horizontal-relative:page" coordorigin="1560,418" coordsize="75,75">
            <v:shape id="_x0000_s1141" style="position:absolute;left:1560;top:418;width:75;height:75" coordorigin="1560,418" coordsize="75,75" path="m1635,455r,5l1634,465r-2,5l1630,474r-2,4l1624,482r-3,4l1616,488r-4,2l1607,492r-5,1l1597,493r-4,l1588,492r-5,-2l1579,488r-5,-2l1571,482r-4,-4l1565,474r-2,-4l1561,465r-1,-5l1560,455r,-4l1561,446r2,-5l1565,437r2,-5l1571,429r3,-4l1579,423r4,-2l1588,419r5,-1l1597,418r5,l1607,419r5,2l1616,423r5,2l1624,429r4,3l1630,437r2,4l1634,446r1,5l1635,455xe" filled="f">
              <v:path arrowok="t"/>
            </v:shape>
            <w10:wrap anchorx="page"/>
          </v:group>
        </w:pict>
      </w:r>
      <w:r w:rsidRPr="00B91E11">
        <w:rPr>
          <w:rFonts w:asciiTheme="minorHAnsi" w:hAnsiTheme="minorHAnsi" w:cstheme="minorHAnsi"/>
          <w:sz w:val="22"/>
          <w:szCs w:val="22"/>
        </w:rPr>
        <w:pict w14:anchorId="11562C3E">
          <v:group id="_x0000_s1138" style="position:absolute;left:0;text-align:left;margin-left:78pt;margin-top:34.4pt;width:3.75pt;height:3.75pt;z-index:-251684352;mso-position-horizontal-relative:page" coordorigin="1560,688" coordsize="75,75">
            <v:shape id="_x0000_s1139" style="position:absolute;left:1560;top:688;width:75;height:75" coordorigin="1560,688" coordsize="75,75" path="m1635,725r,5l1634,735r-2,5l1630,744r-2,4l1624,752r-3,4l1616,758r-4,2l1607,762r-5,1l1597,763r-4,l1588,762r-5,-2l1579,758r-5,-2l1571,752r-4,-4l1565,744r-2,-4l1561,735r-1,-5l1560,725r,-4l1561,716r2,-5l1565,707r2,-5l1571,699r3,-4l1579,693r4,-2l1588,689r5,-1l1597,688r5,l1607,689r5,2l1616,693r5,2l1624,699r4,3l1630,707r2,4l1634,716r1,5l1635,725xe" filled="f">
              <v:path arrowok="t"/>
            </v:shape>
            <w10:wrap anchorx="page"/>
          </v:group>
        </w:pict>
      </w:r>
      <w:r w:rsidRPr="00B91E11">
        <w:rPr>
          <w:rFonts w:asciiTheme="minorHAnsi" w:eastAsia="Consolas" w:hAnsiTheme="minorHAnsi" w:cstheme="minorHAnsi"/>
          <w:sz w:val="22"/>
          <w:szCs w:val="22"/>
        </w:rPr>
        <w:t>pop()</w:t>
      </w:r>
      <w:r w:rsidRPr="00B91E11">
        <w:rPr>
          <w:rFonts w:asciiTheme="minorHAnsi" w:hAnsiTheme="minorHAnsi" w:cstheme="minorHAnsi"/>
          <w:sz w:val="22"/>
          <w:szCs w:val="22"/>
        </w:rPr>
        <w:t>:</w:t>
      </w:r>
      <w:r w:rsidRPr="00B91E11">
        <w:rPr>
          <w:rFonts w:asciiTheme="minorHAnsi" w:hAnsiTheme="minorHAnsi" w:cstheme="minorHAnsi"/>
          <w:spacing w:val="10"/>
          <w:sz w:val="22"/>
          <w:szCs w:val="22"/>
        </w:rPr>
        <w:t xml:space="preserve"> </w:t>
      </w:r>
      <w:r w:rsidRPr="00B91E11">
        <w:rPr>
          <w:rFonts w:asciiTheme="minorHAnsi" w:hAnsiTheme="minorHAnsi" w:cstheme="minorHAnsi"/>
          <w:sz w:val="22"/>
          <w:szCs w:val="22"/>
        </w:rPr>
        <w:t>Removes and returns an element from the dictionar</w:t>
      </w:r>
      <w:r w:rsidRPr="00B91E11">
        <w:rPr>
          <w:rFonts w:asciiTheme="minorHAnsi" w:hAnsiTheme="minorHAnsi" w:cstheme="minorHAnsi"/>
          <w:spacing w:val="-11"/>
          <w:sz w:val="22"/>
          <w:szCs w:val="22"/>
        </w:rPr>
        <w:t>y</w:t>
      </w:r>
      <w:r w:rsidRPr="00B91E11">
        <w:rPr>
          <w:rFonts w:asciiTheme="minorHAnsi" w:hAnsiTheme="minorHAnsi" w:cstheme="minorHAnsi"/>
          <w:sz w:val="22"/>
          <w:szCs w:val="22"/>
        </w:rPr>
        <w:t xml:space="preserve">. </w:t>
      </w:r>
      <w:proofErr w:type="spellStart"/>
      <w:r w:rsidRPr="00B91E11">
        <w:rPr>
          <w:rFonts w:asciiTheme="minorHAnsi" w:eastAsia="Consolas" w:hAnsiTheme="minorHAnsi" w:cstheme="minorHAnsi"/>
          <w:sz w:val="22"/>
          <w:szCs w:val="22"/>
        </w:rPr>
        <w:t>popitem</w:t>
      </w:r>
      <w:proofErr w:type="spellEnd"/>
      <w:r w:rsidRPr="00B91E11">
        <w:rPr>
          <w:rFonts w:asciiTheme="minorHAnsi" w:eastAsia="Consolas" w:hAnsiTheme="minorHAnsi" w:cstheme="minorHAnsi"/>
          <w:sz w:val="22"/>
          <w:szCs w:val="22"/>
        </w:rPr>
        <w:t>()</w:t>
      </w:r>
      <w:r w:rsidRPr="00B91E11">
        <w:rPr>
          <w:rFonts w:asciiTheme="minorHAnsi" w:hAnsiTheme="minorHAnsi" w:cstheme="minorHAnsi"/>
          <w:sz w:val="22"/>
          <w:szCs w:val="22"/>
        </w:rPr>
        <w:t>:</w:t>
      </w:r>
      <w:r w:rsidRPr="00B91E11">
        <w:rPr>
          <w:rFonts w:asciiTheme="minorHAnsi" w:hAnsiTheme="minorHAnsi" w:cstheme="minorHAnsi"/>
          <w:spacing w:val="19"/>
          <w:sz w:val="22"/>
          <w:szCs w:val="22"/>
        </w:rPr>
        <w:t xml:space="preserve"> </w:t>
      </w:r>
      <w:r w:rsidRPr="00B91E11">
        <w:rPr>
          <w:rFonts w:asciiTheme="minorHAnsi" w:hAnsiTheme="minorHAnsi" w:cstheme="minorHAnsi"/>
          <w:sz w:val="22"/>
          <w:szCs w:val="22"/>
        </w:rPr>
        <w:t>Removes and returns the last inserted key-value pai</w:t>
      </w:r>
      <w:r w:rsidRPr="00B91E11">
        <w:rPr>
          <w:rFonts w:asciiTheme="minorHAnsi" w:hAnsiTheme="minorHAnsi" w:cstheme="minorHAnsi"/>
          <w:spacing w:val="-8"/>
          <w:sz w:val="22"/>
          <w:szCs w:val="22"/>
        </w:rPr>
        <w:t>r</w:t>
      </w:r>
      <w:r w:rsidRPr="00B91E11">
        <w:rPr>
          <w:rFonts w:asciiTheme="minorHAnsi" w:hAnsiTheme="minorHAnsi" w:cstheme="minorHAnsi"/>
          <w:sz w:val="22"/>
          <w:szCs w:val="22"/>
        </w:rPr>
        <w:t xml:space="preserve">. </w:t>
      </w:r>
      <w:r w:rsidRPr="00B91E11">
        <w:rPr>
          <w:rFonts w:asciiTheme="minorHAnsi" w:eastAsia="Consolas" w:hAnsiTheme="minorHAnsi" w:cstheme="minorHAnsi"/>
          <w:sz w:val="22"/>
          <w:szCs w:val="22"/>
        </w:rPr>
        <w:t>clear()</w:t>
      </w:r>
      <w:r w:rsidRPr="00B91E11">
        <w:rPr>
          <w:rFonts w:asciiTheme="minorHAnsi" w:hAnsiTheme="minorHAnsi" w:cstheme="minorHAnsi"/>
          <w:sz w:val="22"/>
          <w:szCs w:val="22"/>
        </w:rPr>
        <w:t>:</w:t>
      </w:r>
      <w:r w:rsidRPr="00B91E11">
        <w:rPr>
          <w:rFonts w:asciiTheme="minorHAnsi" w:hAnsiTheme="minorHAnsi" w:cstheme="minorHAnsi"/>
          <w:spacing w:val="15"/>
          <w:sz w:val="22"/>
          <w:szCs w:val="22"/>
        </w:rPr>
        <w:t xml:space="preserve"> </w:t>
      </w:r>
      <w:r w:rsidRPr="00B91E11">
        <w:rPr>
          <w:rFonts w:asciiTheme="minorHAnsi" w:hAnsiTheme="minorHAnsi" w:cstheme="minorHAnsi"/>
          <w:sz w:val="22"/>
          <w:szCs w:val="22"/>
        </w:rPr>
        <w:t>Removes all elements from the dictionar</w:t>
      </w:r>
      <w:r w:rsidRPr="00B91E11">
        <w:rPr>
          <w:rFonts w:asciiTheme="minorHAnsi" w:hAnsiTheme="minorHAnsi" w:cstheme="minorHAnsi"/>
          <w:spacing w:val="-11"/>
          <w:sz w:val="22"/>
          <w:szCs w:val="22"/>
        </w:rPr>
        <w:t>y</w:t>
      </w:r>
      <w:r w:rsidRPr="00B91E11">
        <w:rPr>
          <w:rFonts w:asciiTheme="minorHAnsi" w:hAnsiTheme="minorHAnsi" w:cstheme="minorHAnsi"/>
          <w:sz w:val="22"/>
          <w:szCs w:val="22"/>
        </w:rPr>
        <w:t>.</w:t>
      </w:r>
    </w:p>
    <w:p w14:paraId="2DDC3F89" w14:textId="77777777" w:rsidR="00B53BF2" w:rsidRPr="00B91E11" w:rsidRDefault="00B53BF2" w:rsidP="00B91E11">
      <w:pPr>
        <w:spacing w:before="12"/>
        <w:rPr>
          <w:rFonts w:asciiTheme="minorHAnsi" w:hAnsiTheme="minorHAnsi" w:cstheme="minorHAnsi"/>
          <w:sz w:val="22"/>
          <w:szCs w:val="22"/>
        </w:rPr>
      </w:pPr>
    </w:p>
    <w:p w14:paraId="757E2429" w14:textId="19E19BA5"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position w:val="-1"/>
          <w:sz w:val="22"/>
          <w:szCs w:val="22"/>
        </w:rPr>
        <w:t>F</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ozen Set</w:t>
      </w:r>
      <w:r w:rsidRPr="00B91E11">
        <w:rPr>
          <w:rFonts w:asciiTheme="minorHAnsi" w:hAnsiTheme="minorHAnsi" w:cstheme="minorHAnsi"/>
          <w:position w:val="-1"/>
          <w:sz w:val="22"/>
          <w:szCs w:val="22"/>
        </w:rPr>
        <w:t>:</w:t>
      </w:r>
    </w:p>
    <w:p w14:paraId="033E3E59" w14:textId="77777777" w:rsidR="00B53BF2" w:rsidRPr="00B91E11" w:rsidRDefault="00B53BF2" w:rsidP="00B91E11">
      <w:pPr>
        <w:spacing w:before="10"/>
        <w:rPr>
          <w:rFonts w:asciiTheme="minorHAnsi" w:hAnsiTheme="minorHAnsi" w:cstheme="minorHAnsi"/>
          <w:sz w:val="22"/>
          <w:szCs w:val="22"/>
        </w:rPr>
      </w:pPr>
    </w:p>
    <w:p w14:paraId="05EA7CC8"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31EC0072">
          <v:group id="_x0000_s1136" style="position:absolute;left:0;text-align:left;margin-left:78pt;margin-top:7.4pt;width:3.75pt;height:3.75pt;z-index:-251683328;mso-position-horizontal-relative:page" coordorigin="1560,148" coordsize="75,75">
            <v:shape id="_x0000_s1137"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proofErr w:type="spellStart"/>
      <w:r w:rsidRPr="00B91E11">
        <w:rPr>
          <w:rFonts w:asciiTheme="minorHAnsi" w:eastAsia="Consolas" w:hAnsiTheme="minorHAnsi" w:cstheme="minorHAnsi"/>
          <w:sz w:val="22"/>
          <w:szCs w:val="22"/>
        </w:rPr>
        <w:t>frozenset</w:t>
      </w:r>
      <w:proofErr w:type="spellEnd"/>
      <w:r w:rsidRPr="00B91E11">
        <w:rPr>
          <w:rFonts w:asciiTheme="minorHAnsi" w:eastAsia="Consolas" w:hAnsiTheme="minorHAnsi" w:cstheme="minorHAnsi"/>
          <w:spacing w:val="-25"/>
          <w:sz w:val="22"/>
          <w:szCs w:val="22"/>
        </w:rPr>
        <w:t xml:space="preserve"> </w:t>
      </w:r>
      <w:r w:rsidRPr="00B91E11">
        <w:rPr>
          <w:rFonts w:asciiTheme="minorHAnsi" w:hAnsiTheme="minorHAnsi" w:cstheme="minorHAnsi"/>
          <w:sz w:val="22"/>
          <w:szCs w:val="22"/>
        </w:rPr>
        <w:t>is an immutable version of a set. Example:</w:t>
      </w:r>
    </w:p>
    <w:p w14:paraId="0FC1AABA" w14:textId="77777777" w:rsidR="00B53BF2" w:rsidRPr="00B91E11" w:rsidRDefault="00B53BF2" w:rsidP="00B91E11">
      <w:pPr>
        <w:spacing w:before="10"/>
        <w:rPr>
          <w:rFonts w:asciiTheme="minorHAnsi" w:hAnsiTheme="minorHAnsi" w:cstheme="minorHAnsi"/>
          <w:sz w:val="22"/>
          <w:szCs w:val="22"/>
        </w:rPr>
      </w:pPr>
    </w:p>
    <w:p w14:paraId="13BF502B" w14:textId="77777777" w:rsidR="00B53BF2" w:rsidRPr="00B91E11" w:rsidRDefault="00000000" w:rsidP="00B91E11">
      <w:pPr>
        <w:pStyle w:val="ListParagraph"/>
        <w:numPr>
          <w:ilvl w:val="2"/>
          <w:numId w:val="4"/>
        </w:numPr>
        <w:rPr>
          <w:rFonts w:asciiTheme="minorHAnsi" w:eastAsia="Consolas" w:hAnsiTheme="minorHAnsi" w:cstheme="minorHAnsi"/>
          <w:sz w:val="22"/>
          <w:szCs w:val="22"/>
        </w:rPr>
      </w:pPr>
      <w:r w:rsidRPr="00B91E11">
        <w:rPr>
          <w:rFonts w:asciiTheme="minorHAnsi" w:eastAsia="Consolas" w:hAnsiTheme="minorHAnsi" w:cstheme="minorHAnsi"/>
          <w:sz w:val="22"/>
          <w:szCs w:val="22"/>
        </w:rPr>
        <w:t>fs</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color w:val="0000FF"/>
          <w:sz w:val="22"/>
          <w:szCs w:val="22"/>
        </w:rPr>
        <w:t>frozenset</w:t>
      </w:r>
      <w:proofErr w:type="spellEnd"/>
      <w:r w:rsidRPr="00B91E11">
        <w:rPr>
          <w:rFonts w:asciiTheme="minorHAnsi" w:eastAsia="Consolas" w:hAnsiTheme="minorHAnsi" w:cstheme="minorHAnsi"/>
          <w:color w:val="000000"/>
          <w:sz w:val="22"/>
          <w:szCs w:val="22"/>
        </w:rPr>
        <w:t>([1,</w:t>
      </w:r>
      <w:r w:rsidRPr="00B91E11">
        <w:rPr>
          <w:rFonts w:asciiTheme="minorHAnsi" w:eastAsia="Consolas" w:hAnsiTheme="minorHAnsi" w:cstheme="minorHAnsi"/>
          <w:color w:val="000000"/>
          <w:spacing w:val="30"/>
          <w:sz w:val="22"/>
          <w:szCs w:val="22"/>
        </w:rPr>
        <w:t xml:space="preserve"> </w:t>
      </w:r>
      <w:r w:rsidRPr="00B91E11">
        <w:rPr>
          <w:rFonts w:asciiTheme="minorHAnsi" w:eastAsia="Consolas" w:hAnsiTheme="minorHAnsi" w:cstheme="minorHAnsi"/>
          <w:color w:val="000000"/>
          <w:sz w:val="22"/>
          <w:szCs w:val="22"/>
        </w:rPr>
        <w:t>2,</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w w:val="102"/>
          <w:sz w:val="22"/>
          <w:szCs w:val="22"/>
        </w:rPr>
        <w:t>3])</w:t>
      </w:r>
    </w:p>
    <w:p w14:paraId="2D734B77" w14:textId="77777777" w:rsidR="00B53BF2" w:rsidRPr="00B91E11" w:rsidRDefault="00B53BF2" w:rsidP="00B91E11">
      <w:pPr>
        <w:spacing w:before="2"/>
        <w:rPr>
          <w:rFonts w:asciiTheme="minorHAnsi" w:hAnsiTheme="minorHAnsi" w:cstheme="minorHAnsi"/>
          <w:sz w:val="22"/>
          <w:szCs w:val="22"/>
        </w:rPr>
      </w:pPr>
    </w:p>
    <w:p w14:paraId="3B22DB27" w14:textId="5F3DAB43"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position w:val="-1"/>
          <w:sz w:val="22"/>
          <w:szCs w:val="22"/>
        </w:rPr>
        <w:t>Immutable Data</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spacing w:val="-18"/>
          <w:position w:val="-1"/>
          <w:sz w:val="22"/>
          <w:szCs w:val="22"/>
        </w:rPr>
        <w:t>T</w:t>
      </w:r>
      <w:r w:rsidRPr="00B91E11">
        <w:rPr>
          <w:rFonts w:asciiTheme="minorHAnsi" w:hAnsiTheme="minorHAnsi" w:cstheme="minorHAnsi"/>
          <w:b/>
          <w:position w:val="-1"/>
          <w:sz w:val="22"/>
          <w:szCs w:val="22"/>
        </w:rPr>
        <w:t>ype</w:t>
      </w:r>
      <w:r w:rsidRPr="00B91E11">
        <w:rPr>
          <w:rFonts w:asciiTheme="minorHAnsi" w:hAnsiTheme="minorHAnsi" w:cstheme="minorHAnsi"/>
          <w:b/>
          <w:spacing w:val="-1"/>
          <w:position w:val="-1"/>
          <w:sz w:val="22"/>
          <w:szCs w:val="22"/>
        </w:rPr>
        <w:t>s</w:t>
      </w:r>
      <w:r w:rsidRPr="00B91E11">
        <w:rPr>
          <w:rFonts w:asciiTheme="minorHAnsi" w:hAnsiTheme="minorHAnsi" w:cstheme="minorHAnsi"/>
          <w:position w:val="-1"/>
          <w:sz w:val="22"/>
          <w:szCs w:val="22"/>
        </w:rPr>
        <w:t>:</w:t>
      </w:r>
    </w:p>
    <w:p w14:paraId="433E2ADE" w14:textId="77777777" w:rsidR="00B53BF2" w:rsidRPr="00B91E11" w:rsidRDefault="00B53BF2" w:rsidP="00B91E11">
      <w:pPr>
        <w:spacing w:before="10"/>
        <w:rPr>
          <w:rFonts w:asciiTheme="minorHAnsi" w:hAnsiTheme="minorHAnsi" w:cstheme="minorHAnsi"/>
          <w:sz w:val="22"/>
          <w:szCs w:val="22"/>
        </w:rPr>
      </w:pPr>
    </w:p>
    <w:p w14:paraId="42FF5194"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45D9D88D">
          <v:group id="_x0000_s1134" style="position:absolute;left:0;text-align:left;margin-left:78pt;margin-top:7.4pt;width:3.75pt;height:3.75pt;z-index:-251682304;mso-position-horizontal-relative:page" coordorigin="1560,148" coordsize="75,75">
            <v:shape id="_x0000_s1135"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sz w:val="22"/>
          <w:szCs w:val="22"/>
        </w:rPr>
        <w:t>Data types that cannot be modified after creation. Example:</w:t>
      </w:r>
      <w:r w:rsidRPr="00B91E11">
        <w:rPr>
          <w:rFonts w:asciiTheme="minorHAnsi" w:hAnsiTheme="minorHAnsi" w:cstheme="minorHAnsi"/>
          <w:spacing w:val="2"/>
          <w:sz w:val="22"/>
          <w:szCs w:val="22"/>
        </w:rPr>
        <w:t xml:space="preserve"> </w:t>
      </w:r>
      <w:r w:rsidRPr="00B91E11">
        <w:rPr>
          <w:rFonts w:asciiTheme="minorHAnsi" w:hAnsiTheme="minorHAnsi" w:cstheme="minorHAnsi"/>
          <w:spacing w:val="-8"/>
          <w:sz w:val="22"/>
          <w:szCs w:val="22"/>
        </w:rPr>
        <w:t>T</w:t>
      </w:r>
      <w:r w:rsidRPr="00B91E11">
        <w:rPr>
          <w:rFonts w:asciiTheme="minorHAnsi" w:hAnsiTheme="minorHAnsi" w:cstheme="minorHAnsi"/>
          <w:sz w:val="22"/>
          <w:szCs w:val="22"/>
        </w:rPr>
        <w:t>uples, Strings.</w:t>
      </w:r>
    </w:p>
    <w:p w14:paraId="57E966D1" w14:textId="77777777" w:rsidR="00B53BF2" w:rsidRPr="00B91E11" w:rsidRDefault="00B53BF2" w:rsidP="00B91E11">
      <w:pPr>
        <w:spacing w:before="14"/>
        <w:rPr>
          <w:rFonts w:asciiTheme="minorHAnsi" w:hAnsiTheme="minorHAnsi" w:cstheme="minorHAnsi"/>
          <w:sz w:val="22"/>
          <w:szCs w:val="22"/>
        </w:rPr>
      </w:pPr>
    </w:p>
    <w:p w14:paraId="301A47C7" w14:textId="77777777"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sz w:val="22"/>
          <w:szCs w:val="22"/>
        </w:rPr>
        <w:t xml:space="preserve">5. </w:t>
      </w:r>
      <w:r w:rsidRPr="00B91E11">
        <w:rPr>
          <w:rFonts w:asciiTheme="minorHAnsi" w:hAnsiTheme="minorHAnsi" w:cstheme="minorHAnsi"/>
          <w:sz w:val="22"/>
          <w:szCs w:val="22"/>
          <w:u w:val="single" w:color="000000"/>
        </w:rPr>
        <w:t xml:space="preserve">     </w:t>
      </w:r>
      <w:proofErr w:type="spellStart"/>
      <w:r w:rsidRPr="00B91E11">
        <w:rPr>
          <w:rFonts w:asciiTheme="minorHAnsi" w:eastAsia="Consolas" w:hAnsiTheme="minorHAnsi" w:cstheme="minorHAnsi"/>
          <w:b/>
          <w:sz w:val="22"/>
          <w:szCs w:val="22"/>
        </w:rPr>
        <w:t>init</w:t>
      </w:r>
      <w:proofErr w:type="spellEnd"/>
      <w:r w:rsidRPr="00B91E11">
        <w:rPr>
          <w:rFonts w:asciiTheme="minorHAnsi" w:eastAsia="Consolas" w:hAnsiTheme="minorHAnsi" w:cstheme="minorHAnsi"/>
          <w:b/>
          <w:sz w:val="22"/>
          <w:szCs w:val="22"/>
          <w:u w:val="single" w:color="000000"/>
        </w:rPr>
        <w:t xml:space="preserve"> </w:t>
      </w:r>
      <w:r w:rsidRPr="00B91E11">
        <w:rPr>
          <w:rFonts w:asciiTheme="minorHAnsi" w:eastAsia="Consolas" w:hAnsiTheme="minorHAnsi" w:cstheme="minorHAnsi"/>
          <w:b/>
          <w:spacing w:val="8"/>
          <w:sz w:val="22"/>
          <w:szCs w:val="22"/>
          <w:u w:val="single" w:color="000000"/>
        </w:rPr>
        <w:t xml:space="preserve"> </w:t>
      </w:r>
      <w:r w:rsidRPr="00B91E11">
        <w:rPr>
          <w:rFonts w:asciiTheme="minorHAnsi" w:eastAsia="Consolas" w:hAnsiTheme="minorHAnsi" w:cstheme="minorHAnsi"/>
          <w:b/>
          <w:spacing w:val="-39"/>
          <w:sz w:val="22"/>
          <w:szCs w:val="22"/>
        </w:rPr>
        <w:t xml:space="preserve"> </w:t>
      </w:r>
      <w:r w:rsidRPr="00B91E11">
        <w:rPr>
          <w:rFonts w:asciiTheme="minorHAnsi" w:hAnsiTheme="minorHAnsi" w:cstheme="minorHAnsi"/>
          <w:b/>
          <w:sz w:val="22"/>
          <w:szCs w:val="22"/>
        </w:rPr>
        <w:t>in Python</w:t>
      </w:r>
      <w:r w:rsidRPr="00B91E11">
        <w:rPr>
          <w:rFonts w:asciiTheme="minorHAnsi" w:hAnsiTheme="minorHAnsi" w:cstheme="minorHAnsi"/>
          <w:sz w:val="22"/>
          <w:szCs w:val="22"/>
        </w:rPr>
        <w:t>:</w:t>
      </w:r>
    </w:p>
    <w:p w14:paraId="7B406DB0" w14:textId="77777777" w:rsidR="00B53BF2" w:rsidRPr="00B91E11" w:rsidRDefault="00B53BF2" w:rsidP="00B91E11">
      <w:pPr>
        <w:spacing w:before="7"/>
        <w:rPr>
          <w:rFonts w:asciiTheme="minorHAnsi" w:hAnsiTheme="minorHAnsi" w:cstheme="minorHAnsi"/>
          <w:sz w:val="22"/>
          <w:szCs w:val="22"/>
        </w:rPr>
      </w:pPr>
    </w:p>
    <w:p w14:paraId="71BCF551"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51556978">
          <v:group id="_x0000_s1132" style="position:absolute;left:0;text-align:left;margin-left:78pt;margin-top:7.4pt;width:3.75pt;height:3.75pt;z-index:-251681280;mso-position-horizontal-relative:page" coordorigin="1560,148" coordsize="75,75">
            <v:shape id="_x0000_s1133"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sz w:val="22"/>
          <w:szCs w:val="22"/>
        </w:rPr>
        <w:t>It is a constructor method used to initialize objects. Example:</w:t>
      </w:r>
    </w:p>
    <w:p w14:paraId="791C1258" w14:textId="77777777" w:rsidR="00B53BF2" w:rsidRPr="00B91E11" w:rsidRDefault="00B53BF2" w:rsidP="00B91E11">
      <w:pPr>
        <w:spacing w:before="10"/>
        <w:rPr>
          <w:rFonts w:asciiTheme="minorHAnsi" w:hAnsiTheme="minorHAnsi" w:cstheme="minorHAnsi"/>
          <w:sz w:val="22"/>
          <w:szCs w:val="22"/>
        </w:rPr>
      </w:pPr>
    </w:p>
    <w:p w14:paraId="44F8A5CA" w14:textId="77777777" w:rsidR="00B53BF2" w:rsidRPr="00B91E11" w:rsidRDefault="00000000" w:rsidP="00B91E11">
      <w:pPr>
        <w:pStyle w:val="ListParagraph"/>
        <w:numPr>
          <w:ilvl w:val="2"/>
          <w:numId w:val="4"/>
        </w:numP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Example</w:t>
      </w:r>
      <w:r w:rsidRPr="00B91E11">
        <w:rPr>
          <w:rFonts w:asciiTheme="minorHAnsi" w:eastAsia="Consolas" w:hAnsiTheme="minorHAnsi" w:cstheme="minorHAnsi"/>
          <w:color w:val="000000"/>
          <w:w w:val="102"/>
          <w:sz w:val="22"/>
          <w:szCs w:val="22"/>
        </w:rPr>
        <w:t>:</w:t>
      </w:r>
    </w:p>
    <w:p w14:paraId="11FD1EE9" w14:textId="77777777" w:rsidR="00B53BF2" w:rsidRPr="00B91E11" w:rsidRDefault="00000000" w:rsidP="00B91E11">
      <w:pPr>
        <w:pStyle w:val="ListParagraph"/>
        <w:numPr>
          <w:ilvl w:val="2"/>
          <w:numId w:val="4"/>
        </w:numPr>
        <w:spacing w:before="2"/>
        <w:ind w:right="6306"/>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2"/>
          <w:sz w:val="22"/>
          <w:szCs w:val="22"/>
        </w:rPr>
        <w:t xml:space="preserve">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6"/>
          <w:sz w:val="22"/>
          <w:szCs w:val="22"/>
          <w:u w:val="single" w:color="A21515"/>
        </w:rPr>
        <w:t xml:space="preserve"> </w:t>
      </w:r>
      <w:r w:rsidRPr="00B91E11">
        <w:rPr>
          <w:rFonts w:asciiTheme="minorHAnsi" w:eastAsia="Consolas" w:hAnsiTheme="minorHAnsi" w:cstheme="minorHAnsi"/>
          <w:color w:val="0000FF"/>
          <w:spacing w:val="-98"/>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w w:val="102"/>
          <w:sz w:val="22"/>
          <w:szCs w:val="22"/>
        </w:rPr>
        <w:t>value):</w:t>
      </w:r>
    </w:p>
    <w:p w14:paraId="36979308" w14:textId="77777777" w:rsidR="00B53BF2" w:rsidRPr="00B91E11" w:rsidRDefault="00000000" w:rsidP="00B91E11">
      <w:pPr>
        <w:pStyle w:val="ListParagraph"/>
        <w:numPr>
          <w:ilvl w:val="3"/>
          <w:numId w:val="4"/>
        </w:numPr>
        <w:spacing w:before="2"/>
        <w:ind w:right="6737"/>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self.value</w:t>
      </w:r>
      <w:proofErr w:type="spellEnd"/>
      <w:r w:rsidRPr="00B91E11">
        <w:rPr>
          <w:rFonts w:asciiTheme="minorHAnsi" w:eastAsia="Consolas" w:hAnsiTheme="minorHAnsi" w:cstheme="minorHAnsi"/>
          <w:spacing w:val="24"/>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value</w:t>
      </w:r>
    </w:p>
    <w:p w14:paraId="6FF07132" w14:textId="77777777" w:rsidR="00B53BF2" w:rsidRPr="00B91E11" w:rsidRDefault="00B53BF2" w:rsidP="00B91E11">
      <w:pPr>
        <w:spacing w:before="2"/>
        <w:rPr>
          <w:rFonts w:asciiTheme="minorHAnsi" w:hAnsiTheme="minorHAnsi" w:cstheme="minorHAnsi"/>
          <w:sz w:val="22"/>
          <w:szCs w:val="22"/>
        </w:rPr>
      </w:pPr>
    </w:p>
    <w:p w14:paraId="76337C74" w14:textId="77777777"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sz w:val="22"/>
          <w:szCs w:val="22"/>
        </w:rPr>
        <w:t xml:space="preserve">6. </w:t>
      </w:r>
      <w:r w:rsidRPr="00B91E11">
        <w:rPr>
          <w:rFonts w:asciiTheme="minorHAnsi" w:hAnsiTheme="minorHAnsi" w:cstheme="minorHAnsi"/>
          <w:b/>
          <w:sz w:val="22"/>
          <w:szCs w:val="22"/>
        </w:rPr>
        <w:t xml:space="preserve">Docstring and </w:t>
      </w:r>
      <w:r w:rsidRPr="00B91E11">
        <w:rPr>
          <w:rFonts w:asciiTheme="minorHAnsi" w:hAnsiTheme="minorHAnsi" w:cstheme="minorHAnsi"/>
          <w:b/>
          <w:sz w:val="22"/>
          <w:szCs w:val="22"/>
          <w:u w:val="single" w:color="000000"/>
        </w:rPr>
        <w:t xml:space="preserve">     </w:t>
      </w:r>
      <w:proofErr w:type="spellStart"/>
      <w:r w:rsidRPr="00B91E11">
        <w:rPr>
          <w:rFonts w:asciiTheme="minorHAnsi" w:eastAsia="Consolas" w:hAnsiTheme="minorHAnsi" w:cstheme="minorHAnsi"/>
          <w:b/>
          <w:sz w:val="22"/>
          <w:szCs w:val="22"/>
        </w:rPr>
        <w:t>repr</w:t>
      </w:r>
      <w:proofErr w:type="spellEnd"/>
      <w:r w:rsidRPr="00B91E11">
        <w:rPr>
          <w:rFonts w:asciiTheme="minorHAnsi" w:eastAsia="Consolas" w:hAnsiTheme="minorHAnsi" w:cstheme="minorHAnsi"/>
          <w:b/>
          <w:sz w:val="22"/>
          <w:szCs w:val="22"/>
          <w:u w:val="single" w:color="000000"/>
        </w:rPr>
        <w:t xml:space="preserve"> </w:t>
      </w:r>
      <w:r w:rsidRPr="00B91E11">
        <w:rPr>
          <w:rFonts w:asciiTheme="minorHAnsi" w:eastAsia="Consolas" w:hAnsiTheme="minorHAnsi" w:cstheme="minorHAnsi"/>
          <w:b/>
          <w:spacing w:val="10"/>
          <w:sz w:val="22"/>
          <w:szCs w:val="22"/>
          <w:u w:val="single" w:color="000000"/>
        </w:rPr>
        <w:t xml:space="preserve"> </w:t>
      </w:r>
      <w:r w:rsidRPr="00B91E11">
        <w:rPr>
          <w:rFonts w:asciiTheme="minorHAnsi" w:eastAsia="Consolas" w:hAnsiTheme="minorHAnsi" w:cstheme="minorHAnsi"/>
          <w:b/>
          <w:spacing w:val="-101"/>
          <w:sz w:val="22"/>
          <w:szCs w:val="22"/>
        </w:rPr>
        <w:t xml:space="preserve"> </w:t>
      </w:r>
      <w:r w:rsidRPr="00B91E11">
        <w:rPr>
          <w:rFonts w:asciiTheme="minorHAnsi" w:hAnsiTheme="minorHAnsi" w:cstheme="minorHAnsi"/>
          <w:sz w:val="22"/>
          <w:szCs w:val="22"/>
        </w:rPr>
        <w:t>:</w:t>
      </w:r>
    </w:p>
    <w:p w14:paraId="303A608F" w14:textId="77777777" w:rsidR="00B53BF2" w:rsidRPr="00B91E11" w:rsidRDefault="00B53BF2" w:rsidP="00B91E11">
      <w:pPr>
        <w:spacing w:before="7"/>
        <w:rPr>
          <w:rFonts w:asciiTheme="minorHAnsi" w:hAnsiTheme="minorHAnsi" w:cstheme="minorHAnsi"/>
          <w:sz w:val="22"/>
          <w:szCs w:val="22"/>
        </w:rPr>
      </w:pPr>
    </w:p>
    <w:p w14:paraId="4A970F83"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54BC0F0A">
          <v:group id="_x0000_s1130" style="position:absolute;left:0;text-align:left;margin-left:78pt;margin-top:7.4pt;width:3.75pt;height:3.75pt;z-index:-251680256;mso-position-horizontal-relative:page" coordorigin="1560,148" coordsize="75,75">
            <v:shape id="_x0000_s1131"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b/>
          <w:sz w:val="22"/>
          <w:szCs w:val="22"/>
        </w:rPr>
        <w:t>Docstring</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string literal used to document a module, class, or function.</w:t>
      </w:r>
    </w:p>
    <w:p w14:paraId="203AEBF5" w14:textId="77777777" w:rsidR="00B53BF2" w:rsidRPr="00B91E11" w:rsidRDefault="00000000" w:rsidP="00B91E11">
      <w:pPr>
        <w:pStyle w:val="ListParagraph"/>
        <w:numPr>
          <w:ilvl w:val="2"/>
          <w:numId w:val="4"/>
        </w:numPr>
        <w:rPr>
          <w:rFonts w:asciiTheme="minorHAnsi" w:hAnsiTheme="minorHAnsi" w:cstheme="minorHAnsi"/>
          <w:sz w:val="22"/>
          <w:szCs w:val="22"/>
        </w:rPr>
      </w:pPr>
      <w:r w:rsidRPr="00B91E11">
        <w:rPr>
          <w:rFonts w:asciiTheme="minorHAnsi" w:hAnsiTheme="minorHAnsi" w:cstheme="minorHAnsi"/>
          <w:sz w:val="22"/>
          <w:szCs w:val="22"/>
        </w:rPr>
        <w:pict w14:anchorId="4D99C26E">
          <v:group id="_x0000_s1128" style="position:absolute;left:0;text-align:left;margin-left:78pt;margin-top:5.65pt;width:3.75pt;height:3.75pt;z-index:-251679232;mso-position-horizontal-relative:page" coordorigin="1560,113" coordsize="75,75">
            <v:shape id="_x0000_s1129" style="position:absolute;left:1560;top:113;width:75;height:75" coordorigin="1560,113" coordsize="75,75" path="m1635,151r,5l1634,160r-2,5l1630,170r-2,4l1624,177r-3,4l1616,183r-4,2l1607,187r-5,1l1597,188r-4,l1588,187r-5,-2l1579,183r-5,-2l1571,177r-4,-3l1565,170r-2,-5l1561,160r-1,-4l1560,151r,-5l1561,141r2,-5l1565,132r2,-4l1571,124r3,-3l1579,118r4,-2l1588,114r5,-1l1597,113r5,l1607,114r5,2l1616,118r5,3l1624,124r4,4l1630,132r2,4l1634,141r1,5l1635,151xe" filled="f">
              <v:path arrowok="t"/>
            </v:shape>
            <w10:wrap anchorx="page"/>
          </v:group>
        </w:pict>
      </w:r>
      <w:r w:rsidRPr="00B91E11">
        <w:rPr>
          <w:rFonts w:asciiTheme="minorHAnsi" w:eastAsia="Consolas" w:hAnsiTheme="minorHAnsi" w:cstheme="minorHAnsi"/>
          <w:b/>
          <w:w w:val="102"/>
          <w:sz w:val="22"/>
          <w:szCs w:val="22"/>
          <w:u w:val="single" w:color="000000"/>
        </w:rPr>
        <w:t xml:space="preserve"> </w:t>
      </w:r>
      <w:r w:rsidRPr="00B91E11">
        <w:rPr>
          <w:rFonts w:asciiTheme="minorHAnsi" w:eastAsia="Consolas" w:hAnsiTheme="minorHAnsi" w:cstheme="minorHAnsi"/>
          <w:b/>
          <w:spacing w:val="3"/>
          <w:sz w:val="22"/>
          <w:szCs w:val="22"/>
          <w:u w:val="single" w:color="000000"/>
        </w:rPr>
        <w:t xml:space="preserve"> </w:t>
      </w:r>
      <w:proofErr w:type="spellStart"/>
      <w:r w:rsidRPr="00B91E11">
        <w:rPr>
          <w:rFonts w:asciiTheme="minorHAnsi" w:eastAsia="Consolas" w:hAnsiTheme="minorHAnsi" w:cstheme="minorHAnsi"/>
          <w:b/>
          <w:sz w:val="22"/>
          <w:szCs w:val="22"/>
        </w:rPr>
        <w:t>repr</w:t>
      </w:r>
      <w:proofErr w:type="spellEnd"/>
      <w:r w:rsidRPr="00B91E11">
        <w:rPr>
          <w:rFonts w:asciiTheme="minorHAnsi" w:eastAsia="Consolas" w:hAnsiTheme="minorHAnsi" w:cstheme="minorHAnsi"/>
          <w:b/>
          <w:sz w:val="22"/>
          <w:szCs w:val="22"/>
          <w:u w:val="single" w:color="000000"/>
        </w:rPr>
        <w:t xml:space="preserve"> </w:t>
      </w:r>
      <w:r w:rsidRPr="00B91E11">
        <w:rPr>
          <w:rFonts w:asciiTheme="minorHAnsi" w:eastAsia="Consolas" w:hAnsiTheme="minorHAnsi" w:cstheme="minorHAnsi"/>
          <w:b/>
          <w:spacing w:val="10"/>
          <w:sz w:val="22"/>
          <w:szCs w:val="22"/>
          <w:u w:val="single" w:color="000000"/>
        </w:rPr>
        <w:t xml:space="preserve"> </w:t>
      </w:r>
      <w:r w:rsidRPr="00B91E11">
        <w:rPr>
          <w:rFonts w:asciiTheme="minorHAnsi" w:eastAsia="Consolas" w:hAnsiTheme="minorHAnsi" w:cstheme="minorHAnsi"/>
          <w:b/>
          <w:spacing w:val="-101"/>
          <w:sz w:val="22"/>
          <w:szCs w:val="22"/>
        </w:rPr>
        <w:t xml:space="preserve"> </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method used to provide a string representation of an object.</w:t>
      </w:r>
    </w:p>
    <w:p w14:paraId="0F7AE7E7" w14:textId="77777777" w:rsidR="00B53BF2" w:rsidRPr="00B91E11" w:rsidRDefault="00B53BF2" w:rsidP="00B91E11">
      <w:pPr>
        <w:spacing w:before="14"/>
        <w:rPr>
          <w:rFonts w:asciiTheme="minorHAnsi" w:hAnsiTheme="minorHAnsi" w:cstheme="minorHAnsi"/>
          <w:sz w:val="22"/>
          <w:szCs w:val="22"/>
        </w:rPr>
      </w:pPr>
    </w:p>
    <w:p w14:paraId="791F50D9" w14:textId="77AB9CE6"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position w:val="-1"/>
          <w:sz w:val="22"/>
          <w:szCs w:val="22"/>
        </w:rPr>
        <w:t>Unit</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spacing w:val="-22"/>
          <w:position w:val="-1"/>
          <w:sz w:val="22"/>
          <w:szCs w:val="22"/>
        </w:rPr>
        <w:t>T</w:t>
      </w:r>
      <w:r w:rsidRPr="00B91E11">
        <w:rPr>
          <w:rFonts w:asciiTheme="minorHAnsi" w:hAnsiTheme="minorHAnsi" w:cstheme="minorHAnsi"/>
          <w:b/>
          <w:position w:val="-1"/>
          <w:sz w:val="22"/>
          <w:szCs w:val="22"/>
        </w:rPr>
        <w:t>ests in Pytho</w:t>
      </w:r>
      <w:r w:rsidRPr="00B91E11">
        <w:rPr>
          <w:rFonts w:asciiTheme="minorHAnsi" w:hAnsiTheme="minorHAnsi" w:cstheme="minorHAnsi"/>
          <w:b/>
          <w:spacing w:val="-1"/>
          <w:position w:val="-1"/>
          <w:sz w:val="22"/>
          <w:szCs w:val="22"/>
        </w:rPr>
        <w:t>n</w:t>
      </w:r>
      <w:r w:rsidRPr="00B91E11">
        <w:rPr>
          <w:rFonts w:asciiTheme="minorHAnsi" w:hAnsiTheme="minorHAnsi" w:cstheme="minorHAnsi"/>
          <w:position w:val="-1"/>
          <w:sz w:val="22"/>
          <w:szCs w:val="22"/>
        </w:rPr>
        <w:t>:</w:t>
      </w:r>
    </w:p>
    <w:p w14:paraId="416D7D0F" w14:textId="77777777" w:rsidR="00B53BF2" w:rsidRPr="00B91E11" w:rsidRDefault="00B53BF2" w:rsidP="00B91E11">
      <w:pPr>
        <w:spacing w:before="10"/>
        <w:rPr>
          <w:rFonts w:asciiTheme="minorHAnsi" w:hAnsiTheme="minorHAnsi" w:cstheme="minorHAnsi"/>
          <w:sz w:val="22"/>
          <w:szCs w:val="22"/>
        </w:rPr>
      </w:pPr>
    </w:p>
    <w:p w14:paraId="20637567" w14:textId="77777777" w:rsidR="00B53BF2" w:rsidRPr="00B91E11" w:rsidRDefault="00000000" w:rsidP="00B91E11">
      <w:pPr>
        <w:pStyle w:val="ListParagraph"/>
        <w:numPr>
          <w:ilvl w:val="2"/>
          <w:numId w:val="4"/>
        </w:numPr>
        <w:spacing w:before="37"/>
        <w:ind w:right="614"/>
        <w:rPr>
          <w:rFonts w:asciiTheme="minorHAnsi" w:hAnsiTheme="minorHAnsi" w:cstheme="minorHAnsi"/>
          <w:sz w:val="22"/>
          <w:szCs w:val="22"/>
        </w:rPr>
      </w:pPr>
      <w:r w:rsidRPr="00B91E11">
        <w:rPr>
          <w:rFonts w:asciiTheme="minorHAnsi" w:hAnsiTheme="minorHAnsi" w:cstheme="minorHAnsi"/>
          <w:sz w:val="22"/>
          <w:szCs w:val="22"/>
        </w:rPr>
        <w:pict w14:anchorId="1EC4E0F6">
          <v:group id="_x0000_s1126" style="position:absolute;left:0;text-align:left;margin-left:78pt;margin-top:7.4pt;width:3.75pt;height:3.75pt;z-index:-251678208;mso-position-horizontal-relative:page" coordorigin="1560,148" coordsize="75,75">
            <v:shape id="_x0000_s1127" style="position:absolute;left:1560;top:148;width:75;height:75" coordorigin="1560,148" coordsize="75,75" path="m1635,186r,4l1634,195r-2,5l1630,204r-2,4l1624,212r-3,4l1616,218r-4,2l1607,222r-5,1l1597,223r-4,l1588,222r-5,-2l1579,218r-5,-2l1571,212r-4,-4l1565,204r-2,-4l1561,195r-1,-5l1560,186r,-5l1561,176r2,-5l1565,167r2,-5l1571,159r3,-4l1579,153r4,-2l1588,149r5,-1l1597,148r5,l1607,149r5,2l1616,153r5,2l1624,159r4,3l1630,167r2,4l1634,176r1,5l1635,186xe" filled="f">
              <v:path arrowok="t"/>
            </v:shape>
            <w10:wrap anchorx="page"/>
          </v:group>
        </w:pict>
      </w:r>
      <w:r w:rsidRPr="00B91E11">
        <w:rPr>
          <w:rFonts w:asciiTheme="minorHAnsi" w:hAnsiTheme="minorHAnsi" w:cstheme="minorHAnsi"/>
          <w:sz w:val="22"/>
          <w:szCs w:val="22"/>
        </w:rPr>
        <w:t>Unit tests are a way to test individual units of source code to determine if they are fit for use. Python</w:t>
      </w:r>
      <w:r w:rsidRPr="00B91E11">
        <w:rPr>
          <w:rFonts w:asciiTheme="minorHAnsi" w:hAnsiTheme="minorHAnsi" w:cstheme="minorHAnsi"/>
          <w:spacing w:val="-13"/>
          <w:sz w:val="22"/>
          <w:szCs w:val="22"/>
        </w:rPr>
        <w:t>’</w:t>
      </w:r>
      <w:r w:rsidRPr="00B91E11">
        <w:rPr>
          <w:rFonts w:asciiTheme="minorHAnsi" w:hAnsiTheme="minorHAnsi" w:cstheme="minorHAnsi"/>
          <w:sz w:val="22"/>
          <w:szCs w:val="22"/>
        </w:rPr>
        <w:t xml:space="preserve">s </w:t>
      </w:r>
      <w:proofErr w:type="spellStart"/>
      <w:r w:rsidRPr="00B91E11">
        <w:rPr>
          <w:rFonts w:asciiTheme="minorHAnsi" w:eastAsia="Consolas" w:hAnsiTheme="minorHAnsi" w:cstheme="minorHAnsi"/>
          <w:sz w:val="22"/>
          <w:szCs w:val="22"/>
        </w:rPr>
        <w:t>unittest</w:t>
      </w:r>
      <w:proofErr w:type="spellEnd"/>
      <w:r w:rsidRPr="00B91E11">
        <w:rPr>
          <w:rFonts w:asciiTheme="minorHAnsi" w:eastAsia="Consolas" w:hAnsiTheme="minorHAnsi" w:cstheme="minorHAnsi"/>
          <w:spacing w:val="-27"/>
          <w:sz w:val="22"/>
          <w:szCs w:val="22"/>
        </w:rPr>
        <w:t xml:space="preserve"> </w:t>
      </w:r>
      <w:r w:rsidRPr="00B91E11">
        <w:rPr>
          <w:rFonts w:asciiTheme="minorHAnsi" w:hAnsiTheme="minorHAnsi" w:cstheme="minorHAnsi"/>
          <w:sz w:val="22"/>
          <w:szCs w:val="22"/>
        </w:rPr>
        <w:t>module is commonly used for this purpose.</w:t>
      </w:r>
    </w:p>
    <w:p w14:paraId="229BB8CD" w14:textId="77777777" w:rsidR="00B53BF2" w:rsidRPr="00B91E11" w:rsidRDefault="00B53BF2" w:rsidP="00B91E11">
      <w:pPr>
        <w:spacing w:before="12"/>
        <w:rPr>
          <w:rFonts w:asciiTheme="minorHAnsi" w:hAnsiTheme="minorHAnsi" w:cstheme="minorHAnsi"/>
          <w:sz w:val="22"/>
          <w:szCs w:val="22"/>
        </w:rPr>
      </w:pPr>
    </w:p>
    <w:p w14:paraId="4B0D55C8" w14:textId="43BD362D"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position w:val="-1"/>
          <w:sz w:val="22"/>
          <w:szCs w:val="22"/>
        </w:rPr>
        <w:t>B</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eak, Continue, and Pass in Python</w:t>
      </w:r>
      <w:r w:rsidRPr="00B91E11">
        <w:rPr>
          <w:rFonts w:asciiTheme="minorHAnsi" w:hAnsiTheme="minorHAnsi" w:cstheme="minorHAnsi"/>
          <w:position w:val="-1"/>
          <w:sz w:val="22"/>
          <w:szCs w:val="22"/>
        </w:rPr>
        <w:t>:</w:t>
      </w:r>
    </w:p>
    <w:p w14:paraId="59A0B42B" w14:textId="77777777" w:rsidR="00B53BF2" w:rsidRPr="00B91E11" w:rsidRDefault="00B53BF2" w:rsidP="00B91E11">
      <w:pPr>
        <w:spacing w:before="10"/>
        <w:rPr>
          <w:rFonts w:asciiTheme="minorHAnsi" w:hAnsiTheme="minorHAnsi" w:cstheme="minorHAnsi"/>
          <w:sz w:val="22"/>
          <w:szCs w:val="22"/>
        </w:rPr>
      </w:pPr>
    </w:p>
    <w:p w14:paraId="052CBFA6" w14:textId="77777777" w:rsidR="00B53BF2" w:rsidRPr="00B91E11" w:rsidRDefault="00000000" w:rsidP="00B91E11">
      <w:pPr>
        <w:pStyle w:val="ListParagraph"/>
        <w:numPr>
          <w:ilvl w:val="2"/>
          <w:numId w:val="4"/>
        </w:numPr>
        <w:spacing w:before="29"/>
        <w:rPr>
          <w:rFonts w:asciiTheme="minorHAnsi" w:hAnsiTheme="minorHAnsi" w:cstheme="minorHAnsi"/>
          <w:sz w:val="22"/>
          <w:szCs w:val="22"/>
        </w:rPr>
      </w:pPr>
      <w:r w:rsidRPr="00B91E11">
        <w:rPr>
          <w:rFonts w:asciiTheme="minorHAnsi" w:hAnsiTheme="minorHAnsi" w:cstheme="minorHAnsi"/>
          <w:sz w:val="22"/>
          <w:szCs w:val="22"/>
        </w:rPr>
        <w:pict w14:anchorId="01F6FF88">
          <v:group id="_x0000_s1124" style="position:absolute;left:0;text-align:left;margin-left:78pt;margin-top:7.4pt;width:3.75pt;height:3.75pt;z-index:-251677184;mso-position-horizontal-relative:page" coordorigin="1560,148" coordsize="75,75">
            <v:shape id="_x0000_s1125" style="position:absolute;left:1560;top:148;width:75;height:75" coordorigin="1560,148" coordsize="75,75" path="m1635,186r,5l1634,195r-2,5l1630,205r-2,4l1624,212r-3,4l1616,218r-4,2l1607,222r-5,1l1597,223r-4,l1588,222r-5,-2l1579,218r-5,-2l1571,212r-4,-3l1565,205r-2,-5l1561,195r-1,-4l1560,186r,-5l1561,176r2,-5l1565,167r2,-4l1571,159r3,-3l1579,153r4,-2l1588,149r5,-1l1597,148r5,l1607,149r5,2l1616,153r5,3l1624,159r4,4l1630,167r2,4l1634,176r1,5l1635,186xe" filled="f">
              <v:path arrowok="t"/>
            </v:shape>
            <w10:wrap anchorx="page"/>
          </v:group>
        </w:pict>
      </w:r>
      <w:r w:rsidRPr="00B91E11">
        <w:rPr>
          <w:rFonts w:asciiTheme="minorHAnsi" w:hAnsiTheme="minorHAnsi" w:cstheme="minorHAnsi"/>
          <w:b/>
          <w:sz w:val="22"/>
          <w:szCs w:val="22"/>
        </w:rPr>
        <w:t>B</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eak</w:t>
      </w:r>
      <w:r w:rsidRPr="00B91E11">
        <w:rPr>
          <w:rFonts w:asciiTheme="minorHAnsi" w:hAnsiTheme="minorHAnsi" w:cstheme="minorHAnsi"/>
          <w:sz w:val="22"/>
          <w:szCs w:val="22"/>
        </w:rPr>
        <w:t>: Exits the current loop.</w:t>
      </w:r>
    </w:p>
    <w:p w14:paraId="20C0F79B" w14:textId="77777777" w:rsidR="00B53BF2" w:rsidRPr="00B91E11" w:rsidRDefault="00000000" w:rsidP="00B91E11">
      <w:pPr>
        <w:pStyle w:val="ListParagraph"/>
        <w:numPr>
          <w:ilvl w:val="2"/>
          <w:numId w:val="4"/>
        </w:numPr>
        <w:spacing w:before="2"/>
        <w:ind w:right="93"/>
        <w:rPr>
          <w:rFonts w:asciiTheme="minorHAnsi" w:hAnsiTheme="minorHAnsi" w:cstheme="minorHAnsi"/>
          <w:sz w:val="22"/>
          <w:szCs w:val="22"/>
        </w:rPr>
      </w:pPr>
      <w:r w:rsidRPr="00B91E11">
        <w:rPr>
          <w:rFonts w:asciiTheme="minorHAnsi" w:hAnsiTheme="minorHAnsi" w:cstheme="minorHAnsi"/>
          <w:sz w:val="22"/>
          <w:szCs w:val="22"/>
        </w:rPr>
        <w:pict w14:anchorId="7BB5C6CA">
          <v:group id="_x0000_s1122" style="position:absolute;left:0;text-align:left;margin-left:78pt;margin-top:5.65pt;width:3.75pt;height:3.75pt;z-index:-251676160;mso-position-horizontal-relative:page" coordorigin="1560,113" coordsize="75,75">
            <v:shape id="_x0000_s1123" style="position:absolute;left:1560;top:113;width:75;height:75" coordorigin="1560,113" coordsize="75,75" path="m1635,151r,4l1634,160r-2,5l1630,169r-2,4l1624,177r-3,4l1616,183r-4,2l1607,187r-5,1l1597,188r-4,l1588,187r-5,-2l1579,183r-5,-2l1571,177r-4,-4l1565,169r-2,-4l1561,160r-1,-5l1560,151r,-5l1561,141r2,-5l1565,132r2,-5l1571,124r3,-4l1579,118r4,-2l1588,114r5,-1l1597,113r5,l1607,114r5,2l1616,118r5,2l1624,124r4,3l1630,132r2,4l1634,141r1,5l1635,151xe" filled="f">
              <v:path arrowok="t"/>
            </v:shape>
            <w10:wrap anchorx="page"/>
          </v:group>
        </w:pict>
      </w:r>
      <w:r w:rsidRPr="00B91E11">
        <w:rPr>
          <w:rFonts w:asciiTheme="minorHAnsi" w:hAnsiTheme="minorHAnsi" w:cstheme="minorHAnsi"/>
          <w:b/>
          <w:sz w:val="22"/>
          <w:szCs w:val="22"/>
        </w:rPr>
        <w:t>Continue</w:t>
      </w:r>
      <w:r w:rsidRPr="00B91E11">
        <w:rPr>
          <w:rFonts w:asciiTheme="minorHAnsi" w:hAnsiTheme="minorHAnsi" w:cstheme="minorHAnsi"/>
          <w:sz w:val="22"/>
          <w:szCs w:val="22"/>
        </w:rPr>
        <w:t>: Skips the rest of the code inside the loop for the current iteration and moves to the next iteration.</w:t>
      </w:r>
    </w:p>
    <w:p w14:paraId="25E7C6E8" w14:textId="77777777" w:rsidR="00B53BF2" w:rsidRPr="00B91E11" w:rsidRDefault="00000000" w:rsidP="00B91E11">
      <w:pPr>
        <w:pStyle w:val="ListParagraph"/>
        <w:numPr>
          <w:ilvl w:val="2"/>
          <w:numId w:val="4"/>
        </w:numPr>
        <w:rPr>
          <w:rFonts w:asciiTheme="minorHAnsi" w:hAnsiTheme="minorHAnsi" w:cstheme="minorHAnsi"/>
          <w:sz w:val="22"/>
          <w:szCs w:val="22"/>
        </w:rPr>
      </w:pPr>
      <w:r w:rsidRPr="00B91E11">
        <w:rPr>
          <w:rFonts w:asciiTheme="minorHAnsi" w:hAnsiTheme="minorHAnsi" w:cstheme="minorHAnsi"/>
          <w:sz w:val="22"/>
          <w:szCs w:val="22"/>
        </w:rPr>
        <w:pict w14:anchorId="0798310B">
          <v:group id="_x0000_s1120" style="position:absolute;left:0;text-align:left;margin-left:78pt;margin-top:5.55pt;width:3.75pt;height:3.75pt;z-index:-251675136;mso-position-horizontal-relative:page" coordorigin="1560,111" coordsize="75,75">
            <v:shape id="_x0000_s1121" style="position:absolute;left:1560;top:111;width:75;height:75" coordorigin="1560,111" coordsize="75,75" path="m1635,148r,5l1634,158r-2,5l1630,167r-2,4l1624,175r-3,4l1616,181r-4,2l1607,185r-5,1l1597,186r-4,l1588,185r-5,-2l1579,181r-5,-2l1571,175r-4,-4l1565,167r-2,-4l1561,158r-1,-5l1560,148r,-4l1561,139r2,-5l1565,130r2,-5l1571,122r3,-4l1579,116r4,-2l1588,112r5,-1l1597,111r5,l1607,112r5,2l1616,116r5,2l1624,122r4,3l1630,130r2,4l1634,139r1,5l1635,148xe" filled="f">
              <v:path arrowok="t"/>
            </v:shape>
            <w10:wrap anchorx="page"/>
          </v:group>
        </w:pict>
      </w:r>
      <w:r w:rsidRPr="00B91E11">
        <w:rPr>
          <w:rFonts w:asciiTheme="minorHAnsi" w:hAnsiTheme="minorHAnsi" w:cstheme="minorHAnsi"/>
          <w:b/>
          <w:sz w:val="22"/>
          <w:szCs w:val="22"/>
        </w:rPr>
        <w:t>Pass</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null statement used as a placeholde</w:t>
      </w:r>
      <w:r w:rsidRPr="00B91E11">
        <w:rPr>
          <w:rFonts w:asciiTheme="minorHAnsi" w:hAnsiTheme="minorHAnsi" w:cstheme="minorHAnsi"/>
          <w:spacing w:val="-9"/>
          <w:sz w:val="22"/>
          <w:szCs w:val="22"/>
        </w:rPr>
        <w:t>r</w:t>
      </w:r>
      <w:r w:rsidRPr="00B91E11">
        <w:rPr>
          <w:rFonts w:asciiTheme="minorHAnsi" w:hAnsiTheme="minorHAnsi" w:cstheme="minorHAnsi"/>
          <w:sz w:val="22"/>
          <w:szCs w:val="22"/>
        </w:rPr>
        <w:t>.</w:t>
      </w:r>
    </w:p>
    <w:p w14:paraId="47C684B4" w14:textId="77777777" w:rsidR="00B53BF2" w:rsidRPr="00B91E11" w:rsidRDefault="00B53BF2" w:rsidP="00B91E11">
      <w:pPr>
        <w:spacing w:before="14"/>
        <w:rPr>
          <w:rFonts w:asciiTheme="minorHAnsi" w:hAnsiTheme="minorHAnsi" w:cstheme="minorHAnsi"/>
          <w:sz w:val="22"/>
          <w:szCs w:val="22"/>
        </w:rPr>
      </w:pPr>
    </w:p>
    <w:p w14:paraId="25DDBFBD" w14:textId="5E2AFACF" w:rsidR="00B53BF2"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sz w:val="22"/>
          <w:szCs w:val="22"/>
        </w:rPr>
        <w:t xml:space="preserve">Use of </w:t>
      </w:r>
      <w:r w:rsidRPr="00B91E11">
        <w:rPr>
          <w:rFonts w:asciiTheme="minorHAnsi" w:eastAsia="Consolas" w:hAnsiTheme="minorHAnsi" w:cstheme="minorHAnsi"/>
          <w:b/>
          <w:sz w:val="22"/>
          <w:szCs w:val="22"/>
        </w:rPr>
        <w:t>self</w:t>
      </w:r>
      <w:r w:rsidRPr="00B91E11">
        <w:rPr>
          <w:rFonts w:asciiTheme="minorHAnsi" w:eastAsia="Consolas" w:hAnsiTheme="minorHAnsi" w:cstheme="minorHAnsi"/>
          <w:b/>
          <w:spacing w:val="-36"/>
          <w:sz w:val="22"/>
          <w:szCs w:val="22"/>
        </w:rPr>
        <w:t xml:space="preserve"> </w:t>
      </w:r>
      <w:r w:rsidRPr="00B91E11">
        <w:rPr>
          <w:rFonts w:asciiTheme="minorHAnsi" w:hAnsiTheme="minorHAnsi" w:cstheme="minorHAnsi"/>
          <w:b/>
          <w:sz w:val="22"/>
          <w:szCs w:val="22"/>
        </w:rPr>
        <w:t>in Python</w:t>
      </w:r>
      <w:r w:rsidRPr="00B91E11">
        <w:rPr>
          <w:rFonts w:asciiTheme="minorHAnsi" w:hAnsiTheme="minorHAnsi" w:cstheme="minorHAnsi"/>
          <w:sz w:val="22"/>
          <w:szCs w:val="22"/>
        </w:rPr>
        <w:t>:</w:t>
      </w:r>
    </w:p>
    <w:p w14:paraId="4711810A" w14:textId="77777777" w:rsidR="00B53BF2" w:rsidRPr="00B91E11" w:rsidRDefault="00B53BF2" w:rsidP="00B91E11">
      <w:pPr>
        <w:spacing w:before="7"/>
        <w:rPr>
          <w:rFonts w:asciiTheme="minorHAnsi" w:hAnsiTheme="minorHAnsi" w:cstheme="minorHAnsi"/>
          <w:sz w:val="22"/>
          <w:szCs w:val="22"/>
        </w:rPr>
      </w:pPr>
    </w:p>
    <w:p w14:paraId="05902C23" w14:textId="77777777" w:rsidR="00B53BF2" w:rsidRPr="00B91E11" w:rsidRDefault="00000000" w:rsidP="00B91E11">
      <w:pPr>
        <w:pStyle w:val="ListParagraph"/>
        <w:numPr>
          <w:ilvl w:val="2"/>
          <w:numId w:val="4"/>
        </w:numPr>
        <w:spacing w:before="37"/>
        <w:ind w:right="72"/>
        <w:rPr>
          <w:rFonts w:asciiTheme="minorHAnsi" w:hAnsiTheme="minorHAnsi" w:cstheme="minorHAnsi"/>
          <w:sz w:val="22"/>
          <w:szCs w:val="22"/>
        </w:rPr>
      </w:pPr>
      <w:r w:rsidRPr="00B91E11">
        <w:rPr>
          <w:rFonts w:asciiTheme="minorHAnsi" w:hAnsiTheme="minorHAnsi" w:cstheme="minorHAnsi"/>
          <w:sz w:val="22"/>
          <w:szCs w:val="22"/>
        </w:rPr>
        <w:pict w14:anchorId="749E2E90">
          <v:group id="_x0000_s1118" style="position:absolute;left:0;text-align:left;margin-left:78pt;margin-top:7.4pt;width:3.75pt;height:3.75pt;z-index:-251674112;mso-position-horizontal-relative:page" coordorigin="1560,148" coordsize="75,75">
            <v:shape id="_x0000_s1119" style="position:absolute;left:1560;top:148;width:75;height:75" coordorigin="1560,148" coordsize="75,75" path="m1635,186r,4l1634,195r-2,5l1630,204r-2,4l1624,212r-3,4l1616,218r-4,2l1607,222r-5,1l1597,223r-4,l1588,222r-5,-2l1579,218r-5,-2l1571,212r-4,-4l1565,204r-2,-4l1561,195r-1,-5l1560,186r,-5l1561,176r2,-5l1565,167r2,-5l1571,159r3,-4l1579,153r4,-2l1588,149r5,-1l1597,148r5,l1607,149r5,2l1616,153r5,2l1624,159r4,3l1630,167r2,4l1634,176r1,5l1635,186xe" filled="f">
              <v:path arrowok="t"/>
            </v:shape>
            <w10:wrap anchorx="page"/>
          </v:group>
        </w:pict>
      </w:r>
      <w:r w:rsidRPr="00B91E11">
        <w:rPr>
          <w:rFonts w:asciiTheme="minorHAnsi" w:eastAsia="Consolas" w:hAnsiTheme="minorHAnsi" w:cstheme="minorHAnsi"/>
          <w:sz w:val="22"/>
          <w:szCs w:val="22"/>
        </w:rPr>
        <w:t>self</w:t>
      </w:r>
      <w:r w:rsidRPr="00B91E11">
        <w:rPr>
          <w:rFonts w:asciiTheme="minorHAnsi" w:eastAsia="Consolas" w:hAnsiTheme="minorHAnsi" w:cstheme="minorHAnsi"/>
          <w:spacing w:val="-36"/>
          <w:sz w:val="22"/>
          <w:szCs w:val="22"/>
        </w:rPr>
        <w:t xml:space="preserve"> </w:t>
      </w:r>
      <w:r w:rsidRPr="00B91E11">
        <w:rPr>
          <w:rFonts w:asciiTheme="minorHAnsi" w:hAnsiTheme="minorHAnsi" w:cstheme="minorHAnsi"/>
          <w:sz w:val="22"/>
          <w:szCs w:val="22"/>
        </w:rPr>
        <w:t>represents the instance of the class. It is used to access variables and methods associated with the current object.</w:t>
      </w:r>
    </w:p>
    <w:p w14:paraId="06F9E37B" w14:textId="77777777" w:rsidR="00B53BF2" w:rsidRPr="00B91E11" w:rsidRDefault="00B53BF2" w:rsidP="00B91E11">
      <w:pPr>
        <w:spacing w:before="12"/>
        <w:rPr>
          <w:rFonts w:asciiTheme="minorHAnsi" w:hAnsiTheme="minorHAnsi" w:cstheme="minorHAnsi"/>
          <w:sz w:val="22"/>
          <w:szCs w:val="22"/>
        </w:rPr>
      </w:pPr>
    </w:p>
    <w:p w14:paraId="0C8FADC6" w14:textId="43003AFC" w:rsidR="00AE6C43" w:rsidRPr="00B91E11" w:rsidRDefault="00000000" w:rsidP="00B91E11">
      <w:pPr>
        <w:pStyle w:val="ListParagraph"/>
        <w:numPr>
          <w:ilvl w:val="0"/>
          <w:numId w:val="4"/>
        </w:numPr>
        <w:rPr>
          <w:rFonts w:asciiTheme="minorHAnsi" w:hAnsiTheme="minorHAnsi" w:cstheme="minorHAnsi"/>
          <w:sz w:val="22"/>
          <w:szCs w:val="22"/>
        </w:rPr>
      </w:pPr>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uples</w:t>
      </w:r>
      <w:r w:rsidRPr="00B91E11">
        <w:rPr>
          <w:rFonts w:asciiTheme="minorHAnsi" w:hAnsiTheme="minorHAnsi" w:cstheme="minorHAnsi"/>
          <w:sz w:val="22"/>
          <w:szCs w:val="22"/>
        </w:rPr>
        <w:t>:</w:t>
      </w:r>
      <w:r w:rsidRPr="00B91E11">
        <w:rPr>
          <w:rFonts w:asciiTheme="minorHAnsi" w:hAnsiTheme="minorHAnsi" w:cstheme="minorHAnsi"/>
          <w:sz w:val="22"/>
          <w:szCs w:val="22"/>
        </w:rPr>
        <w:pict w14:anchorId="736D33A9">
          <v:group id="_x0000_s1116" style="position:absolute;left:0;text-align:left;margin-left:78pt;margin-top:5.35pt;width:3.75pt;height:3.75pt;z-index:-251673088;mso-position-horizontal-relative:page;mso-position-vertical-relative:text" coordorigin="1560,107" coordsize="75,75">
            <v:shape id="_x0000_s1117" style="position:absolute;left:1560;top:107;width:75;height:75" coordorigin="1560,107" coordsize="75,75" path="m1635,144r,5l1634,154r-2,4l1630,163r-2,4l1624,171r-3,3l1616,177r-4,2l1607,181r-5,1l1597,182r-4,l1588,181r-5,-2l1579,177r-5,-3l1571,171r-4,-4l1565,163r-2,-5l1561,154r-1,-5l1560,144r,-5l1561,134r2,-4l1565,125r2,-4l1571,118r3,-4l1579,111r4,-2l1588,108r5,-1l1597,107r5,l1607,108r5,1l1616,111r5,3l1624,118r4,3l1630,125r2,5l1634,134r1,5l1635,144xe" filled="f">
              <v:path arrowok="t"/>
            </v:shape>
            <w10:wrap anchorx="page"/>
          </v:group>
        </w:pict>
      </w:r>
      <w:r w:rsidR="00AE6C43" w:rsidRPr="00B91E11">
        <w:rPr>
          <w:rFonts w:asciiTheme="minorHAnsi" w:hAnsiTheme="minorHAnsi" w:cstheme="minorHAnsi"/>
          <w:sz w:val="22"/>
          <w:szCs w:val="22"/>
        </w:rPr>
        <w:t xml:space="preserve"> </w:t>
      </w:r>
    </w:p>
    <w:p w14:paraId="672497FB" w14:textId="3807568A" w:rsidR="00B53BF2" w:rsidRPr="00B91E11" w:rsidRDefault="00AE6C43" w:rsidP="00B91E11">
      <w:pPr>
        <w:pStyle w:val="ListParagraph"/>
        <w:numPr>
          <w:ilvl w:val="1"/>
          <w:numId w:val="4"/>
        </w:numPr>
        <w:rPr>
          <w:rFonts w:asciiTheme="minorHAnsi" w:hAnsiTheme="minorHAnsi" w:cstheme="minorHAnsi"/>
          <w:sz w:val="22"/>
          <w:szCs w:val="22"/>
        </w:rPr>
      </w:pPr>
      <w:r w:rsidRPr="00B91E11">
        <w:rPr>
          <w:rFonts w:asciiTheme="minorHAnsi" w:hAnsiTheme="minorHAnsi" w:cstheme="minorHAnsi"/>
          <w:sz w:val="22"/>
          <w:szCs w:val="22"/>
        </w:rPr>
        <w:t>T</w:t>
      </w:r>
      <w:r w:rsidR="00000000" w:rsidRPr="00B91E11">
        <w:rPr>
          <w:rFonts w:asciiTheme="minorHAnsi" w:hAnsiTheme="minorHAnsi" w:cstheme="minorHAnsi"/>
          <w:sz w:val="22"/>
          <w:szCs w:val="22"/>
        </w:rPr>
        <w:t>uples are immutable sequences in Python. Example:</w:t>
      </w:r>
    </w:p>
    <w:p w14:paraId="01E75D91" w14:textId="77777777" w:rsidR="00B53BF2" w:rsidRPr="00B91E11" w:rsidRDefault="00B53BF2" w:rsidP="00B91E11">
      <w:pPr>
        <w:spacing w:before="10"/>
        <w:rPr>
          <w:rFonts w:asciiTheme="minorHAnsi" w:hAnsiTheme="minorHAnsi" w:cstheme="minorHAnsi"/>
          <w:sz w:val="22"/>
          <w:szCs w:val="22"/>
        </w:rPr>
      </w:pPr>
    </w:p>
    <w:p w14:paraId="23FD2DF0" w14:textId="77777777" w:rsidR="00B53BF2" w:rsidRPr="00B91E11" w:rsidRDefault="00000000" w:rsidP="00B91E11">
      <w:pPr>
        <w:pStyle w:val="ListParagraph"/>
        <w:numPr>
          <w:ilvl w:val="1"/>
          <w:numId w:val="4"/>
        </w:numPr>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my_tuple</w:t>
      </w:r>
      <w:proofErr w:type="spellEnd"/>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(1,</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2,</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3)</w:t>
      </w:r>
    </w:p>
    <w:p w14:paraId="7A395240" w14:textId="1ACCB95F"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are lists and tuples? What is the key difference between the two?</w:t>
      </w:r>
    </w:p>
    <w:p w14:paraId="04156940" w14:textId="77777777" w:rsidR="00C34715" w:rsidRPr="00B91E11" w:rsidRDefault="00C34715" w:rsidP="00B91E11">
      <w:pPr>
        <w:pStyle w:val="ListParagraph"/>
        <w:ind w:firstLine="720"/>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Lists and tuples are both data structures in Python used to store collections of items. The key difference is that lists are mutable (can be changed), while tuples are immutable (cannot be changed after creation).</w:t>
      </w:r>
    </w:p>
    <w:p w14:paraId="238A0EA6" w14:textId="77777777" w:rsidR="00C34715" w:rsidRPr="00C34715" w:rsidRDefault="00C34715" w:rsidP="00B91E11">
      <w:pPr>
        <w:pStyle w:val="ListParagraph"/>
        <w:ind w:firstLine="720"/>
        <w:rPr>
          <w:rFonts w:asciiTheme="minorHAnsi" w:hAnsiTheme="minorHAnsi" w:cstheme="minorHAnsi"/>
          <w:b/>
          <w:bCs/>
          <w:position w:val="-1"/>
          <w:sz w:val="22"/>
          <w:szCs w:val="22"/>
          <w:lang w:val="en-IN"/>
        </w:rPr>
      </w:pPr>
    </w:p>
    <w:p w14:paraId="44736370" w14:textId="3672D4E5"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is an Interpreted language &amp; dynamically typed language? Write 5 differences between them.</w:t>
      </w:r>
    </w:p>
    <w:p w14:paraId="19BA9974" w14:textId="2A42A57E" w:rsidR="00C34715" w:rsidRPr="00B91E11" w:rsidRDefault="00C34715" w:rsidP="00B91E11">
      <w:pPr>
        <w:pStyle w:val="ListParagraph"/>
        <w:ind w:firstLine="720"/>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An interpreted language is executed line-by-line by an interpreter, while a dynamically typed language determines variable types at runtime.</w:t>
      </w:r>
    </w:p>
    <w:p w14:paraId="5204E7D4" w14:textId="77777777" w:rsidR="00C34715" w:rsidRPr="00C34715" w:rsidRDefault="00C34715" w:rsidP="00B91E11">
      <w:pPr>
        <w:pStyle w:val="ListParagraph"/>
        <w:ind w:firstLine="720"/>
        <w:rPr>
          <w:rFonts w:asciiTheme="minorHAnsi" w:hAnsiTheme="minorHAnsi" w:cstheme="minorHAnsi"/>
          <w:b/>
          <w:bCs/>
          <w:position w:val="-1"/>
          <w:sz w:val="22"/>
          <w:szCs w:val="22"/>
          <w:lang w:val="en-IN"/>
        </w:rPr>
      </w:pPr>
    </w:p>
    <w:p w14:paraId="269DC1D9"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Execution: Interpreted languages run code directly; compiled languages convert code to machine code.</w:t>
      </w:r>
    </w:p>
    <w:p w14:paraId="75D70F44" w14:textId="04009A39"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Type checking: Dynamic typing checks types at runtime; static typing checks at compile time.</w:t>
      </w:r>
    </w:p>
    <w:p w14:paraId="79BC6308"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Performance: Interpreted languages are generally slower than compiled.</w:t>
      </w:r>
    </w:p>
    <w:p w14:paraId="6114282B" w14:textId="26293C9F"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Error detection: Interpreted languages catch errors during execution; compiled languages catch errors during compilation.</w:t>
      </w:r>
    </w:p>
    <w:p w14:paraId="1036F83B"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Flexibility: Dynamic typing allows more flexibility in coding.</w:t>
      </w:r>
    </w:p>
    <w:p w14:paraId="40B246A2"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27DDB605" w14:textId="2CA9AA8C"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 xml:space="preserve">What are </w:t>
      </w:r>
      <w:proofErr w:type="spellStart"/>
      <w:r w:rsidRPr="00C34715">
        <w:rPr>
          <w:rFonts w:asciiTheme="minorHAnsi" w:hAnsiTheme="minorHAnsi" w:cstheme="minorHAnsi"/>
          <w:b/>
          <w:bCs/>
          <w:position w:val="-1"/>
          <w:sz w:val="22"/>
          <w:szCs w:val="22"/>
          <w:lang w:val="en-IN"/>
        </w:rPr>
        <w:t>Dict</w:t>
      </w:r>
      <w:proofErr w:type="spellEnd"/>
      <w:r w:rsidRPr="00C34715">
        <w:rPr>
          <w:rFonts w:asciiTheme="minorHAnsi" w:hAnsiTheme="minorHAnsi" w:cstheme="minorHAnsi"/>
          <w:b/>
          <w:bCs/>
          <w:position w:val="-1"/>
          <w:sz w:val="22"/>
          <w:szCs w:val="22"/>
          <w:lang w:val="en-IN"/>
        </w:rPr>
        <w:t xml:space="preserve"> and List comprehensions?</w:t>
      </w:r>
    </w:p>
    <w:p w14:paraId="7F9C9556" w14:textId="77777777" w:rsidR="00C34715" w:rsidRPr="00C34715" w:rsidRDefault="00C34715" w:rsidP="00B91E11">
      <w:pPr>
        <w:pStyle w:val="ListParagraph"/>
        <w:ind w:firstLine="720"/>
        <w:rPr>
          <w:rFonts w:asciiTheme="minorHAnsi" w:hAnsiTheme="minorHAnsi" w:cstheme="minorHAnsi"/>
          <w:b/>
          <w:bCs/>
          <w:position w:val="-1"/>
          <w:sz w:val="22"/>
          <w:szCs w:val="22"/>
          <w:lang w:val="en-IN"/>
        </w:rPr>
      </w:pPr>
      <w:proofErr w:type="spellStart"/>
      <w:r w:rsidRPr="00C34715">
        <w:rPr>
          <w:rFonts w:asciiTheme="minorHAnsi" w:hAnsiTheme="minorHAnsi" w:cstheme="minorHAnsi"/>
          <w:b/>
          <w:bCs/>
          <w:position w:val="-1"/>
          <w:sz w:val="22"/>
          <w:szCs w:val="22"/>
          <w:lang w:val="en-IN"/>
        </w:rPr>
        <w:t>Dict</w:t>
      </w:r>
      <w:proofErr w:type="spellEnd"/>
      <w:r w:rsidRPr="00C34715">
        <w:rPr>
          <w:rFonts w:asciiTheme="minorHAnsi" w:hAnsiTheme="minorHAnsi" w:cstheme="minorHAnsi"/>
          <w:b/>
          <w:bCs/>
          <w:position w:val="-1"/>
          <w:sz w:val="22"/>
          <w:szCs w:val="22"/>
          <w:lang w:val="en-IN"/>
        </w:rPr>
        <w:t xml:space="preserve"> and List comprehensions provide a concise way to create dictionaries and lists in Python.</w:t>
      </w:r>
    </w:p>
    <w:p w14:paraId="3519F4EF"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 xml:space="preserve">List comprehension: [expression for item in </w:t>
      </w:r>
      <w:proofErr w:type="spellStart"/>
      <w:r w:rsidRPr="00C34715">
        <w:rPr>
          <w:rFonts w:asciiTheme="minorHAnsi" w:hAnsiTheme="minorHAnsi" w:cstheme="minorHAnsi"/>
          <w:b/>
          <w:bCs/>
          <w:position w:val="-1"/>
          <w:sz w:val="22"/>
          <w:szCs w:val="22"/>
          <w:lang w:val="en-IN"/>
        </w:rPr>
        <w:t>iterable</w:t>
      </w:r>
      <w:proofErr w:type="spellEnd"/>
      <w:r w:rsidRPr="00C34715">
        <w:rPr>
          <w:rFonts w:asciiTheme="minorHAnsi" w:hAnsiTheme="minorHAnsi" w:cstheme="minorHAnsi"/>
          <w:b/>
          <w:bCs/>
          <w:position w:val="-1"/>
          <w:sz w:val="22"/>
          <w:szCs w:val="22"/>
          <w:lang w:val="en-IN"/>
        </w:rPr>
        <w:t>]</w:t>
      </w:r>
    </w:p>
    <w:p w14:paraId="3FD655DB" w14:textId="77777777" w:rsidR="00C34715" w:rsidRPr="00C34715" w:rsidRDefault="00C34715" w:rsidP="00B91E11">
      <w:pPr>
        <w:pStyle w:val="ListParagraph"/>
        <w:rPr>
          <w:rFonts w:asciiTheme="minorHAnsi" w:hAnsiTheme="minorHAnsi" w:cstheme="minorHAnsi"/>
          <w:b/>
          <w:bCs/>
          <w:position w:val="-1"/>
          <w:sz w:val="22"/>
          <w:szCs w:val="22"/>
          <w:lang w:val="en-IN"/>
        </w:rPr>
      </w:pPr>
      <w:proofErr w:type="spellStart"/>
      <w:r w:rsidRPr="00C34715">
        <w:rPr>
          <w:rFonts w:asciiTheme="minorHAnsi" w:hAnsiTheme="minorHAnsi" w:cstheme="minorHAnsi"/>
          <w:b/>
          <w:bCs/>
          <w:position w:val="-1"/>
          <w:sz w:val="22"/>
          <w:szCs w:val="22"/>
          <w:lang w:val="en-IN"/>
        </w:rPr>
        <w:t>Dict</w:t>
      </w:r>
      <w:proofErr w:type="spellEnd"/>
      <w:r w:rsidRPr="00C34715">
        <w:rPr>
          <w:rFonts w:asciiTheme="minorHAnsi" w:hAnsiTheme="minorHAnsi" w:cstheme="minorHAnsi"/>
          <w:b/>
          <w:bCs/>
          <w:position w:val="-1"/>
          <w:sz w:val="22"/>
          <w:szCs w:val="22"/>
          <w:lang w:val="en-IN"/>
        </w:rPr>
        <w:t xml:space="preserve"> comprehension: {key: value for item in </w:t>
      </w:r>
      <w:proofErr w:type="spellStart"/>
      <w:r w:rsidRPr="00C34715">
        <w:rPr>
          <w:rFonts w:asciiTheme="minorHAnsi" w:hAnsiTheme="minorHAnsi" w:cstheme="minorHAnsi"/>
          <w:b/>
          <w:bCs/>
          <w:position w:val="-1"/>
          <w:sz w:val="22"/>
          <w:szCs w:val="22"/>
          <w:lang w:val="en-IN"/>
        </w:rPr>
        <w:t>iterable</w:t>
      </w:r>
      <w:proofErr w:type="spellEnd"/>
      <w:r w:rsidRPr="00C34715">
        <w:rPr>
          <w:rFonts w:asciiTheme="minorHAnsi" w:hAnsiTheme="minorHAnsi" w:cstheme="minorHAnsi"/>
          <w:b/>
          <w:bCs/>
          <w:position w:val="-1"/>
          <w:sz w:val="22"/>
          <w:szCs w:val="22"/>
          <w:lang w:val="en-IN"/>
        </w:rPr>
        <w:t>}</w:t>
      </w:r>
    </w:p>
    <w:p w14:paraId="1CA89504"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squares = [x**2 for x in range(10)]</w:t>
      </w:r>
      <w:r w:rsidRPr="00C34715">
        <w:rPr>
          <w:rFonts w:asciiTheme="minorHAnsi" w:hAnsiTheme="minorHAnsi" w:cstheme="minorHAnsi"/>
          <w:b/>
          <w:bCs/>
          <w:position w:val="-1"/>
          <w:sz w:val="22"/>
          <w:szCs w:val="22"/>
          <w:lang w:val="en-IN"/>
        </w:rPr>
        <w:br/>
      </w:r>
      <w:proofErr w:type="spellStart"/>
      <w:r w:rsidRPr="00C34715">
        <w:rPr>
          <w:rFonts w:asciiTheme="minorHAnsi" w:hAnsiTheme="minorHAnsi" w:cstheme="minorHAnsi"/>
          <w:b/>
          <w:bCs/>
          <w:position w:val="-1"/>
          <w:sz w:val="22"/>
          <w:szCs w:val="22"/>
          <w:lang w:val="en-IN"/>
        </w:rPr>
        <w:t>square_dict</w:t>
      </w:r>
      <w:proofErr w:type="spellEnd"/>
      <w:r w:rsidRPr="00C34715">
        <w:rPr>
          <w:rFonts w:asciiTheme="minorHAnsi" w:hAnsiTheme="minorHAnsi" w:cstheme="minorHAnsi"/>
          <w:b/>
          <w:bCs/>
          <w:position w:val="-1"/>
          <w:sz w:val="22"/>
          <w:szCs w:val="22"/>
          <w:lang w:val="en-IN"/>
        </w:rPr>
        <w:t xml:space="preserve"> = {x: x**2 for x in range(10)}</w:t>
      </w:r>
    </w:p>
    <w:p w14:paraId="1477BEA1"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0A6987DC" w14:textId="122176FD"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are decorators in Python? Explain it with an example. Write down its use cases.</w:t>
      </w:r>
    </w:p>
    <w:p w14:paraId="0D8DA864"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 xml:space="preserve">Decorators are functions that modify the </w:t>
      </w:r>
      <w:proofErr w:type="spellStart"/>
      <w:r w:rsidRPr="00C34715">
        <w:rPr>
          <w:rFonts w:asciiTheme="minorHAnsi" w:hAnsiTheme="minorHAnsi" w:cstheme="minorHAnsi"/>
          <w:b/>
          <w:bCs/>
          <w:position w:val="-1"/>
          <w:sz w:val="22"/>
          <w:szCs w:val="22"/>
          <w:lang w:val="en-IN"/>
        </w:rPr>
        <w:t>behavior</w:t>
      </w:r>
      <w:proofErr w:type="spellEnd"/>
      <w:r w:rsidRPr="00C34715">
        <w:rPr>
          <w:rFonts w:asciiTheme="minorHAnsi" w:hAnsiTheme="minorHAnsi" w:cstheme="minorHAnsi"/>
          <w:b/>
          <w:bCs/>
          <w:position w:val="-1"/>
          <w:sz w:val="22"/>
          <w:szCs w:val="22"/>
          <w:lang w:val="en-IN"/>
        </w:rPr>
        <w:t xml:space="preserve"> of another function. They are used for logging, access control, and caching.</w:t>
      </w:r>
    </w:p>
    <w:p w14:paraId="0E81B0EA"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 xml:space="preserve">def </w:t>
      </w:r>
      <w:proofErr w:type="spellStart"/>
      <w:r w:rsidRPr="00C34715">
        <w:rPr>
          <w:rFonts w:asciiTheme="minorHAnsi" w:hAnsiTheme="minorHAnsi" w:cstheme="minorHAnsi"/>
          <w:b/>
          <w:bCs/>
          <w:position w:val="-1"/>
          <w:sz w:val="22"/>
          <w:szCs w:val="22"/>
          <w:lang w:val="en-IN"/>
        </w:rPr>
        <w:t>my_decorator</w:t>
      </w:r>
      <w:proofErr w:type="spellEnd"/>
      <w:r w:rsidRPr="00C34715">
        <w:rPr>
          <w:rFonts w:asciiTheme="minorHAnsi" w:hAnsiTheme="minorHAnsi" w:cstheme="minorHAnsi"/>
          <w:b/>
          <w:bCs/>
          <w:position w:val="-1"/>
          <w:sz w:val="22"/>
          <w:szCs w:val="22"/>
          <w:lang w:val="en-IN"/>
        </w:rPr>
        <w:t>(</w:t>
      </w:r>
      <w:proofErr w:type="spellStart"/>
      <w:r w:rsidRPr="00C34715">
        <w:rPr>
          <w:rFonts w:asciiTheme="minorHAnsi" w:hAnsiTheme="minorHAnsi" w:cstheme="minorHAnsi"/>
          <w:b/>
          <w:bCs/>
          <w:position w:val="-1"/>
          <w:sz w:val="22"/>
          <w:szCs w:val="22"/>
          <w:lang w:val="en-IN"/>
        </w:rPr>
        <w:t>func</w:t>
      </w:r>
      <w:proofErr w:type="spellEnd"/>
      <w:r w:rsidRPr="00C34715">
        <w:rPr>
          <w:rFonts w:asciiTheme="minorHAnsi" w:hAnsiTheme="minorHAnsi" w:cstheme="minorHAnsi"/>
          <w:b/>
          <w:bCs/>
          <w:position w:val="-1"/>
          <w:sz w:val="22"/>
          <w:szCs w:val="22"/>
          <w:lang w:val="en-IN"/>
        </w:rPr>
        <w:t>):</w:t>
      </w:r>
      <w:r w:rsidRPr="00C34715">
        <w:rPr>
          <w:rFonts w:asciiTheme="minorHAnsi" w:hAnsiTheme="minorHAnsi" w:cstheme="minorHAnsi"/>
          <w:b/>
          <w:bCs/>
          <w:position w:val="-1"/>
          <w:sz w:val="22"/>
          <w:szCs w:val="22"/>
          <w:lang w:val="en-IN"/>
        </w:rPr>
        <w:br/>
        <w:t>  def wrapper():</w:t>
      </w:r>
      <w:r w:rsidRPr="00C34715">
        <w:rPr>
          <w:rFonts w:asciiTheme="minorHAnsi" w:hAnsiTheme="minorHAnsi" w:cstheme="minorHAnsi"/>
          <w:b/>
          <w:bCs/>
          <w:position w:val="-1"/>
          <w:sz w:val="22"/>
          <w:szCs w:val="22"/>
          <w:lang w:val="en-IN"/>
        </w:rPr>
        <w:br/>
        <w:t>    print("Something is happening before the function is called.")</w:t>
      </w:r>
      <w:r w:rsidRPr="00C34715">
        <w:rPr>
          <w:rFonts w:asciiTheme="minorHAnsi" w:hAnsiTheme="minorHAnsi" w:cstheme="minorHAnsi"/>
          <w:b/>
          <w:bCs/>
          <w:position w:val="-1"/>
          <w:sz w:val="22"/>
          <w:szCs w:val="22"/>
          <w:lang w:val="en-IN"/>
        </w:rPr>
        <w:br/>
        <w:t>    </w:t>
      </w:r>
      <w:proofErr w:type="spellStart"/>
      <w:r w:rsidRPr="00C34715">
        <w:rPr>
          <w:rFonts w:asciiTheme="minorHAnsi" w:hAnsiTheme="minorHAnsi" w:cstheme="minorHAnsi"/>
          <w:b/>
          <w:bCs/>
          <w:position w:val="-1"/>
          <w:sz w:val="22"/>
          <w:szCs w:val="22"/>
          <w:lang w:val="en-IN"/>
        </w:rPr>
        <w:t>func</w:t>
      </w:r>
      <w:proofErr w:type="spellEnd"/>
      <w:r w:rsidRPr="00C34715">
        <w:rPr>
          <w:rFonts w:asciiTheme="minorHAnsi" w:hAnsiTheme="minorHAnsi" w:cstheme="minorHAnsi"/>
          <w:b/>
          <w:bCs/>
          <w:position w:val="-1"/>
          <w:sz w:val="22"/>
          <w:szCs w:val="22"/>
          <w:lang w:val="en-IN"/>
        </w:rPr>
        <w:t>()</w:t>
      </w:r>
      <w:r w:rsidRPr="00C34715">
        <w:rPr>
          <w:rFonts w:asciiTheme="minorHAnsi" w:hAnsiTheme="minorHAnsi" w:cstheme="minorHAnsi"/>
          <w:b/>
          <w:bCs/>
          <w:position w:val="-1"/>
          <w:sz w:val="22"/>
          <w:szCs w:val="22"/>
          <w:lang w:val="en-IN"/>
        </w:rPr>
        <w:br/>
        <w:t>    print("Something is happening after the function is called.")</w:t>
      </w:r>
      <w:r w:rsidRPr="00C34715">
        <w:rPr>
          <w:rFonts w:asciiTheme="minorHAnsi" w:hAnsiTheme="minorHAnsi" w:cstheme="minorHAnsi"/>
          <w:b/>
          <w:bCs/>
          <w:position w:val="-1"/>
          <w:sz w:val="22"/>
          <w:szCs w:val="22"/>
          <w:lang w:val="en-IN"/>
        </w:rPr>
        <w:br/>
        <w:t>  return wrapper</w:t>
      </w:r>
      <w:r w:rsidRPr="00C34715">
        <w:rPr>
          <w:rFonts w:asciiTheme="minorHAnsi" w:hAnsiTheme="minorHAnsi" w:cstheme="minorHAnsi"/>
          <w:b/>
          <w:bCs/>
          <w:position w:val="-1"/>
          <w:sz w:val="22"/>
          <w:szCs w:val="22"/>
          <w:lang w:val="en-IN"/>
        </w:rPr>
        <w:br/>
      </w:r>
      <w:r w:rsidRPr="00C34715">
        <w:rPr>
          <w:rFonts w:asciiTheme="minorHAnsi" w:hAnsiTheme="minorHAnsi" w:cstheme="minorHAnsi"/>
          <w:b/>
          <w:bCs/>
          <w:position w:val="-1"/>
          <w:sz w:val="22"/>
          <w:szCs w:val="22"/>
          <w:lang w:val="en-IN"/>
        </w:rPr>
        <w:br/>
        <w:t>@my_decorator</w:t>
      </w:r>
      <w:r w:rsidRPr="00C34715">
        <w:rPr>
          <w:rFonts w:asciiTheme="minorHAnsi" w:hAnsiTheme="minorHAnsi" w:cstheme="minorHAnsi"/>
          <w:b/>
          <w:bCs/>
          <w:position w:val="-1"/>
          <w:sz w:val="22"/>
          <w:szCs w:val="22"/>
          <w:lang w:val="en-IN"/>
        </w:rPr>
        <w:br/>
        <w:t xml:space="preserve">def </w:t>
      </w:r>
      <w:proofErr w:type="spellStart"/>
      <w:r w:rsidRPr="00C34715">
        <w:rPr>
          <w:rFonts w:asciiTheme="minorHAnsi" w:hAnsiTheme="minorHAnsi" w:cstheme="minorHAnsi"/>
          <w:b/>
          <w:bCs/>
          <w:position w:val="-1"/>
          <w:sz w:val="22"/>
          <w:szCs w:val="22"/>
          <w:lang w:val="en-IN"/>
        </w:rPr>
        <w:t>say_hello</w:t>
      </w:r>
      <w:proofErr w:type="spellEnd"/>
      <w:r w:rsidRPr="00C34715">
        <w:rPr>
          <w:rFonts w:asciiTheme="minorHAnsi" w:hAnsiTheme="minorHAnsi" w:cstheme="minorHAnsi"/>
          <w:b/>
          <w:bCs/>
          <w:position w:val="-1"/>
          <w:sz w:val="22"/>
          <w:szCs w:val="22"/>
          <w:lang w:val="en-IN"/>
        </w:rPr>
        <w:t>():</w:t>
      </w:r>
      <w:r w:rsidRPr="00C34715">
        <w:rPr>
          <w:rFonts w:asciiTheme="minorHAnsi" w:hAnsiTheme="minorHAnsi" w:cstheme="minorHAnsi"/>
          <w:b/>
          <w:bCs/>
          <w:position w:val="-1"/>
          <w:sz w:val="22"/>
          <w:szCs w:val="22"/>
          <w:lang w:val="en-IN"/>
        </w:rPr>
        <w:br/>
        <w:t>  print("Hello!")</w:t>
      </w:r>
      <w:r w:rsidRPr="00C34715">
        <w:rPr>
          <w:rFonts w:asciiTheme="minorHAnsi" w:hAnsiTheme="minorHAnsi" w:cstheme="minorHAnsi"/>
          <w:b/>
          <w:bCs/>
          <w:position w:val="-1"/>
          <w:sz w:val="22"/>
          <w:szCs w:val="22"/>
          <w:lang w:val="en-IN"/>
        </w:rPr>
        <w:br/>
      </w:r>
      <w:r w:rsidRPr="00C34715">
        <w:rPr>
          <w:rFonts w:asciiTheme="minorHAnsi" w:hAnsiTheme="minorHAnsi" w:cstheme="minorHAnsi"/>
          <w:b/>
          <w:bCs/>
          <w:position w:val="-1"/>
          <w:sz w:val="22"/>
          <w:szCs w:val="22"/>
          <w:lang w:val="en-IN"/>
        </w:rPr>
        <w:br/>
      </w:r>
      <w:proofErr w:type="spellStart"/>
      <w:r w:rsidRPr="00C34715">
        <w:rPr>
          <w:rFonts w:asciiTheme="minorHAnsi" w:hAnsiTheme="minorHAnsi" w:cstheme="minorHAnsi"/>
          <w:b/>
          <w:bCs/>
          <w:position w:val="-1"/>
          <w:sz w:val="22"/>
          <w:szCs w:val="22"/>
          <w:lang w:val="en-IN"/>
        </w:rPr>
        <w:t>say_hello</w:t>
      </w:r>
      <w:proofErr w:type="spellEnd"/>
      <w:r w:rsidRPr="00C34715">
        <w:rPr>
          <w:rFonts w:asciiTheme="minorHAnsi" w:hAnsiTheme="minorHAnsi" w:cstheme="minorHAnsi"/>
          <w:b/>
          <w:bCs/>
          <w:position w:val="-1"/>
          <w:sz w:val="22"/>
          <w:szCs w:val="22"/>
          <w:lang w:val="en-IN"/>
        </w:rPr>
        <w:t>()</w:t>
      </w:r>
    </w:p>
    <w:p w14:paraId="3C7B4214"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206CB768" w14:textId="6C2DBC6C"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How is memory managed in Python?</w:t>
      </w:r>
    </w:p>
    <w:p w14:paraId="05C4E5AE"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Memory management in Python involves automatic garbage collection, which frees up memory by removing unused objects. Python uses reference counting and a cyclic garbage collector to manage memory efficiently.</w:t>
      </w:r>
    </w:p>
    <w:p w14:paraId="57C0F9B8"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6DABEFF7" w14:textId="5FA2DB92"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is lambda in Python? Why is it used?</w:t>
      </w:r>
    </w:p>
    <w:p w14:paraId="7821D9ED" w14:textId="77777777" w:rsidR="00C34715" w:rsidRPr="00C34715" w:rsidRDefault="00C34715" w:rsidP="00B91E11">
      <w:pPr>
        <w:pStyle w:val="ListParagraph"/>
        <w:ind w:firstLine="720"/>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A lambda function is a small anonymous function defined with the lambda keyword. It can take any number of arguments but has a single expression.</w:t>
      </w:r>
    </w:p>
    <w:p w14:paraId="45B25B66"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add = lambda x, y: x + y</w:t>
      </w:r>
    </w:p>
    <w:p w14:paraId="66692D19"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lastRenderedPageBreak/>
        <w:t>It's used for short, throwaway functions, often in higher-order functions like map() and filter().</w:t>
      </w:r>
    </w:p>
    <w:p w14:paraId="1D119571"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6BF3F823" w14:textId="77777777"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Explain split() and join() functions in Python.</w:t>
      </w:r>
    </w:p>
    <w:p w14:paraId="098351AD" w14:textId="77777777" w:rsidR="00C34715" w:rsidRPr="00C34715" w:rsidRDefault="00C34715" w:rsidP="00B91E11">
      <w:pPr>
        <w:pStyle w:val="ListParagraph"/>
        <w:ind w:firstLine="720"/>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split(): Splits a string into a list based on a delimiter.</w:t>
      </w:r>
      <w:r w:rsidRPr="00C34715">
        <w:rPr>
          <w:rFonts w:asciiTheme="minorHAnsi" w:hAnsiTheme="minorHAnsi" w:cstheme="minorHAnsi"/>
          <w:b/>
          <w:bCs/>
          <w:position w:val="-1"/>
          <w:sz w:val="22"/>
          <w:szCs w:val="22"/>
          <w:lang w:val="en-IN"/>
        </w:rPr>
        <w:br/>
        <w:t>text = "Hello World"</w:t>
      </w:r>
      <w:r w:rsidRPr="00C34715">
        <w:rPr>
          <w:rFonts w:asciiTheme="minorHAnsi" w:hAnsiTheme="minorHAnsi" w:cstheme="minorHAnsi"/>
          <w:b/>
          <w:bCs/>
          <w:position w:val="-1"/>
          <w:sz w:val="22"/>
          <w:szCs w:val="22"/>
          <w:lang w:val="en-IN"/>
        </w:rPr>
        <w:br/>
        <w:t xml:space="preserve">words = </w:t>
      </w:r>
      <w:proofErr w:type="spellStart"/>
      <w:r w:rsidRPr="00C34715">
        <w:rPr>
          <w:rFonts w:asciiTheme="minorHAnsi" w:hAnsiTheme="minorHAnsi" w:cstheme="minorHAnsi"/>
          <w:b/>
          <w:bCs/>
          <w:position w:val="-1"/>
          <w:sz w:val="22"/>
          <w:szCs w:val="22"/>
          <w:lang w:val="en-IN"/>
        </w:rPr>
        <w:t>text.split</w:t>
      </w:r>
      <w:proofErr w:type="spellEnd"/>
      <w:r w:rsidRPr="00C34715">
        <w:rPr>
          <w:rFonts w:asciiTheme="minorHAnsi" w:hAnsiTheme="minorHAnsi" w:cstheme="minorHAnsi"/>
          <w:b/>
          <w:bCs/>
          <w:position w:val="-1"/>
          <w:sz w:val="22"/>
          <w:szCs w:val="22"/>
          <w:lang w:val="en-IN"/>
        </w:rPr>
        <w:t>() # ['Hello', 'World']</w:t>
      </w:r>
    </w:p>
    <w:p w14:paraId="0DE1102D"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join(): Joins elements of a list into a string with a specified delimiter.</w:t>
      </w:r>
      <w:r w:rsidRPr="00C34715">
        <w:rPr>
          <w:rFonts w:asciiTheme="minorHAnsi" w:hAnsiTheme="minorHAnsi" w:cstheme="minorHAnsi"/>
          <w:b/>
          <w:bCs/>
          <w:position w:val="-1"/>
          <w:sz w:val="22"/>
          <w:szCs w:val="22"/>
          <w:lang w:val="en-IN"/>
        </w:rPr>
        <w:br/>
        <w:t>words = ['Hello', 'World']</w:t>
      </w:r>
      <w:r w:rsidRPr="00C34715">
        <w:rPr>
          <w:rFonts w:asciiTheme="minorHAnsi" w:hAnsiTheme="minorHAnsi" w:cstheme="minorHAnsi"/>
          <w:b/>
          <w:bCs/>
          <w:position w:val="-1"/>
          <w:sz w:val="22"/>
          <w:szCs w:val="22"/>
          <w:lang w:val="en-IN"/>
        </w:rPr>
        <w:br/>
        <w:t>text = " ".join(words) # 'Hello World'</w:t>
      </w:r>
    </w:p>
    <w:p w14:paraId="536F6756"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0E3635EA" w14:textId="4B65B295"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 xml:space="preserve">What are iterators, </w:t>
      </w:r>
      <w:proofErr w:type="spellStart"/>
      <w:r w:rsidRPr="00C34715">
        <w:rPr>
          <w:rFonts w:asciiTheme="minorHAnsi" w:hAnsiTheme="minorHAnsi" w:cstheme="minorHAnsi"/>
          <w:b/>
          <w:bCs/>
          <w:position w:val="-1"/>
          <w:sz w:val="22"/>
          <w:szCs w:val="22"/>
          <w:lang w:val="en-IN"/>
        </w:rPr>
        <w:t>iterable</w:t>
      </w:r>
      <w:proofErr w:type="spellEnd"/>
      <w:r w:rsidRPr="00C34715">
        <w:rPr>
          <w:rFonts w:asciiTheme="minorHAnsi" w:hAnsiTheme="minorHAnsi" w:cstheme="minorHAnsi"/>
          <w:b/>
          <w:bCs/>
          <w:position w:val="-1"/>
          <w:sz w:val="22"/>
          <w:szCs w:val="22"/>
          <w:lang w:val="en-IN"/>
        </w:rPr>
        <w:t xml:space="preserve"> &amp; generators in Python?</w:t>
      </w:r>
    </w:p>
    <w:p w14:paraId="50BF01E3" w14:textId="77777777" w:rsidR="00C34715" w:rsidRPr="00B91E11" w:rsidRDefault="00C34715" w:rsidP="00B91E11">
      <w:pPr>
        <w:pStyle w:val="ListParagraph"/>
        <w:rPr>
          <w:rFonts w:asciiTheme="minorHAnsi" w:hAnsiTheme="minorHAnsi" w:cstheme="minorHAnsi"/>
          <w:b/>
          <w:bCs/>
          <w:position w:val="-1"/>
          <w:sz w:val="22"/>
          <w:szCs w:val="22"/>
          <w:lang w:val="en-IN"/>
        </w:rPr>
      </w:pPr>
      <w:proofErr w:type="spellStart"/>
      <w:r w:rsidRPr="00C34715">
        <w:rPr>
          <w:rFonts w:asciiTheme="minorHAnsi" w:hAnsiTheme="minorHAnsi" w:cstheme="minorHAnsi"/>
          <w:b/>
          <w:bCs/>
          <w:position w:val="-1"/>
          <w:sz w:val="22"/>
          <w:szCs w:val="22"/>
          <w:lang w:val="en-IN"/>
        </w:rPr>
        <w:t>Iterable</w:t>
      </w:r>
      <w:proofErr w:type="spellEnd"/>
      <w:r w:rsidRPr="00C34715">
        <w:rPr>
          <w:rFonts w:asciiTheme="minorHAnsi" w:hAnsiTheme="minorHAnsi" w:cstheme="minorHAnsi"/>
          <w:b/>
          <w:bCs/>
          <w:position w:val="-1"/>
          <w:sz w:val="22"/>
          <w:szCs w:val="22"/>
          <w:lang w:val="en-IN"/>
        </w:rPr>
        <w:t>: An object that can return an iterator (e.g., lists, tuples).</w:t>
      </w:r>
      <w:r w:rsidRPr="00C34715">
        <w:rPr>
          <w:rFonts w:asciiTheme="minorHAnsi" w:hAnsiTheme="minorHAnsi" w:cstheme="minorHAnsi"/>
          <w:b/>
          <w:bCs/>
          <w:position w:val="-1"/>
          <w:sz w:val="22"/>
          <w:szCs w:val="22"/>
          <w:lang w:val="en-IN"/>
        </w:rPr>
        <w:br/>
        <w:t>Iterator: An object that implements the iterator protocol, with __</w:t>
      </w:r>
      <w:proofErr w:type="spellStart"/>
      <w:r w:rsidRPr="00C34715">
        <w:rPr>
          <w:rFonts w:asciiTheme="minorHAnsi" w:hAnsiTheme="minorHAnsi" w:cstheme="minorHAnsi"/>
          <w:b/>
          <w:bCs/>
          <w:position w:val="-1"/>
          <w:sz w:val="22"/>
          <w:szCs w:val="22"/>
          <w:lang w:val="en-IN"/>
        </w:rPr>
        <w:t>iter</w:t>
      </w:r>
      <w:proofErr w:type="spellEnd"/>
      <w:r w:rsidRPr="00C34715">
        <w:rPr>
          <w:rFonts w:asciiTheme="minorHAnsi" w:hAnsiTheme="minorHAnsi" w:cstheme="minorHAnsi"/>
          <w:b/>
          <w:bCs/>
          <w:position w:val="-1"/>
          <w:sz w:val="22"/>
          <w:szCs w:val="22"/>
          <w:lang w:val="en-IN"/>
        </w:rPr>
        <w:t>__() and __next__() methods.</w:t>
      </w:r>
      <w:r w:rsidRPr="00C34715">
        <w:rPr>
          <w:rFonts w:asciiTheme="minorHAnsi" w:hAnsiTheme="minorHAnsi" w:cstheme="minorHAnsi"/>
          <w:b/>
          <w:bCs/>
          <w:position w:val="-1"/>
          <w:sz w:val="22"/>
          <w:szCs w:val="22"/>
          <w:lang w:val="en-IN"/>
        </w:rPr>
        <w:br/>
        <w:t>Generator: A special type of iterator created using functions with the yield statement.</w:t>
      </w:r>
    </w:p>
    <w:p w14:paraId="430FCC1B"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4AB83DED" w14:textId="5015F6A2"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 xml:space="preserve">What is the difference between </w:t>
      </w:r>
      <w:proofErr w:type="spellStart"/>
      <w:r w:rsidRPr="00C34715">
        <w:rPr>
          <w:rFonts w:asciiTheme="minorHAnsi" w:hAnsiTheme="minorHAnsi" w:cstheme="minorHAnsi"/>
          <w:b/>
          <w:bCs/>
          <w:position w:val="-1"/>
          <w:sz w:val="22"/>
          <w:szCs w:val="22"/>
          <w:lang w:val="en-IN"/>
        </w:rPr>
        <w:t>xrange</w:t>
      </w:r>
      <w:proofErr w:type="spellEnd"/>
      <w:r w:rsidRPr="00C34715">
        <w:rPr>
          <w:rFonts w:asciiTheme="minorHAnsi" w:hAnsiTheme="minorHAnsi" w:cstheme="minorHAnsi"/>
          <w:b/>
          <w:bCs/>
          <w:position w:val="-1"/>
          <w:sz w:val="22"/>
          <w:szCs w:val="22"/>
          <w:lang w:val="en-IN"/>
        </w:rPr>
        <w:t xml:space="preserve"> and range in Python?</w:t>
      </w:r>
    </w:p>
    <w:p w14:paraId="192C8C7C"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In Python 2, range() returns a list, while </w:t>
      </w:r>
      <w:proofErr w:type="spellStart"/>
      <w:r w:rsidRPr="00C34715">
        <w:rPr>
          <w:rFonts w:asciiTheme="minorHAnsi" w:hAnsiTheme="minorHAnsi" w:cstheme="minorHAnsi"/>
          <w:b/>
          <w:bCs/>
          <w:position w:val="-1"/>
          <w:sz w:val="22"/>
          <w:szCs w:val="22"/>
          <w:lang w:val="en-IN"/>
        </w:rPr>
        <w:t>xrange</w:t>
      </w:r>
      <w:proofErr w:type="spellEnd"/>
      <w:r w:rsidRPr="00C34715">
        <w:rPr>
          <w:rFonts w:asciiTheme="minorHAnsi" w:hAnsiTheme="minorHAnsi" w:cstheme="minorHAnsi"/>
          <w:b/>
          <w:bCs/>
          <w:position w:val="-1"/>
          <w:sz w:val="22"/>
          <w:szCs w:val="22"/>
          <w:lang w:val="en-IN"/>
        </w:rPr>
        <w:t>() returns an iterator, which is more memory efficient. In Python 3, range() behaves like </w:t>
      </w:r>
      <w:proofErr w:type="spellStart"/>
      <w:r w:rsidRPr="00C34715">
        <w:rPr>
          <w:rFonts w:asciiTheme="minorHAnsi" w:hAnsiTheme="minorHAnsi" w:cstheme="minorHAnsi"/>
          <w:b/>
          <w:bCs/>
          <w:position w:val="-1"/>
          <w:sz w:val="22"/>
          <w:szCs w:val="22"/>
          <w:lang w:val="en-IN"/>
        </w:rPr>
        <w:t>xrange</w:t>
      </w:r>
      <w:proofErr w:type="spellEnd"/>
      <w:r w:rsidRPr="00C34715">
        <w:rPr>
          <w:rFonts w:asciiTheme="minorHAnsi" w:hAnsiTheme="minorHAnsi" w:cstheme="minorHAnsi"/>
          <w:b/>
          <w:bCs/>
          <w:position w:val="-1"/>
          <w:sz w:val="22"/>
          <w:szCs w:val="22"/>
          <w:lang w:val="en-IN"/>
        </w:rPr>
        <w:t>() from Python 2, returning an iterator.</w:t>
      </w:r>
    </w:p>
    <w:p w14:paraId="1CBE9849" w14:textId="77777777" w:rsidR="00C34715" w:rsidRPr="00C34715" w:rsidRDefault="00C34715" w:rsidP="00B91E11">
      <w:pPr>
        <w:pStyle w:val="ListParagraph"/>
        <w:rPr>
          <w:rFonts w:asciiTheme="minorHAnsi" w:hAnsiTheme="minorHAnsi" w:cstheme="minorHAnsi"/>
          <w:b/>
          <w:bCs/>
          <w:position w:val="-1"/>
          <w:sz w:val="22"/>
          <w:szCs w:val="22"/>
          <w:lang w:val="en-IN"/>
        </w:rPr>
      </w:pPr>
    </w:p>
    <w:p w14:paraId="5D162D4A" w14:textId="3999CC38"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Pillars of OOP</w:t>
      </w:r>
    </w:p>
    <w:p w14:paraId="36D44B39"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The four pillars of Object-Oriented Programming (OOP) are:</w:t>
      </w:r>
    </w:p>
    <w:p w14:paraId="09568D4C"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Encapsulation: Bundling data and methods that operate on the data.</w:t>
      </w:r>
    </w:p>
    <w:p w14:paraId="587749F1"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Abstraction: Hiding complex implementation details and showing only essential features.</w:t>
      </w:r>
    </w:p>
    <w:p w14:paraId="735C7844"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Inheritance: Creating new classes from existing ones.</w:t>
      </w:r>
    </w:p>
    <w:p w14:paraId="3D7EC11D"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Polymorphism: Allowing different classes to be treated as instances of the same class through a common interface.</w:t>
      </w:r>
    </w:p>
    <w:p w14:paraId="7000ACDE" w14:textId="77777777" w:rsidR="008049DB" w:rsidRPr="00C34715" w:rsidRDefault="008049DB" w:rsidP="00B91E11">
      <w:pPr>
        <w:pStyle w:val="ListParagraph"/>
        <w:rPr>
          <w:rFonts w:asciiTheme="minorHAnsi" w:hAnsiTheme="minorHAnsi" w:cstheme="minorHAnsi"/>
          <w:b/>
          <w:bCs/>
          <w:position w:val="-1"/>
          <w:sz w:val="22"/>
          <w:szCs w:val="22"/>
          <w:lang w:val="en-IN"/>
        </w:rPr>
      </w:pPr>
    </w:p>
    <w:p w14:paraId="42C34B7A" w14:textId="2A18E244"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How will you check if a class is a child of another class?</w:t>
      </w:r>
    </w:p>
    <w:p w14:paraId="59336E45"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You can use the </w:t>
      </w:r>
      <w:proofErr w:type="spellStart"/>
      <w:r w:rsidRPr="00C34715">
        <w:rPr>
          <w:rFonts w:asciiTheme="minorHAnsi" w:hAnsiTheme="minorHAnsi" w:cstheme="minorHAnsi"/>
          <w:b/>
          <w:bCs/>
          <w:position w:val="-1"/>
          <w:sz w:val="22"/>
          <w:szCs w:val="22"/>
          <w:lang w:val="en-IN"/>
        </w:rPr>
        <w:t>issubclass</w:t>
      </w:r>
      <w:proofErr w:type="spellEnd"/>
      <w:r w:rsidRPr="00C34715">
        <w:rPr>
          <w:rFonts w:asciiTheme="minorHAnsi" w:hAnsiTheme="minorHAnsi" w:cstheme="minorHAnsi"/>
          <w:b/>
          <w:bCs/>
          <w:position w:val="-1"/>
          <w:sz w:val="22"/>
          <w:szCs w:val="22"/>
          <w:lang w:val="en-IN"/>
        </w:rPr>
        <w:t>() function to check if a class is a child of another class.</w:t>
      </w:r>
    </w:p>
    <w:p w14:paraId="251A3CF0"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class Parent: pass</w:t>
      </w:r>
      <w:r w:rsidRPr="00C34715">
        <w:rPr>
          <w:rFonts w:asciiTheme="minorHAnsi" w:hAnsiTheme="minorHAnsi" w:cstheme="minorHAnsi"/>
          <w:b/>
          <w:bCs/>
          <w:position w:val="-1"/>
          <w:sz w:val="22"/>
          <w:szCs w:val="22"/>
          <w:lang w:val="en-IN"/>
        </w:rPr>
        <w:br/>
        <w:t>class Child(Parent): pass</w:t>
      </w:r>
      <w:r w:rsidRPr="00C34715">
        <w:rPr>
          <w:rFonts w:asciiTheme="minorHAnsi" w:hAnsiTheme="minorHAnsi" w:cstheme="minorHAnsi"/>
          <w:b/>
          <w:bCs/>
          <w:position w:val="-1"/>
          <w:sz w:val="22"/>
          <w:szCs w:val="22"/>
          <w:lang w:val="en-IN"/>
        </w:rPr>
        <w:br/>
        <w:t>print(</w:t>
      </w:r>
      <w:proofErr w:type="spellStart"/>
      <w:r w:rsidRPr="00C34715">
        <w:rPr>
          <w:rFonts w:asciiTheme="minorHAnsi" w:hAnsiTheme="minorHAnsi" w:cstheme="minorHAnsi"/>
          <w:b/>
          <w:bCs/>
          <w:position w:val="-1"/>
          <w:sz w:val="22"/>
          <w:szCs w:val="22"/>
          <w:lang w:val="en-IN"/>
        </w:rPr>
        <w:t>issubclass</w:t>
      </w:r>
      <w:proofErr w:type="spellEnd"/>
      <w:r w:rsidRPr="00C34715">
        <w:rPr>
          <w:rFonts w:asciiTheme="minorHAnsi" w:hAnsiTheme="minorHAnsi" w:cstheme="minorHAnsi"/>
          <w:b/>
          <w:bCs/>
          <w:position w:val="-1"/>
          <w:sz w:val="22"/>
          <w:szCs w:val="22"/>
          <w:lang w:val="en-IN"/>
        </w:rPr>
        <w:t>(Child, Parent)) # True</w:t>
      </w:r>
    </w:p>
    <w:p w14:paraId="67266843" w14:textId="77777777" w:rsidR="008049DB" w:rsidRPr="00C34715" w:rsidRDefault="008049DB" w:rsidP="00B91E11">
      <w:pPr>
        <w:pStyle w:val="ListParagraph"/>
        <w:rPr>
          <w:rFonts w:asciiTheme="minorHAnsi" w:hAnsiTheme="minorHAnsi" w:cstheme="minorHAnsi"/>
          <w:b/>
          <w:bCs/>
          <w:position w:val="-1"/>
          <w:sz w:val="22"/>
          <w:szCs w:val="22"/>
          <w:lang w:val="en-IN"/>
        </w:rPr>
      </w:pPr>
    </w:p>
    <w:p w14:paraId="7AA07DEE" w14:textId="477AC6EE"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How does inheritance work in Python? Explain all types of inheritance with an example.</w:t>
      </w:r>
    </w:p>
    <w:p w14:paraId="7A0BFCE2"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Inheritance allows a class to inherit attributes and methods from another class.</w:t>
      </w:r>
    </w:p>
    <w:p w14:paraId="38F159D2"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Types of inheritance:</w:t>
      </w:r>
    </w:p>
    <w:p w14:paraId="1E0FA089"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Single Inheritance: One class inherits from one parent class.</w:t>
      </w:r>
      <w:r w:rsidRPr="00C34715">
        <w:rPr>
          <w:rFonts w:asciiTheme="minorHAnsi" w:hAnsiTheme="minorHAnsi" w:cstheme="minorHAnsi"/>
          <w:b/>
          <w:bCs/>
          <w:position w:val="-1"/>
          <w:sz w:val="22"/>
          <w:szCs w:val="22"/>
          <w:lang w:val="en-IN"/>
        </w:rPr>
        <w:br/>
        <w:t>class Parent: pass</w:t>
      </w:r>
      <w:r w:rsidRPr="00C34715">
        <w:rPr>
          <w:rFonts w:asciiTheme="minorHAnsi" w:hAnsiTheme="minorHAnsi" w:cstheme="minorHAnsi"/>
          <w:b/>
          <w:bCs/>
          <w:position w:val="-1"/>
          <w:sz w:val="22"/>
          <w:szCs w:val="22"/>
          <w:lang w:val="en-IN"/>
        </w:rPr>
        <w:br/>
        <w:t>class Child(Parent): pass</w:t>
      </w:r>
    </w:p>
    <w:p w14:paraId="588E7A0A"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Multiple Inheritance: One class inherits from multiple parent classes.</w:t>
      </w:r>
      <w:r w:rsidRPr="00C34715">
        <w:rPr>
          <w:rFonts w:asciiTheme="minorHAnsi" w:hAnsiTheme="minorHAnsi" w:cstheme="minorHAnsi"/>
          <w:b/>
          <w:bCs/>
          <w:position w:val="-1"/>
          <w:sz w:val="22"/>
          <w:szCs w:val="22"/>
          <w:lang w:val="en-IN"/>
        </w:rPr>
        <w:br/>
        <w:t>class Parent1: pass</w:t>
      </w:r>
      <w:r w:rsidRPr="00C34715">
        <w:rPr>
          <w:rFonts w:asciiTheme="minorHAnsi" w:hAnsiTheme="minorHAnsi" w:cstheme="minorHAnsi"/>
          <w:b/>
          <w:bCs/>
          <w:position w:val="-1"/>
          <w:sz w:val="22"/>
          <w:szCs w:val="22"/>
          <w:lang w:val="en-IN"/>
        </w:rPr>
        <w:br/>
        <w:t>class Parent2: pass</w:t>
      </w:r>
      <w:r w:rsidRPr="00C34715">
        <w:rPr>
          <w:rFonts w:asciiTheme="minorHAnsi" w:hAnsiTheme="minorHAnsi" w:cstheme="minorHAnsi"/>
          <w:b/>
          <w:bCs/>
          <w:position w:val="-1"/>
          <w:sz w:val="22"/>
          <w:szCs w:val="22"/>
          <w:lang w:val="en-IN"/>
        </w:rPr>
        <w:br/>
        <w:t>class Child(Parent1, Parent2): pass</w:t>
      </w:r>
    </w:p>
    <w:p w14:paraId="6CECBC67"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Multilevel Inheritance: A class inherits from another derived class.</w:t>
      </w:r>
      <w:r w:rsidRPr="00C34715">
        <w:rPr>
          <w:rFonts w:asciiTheme="minorHAnsi" w:hAnsiTheme="minorHAnsi" w:cstheme="minorHAnsi"/>
          <w:b/>
          <w:bCs/>
          <w:position w:val="-1"/>
          <w:sz w:val="22"/>
          <w:szCs w:val="22"/>
          <w:lang w:val="en-IN"/>
        </w:rPr>
        <w:br/>
        <w:t>class Grandparent: pass</w:t>
      </w:r>
      <w:r w:rsidRPr="00C34715">
        <w:rPr>
          <w:rFonts w:asciiTheme="minorHAnsi" w:hAnsiTheme="minorHAnsi" w:cstheme="minorHAnsi"/>
          <w:b/>
          <w:bCs/>
          <w:position w:val="-1"/>
          <w:sz w:val="22"/>
          <w:szCs w:val="22"/>
          <w:lang w:val="en-IN"/>
        </w:rPr>
        <w:br/>
        <w:t>class Parent(Grandparent): pass</w:t>
      </w:r>
      <w:r w:rsidRPr="00C34715">
        <w:rPr>
          <w:rFonts w:asciiTheme="minorHAnsi" w:hAnsiTheme="minorHAnsi" w:cstheme="minorHAnsi"/>
          <w:b/>
          <w:bCs/>
          <w:position w:val="-1"/>
          <w:sz w:val="22"/>
          <w:szCs w:val="22"/>
          <w:lang w:val="en-IN"/>
        </w:rPr>
        <w:br/>
        <w:t>class Child(Parent): pass</w:t>
      </w:r>
    </w:p>
    <w:p w14:paraId="5104B567"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Hierarchical Inheritance: Multiple classes inherit from the same parent class.</w:t>
      </w:r>
      <w:r w:rsidRPr="00C34715">
        <w:rPr>
          <w:rFonts w:asciiTheme="minorHAnsi" w:hAnsiTheme="minorHAnsi" w:cstheme="minorHAnsi"/>
          <w:b/>
          <w:bCs/>
          <w:position w:val="-1"/>
          <w:sz w:val="22"/>
          <w:szCs w:val="22"/>
          <w:lang w:val="en-IN"/>
        </w:rPr>
        <w:br/>
        <w:t>class Parent: pass</w:t>
      </w:r>
      <w:r w:rsidRPr="00C34715">
        <w:rPr>
          <w:rFonts w:asciiTheme="minorHAnsi" w:hAnsiTheme="minorHAnsi" w:cstheme="minorHAnsi"/>
          <w:b/>
          <w:bCs/>
          <w:position w:val="-1"/>
          <w:sz w:val="22"/>
          <w:szCs w:val="22"/>
          <w:lang w:val="en-IN"/>
        </w:rPr>
        <w:br/>
        <w:t>class Child1(Parent): pass</w:t>
      </w:r>
      <w:r w:rsidRPr="00C34715">
        <w:rPr>
          <w:rFonts w:asciiTheme="minorHAnsi" w:hAnsiTheme="minorHAnsi" w:cstheme="minorHAnsi"/>
          <w:b/>
          <w:bCs/>
          <w:position w:val="-1"/>
          <w:sz w:val="22"/>
          <w:szCs w:val="22"/>
          <w:lang w:val="en-IN"/>
        </w:rPr>
        <w:br/>
        <w:t>class Child2(Parent): pass</w:t>
      </w:r>
    </w:p>
    <w:p w14:paraId="2AC75DF6" w14:textId="77777777" w:rsidR="008049DB" w:rsidRPr="00C34715" w:rsidRDefault="008049DB" w:rsidP="00B91E11">
      <w:pPr>
        <w:pStyle w:val="ListParagraph"/>
        <w:rPr>
          <w:rFonts w:asciiTheme="minorHAnsi" w:hAnsiTheme="minorHAnsi" w:cstheme="minorHAnsi"/>
          <w:b/>
          <w:bCs/>
          <w:position w:val="-1"/>
          <w:sz w:val="22"/>
          <w:szCs w:val="22"/>
          <w:lang w:val="en-IN"/>
        </w:rPr>
      </w:pPr>
    </w:p>
    <w:p w14:paraId="3CAFFF2B" w14:textId="3D6C60E3"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is encapsulation? Explain it with an example.</w:t>
      </w:r>
    </w:p>
    <w:p w14:paraId="46DCEACA"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Encapsulation is the bundling of data and methods that operate on that data within a single unit, or class. It restricts direct access to some of an object's components.</w:t>
      </w:r>
    </w:p>
    <w:p w14:paraId="24281CE1" w14:textId="77777777" w:rsidR="00C34715" w:rsidRPr="00B91E11"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class Encapsulated:</w:t>
      </w:r>
      <w:r w:rsidRPr="00C34715">
        <w:rPr>
          <w:rFonts w:asciiTheme="minorHAnsi" w:hAnsiTheme="minorHAnsi" w:cstheme="minorHAnsi"/>
          <w:b/>
          <w:bCs/>
          <w:position w:val="-1"/>
          <w:sz w:val="22"/>
          <w:szCs w:val="22"/>
          <w:lang w:val="en-IN"/>
        </w:rPr>
        <w:br/>
        <w:t>  def __</w:t>
      </w:r>
      <w:proofErr w:type="spellStart"/>
      <w:r w:rsidRPr="00C34715">
        <w:rPr>
          <w:rFonts w:asciiTheme="minorHAnsi" w:hAnsiTheme="minorHAnsi" w:cstheme="minorHAnsi"/>
          <w:b/>
          <w:bCs/>
          <w:position w:val="-1"/>
          <w:sz w:val="22"/>
          <w:szCs w:val="22"/>
          <w:lang w:val="en-IN"/>
        </w:rPr>
        <w:t>init</w:t>
      </w:r>
      <w:proofErr w:type="spellEnd"/>
      <w:r w:rsidRPr="00C34715">
        <w:rPr>
          <w:rFonts w:asciiTheme="minorHAnsi" w:hAnsiTheme="minorHAnsi" w:cstheme="minorHAnsi"/>
          <w:b/>
          <w:bCs/>
          <w:position w:val="-1"/>
          <w:sz w:val="22"/>
          <w:szCs w:val="22"/>
          <w:lang w:val="en-IN"/>
        </w:rPr>
        <w:t>__(self):</w:t>
      </w:r>
      <w:r w:rsidRPr="00C34715">
        <w:rPr>
          <w:rFonts w:asciiTheme="minorHAnsi" w:hAnsiTheme="minorHAnsi" w:cstheme="minorHAnsi"/>
          <w:b/>
          <w:bCs/>
          <w:position w:val="-1"/>
          <w:sz w:val="22"/>
          <w:szCs w:val="22"/>
          <w:lang w:val="en-IN"/>
        </w:rPr>
        <w:br/>
        <w:t>    self.__</w:t>
      </w:r>
      <w:proofErr w:type="spellStart"/>
      <w:r w:rsidRPr="00C34715">
        <w:rPr>
          <w:rFonts w:asciiTheme="minorHAnsi" w:hAnsiTheme="minorHAnsi" w:cstheme="minorHAnsi"/>
          <w:b/>
          <w:bCs/>
          <w:position w:val="-1"/>
          <w:sz w:val="22"/>
          <w:szCs w:val="22"/>
          <w:lang w:val="en-IN"/>
        </w:rPr>
        <w:t>private_var</w:t>
      </w:r>
      <w:proofErr w:type="spellEnd"/>
      <w:r w:rsidRPr="00C34715">
        <w:rPr>
          <w:rFonts w:asciiTheme="minorHAnsi" w:hAnsiTheme="minorHAnsi" w:cstheme="minorHAnsi"/>
          <w:b/>
          <w:bCs/>
          <w:position w:val="-1"/>
          <w:sz w:val="22"/>
          <w:szCs w:val="22"/>
          <w:lang w:val="en-IN"/>
        </w:rPr>
        <w:t xml:space="preserve"> = 42 # Private variable</w:t>
      </w:r>
      <w:r w:rsidRPr="00C34715">
        <w:rPr>
          <w:rFonts w:asciiTheme="minorHAnsi" w:hAnsiTheme="minorHAnsi" w:cstheme="minorHAnsi"/>
          <w:b/>
          <w:bCs/>
          <w:position w:val="-1"/>
          <w:sz w:val="22"/>
          <w:szCs w:val="22"/>
          <w:lang w:val="en-IN"/>
        </w:rPr>
        <w:br/>
        <w:t xml:space="preserve">  def </w:t>
      </w:r>
      <w:proofErr w:type="spellStart"/>
      <w:r w:rsidRPr="00C34715">
        <w:rPr>
          <w:rFonts w:asciiTheme="minorHAnsi" w:hAnsiTheme="minorHAnsi" w:cstheme="minorHAnsi"/>
          <w:b/>
          <w:bCs/>
          <w:position w:val="-1"/>
          <w:sz w:val="22"/>
          <w:szCs w:val="22"/>
          <w:lang w:val="en-IN"/>
        </w:rPr>
        <w:t>get_private_var</w:t>
      </w:r>
      <w:proofErr w:type="spellEnd"/>
      <w:r w:rsidRPr="00C34715">
        <w:rPr>
          <w:rFonts w:asciiTheme="minorHAnsi" w:hAnsiTheme="minorHAnsi" w:cstheme="minorHAnsi"/>
          <w:b/>
          <w:bCs/>
          <w:position w:val="-1"/>
          <w:sz w:val="22"/>
          <w:szCs w:val="22"/>
          <w:lang w:val="en-IN"/>
        </w:rPr>
        <w:t>(self):</w:t>
      </w:r>
      <w:r w:rsidRPr="00C34715">
        <w:rPr>
          <w:rFonts w:asciiTheme="minorHAnsi" w:hAnsiTheme="minorHAnsi" w:cstheme="minorHAnsi"/>
          <w:b/>
          <w:bCs/>
          <w:position w:val="-1"/>
          <w:sz w:val="22"/>
          <w:szCs w:val="22"/>
          <w:lang w:val="en-IN"/>
        </w:rPr>
        <w:br/>
      </w:r>
      <w:r w:rsidRPr="00C34715">
        <w:rPr>
          <w:rFonts w:asciiTheme="minorHAnsi" w:hAnsiTheme="minorHAnsi" w:cstheme="minorHAnsi"/>
          <w:b/>
          <w:bCs/>
          <w:position w:val="-1"/>
          <w:sz w:val="22"/>
          <w:szCs w:val="22"/>
          <w:lang w:val="en-IN"/>
        </w:rPr>
        <w:lastRenderedPageBreak/>
        <w:t>    return self.__</w:t>
      </w:r>
      <w:proofErr w:type="spellStart"/>
      <w:r w:rsidRPr="00C34715">
        <w:rPr>
          <w:rFonts w:asciiTheme="minorHAnsi" w:hAnsiTheme="minorHAnsi" w:cstheme="minorHAnsi"/>
          <w:b/>
          <w:bCs/>
          <w:position w:val="-1"/>
          <w:sz w:val="22"/>
          <w:szCs w:val="22"/>
          <w:lang w:val="en-IN"/>
        </w:rPr>
        <w:t>private_var</w:t>
      </w:r>
      <w:proofErr w:type="spellEnd"/>
      <w:r w:rsidRPr="00C34715">
        <w:rPr>
          <w:rFonts w:asciiTheme="minorHAnsi" w:hAnsiTheme="minorHAnsi" w:cstheme="minorHAnsi"/>
          <w:b/>
          <w:bCs/>
          <w:position w:val="-1"/>
          <w:sz w:val="22"/>
          <w:szCs w:val="22"/>
          <w:lang w:val="en-IN"/>
        </w:rPr>
        <w:t xml:space="preserve"> # Accessing private variable</w:t>
      </w:r>
      <w:r w:rsidRPr="00C34715">
        <w:rPr>
          <w:rFonts w:asciiTheme="minorHAnsi" w:hAnsiTheme="minorHAnsi" w:cstheme="minorHAnsi"/>
          <w:b/>
          <w:bCs/>
          <w:position w:val="-1"/>
          <w:sz w:val="22"/>
          <w:szCs w:val="22"/>
          <w:lang w:val="en-IN"/>
        </w:rPr>
        <w:br/>
      </w:r>
      <w:proofErr w:type="spellStart"/>
      <w:r w:rsidRPr="00C34715">
        <w:rPr>
          <w:rFonts w:asciiTheme="minorHAnsi" w:hAnsiTheme="minorHAnsi" w:cstheme="minorHAnsi"/>
          <w:b/>
          <w:bCs/>
          <w:position w:val="-1"/>
          <w:sz w:val="22"/>
          <w:szCs w:val="22"/>
          <w:lang w:val="en-IN"/>
        </w:rPr>
        <w:t>obj</w:t>
      </w:r>
      <w:proofErr w:type="spellEnd"/>
      <w:r w:rsidRPr="00C34715">
        <w:rPr>
          <w:rFonts w:asciiTheme="minorHAnsi" w:hAnsiTheme="minorHAnsi" w:cstheme="minorHAnsi"/>
          <w:b/>
          <w:bCs/>
          <w:position w:val="-1"/>
          <w:sz w:val="22"/>
          <w:szCs w:val="22"/>
          <w:lang w:val="en-IN"/>
        </w:rPr>
        <w:t xml:space="preserve"> = Encapsulated()</w:t>
      </w:r>
      <w:r w:rsidRPr="00C34715">
        <w:rPr>
          <w:rFonts w:asciiTheme="minorHAnsi" w:hAnsiTheme="minorHAnsi" w:cstheme="minorHAnsi"/>
          <w:b/>
          <w:bCs/>
          <w:position w:val="-1"/>
          <w:sz w:val="22"/>
          <w:szCs w:val="22"/>
          <w:lang w:val="en-IN"/>
        </w:rPr>
        <w:br/>
        <w:t>print(</w:t>
      </w:r>
      <w:proofErr w:type="spellStart"/>
      <w:r w:rsidRPr="00C34715">
        <w:rPr>
          <w:rFonts w:asciiTheme="minorHAnsi" w:hAnsiTheme="minorHAnsi" w:cstheme="minorHAnsi"/>
          <w:b/>
          <w:bCs/>
          <w:position w:val="-1"/>
          <w:sz w:val="22"/>
          <w:szCs w:val="22"/>
          <w:lang w:val="en-IN"/>
        </w:rPr>
        <w:t>obj.get_private_var</w:t>
      </w:r>
      <w:proofErr w:type="spellEnd"/>
      <w:r w:rsidRPr="00C34715">
        <w:rPr>
          <w:rFonts w:asciiTheme="minorHAnsi" w:hAnsiTheme="minorHAnsi" w:cstheme="minorHAnsi"/>
          <w:b/>
          <w:bCs/>
          <w:position w:val="-1"/>
          <w:sz w:val="22"/>
          <w:szCs w:val="22"/>
          <w:lang w:val="en-IN"/>
        </w:rPr>
        <w:t>()) # 42</w:t>
      </w:r>
    </w:p>
    <w:p w14:paraId="4C3E7131" w14:textId="77777777" w:rsidR="008049DB" w:rsidRPr="00C34715" w:rsidRDefault="008049DB" w:rsidP="00B91E11">
      <w:pPr>
        <w:pStyle w:val="ListParagraph"/>
        <w:rPr>
          <w:rFonts w:asciiTheme="minorHAnsi" w:hAnsiTheme="minorHAnsi" w:cstheme="minorHAnsi"/>
          <w:b/>
          <w:bCs/>
          <w:position w:val="-1"/>
          <w:sz w:val="22"/>
          <w:szCs w:val="22"/>
          <w:lang w:val="en-IN"/>
        </w:rPr>
      </w:pPr>
    </w:p>
    <w:p w14:paraId="31E8A0E2" w14:textId="12892FE2" w:rsidR="00C34715" w:rsidRPr="00C34715" w:rsidRDefault="00C34715" w:rsidP="00B91E11">
      <w:pPr>
        <w:pStyle w:val="ListParagraph"/>
        <w:numPr>
          <w:ilvl w:val="0"/>
          <w:numId w:val="4"/>
        </w:numPr>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What is polymorphism? Explain it with an example.</w:t>
      </w:r>
    </w:p>
    <w:p w14:paraId="4470B9F8"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Polymorphism allows methods to do different things based on the object it is acting upon, even if they share the same name.</w:t>
      </w:r>
    </w:p>
    <w:p w14:paraId="339B3DF4" w14:textId="77777777" w:rsidR="00C34715" w:rsidRPr="00C34715" w:rsidRDefault="00C34715" w:rsidP="00B91E11">
      <w:pPr>
        <w:pStyle w:val="ListParagraph"/>
        <w:rPr>
          <w:rFonts w:asciiTheme="minorHAnsi" w:hAnsiTheme="minorHAnsi" w:cstheme="minorHAnsi"/>
          <w:b/>
          <w:bCs/>
          <w:position w:val="-1"/>
          <w:sz w:val="22"/>
          <w:szCs w:val="22"/>
          <w:lang w:val="en-IN"/>
        </w:rPr>
      </w:pPr>
      <w:r w:rsidRPr="00C34715">
        <w:rPr>
          <w:rFonts w:asciiTheme="minorHAnsi" w:hAnsiTheme="minorHAnsi" w:cstheme="minorHAnsi"/>
          <w:b/>
          <w:bCs/>
          <w:position w:val="-1"/>
          <w:sz w:val="22"/>
          <w:szCs w:val="22"/>
          <w:lang w:val="en-IN"/>
        </w:rPr>
        <w:t>Example:</w:t>
      </w:r>
      <w:r w:rsidRPr="00C34715">
        <w:rPr>
          <w:rFonts w:asciiTheme="minorHAnsi" w:hAnsiTheme="minorHAnsi" w:cstheme="minorHAnsi"/>
          <w:b/>
          <w:bCs/>
          <w:position w:val="-1"/>
          <w:sz w:val="22"/>
          <w:szCs w:val="22"/>
          <w:lang w:val="en-IN"/>
        </w:rPr>
        <w:br/>
        <w:t>class Dog:</w:t>
      </w:r>
      <w:r w:rsidRPr="00C34715">
        <w:rPr>
          <w:rFonts w:asciiTheme="minorHAnsi" w:hAnsiTheme="minorHAnsi" w:cstheme="minorHAnsi"/>
          <w:b/>
          <w:bCs/>
          <w:position w:val="-1"/>
          <w:sz w:val="22"/>
          <w:szCs w:val="22"/>
          <w:lang w:val="en-IN"/>
        </w:rPr>
        <w:br/>
        <w:t>  def speak(self):</w:t>
      </w:r>
      <w:r w:rsidRPr="00C34715">
        <w:rPr>
          <w:rFonts w:asciiTheme="minorHAnsi" w:hAnsiTheme="minorHAnsi" w:cstheme="minorHAnsi"/>
          <w:b/>
          <w:bCs/>
          <w:position w:val="-1"/>
          <w:sz w:val="22"/>
          <w:szCs w:val="22"/>
          <w:lang w:val="en-IN"/>
        </w:rPr>
        <w:br/>
        <w:t>    return "Woof!"</w:t>
      </w:r>
      <w:r w:rsidRPr="00C34715">
        <w:rPr>
          <w:rFonts w:asciiTheme="minorHAnsi" w:hAnsiTheme="minorHAnsi" w:cstheme="minorHAnsi"/>
          <w:b/>
          <w:bCs/>
          <w:position w:val="-1"/>
          <w:sz w:val="22"/>
          <w:szCs w:val="22"/>
          <w:lang w:val="en-IN"/>
        </w:rPr>
        <w:br/>
        <w:t>class Cat:</w:t>
      </w:r>
      <w:r w:rsidRPr="00C34715">
        <w:rPr>
          <w:rFonts w:asciiTheme="minorHAnsi" w:hAnsiTheme="minorHAnsi" w:cstheme="minorHAnsi"/>
          <w:b/>
          <w:bCs/>
          <w:position w:val="-1"/>
          <w:sz w:val="22"/>
          <w:szCs w:val="22"/>
          <w:lang w:val="en-IN"/>
        </w:rPr>
        <w:br/>
        <w:t>  def speak(self):</w:t>
      </w:r>
      <w:r w:rsidRPr="00C34715">
        <w:rPr>
          <w:rFonts w:asciiTheme="minorHAnsi" w:hAnsiTheme="minorHAnsi" w:cstheme="minorHAnsi"/>
          <w:b/>
          <w:bCs/>
          <w:position w:val="-1"/>
          <w:sz w:val="22"/>
          <w:szCs w:val="22"/>
          <w:lang w:val="en-IN"/>
        </w:rPr>
        <w:br/>
        <w:t>    return "Meow!"</w:t>
      </w:r>
      <w:r w:rsidRPr="00C34715">
        <w:rPr>
          <w:rFonts w:asciiTheme="minorHAnsi" w:hAnsiTheme="minorHAnsi" w:cstheme="minorHAnsi"/>
          <w:b/>
          <w:bCs/>
          <w:position w:val="-1"/>
          <w:sz w:val="22"/>
          <w:szCs w:val="22"/>
          <w:lang w:val="en-IN"/>
        </w:rPr>
        <w:br/>
        <w:t xml:space="preserve">def </w:t>
      </w:r>
      <w:proofErr w:type="spellStart"/>
      <w:r w:rsidRPr="00C34715">
        <w:rPr>
          <w:rFonts w:asciiTheme="minorHAnsi" w:hAnsiTheme="minorHAnsi" w:cstheme="minorHAnsi"/>
          <w:b/>
          <w:bCs/>
          <w:position w:val="-1"/>
          <w:sz w:val="22"/>
          <w:szCs w:val="22"/>
          <w:lang w:val="en-IN"/>
        </w:rPr>
        <w:t>animal_sound</w:t>
      </w:r>
      <w:proofErr w:type="spellEnd"/>
      <w:r w:rsidRPr="00C34715">
        <w:rPr>
          <w:rFonts w:asciiTheme="minorHAnsi" w:hAnsiTheme="minorHAnsi" w:cstheme="minorHAnsi"/>
          <w:b/>
          <w:bCs/>
          <w:position w:val="-1"/>
          <w:sz w:val="22"/>
          <w:szCs w:val="22"/>
          <w:lang w:val="en-IN"/>
        </w:rPr>
        <w:t>(animal):</w:t>
      </w:r>
      <w:r w:rsidRPr="00C34715">
        <w:rPr>
          <w:rFonts w:asciiTheme="minorHAnsi" w:hAnsiTheme="minorHAnsi" w:cstheme="minorHAnsi"/>
          <w:b/>
          <w:bCs/>
          <w:position w:val="-1"/>
          <w:sz w:val="22"/>
          <w:szCs w:val="22"/>
          <w:lang w:val="en-IN"/>
        </w:rPr>
        <w:br/>
        <w:t>  print(</w:t>
      </w:r>
      <w:proofErr w:type="spellStart"/>
      <w:r w:rsidRPr="00C34715">
        <w:rPr>
          <w:rFonts w:asciiTheme="minorHAnsi" w:hAnsiTheme="minorHAnsi" w:cstheme="minorHAnsi"/>
          <w:b/>
          <w:bCs/>
          <w:position w:val="-1"/>
          <w:sz w:val="22"/>
          <w:szCs w:val="22"/>
          <w:lang w:val="en-IN"/>
        </w:rPr>
        <w:t>animal.speak</w:t>
      </w:r>
      <w:proofErr w:type="spellEnd"/>
      <w:r w:rsidRPr="00C34715">
        <w:rPr>
          <w:rFonts w:asciiTheme="minorHAnsi" w:hAnsiTheme="minorHAnsi" w:cstheme="minorHAnsi"/>
          <w:b/>
          <w:bCs/>
          <w:position w:val="-1"/>
          <w:sz w:val="22"/>
          <w:szCs w:val="22"/>
          <w:lang w:val="en-IN"/>
        </w:rPr>
        <w:t>())</w:t>
      </w:r>
      <w:r w:rsidRPr="00C34715">
        <w:rPr>
          <w:rFonts w:asciiTheme="minorHAnsi" w:hAnsiTheme="minorHAnsi" w:cstheme="minorHAnsi"/>
          <w:b/>
          <w:bCs/>
          <w:position w:val="-1"/>
          <w:sz w:val="22"/>
          <w:szCs w:val="22"/>
          <w:lang w:val="en-IN"/>
        </w:rPr>
        <w:br/>
      </w:r>
      <w:proofErr w:type="spellStart"/>
      <w:r w:rsidRPr="00C34715">
        <w:rPr>
          <w:rFonts w:asciiTheme="minorHAnsi" w:hAnsiTheme="minorHAnsi" w:cstheme="minorHAnsi"/>
          <w:b/>
          <w:bCs/>
          <w:position w:val="-1"/>
          <w:sz w:val="22"/>
          <w:szCs w:val="22"/>
          <w:lang w:val="en-IN"/>
        </w:rPr>
        <w:t>animal_sound</w:t>
      </w:r>
      <w:proofErr w:type="spellEnd"/>
      <w:r w:rsidRPr="00C34715">
        <w:rPr>
          <w:rFonts w:asciiTheme="minorHAnsi" w:hAnsiTheme="minorHAnsi" w:cstheme="minorHAnsi"/>
          <w:b/>
          <w:bCs/>
          <w:position w:val="-1"/>
          <w:sz w:val="22"/>
          <w:szCs w:val="22"/>
          <w:lang w:val="en-IN"/>
        </w:rPr>
        <w:t>(Dog()) # Woof!</w:t>
      </w:r>
      <w:r w:rsidRPr="00C34715">
        <w:rPr>
          <w:rFonts w:asciiTheme="minorHAnsi" w:hAnsiTheme="minorHAnsi" w:cstheme="minorHAnsi"/>
          <w:b/>
          <w:bCs/>
          <w:position w:val="-1"/>
          <w:sz w:val="22"/>
          <w:szCs w:val="22"/>
          <w:lang w:val="en-IN"/>
        </w:rPr>
        <w:br/>
      </w:r>
      <w:proofErr w:type="spellStart"/>
      <w:r w:rsidRPr="00C34715">
        <w:rPr>
          <w:rFonts w:asciiTheme="minorHAnsi" w:hAnsiTheme="minorHAnsi" w:cstheme="minorHAnsi"/>
          <w:b/>
          <w:bCs/>
          <w:position w:val="-1"/>
          <w:sz w:val="22"/>
          <w:szCs w:val="22"/>
          <w:lang w:val="en-IN"/>
        </w:rPr>
        <w:t>animal_sound</w:t>
      </w:r>
      <w:proofErr w:type="spellEnd"/>
      <w:r w:rsidRPr="00C34715">
        <w:rPr>
          <w:rFonts w:asciiTheme="minorHAnsi" w:hAnsiTheme="minorHAnsi" w:cstheme="minorHAnsi"/>
          <w:b/>
          <w:bCs/>
          <w:position w:val="-1"/>
          <w:sz w:val="22"/>
          <w:szCs w:val="22"/>
          <w:lang w:val="en-IN"/>
        </w:rPr>
        <w:t>(Cat()) # Meow!</w:t>
      </w:r>
    </w:p>
    <w:p w14:paraId="58B98724" w14:textId="77777777" w:rsidR="00F843E8" w:rsidRPr="00B91E11" w:rsidRDefault="00F843E8" w:rsidP="00B91E11">
      <w:pPr>
        <w:rPr>
          <w:rFonts w:asciiTheme="minorHAnsi" w:eastAsia="Consolas" w:hAnsiTheme="minorHAnsi" w:cstheme="minorHAnsi"/>
          <w:sz w:val="22"/>
          <w:szCs w:val="22"/>
        </w:rPr>
      </w:pPr>
    </w:p>
    <w:p w14:paraId="58937D3E" w14:textId="77777777" w:rsidR="00F843E8" w:rsidRPr="00B91E11" w:rsidRDefault="00F843E8" w:rsidP="00B91E11">
      <w:pPr>
        <w:rPr>
          <w:rFonts w:asciiTheme="minorHAnsi" w:eastAsia="Consolas" w:hAnsiTheme="minorHAnsi" w:cstheme="minorHAnsi"/>
          <w:sz w:val="22"/>
          <w:szCs w:val="22"/>
        </w:rPr>
      </w:pPr>
    </w:p>
    <w:p w14:paraId="6E79F01C" w14:textId="77777777" w:rsidR="00F843E8" w:rsidRPr="00B91E11" w:rsidRDefault="00F843E8" w:rsidP="00B91E11">
      <w:pPr>
        <w:rPr>
          <w:rFonts w:asciiTheme="minorHAnsi" w:eastAsia="Consolas" w:hAnsiTheme="minorHAnsi" w:cstheme="minorHAnsi"/>
          <w:sz w:val="22"/>
          <w:szCs w:val="22"/>
        </w:rPr>
      </w:pPr>
    </w:p>
    <w:p w14:paraId="4E38B6B6" w14:textId="77777777" w:rsidR="00F843E8" w:rsidRPr="00B91E11" w:rsidRDefault="00F843E8" w:rsidP="00B91E11">
      <w:pPr>
        <w:rPr>
          <w:rFonts w:asciiTheme="minorHAnsi" w:eastAsia="Consolas" w:hAnsiTheme="minorHAnsi" w:cstheme="minorHAnsi"/>
          <w:sz w:val="22"/>
          <w:szCs w:val="22"/>
        </w:rPr>
      </w:pPr>
    </w:p>
    <w:p w14:paraId="50BD4528"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1.(2)</w:t>
      </w:r>
    </w:p>
    <w:p w14:paraId="0812E0FB" w14:textId="77777777" w:rsidR="00F843E8" w:rsidRPr="00B91E11" w:rsidRDefault="00F843E8" w:rsidP="00B91E11">
      <w:pPr>
        <w:spacing w:before="10"/>
        <w:rPr>
          <w:rFonts w:asciiTheme="minorHAnsi" w:hAnsiTheme="minorHAnsi" w:cstheme="minorHAnsi"/>
          <w:sz w:val="22"/>
          <w:szCs w:val="22"/>
        </w:rPr>
      </w:pPr>
    </w:p>
    <w:p w14:paraId="574DC1AB"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Which of the following identifier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names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invalid and why?</w:t>
      </w:r>
    </w:p>
    <w:p w14:paraId="5D0B97B5" w14:textId="77777777" w:rsidR="00F843E8" w:rsidRPr="00B91E11" w:rsidRDefault="00F843E8" w:rsidP="00B91E11">
      <w:pPr>
        <w:spacing w:before="14"/>
        <w:rPr>
          <w:rFonts w:asciiTheme="minorHAnsi" w:hAnsiTheme="minorHAnsi" w:cstheme="minorHAnsi"/>
          <w:sz w:val="22"/>
          <w:szCs w:val="22"/>
        </w:rPr>
      </w:pPr>
    </w:p>
    <w:p w14:paraId="20C7EBBF" w14:textId="3FA69A6E"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59264" behindDoc="1" locked="0" layoutInCell="1" allowOverlap="1" wp14:anchorId="104DC2F7" wp14:editId="50469A9F">
                <wp:simplePos x="0" y="0"/>
                <wp:positionH relativeFrom="page">
                  <wp:posOffset>609600</wp:posOffset>
                </wp:positionH>
                <wp:positionV relativeFrom="paragraph">
                  <wp:posOffset>75565</wp:posOffset>
                </wp:positionV>
                <wp:extent cx="47625" cy="47625"/>
                <wp:effectExtent l="0" t="8890" r="0" b="635"/>
                <wp:wrapNone/>
                <wp:docPr id="2728239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869100002" name="Freeform 131"/>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63901" id="Group 15" o:spid="_x0000_s1026" style="position:absolute;margin-left:48pt;margin-top:5.95pt;width:3.75pt;height:3.75pt;z-index:-251657216;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">
                <v:shape id="Freeform 131"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b/>
          <w:sz w:val="22"/>
          <w:szCs w:val="22"/>
        </w:rPr>
        <w:t xml:space="preserve">a) </w:t>
      </w:r>
      <w:proofErr w:type="spellStart"/>
      <w:r w:rsidRPr="00B91E11">
        <w:rPr>
          <w:rFonts w:asciiTheme="minorHAnsi" w:hAnsiTheme="minorHAnsi" w:cstheme="minorHAnsi"/>
          <w:b/>
          <w:sz w:val="22"/>
          <w:szCs w:val="22"/>
        </w:rPr>
        <w:t>Serial_no</w:t>
      </w:r>
      <w:proofErr w:type="spellEnd"/>
      <w:r w:rsidRPr="00B91E11">
        <w:rPr>
          <w:rFonts w:asciiTheme="minorHAnsi" w:hAnsiTheme="minorHAnsi" w:cstheme="minorHAnsi"/>
          <w:b/>
          <w:sz w:val="22"/>
          <w:szCs w:val="22"/>
        </w:rPr>
        <w:t>.</w:t>
      </w:r>
      <w:r w:rsidRPr="00B91E11">
        <w:rPr>
          <w:rFonts w:asciiTheme="minorHAnsi" w:hAnsiTheme="minorHAnsi" w:cstheme="minorHAnsi"/>
          <w:sz w:val="22"/>
          <w:szCs w:val="22"/>
        </w:rPr>
        <w:t>: Invalid because it ends with a period.</w:t>
      </w:r>
    </w:p>
    <w:p w14:paraId="30ABD4EE" w14:textId="4F65D4DB"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0288" behindDoc="1" locked="0" layoutInCell="1" allowOverlap="1" wp14:anchorId="123D3A21" wp14:editId="0163093B">
                <wp:simplePos x="0" y="0"/>
                <wp:positionH relativeFrom="page">
                  <wp:posOffset>609600</wp:posOffset>
                </wp:positionH>
                <wp:positionV relativeFrom="paragraph">
                  <wp:posOffset>71755</wp:posOffset>
                </wp:positionV>
                <wp:extent cx="47625" cy="47625"/>
                <wp:effectExtent l="0" t="5080" r="0" b="4445"/>
                <wp:wrapNone/>
                <wp:docPr id="131264100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744681842" name="Freeform 13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D6C08" id="Group 14" o:spid="_x0000_s1026" style="position:absolute;margin-left:48pt;margin-top:5.65pt;width:3.75pt;height:3.75pt;z-index:-251656192;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">
                <v:shape id="Freeform 13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 xml:space="preserve">b) </w:t>
      </w:r>
      <w:proofErr w:type="spellStart"/>
      <w:r w:rsidRPr="00B91E11">
        <w:rPr>
          <w:rFonts w:asciiTheme="minorHAnsi" w:hAnsiTheme="minorHAnsi" w:cstheme="minorHAnsi"/>
          <w:b/>
          <w:sz w:val="22"/>
          <w:szCs w:val="22"/>
        </w:rPr>
        <w:t>lst_Rooms</w:t>
      </w:r>
      <w:proofErr w:type="spellEnd"/>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27"/>
          <w:sz w:val="22"/>
          <w:szCs w:val="22"/>
        </w:rPr>
        <w:t>V</w:t>
      </w:r>
      <w:r w:rsidRPr="00B91E11">
        <w:rPr>
          <w:rFonts w:asciiTheme="minorHAnsi" w:hAnsiTheme="minorHAnsi" w:cstheme="minorHAnsi"/>
          <w:sz w:val="22"/>
          <w:szCs w:val="22"/>
        </w:rPr>
        <w:t>alid.</w:t>
      </w:r>
    </w:p>
    <w:p w14:paraId="4B14806F" w14:textId="556A8B24"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1312" behindDoc="1" locked="0" layoutInCell="1" allowOverlap="1" wp14:anchorId="51EBB78A" wp14:editId="362570F1">
                <wp:simplePos x="0" y="0"/>
                <wp:positionH relativeFrom="page">
                  <wp:posOffset>609600</wp:posOffset>
                </wp:positionH>
                <wp:positionV relativeFrom="paragraph">
                  <wp:posOffset>71755</wp:posOffset>
                </wp:positionV>
                <wp:extent cx="47625" cy="47625"/>
                <wp:effectExtent l="0" t="5080" r="0" b="4445"/>
                <wp:wrapNone/>
                <wp:docPr id="172552287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27076001" name="Freeform 135"/>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D8D8D1" id="Group 13" o:spid="_x0000_s1026" style="position:absolute;margin-left:48pt;margin-top:5.65pt;width:3.75pt;height:3.75pt;z-index:-251655168;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QnAwoAAEM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">
                <v:shape id="Freeform 135"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 xml:space="preserve">c) </w:t>
      </w:r>
      <w:proofErr w:type="spellStart"/>
      <w:r w:rsidRPr="00B91E11">
        <w:rPr>
          <w:rFonts w:asciiTheme="minorHAnsi" w:hAnsiTheme="minorHAnsi" w:cstheme="minorHAnsi"/>
          <w:b/>
          <w:sz w:val="22"/>
          <w:szCs w:val="22"/>
        </w:rPr>
        <w:t>total_marks</w:t>
      </w:r>
      <w:proofErr w:type="spellEnd"/>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27"/>
          <w:sz w:val="22"/>
          <w:szCs w:val="22"/>
        </w:rPr>
        <w:t>V</w:t>
      </w:r>
      <w:r w:rsidRPr="00B91E11">
        <w:rPr>
          <w:rFonts w:asciiTheme="minorHAnsi" w:hAnsiTheme="minorHAnsi" w:cstheme="minorHAnsi"/>
          <w:sz w:val="22"/>
          <w:szCs w:val="22"/>
        </w:rPr>
        <w:t>alid.</w:t>
      </w:r>
    </w:p>
    <w:p w14:paraId="6C8FF139" w14:textId="1D35ED6C"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2336" behindDoc="1" locked="0" layoutInCell="1" allowOverlap="1" wp14:anchorId="5AED01C6" wp14:editId="2CB7AB5E">
                <wp:simplePos x="0" y="0"/>
                <wp:positionH relativeFrom="page">
                  <wp:posOffset>609600</wp:posOffset>
                </wp:positionH>
                <wp:positionV relativeFrom="paragraph">
                  <wp:posOffset>71755</wp:posOffset>
                </wp:positionV>
                <wp:extent cx="47625" cy="47625"/>
                <wp:effectExtent l="0" t="5080" r="0" b="4445"/>
                <wp:wrapNone/>
                <wp:docPr id="16306965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65034242" name="Freeform 137"/>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EC86D" id="Group 12" o:spid="_x0000_s1026" style="position:absolute;margin-left:48pt;margin-top:5.65pt;width:3.75pt;height:3.75pt;z-index:-251654144;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">
                <v:shape id="Freeform 137"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d)</w:t>
      </w:r>
      <w:r w:rsidRPr="00B91E11">
        <w:rPr>
          <w:rFonts w:asciiTheme="minorHAnsi" w:hAnsiTheme="minorHAnsi" w:cstheme="minorHAnsi"/>
          <w:b/>
          <w:spacing w:val="-4"/>
          <w:sz w:val="22"/>
          <w:szCs w:val="22"/>
        </w:rPr>
        <w:t xml:space="preserve"> </w:t>
      </w:r>
      <w:proofErr w:type="spellStart"/>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otal_Marks</w:t>
      </w:r>
      <w:proofErr w:type="spellEnd"/>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27"/>
          <w:sz w:val="22"/>
          <w:szCs w:val="22"/>
        </w:rPr>
        <w:t>V</w:t>
      </w:r>
      <w:r w:rsidRPr="00B91E11">
        <w:rPr>
          <w:rFonts w:asciiTheme="minorHAnsi" w:hAnsiTheme="minorHAnsi" w:cstheme="minorHAnsi"/>
          <w:sz w:val="22"/>
          <w:szCs w:val="22"/>
        </w:rPr>
        <w:t>alid.</w:t>
      </w:r>
    </w:p>
    <w:p w14:paraId="6925FBCF" w14:textId="3F51A035"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3360" behindDoc="1" locked="0" layoutInCell="1" allowOverlap="1" wp14:anchorId="5169DE33" wp14:editId="2850D03E">
                <wp:simplePos x="0" y="0"/>
                <wp:positionH relativeFrom="page">
                  <wp:posOffset>609600</wp:posOffset>
                </wp:positionH>
                <wp:positionV relativeFrom="paragraph">
                  <wp:posOffset>71755</wp:posOffset>
                </wp:positionV>
                <wp:extent cx="47625" cy="47625"/>
                <wp:effectExtent l="0" t="5080" r="0" b="4445"/>
                <wp:wrapNone/>
                <wp:docPr id="143187438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205302750" name="Freeform 139"/>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B49BAD" id="Group 11" o:spid="_x0000_s1026" style="position:absolute;margin-left:48pt;margin-top:5.65pt;width:3.75pt;height:3.75pt;z-index:-251653120;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GwDwoAAEM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">
                <v:shape id="Freeform 139"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e) total-Marks</w:t>
      </w:r>
      <w:r w:rsidRPr="00B91E11">
        <w:rPr>
          <w:rFonts w:asciiTheme="minorHAnsi" w:hAnsiTheme="minorHAnsi" w:cstheme="minorHAnsi"/>
          <w:sz w:val="22"/>
          <w:szCs w:val="22"/>
        </w:rPr>
        <w:t>: Invalid because it contains a hyphen.</w:t>
      </w:r>
    </w:p>
    <w:p w14:paraId="713A27D0" w14:textId="61C83B48"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4384" behindDoc="1" locked="0" layoutInCell="1" allowOverlap="1" wp14:anchorId="657E1920" wp14:editId="505ED96E">
                <wp:simplePos x="0" y="0"/>
                <wp:positionH relativeFrom="page">
                  <wp:posOffset>609600</wp:posOffset>
                </wp:positionH>
                <wp:positionV relativeFrom="paragraph">
                  <wp:posOffset>71755</wp:posOffset>
                </wp:positionV>
                <wp:extent cx="47625" cy="47625"/>
                <wp:effectExtent l="0" t="5080" r="0" b="4445"/>
                <wp:wrapNone/>
                <wp:docPr id="51388709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818798355" name="Freeform 141"/>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07E99" id="Group 10" o:spid="_x0000_s1026" style="position:absolute;margin-left:48pt;margin-top:5.65pt;width:3.75pt;height:3.75pt;z-index:-251652096;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uhCQoAAEQ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">
                <v:shape id="Freeform 141"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f) _Marks</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27"/>
          <w:sz w:val="22"/>
          <w:szCs w:val="22"/>
        </w:rPr>
        <w:t>V</w:t>
      </w:r>
      <w:r w:rsidRPr="00B91E11">
        <w:rPr>
          <w:rFonts w:asciiTheme="minorHAnsi" w:hAnsiTheme="minorHAnsi" w:cstheme="minorHAnsi"/>
          <w:sz w:val="22"/>
          <w:szCs w:val="22"/>
        </w:rPr>
        <w:t>alid.</w:t>
      </w:r>
    </w:p>
    <w:p w14:paraId="5F163AD1" w14:textId="220B1517"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5408" behindDoc="1" locked="0" layoutInCell="1" allowOverlap="1" wp14:anchorId="3196CF38" wp14:editId="603D12E7">
                <wp:simplePos x="0" y="0"/>
                <wp:positionH relativeFrom="page">
                  <wp:posOffset>609600</wp:posOffset>
                </wp:positionH>
                <wp:positionV relativeFrom="paragraph">
                  <wp:posOffset>71755</wp:posOffset>
                </wp:positionV>
                <wp:extent cx="47625" cy="47625"/>
                <wp:effectExtent l="0" t="5080" r="0" b="4445"/>
                <wp:wrapNone/>
                <wp:docPr id="3354495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91116166" name="Freeform 14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F5E90" id="Group 9" o:spid="_x0000_s1026" style="position:absolute;margin-left:48pt;margin-top:5.65pt;width:3.75pt;height:3.75pt;z-index:-251651072;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sjDQoAAEI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">
                <v:shape id="Freeform 14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g)</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18"/>
          <w:sz w:val="22"/>
          <w:szCs w:val="22"/>
        </w:rPr>
        <w:t>T</w:t>
      </w:r>
      <w:r w:rsidRPr="00B91E11">
        <w:rPr>
          <w:rFonts w:asciiTheme="minorHAnsi" w:hAnsiTheme="minorHAnsi" w:cstheme="minorHAnsi"/>
          <w:b/>
          <w:sz w:val="22"/>
          <w:szCs w:val="22"/>
        </w:rPr>
        <w:t>rue</w:t>
      </w:r>
      <w:r w:rsidRPr="00B91E11">
        <w:rPr>
          <w:rFonts w:asciiTheme="minorHAnsi" w:hAnsiTheme="minorHAnsi" w:cstheme="minorHAnsi"/>
          <w:sz w:val="22"/>
          <w:szCs w:val="22"/>
        </w:rPr>
        <w:t>: Invalid because it</w:t>
      </w:r>
      <w:r w:rsidRPr="00B91E11">
        <w:rPr>
          <w:rFonts w:asciiTheme="minorHAnsi" w:hAnsiTheme="minorHAnsi" w:cstheme="minorHAnsi"/>
          <w:spacing w:val="-13"/>
          <w:sz w:val="22"/>
          <w:szCs w:val="22"/>
        </w:rPr>
        <w:t>’</w:t>
      </w:r>
      <w:r w:rsidRPr="00B91E11">
        <w:rPr>
          <w:rFonts w:asciiTheme="minorHAnsi" w:hAnsiTheme="minorHAnsi" w:cstheme="minorHAnsi"/>
          <w:sz w:val="22"/>
          <w:szCs w:val="22"/>
        </w:rPr>
        <w:t>s a reserved word in Python.</w:t>
      </w:r>
    </w:p>
    <w:p w14:paraId="72DB3F43" w14:textId="3A2FBE29"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6432" behindDoc="1" locked="0" layoutInCell="1" allowOverlap="1" wp14:anchorId="01987515" wp14:editId="2C364CDE">
                <wp:simplePos x="0" y="0"/>
                <wp:positionH relativeFrom="page">
                  <wp:posOffset>609600</wp:posOffset>
                </wp:positionH>
                <wp:positionV relativeFrom="paragraph">
                  <wp:posOffset>71755</wp:posOffset>
                </wp:positionV>
                <wp:extent cx="47625" cy="47625"/>
                <wp:effectExtent l="0" t="5080" r="0" b="4445"/>
                <wp:wrapNone/>
                <wp:docPr id="124434009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418986721" name="Freeform 145"/>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09F9B" id="Group 8" o:spid="_x0000_s1026" style="position:absolute;margin-left:48pt;margin-top:5.65pt;width:3.75pt;height:3.75pt;z-index:-251650048;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l0BwoAAEQ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">
                <v:shape id="Freeform 145"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h) Pe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centage</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27"/>
          <w:sz w:val="22"/>
          <w:szCs w:val="22"/>
        </w:rPr>
        <w:t>V</w:t>
      </w:r>
      <w:r w:rsidRPr="00B91E11">
        <w:rPr>
          <w:rFonts w:asciiTheme="minorHAnsi" w:hAnsiTheme="minorHAnsi" w:cstheme="minorHAnsi"/>
          <w:sz w:val="22"/>
          <w:szCs w:val="22"/>
        </w:rPr>
        <w:t>alid.</w:t>
      </w:r>
    </w:p>
    <w:p w14:paraId="6016D749" w14:textId="77777777" w:rsidR="00F843E8" w:rsidRPr="00B91E11" w:rsidRDefault="00F843E8" w:rsidP="00B91E11">
      <w:pPr>
        <w:spacing w:before="7"/>
        <w:rPr>
          <w:rFonts w:asciiTheme="minorHAnsi" w:hAnsiTheme="minorHAnsi" w:cstheme="minorHAnsi"/>
          <w:sz w:val="22"/>
          <w:szCs w:val="22"/>
        </w:rPr>
      </w:pPr>
    </w:p>
    <w:p w14:paraId="674E05BA"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1.(3)</w:t>
      </w:r>
    </w:p>
    <w:p w14:paraId="373E943A" w14:textId="77777777" w:rsidR="00F843E8" w:rsidRPr="00B91E11" w:rsidRDefault="00F843E8" w:rsidP="00B91E11">
      <w:pPr>
        <w:spacing w:before="5"/>
        <w:rPr>
          <w:rFonts w:asciiTheme="minorHAnsi" w:hAnsiTheme="minorHAnsi" w:cstheme="minorHAnsi"/>
          <w:sz w:val="22"/>
          <w:szCs w:val="22"/>
        </w:rPr>
      </w:pPr>
    </w:p>
    <w:p w14:paraId="76C93EDF"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Perform the following operations on the list:</w:t>
      </w:r>
    </w:p>
    <w:p w14:paraId="217DEDFF" w14:textId="77777777" w:rsidR="00F843E8" w:rsidRPr="00B91E11" w:rsidRDefault="00F843E8" w:rsidP="00B91E11">
      <w:pPr>
        <w:spacing w:before="15"/>
        <w:rPr>
          <w:rFonts w:asciiTheme="minorHAnsi" w:hAnsiTheme="minorHAnsi" w:cstheme="minorHAnsi"/>
          <w:sz w:val="22"/>
          <w:szCs w:val="22"/>
        </w:rPr>
      </w:pPr>
    </w:p>
    <w:p w14:paraId="77200236" w14:textId="77777777" w:rsidR="00F843E8" w:rsidRPr="00B91E11" w:rsidRDefault="00F843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"Mohan"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A21515"/>
          <w:sz w:val="22"/>
          <w:szCs w:val="22"/>
        </w:rPr>
        <w:t>"das"</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karam</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chandra</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4"/>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gandhi</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A21515"/>
          <w:w w:val="102"/>
          <w:sz w:val="22"/>
          <w:szCs w:val="22"/>
        </w:rPr>
        <w:t>"Bapu"</w:t>
      </w:r>
      <w:r w:rsidRPr="00B91E11">
        <w:rPr>
          <w:rFonts w:asciiTheme="minorHAnsi" w:eastAsia="Consolas" w:hAnsiTheme="minorHAnsi" w:cstheme="minorHAnsi"/>
          <w:color w:val="000000"/>
          <w:w w:val="102"/>
          <w:sz w:val="22"/>
          <w:szCs w:val="22"/>
        </w:rPr>
        <w:t>]</w:t>
      </w:r>
    </w:p>
    <w:p w14:paraId="2201C2C3" w14:textId="77777777" w:rsidR="00F843E8" w:rsidRPr="00B91E11" w:rsidRDefault="00F843E8" w:rsidP="00B91E11">
      <w:pPr>
        <w:spacing w:before="2"/>
        <w:rPr>
          <w:rFonts w:asciiTheme="minorHAnsi" w:hAnsiTheme="minorHAnsi" w:cstheme="minorHAnsi"/>
          <w:sz w:val="22"/>
          <w:szCs w:val="22"/>
        </w:rPr>
      </w:pPr>
    </w:p>
    <w:p w14:paraId="3899711B" w14:textId="1AA4C557"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7456" behindDoc="1" locked="0" layoutInCell="1" allowOverlap="1" wp14:anchorId="50D06305" wp14:editId="2968201D">
                <wp:simplePos x="0" y="0"/>
                <wp:positionH relativeFrom="page">
                  <wp:posOffset>609600</wp:posOffset>
                </wp:positionH>
                <wp:positionV relativeFrom="paragraph">
                  <wp:posOffset>75565</wp:posOffset>
                </wp:positionV>
                <wp:extent cx="47625" cy="47625"/>
                <wp:effectExtent l="0" t="8890" r="0" b="635"/>
                <wp:wrapNone/>
                <wp:docPr id="176099889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2144638558" name="Freeform 147"/>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228FE" id="Group 7" o:spid="_x0000_s1026" style="position:absolute;margin-left:48pt;margin-top:5.95pt;width:3.75pt;height:3.75pt;z-index:-251649024;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">
                <v:shape id="Freeform 147"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a) Find out the output of the following and explain:</w:t>
      </w:r>
    </w:p>
    <w:p w14:paraId="7194F079" w14:textId="77777777" w:rsidR="00F843E8" w:rsidRPr="00B91E11" w:rsidRDefault="00F843E8" w:rsidP="00B91E11">
      <w:pPr>
        <w:spacing w:before="8"/>
        <w:rPr>
          <w:rFonts w:asciiTheme="minorHAnsi" w:hAnsiTheme="minorHAnsi" w:cstheme="minorHAnsi"/>
          <w:sz w:val="22"/>
          <w:szCs w:val="22"/>
        </w:rPr>
      </w:pPr>
    </w:p>
    <w:p w14:paraId="79DA3FB9" w14:textId="77777777" w:rsidR="00F843E8" w:rsidRPr="00B91E11" w:rsidRDefault="00F843E8" w:rsidP="00B91E11">
      <w:pPr>
        <w:spacing w:before="31"/>
        <w:ind w:left="7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(name[2:6])</w:t>
      </w:r>
    </w:p>
    <w:p w14:paraId="44CBA075" w14:textId="77777777" w:rsidR="00F843E8" w:rsidRPr="00B91E11" w:rsidRDefault="00F843E8" w:rsidP="00B91E11">
      <w:pPr>
        <w:spacing w:before="10"/>
        <w:rPr>
          <w:rFonts w:asciiTheme="minorHAnsi" w:hAnsiTheme="minorHAnsi" w:cstheme="minorHAnsi"/>
          <w:sz w:val="22"/>
          <w:szCs w:val="22"/>
        </w:rPr>
      </w:pPr>
    </w:p>
    <w:p w14:paraId="52D772E8" w14:textId="77777777" w:rsidR="00F843E8" w:rsidRPr="00B91E11" w:rsidRDefault="00F843E8" w:rsidP="00B91E11">
      <w:pPr>
        <w:ind w:left="720" w:right="61"/>
        <w:rPr>
          <w:rFonts w:asciiTheme="minorHAnsi"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karam</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spacing w:val="22"/>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chandra</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spacing w:val="24"/>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gandhi</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spacing w:val="22"/>
          <w:sz w:val="22"/>
          <w:szCs w:val="22"/>
        </w:rPr>
        <w:t xml:space="preserve"> </w:t>
      </w:r>
      <w:r w:rsidRPr="00B91E11">
        <w:rPr>
          <w:rFonts w:asciiTheme="minorHAnsi" w:eastAsia="Consolas" w:hAnsiTheme="minorHAnsi" w:cstheme="minorHAnsi"/>
          <w:sz w:val="22"/>
          <w:szCs w:val="22"/>
        </w:rPr>
        <w:t>'Bapu']</w:t>
      </w:r>
      <w:r w:rsidRPr="00B91E11">
        <w:rPr>
          <w:rFonts w:asciiTheme="minorHAnsi" w:eastAsia="Consolas" w:hAnsiTheme="minorHAnsi" w:cstheme="minorHAnsi"/>
          <w:spacing w:val="-29"/>
          <w:sz w:val="22"/>
          <w:szCs w:val="22"/>
        </w:rPr>
        <w:t xml:space="preserve"> </w:t>
      </w:r>
      <w:r w:rsidRPr="00B91E11">
        <w:rPr>
          <w:rFonts w:asciiTheme="minorHAnsi" w:hAnsiTheme="minorHAnsi" w:cstheme="minorHAnsi"/>
          <w:b/>
          <w:sz w:val="22"/>
          <w:szCs w:val="22"/>
        </w:rPr>
        <w:t>Explanation</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This slices the list from index 2 to 5 (6 is excluded).</w:t>
      </w:r>
    </w:p>
    <w:p w14:paraId="2E601648" w14:textId="77777777" w:rsidR="00F843E8" w:rsidRPr="00B91E11" w:rsidRDefault="00F843E8" w:rsidP="00B91E11">
      <w:pPr>
        <w:spacing w:before="3"/>
        <w:rPr>
          <w:rFonts w:asciiTheme="minorHAnsi" w:hAnsiTheme="minorHAnsi" w:cstheme="minorHAnsi"/>
          <w:sz w:val="22"/>
          <w:szCs w:val="22"/>
        </w:rPr>
      </w:pPr>
    </w:p>
    <w:p w14:paraId="3A6DE7AE" w14:textId="627AD20E" w:rsidR="00C51244" w:rsidRPr="00B91E11" w:rsidRDefault="00C51244" w:rsidP="00B91E11">
      <w:pPr>
        <w:spacing w:before="29"/>
        <w:ind w:left="720"/>
        <w:rPr>
          <w:rFonts w:asciiTheme="minorHAnsi" w:hAnsiTheme="minorHAnsi" w:cstheme="minorHAnsi"/>
          <w:b/>
          <w:sz w:val="22"/>
          <w:szCs w:val="22"/>
        </w:rPr>
      </w:pPr>
      <w:r w:rsidRPr="00B91E11">
        <w:rPr>
          <w:rFonts w:asciiTheme="minorHAnsi" w:hAnsiTheme="minorHAnsi" w:cstheme="minorHAnsi"/>
          <w:b/>
          <w:sz w:val="22"/>
          <w:szCs w:val="22"/>
        </w:rPr>
        <w:t>b</w:t>
      </w:r>
      <w:r w:rsidRPr="00B91E11">
        <w:rPr>
          <w:rFonts w:asciiTheme="minorHAnsi" w:hAnsiTheme="minorHAnsi" w:cstheme="minorHAnsi"/>
          <w:b/>
          <w:sz w:val="22"/>
          <w:szCs w:val="22"/>
        </w:rPr>
        <w:t>)</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find the output of the following ,and explain how?</w:t>
      </w:r>
    </w:p>
    <w:p w14:paraId="6013B8F4" w14:textId="77777777" w:rsidR="00C51244" w:rsidRPr="00B91E11" w:rsidRDefault="00C51244" w:rsidP="00B91E11">
      <w:pPr>
        <w:spacing w:before="29"/>
        <w:ind w:left="720"/>
        <w:rPr>
          <w:rFonts w:asciiTheme="minorHAnsi" w:hAnsiTheme="minorHAnsi" w:cstheme="minorHAnsi"/>
          <w:sz w:val="22"/>
          <w:szCs w:val="22"/>
        </w:rPr>
      </w:pPr>
      <w:r w:rsidRPr="00B91E11">
        <w:rPr>
          <w:rFonts w:asciiTheme="minorHAnsi" w:hAnsiTheme="minorHAnsi" w:cstheme="minorHAnsi"/>
          <w:sz w:val="22"/>
          <w:szCs w:val="22"/>
        </w:rPr>
        <w:t>name = [“</w:t>
      </w:r>
      <w:proofErr w:type="spellStart"/>
      <w:r w:rsidRPr="00B91E11">
        <w:rPr>
          <w:rFonts w:asciiTheme="minorHAnsi" w:hAnsiTheme="minorHAnsi" w:cstheme="minorHAnsi"/>
          <w:sz w:val="22"/>
          <w:szCs w:val="22"/>
        </w:rPr>
        <w:t>freedomFighter</w:t>
      </w:r>
      <w:proofErr w:type="spellEnd"/>
      <w:r w:rsidRPr="00B91E11">
        <w:rPr>
          <w:rFonts w:asciiTheme="minorHAnsi" w:hAnsiTheme="minorHAnsi" w:cstheme="minorHAnsi"/>
          <w:sz w:val="22"/>
          <w:szCs w:val="22"/>
        </w:rPr>
        <w:t>”,"Bapuji","</w:t>
      </w:r>
      <w:proofErr w:type="spellStart"/>
      <w:r w:rsidRPr="00B91E11">
        <w:rPr>
          <w:rFonts w:asciiTheme="minorHAnsi" w:hAnsiTheme="minorHAnsi" w:cstheme="minorHAnsi"/>
          <w:sz w:val="22"/>
          <w:szCs w:val="22"/>
        </w:rPr>
        <w:t>MOhan</w:t>
      </w:r>
      <w:proofErr w:type="spellEnd"/>
      <w:r w:rsidRPr="00B91E11">
        <w:rPr>
          <w:rFonts w:asciiTheme="minorHAnsi" w:hAnsiTheme="minorHAnsi" w:cstheme="minorHAnsi"/>
          <w:sz w:val="22"/>
          <w:szCs w:val="22"/>
        </w:rPr>
        <w:t>" "dash", "</w:t>
      </w:r>
      <w:proofErr w:type="spellStart"/>
      <w:r w:rsidRPr="00B91E11">
        <w:rPr>
          <w:rFonts w:asciiTheme="minorHAnsi" w:hAnsiTheme="minorHAnsi" w:cstheme="minorHAnsi"/>
          <w:sz w:val="22"/>
          <w:szCs w:val="22"/>
        </w:rPr>
        <w:t>karam</w:t>
      </w:r>
      <w:proofErr w:type="spellEnd"/>
      <w:r w:rsidRPr="00B91E11">
        <w:rPr>
          <w:rFonts w:asciiTheme="minorHAnsi" w:hAnsiTheme="minorHAnsi" w:cstheme="minorHAnsi"/>
          <w:sz w:val="22"/>
          <w:szCs w:val="22"/>
        </w:rPr>
        <w:t>",</w:t>
      </w:r>
    </w:p>
    <w:p w14:paraId="6FAB5044" w14:textId="77777777" w:rsidR="00C51244" w:rsidRPr="00B91E11" w:rsidRDefault="00C51244" w:rsidP="00B91E11">
      <w:pPr>
        <w:spacing w:before="29"/>
        <w:ind w:left="720"/>
        <w:rPr>
          <w:rFonts w:asciiTheme="minorHAnsi" w:hAnsiTheme="minorHAnsi" w:cstheme="minorHAnsi"/>
          <w:sz w:val="22"/>
          <w:szCs w:val="22"/>
        </w:rPr>
      </w:pPr>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chandra</w:t>
      </w:r>
      <w:proofErr w:type="spellEnd"/>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gandhi</w:t>
      </w:r>
      <w:proofErr w:type="spellEnd"/>
      <w:r w:rsidRPr="00B91E11">
        <w:rPr>
          <w:rFonts w:asciiTheme="minorHAnsi" w:hAnsiTheme="minorHAnsi" w:cstheme="minorHAnsi"/>
          <w:sz w:val="22"/>
          <w:szCs w:val="22"/>
        </w:rPr>
        <w:t>"]</w:t>
      </w:r>
    </w:p>
    <w:p w14:paraId="1A332290" w14:textId="77777777" w:rsidR="00C51244" w:rsidRPr="00B91E11" w:rsidRDefault="00C51244" w:rsidP="00B91E11">
      <w:pPr>
        <w:spacing w:before="29"/>
        <w:ind w:left="720"/>
        <w:rPr>
          <w:rFonts w:asciiTheme="minorHAnsi" w:hAnsiTheme="minorHAnsi" w:cstheme="minorHAnsi"/>
          <w:sz w:val="22"/>
          <w:szCs w:val="22"/>
        </w:rPr>
      </w:pPr>
      <w:r w:rsidRPr="00B91E11">
        <w:rPr>
          <w:rFonts w:asciiTheme="minorHAnsi" w:hAnsiTheme="minorHAnsi" w:cstheme="minorHAnsi"/>
          <w:sz w:val="22"/>
          <w:szCs w:val="22"/>
        </w:rPr>
        <w:t>length1=</w:t>
      </w:r>
      <w:proofErr w:type="spellStart"/>
      <w:r w:rsidRPr="00B91E11">
        <w:rPr>
          <w:rFonts w:asciiTheme="minorHAnsi" w:hAnsiTheme="minorHAnsi" w:cstheme="minorHAnsi"/>
          <w:sz w:val="22"/>
          <w:szCs w:val="22"/>
        </w:rPr>
        <w:t>len</w:t>
      </w:r>
      <w:proofErr w:type="spellEnd"/>
      <w:r w:rsidRPr="00B91E11">
        <w:rPr>
          <w:rFonts w:asciiTheme="minorHAnsi" w:hAnsiTheme="minorHAnsi" w:cstheme="minorHAnsi"/>
          <w:sz w:val="22"/>
          <w:szCs w:val="22"/>
        </w:rPr>
        <w:t>((name[-</w:t>
      </w:r>
      <w:proofErr w:type="spellStart"/>
      <w:r w:rsidRPr="00B91E11">
        <w:rPr>
          <w:rFonts w:asciiTheme="minorHAnsi" w:hAnsiTheme="minorHAnsi" w:cstheme="minorHAnsi"/>
          <w:sz w:val="22"/>
          <w:szCs w:val="22"/>
        </w:rPr>
        <w:t>len</w:t>
      </w:r>
      <w:proofErr w:type="spellEnd"/>
      <w:r w:rsidRPr="00B91E11">
        <w:rPr>
          <w:rFonts w:asciiTheme="minorHAnsi" w:hAnsiTheme="minorHAnsi" w:cstheme="minorHAnsi"/>
          <w:sz w:val="22"/>
          <w:szCs w:val="22"/>
        </w:rPr>
        <w:t>(name)+1:-1:2]))</w:t>
      </w:r>
    </w:p>
    <w:p w14:paraId="36C1AA7B" w14:textId="77777777" w:rsidR="00C51244" w:rsidRPr="00B91E11" w:rsidRDefault="00C51244" w:rsidP="00B91E11">
      <w:pPr>
        <w:spacing w:before="29"/>
        <w:ind w:left="720"/>
        <w:rPr>
          <w:rFonts w:asciiTheme="minorHAnsi" w:hAnsiTheme="minorHAnsi" w:cstheme="minorHAnsi"/>
          <w:sz w:val="22"/>
          <w:szCs w:val="22"/>
        </w:rPr>
      </w:pPr>
      <w:r w:rsidRPr="00B91E11">
        <w:rPr>
          <w:rFonts w:asciiTheme="minorHAnsi" w:hAnsiTheme="minorHAnsi" w:cstheme="minorHAnsi"/>
          <w:sz w:val="22"/>
          <w:szCs w:val="22"/>
        </w:rPr>
        <w:t>length2=</w:t>
      </w:r>
      <w:proofErr w:type="spellStart"/>
      <w:r w:rsidRPr="00B91E11">
        <w:rPr>
          <w:rFonts w:asciiTheme="minorHAnsi" w:hAnsiTheme="minorHAnsi" w:cstheme="minorHAnsi"/>
          <w:sz w:val="22"/>
          <w:szCs w:val="22"/>
        </w:rPr>
        <w:t>len</w:t>
      </w:r>
      <w:proofErr w:type="spellEnd"/>
      <w:r w:rsidRPr="00B91E11">
        <w:rPr>
          <w:rFonts w:asciiTheme="minorHAnsi" w:hAnsiTheme="minorHAnsi" w:cstheme="minorHAnsi"/>
          <w:sz w:val="22"/>
          <w:szCs w:val="22"/>
        </w:rPr>
        <w:t>((name[-</w:t>
      </w:r>
      <w:proofErr w:type="spellStart"/>
      <w:r w:rsidRPr="00B91E11">
        <w:rPr>
          <w:rFonts w:asciiTheme="minorHAnsi" w:hAnsiTheme="minorHAnsi" w:cstheme="minorHAnsi"/>
          <w:sz w:val="22"/>
          <w:szCs w:val="22"/>
        </w:rPr>
        <w:t>len</w:t>
      </w:r>
      <w:proofErr w:type="spellEnd"/>
      <w:r w:rsidRPr="00B91E11">
        <w:rPr>
          <w:rFonts w:asciiTheme="minorHAnsi" w:hAnsiTheme="minorHAnsi" w:cstheme="minorHAnsi"/>
          <w:sz w:val="22"/>
          <w:szCs w:val="22"/>
        </w:rPr>
        <w:t>(name)+1:-1]))</w:t>
      </w:r>
    </w:p>
    <w:p w14:paraId="58531B9E" w14:textId="3EB6050E" w:rsidR="00C51244" w:rsidRPr="00B91E11" w:rsidRDefault="00C51244" w:rsidP="00B91E11">
      <w:pPr>
        <w:spacing w:before="29"/>
        <w:ind w:left="720"/>
        <w:rPr>
          <w:rFonts w:asciiTheme="minorHAnsi" w:hAnsiTheme="minorHAnsi" w:cstheme="minorHAnsi"/>
          <w:sz w:val="22"/>
          <w:szCs w:val="22"/>
        </w:rPr>
      </w:pPr>
      <w:r w:rsidRPr="00B91E11">
        <w:rPr>
          <w:rFonts w:asciiTheme="minorHAnsi" w:hAnsiTheme="minorHAnsi" w:cstheme="minorHAnsi"/>
          <w:sz w:val="22"/>
          <w:szCs w:val="22"/>
        </w:rPr>
        <w:t>print(length1+length2)</w:t>
      </w:r>
    </w:p>
    <w:p w14:paraId="5111663C" w14:textId="77777777" w:rsidR="00C51244" w:rsidRPr="00B91E11" w:rsidRDefault="00C51244" w:rsidP="00B91E11">
      <w:pPr>
        <w:spacing w:before="29"/>
        <w:ind w:left="720"/>
        <w:rPr>
          <w:rFonts w:asciiTheme="minorHAnsi" w:hAnsiTheme="minorHAnsi" w:cstheme="minorHAnsi"/>
          <w:sz w:val="22"/>
          <w:szCs w:val="22"/>
        </w:rPr>
      </w:pPr>
    </w:p>
    <w:p w14:paraId="763716AD" w14:textId="77777777" w:rsidR="00C51244" w:rsidRPr="00B91E11" w:rsidRDefault="00C51244" w:rsidP="00B91E11">
      <w:pPr>
        <w:spacing w:before="3"/>
        <w:rPr>
          <w:rFonts w:asciiTheme="minorHAnsi" w:hAnsiTheme="minorHAnsi" w:cstheme="minorHAnsi"/>
          <w:sz w:val="22"/>
          <w:szCs w:val="22"/>
        </w:rPr>
      </w:pPr>
    </w:p>
    <w:p w14:paraId="3743A67E" w14:textId="10DA07FE" w:rsidR="00F843E8" w:rsidRPr="00B91E11" w:rsidRDefault="00F843E8" w:rsidP="00B91E11">
      <w:pPr>
        <w:spacing w:before="29"/>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68480" behindDoc="1" locked="0" layoutInCell="1" allowOverlap="1" wp14:anchorId="6573A017" wp14:editId="259C599E">
                <wp:simplePos x="0" y="0"/>
                <wp:positionH relativeFrom="page">
                  <wp:posOffset>609600</wp:posOffset>
                </wp:positionH>
                <wp:positionV relativeFrom="paragraph">
                  <wp:posOffset>93980</wp:posOffset>
                </wp:positionV>
                <wp:extent cx="47625" cy="47625"/>
                <wp:effectExtent l="0" t="8255" r="0" b="1270"/>
                <wp:wrapNone/>
                <wp:docPr id="28447360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261102420" name="Freeform 149"/>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1 148"/>
                              <a:gd name="T7" fmla="*/ 191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5 148"/>
                              <a:gd name="T19" fmla="*/ 205 h 75"/>
                              <a:gd name="T20" fmla="+- 0 1028 960"/>
                              <a:gd name="T21" fmla="*/ T20 w 75"/>
                              <a:gd name="T22" fmla="+- 0 209 148"/>
                              <a:gd name="T23" fmla="*/ 209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9 148"/>
                              <a:gd name="T75" fmla="*/ 209 h 75"/>
                              <a:gd name="T76" fmla="+- 0 965 960"/>
                              <a:gd name="T77" fmla="*/ T76 w 75"/>
                              <a:gd name="T78" fmla="+- 0 205 148"/>
                              <a:gd name="T79" fmla="*/ 205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1 148"/>
                              <a:gd name="T91" fmla="*/ 191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3 148"/>
                              <a:gd name="T111" fmla="*/ 163 h 75"/>
                              <a:gd name="T112" fmla="+- 0 971 960"/>
                              <a:gd name="T113" fmla="*/ T112 w 75"/>
                              <a:gd name="T114" fmla="+- 0 159 148"/>
                              <a:gd name="T115" fmla="*/ 159 h 75"/>
                              <a:gd name="T116" fmla="+- 0 974 960"/>
                              <a:gd name="T117" fmla="*/ T116 w 75"/>
                              <a:gd name="T118" fmla="+- 0 156 148"/>
                              <a:gd name="T119" fmla="*/ 156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6 148"/>
                              <a:gd name="T155" fmla="*/ 156 h 75"/>
                              <a:gd name="T156" fmla="+- 0 1024 960"/>
                              <a:gd name="T157" fmla="*/ T156 w 75"/>
                              <a:gd name="T158" fmla="+- 0 159 148"/>
                              <a:gd name="T159" fmla="*/ 159 h 75"/>
                              <a:gd name="T160" fmla="+- 0 1028 960"/>
                              <a:gd name="T161" fmla="*/ T160 w 75"/>
                              <a:gd name="T162" fmla="+- 0 163 148"/>
                              <a:gd name="T163" fmla="*/ 163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17631" id="Group 6" o:spid="_x0000_s1026" style="position:absolute;margin-left:48pt;margin-top:7.4pt;width:3.75pt;height:3.75pt;z-index:-251648000;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">
                <v:shape id="Freeform 149"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" path="m75,38r,5l74,47r-2,5l70,57r-2,4l64,64r-3,4l56,70r-4,2l47,74r-5,1l33,75,28,74,23,72,19,70,14,68,11,64,7,61,5,57,3,52,1,47,,43,,33,1,28,3,23,5,19,7,15r4,-4l14,8,19,5,23,3,28,1,33,r9,l47,1r5,2l56,5r5,3l64,11r4,4l70,19r2,4l74,28r1,5l75,38xe" fillcolor="black" stroked="f">
                  <v:path arrowok="t" o:connecttype="custom" o:connectlocs="75,186;75,191;74,195;72,200;70,205;68,209;64,212;61,216;56,218;52,220;47,222;42,223;33,223;28,222;23,220;19,218;14,216;11,212;7,209;5,205;3,200;1,195;0,191;0,181;1,176;3,171;5,167;7,163;11,159;14,156;19,153;23,151;28,149;33,148;42,148;47,149;52,151;56,153;61,156;64,159;68,163;70,167;72,171;74,176;75,181;75,186" o:connectangles="0,0,0,0,0,0,0,0,0,0,0,0,0,0,0,0,0,0,0,0,0,0,0,0,0,0,0,0,0,0,0,0,0,0,0,0,0,0,0,0,0,0,0,0,0,0"/>
                </v:shape>
                <w10:wrap anchorx="page"/>
              </v:group>
            </w:pict>
          </mc:Fallback>
        </mc:AlternateContent>
      </w:r>
      <w:r w:rsidR="00C51244" w:rsidRPr="00B91E11">
        <w:rPr>
          <w:rFonts w:asciiTheme="minorHAnsi" w:hAnsiTheme="minorHAnsi" w:cstheme="minorHAnsi"/>
          <w:b/>
          <w:sz w:val="22"/>
          <w:szCs w:val="22"/>
        </w:rPr>
        <w:t>c</w:t>
      </w:r>
      <w:r w:rsidRPr="00B91E11">
        <w:rPr>
          <w:rFonts w:asciiTheme="minorHAnsi" w:hAnsiTheme="minorHAnsi" w:cstheme="minorHAnsi"/>
          <w:b/>
          <w:sz w:val="22"/>
          <w:szCs w:val="22"/>
        </w:rPr>
        <w:t>)</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Add an element ‘</w:t>
      </w:r>
      <w:proofErr w:type="spellStart"/>
      <w:r w:rsidRPr="00B91E11">
        <w:rPr>
          <w:rFonts w:asciiTheme="minorHAnsi" w:hAnsiTheme="minorHAnsi" w:cstheme="minorHAnsi"/>
          <w:b/>
          <w:sz w:val="22"/>
          <w:szCs w:val="22"/>
        </w:rPr>
        <w:t>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eedom_fighte</w:t>
      </w:r>
      <w:r w:rsidRPr="00B91E11">
        <w:rPr>
          <w:rFonts w:asciiTheme="minorHAnsi" w:hAnsiTheme="minorHAnsi" w:cstheme="minorHAnsi"/>
          <w:b/>
          <w:spacing w:val="4"/>
          <w:sz w:val="22"/>
          <w:szCs w:val="22"/>
        </w:rPr>
        <w:t>r</w:t>
      </w:r>
      <w:proofErr w:type="spellEnd"/>
      <w:r w:rsidRPr="00B91E11">
        <w:rPr>
          <w:rFonts w:asciiTheme="minorHAnsi" w:hAnsiTheme="minorHAnsi" w:cstheme="minorHAnsi"/>
          <w:b/>
          <w:sz w:val="22"/>
          <w:szCs w:val="22"/>
        </w:rPr>
        <w:t>’</w:t>
      </w:r>
      <w:r w:rsidRPr="00B91E11">
        <w:rPr>
          <w:rFonts w:asciiTheme="minorHAnsi" w:hAnsiTheme="minorHAnsi" w:cstheme="minorHAnsi"/>
          <w:b/>
          <w:spacing w:val="-18"/>
          <w:sz w:val="22"/>
          <w:szCs w:val="22"/>
        </w:rPr>
        <w:t xml:space="preserve"> </w:t>
      </w:r>
      <w:r w:rsidRPr="00B91E11">
        <w:rPr>
          <w:rFonts w:asciiTheme="minorHAnsi" w:hAnsiTheme="minorHAnsi" w:cstheme="minorHAnsi"/>
          <w:b/>
          <w:sz w:val="22"/>
          <w:szCs w:val="22"/>
        </w:rPr>
        <w:t>at the 0th index:</w:t>
      </w:r>
    </w:p>
    <w:p w14:paraId="3956FD8D" w14:textId="77777777" w:rsidR="00F843E8" w:rsidRPr="00B91E11" w:rsidRDefault="00F843E8" w:rsidP="00B91E11">
      <w:pPr>
        <w:spacing w:before="15"/>
        <w:rPr>
          <w:rFonts w:asciiTheme="minorHAnsi" w:hAnsiTheme="minorHAnsi" w:cstheme="minorHAnsi"/>
          <w:sz w:val="22"/>
          <w:szCs w:val="22"/>
        </w:rPr>
      </w:pPr>
    </w:p>
    <w:p w14:paraId="5949D287" w14:textId="77777777" w:rsidR="00F843E8" w:rsidRPr="00B91E11" w:rsidRDefault="00F843E8" w:rsidP="00B91E11">
      <w:pPr>
        <w:ind w:left="7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name.insert</w:t>
      </w:r>
      <w:proofErr w:type="spellEnd"/>
      <w:r w:rsidRPr="00B91E11">
        <w:rPr>
          <w:rFonts w:asciiTheme="minorHAnsi" w:eastAsia="Consolas" w:hAnsiTheme="minorHAnsi" w:cstheme="minorHAnsi"/>
          <w:sz w:val="22"/>
          <w:szCs w:val="22"/>
        </w:rPr>
        <w:t>(0,</w:t>
      </w:r>
      <w:r w:rsidRPr="00B91E11">
        <w:rPr>
          <w:rFonts w:asciiTheme="minorHAnsi" w:eastAsia="Consolas" w:hAnsiTheme="minorHAnsi" w:cstheme="minorHAnsi"/>
          <w:spacing w:val="32"/>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freedom_fighter</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001E69C0" w14:textId="77777777" w:rsidR="00F843E8" w:rsidRPr="00B91E11" w:rsidRDefault="00F843E8" w:rsidP="00B91E11">
      <w:pPr>
        <w:spacing w:before="2"/>
        <w:rPr>
          <w:rFonts w:asciiTheme="minorHAnsi" w:hAnsiTheme="minorHAnsi" w:cstheme="minorHAnsi"/>
          <w:sz w:val="22"/>
          <w:szCs w:val="22"/>
        </w:rPr>
      </w:pPr>
    </w:p>
    <w:p w14:paraId="29CBA306" w14:textId="7065933D"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w:lastRenderedPageBreak/>
        <mc:AlternateContent>
          <mc:Choice Requires="wpg">
            <w:drawing>
              <wp:anchor distT="0" distB="0" distL="114300" distR="114300" simplePos="0" relativeHeight="251669504" behindDoc="1" locked="0" layoutInCell="1" allowOverlap="1" wp14:anchorId="1FD17F87" wp14:editId="4FF87B18">
                <wp:simplePos x="0" y="0"/>
                <wp:positionH relativeFrom="page">
                  <wp:posOffset>609600</wp:posOffset>
                </wp:positionH>
                <wp:positionV relativeFrom="paragraph">
                  <wp:posOffset>75565</wp:posOffset>
                </wp:positionV>
                <wp:extent cx="47625" cy="47625"/>
                <wp:effectExtent l="0" t="8890" r="0" b="635"/>
                <wp:wrapNone/>
                <wp:docPr id="200626309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878616969" name="Freeform 151"/>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874E5" id="Group 5" o:spid="_x0000_s1026" style="position:absolute;margin-left:48pt;margin-top:5.95pt;width:3.75pt;height:3.75pt;z-index:-251646976;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">
                <v:shape id="Freeform 151"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00C51244" w:rsidRPr="00B91E11">
        <w:rPr>
          <w:rFonts w:asciiTheme="minorHAnsi" w:hAnsiTheme="minorHAnsi" w:cstheme="minorHAnsi"/>
          <w:b/>
          <w:position w:val="-1"/>
          <w:sz w:val="22"/>
          <w:szCs w:val="22"/>
        </w:rPr>
        <w:t>d</w:t>
      </w:r>
      <w:r w:rsidRPr="00B91E11">
        <w:rPr>
          <w:rFonts w:asciiTheme="minorHAnsi" w:hAnsiTheme="minorHAnsi" w:cstheme="minorHAnsi"/>
          <w:b/>
          <w:position w:val="-1"/>
          <w:sz w:val="22"/>
          <w:szCs w:val="22"/>
        </w:rPr>
        <w:t>)</w:t>
      </w:r>
      <w:r w:rsidRPr="00B91E11">
        <w:rPr>
          <w:rFonts w:asciiTheme="minorHAnsi" w:hAnsiTheme="minorHAnsi" w:cstheme="minorHAnsi"/>
          <w:b/>
          <w:spacing w:val="-13"/>
          <w:position w:val="-1"/>
          <w:sz w:val="22"/>
          <w:szCs w:val="22"/>
        </w:rPr>
        <w:t xml:space="preserve"> </w:t>
      </w:r>
      <w:r w:rsidRPr="00B91E11">
        <w:rPr>
          <w:rFonts w:asciiTheme="minorHAnsi" w:hAnsiTheme="minorHAnsi" w:cstheme="minorHAnsi"/>
          <w:b/>
          <w:position w:val="-1"/>
          <w:sz w:val="22"/>
          <w:szCs w:val="22"/>
        </w:rPr>
        <w:t>Add two mo</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e elements in the name list:</w:t>
      </w:r>
    </w:p>
    <w:p w14:paraId="0439E079" w14:textId="77777777" w:rsidR="00F843E8" w:rsidRPr="00B91E11" w:rsidRDefault="00F843E8" w:rsidP="00B91E11">
      <w:pPr>
        <w:spacing w:before="8"/>
        <w:rPr>
          <w:rFonts w:asciiTheme="minorHAnsi" w:hAnsiTheme="minorHAnsi" w:cstheme="minorHAnsi"/>
          <w:sz w:val="22"/>
          <w:szCs w:val="22"/>
        </w:rPr>
      </w:pPr>
    </w:p>
    <w:p w14:paraId="3B6521CD" w14:textId="77777777" w:rsidR="00F843E8" w:rsidRPr="00B91E11" w:rsidRDefault="00F843E8" w:rsidP="00B91E11">
      <w:pPr>
        <w:spacing w:before="31"/>
        <w:ind w:left="685" w:right="6948"/>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name.extend</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'Bapuji'</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9"/>
          <w:sz w:val="22"/>
          <w:szCs w:val="22"/>
        </w:rPr>
        <w:t xml:space="preserve"> </w:t>
      </w:r>
      <w:r w:rsidRPr="00B91E11">
        <w:rPr>
          <w:rFonts w:asciiTheme="minorHAnsi" w:eastAsia="Consolas" w:hAnsiTheme="minorHAnsi" w:cstheme="minorHAnsi"/>
          <w:color w:val="A21515"/>
          <w:w w:val="102"/>
          <w:sz w:val="22"/>
          <w:szCs w:val="22"/>
        </w:rPr>
        <w:t>'H.H'</w:t>
      </w:r>
      <w:r w:rsidRPr="00B91E11">
        <w:rPr>
          <w:rFonts w:asciiTheme="minorHAnsi" w:eastAsia="Consolas" w:hAnsiTheme="minorHAnsi" w:cstheme="minorHAnsi"/>
          <w:color w:val="000000"/>
          <w:w w:val="102"/>
          <w:sz w:val="22"/>
          <w:szCs w:val="22"/>
        </w:rPr>
        <w:t>])</w:t>
      </w:r>
    </w:p>
    <w:p w14:paraId="31CE96E1" w14:textId="77777777" w:rsidR="00F843E8" w:rsidRPr="00B91E11" w:rsidRDefault="00F843E8" w:rsidP="00B91E11">
      <w:pPr>
        <w:spacing w:before="15"/>
        <w:rPr>
          <w:rFonts w:asciiTheme="minorHAnsi" w:hAnsiTheme="minorHAnsi" w:cstheme="minorHAnsi"/>
          <w:sz w:val="22"/>
          <w:szCs w:val="22"/>
        </w:rPr>
      </w:pPr>
    </w:p>
    <w:p w14:paraId="6F48E9A4" w14:textId="77777777" w:rsidR="00F843E8" w:rsidRPr="00B91E11" w:rsidRDefault="00F843E8" w:rsidP="00B91E11">
      <w:pPr>
        <w:spacing w:before="10"/>
        <w:rPr>
          <w:rFonts w:asciiTheme="minorHAnsi" w:hAnsiTheme="minorHAnsi" w:cstheme="minorHAnsi"/>
          <w:sz w:val="22"/>
          <w:szCs w:val="22"/>
        </w:rPr>
      </w:pPr>
    </w:p>
    <w:p w14:paraId="5B382CA4"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Perform the following operations on the list:</w:t>
      </w:r>
    </w:p>
    <w:p w14:paraId="1515775B" w14:textId="77777777" w:rsidR="00F843E8" w:rsidRPr="00B91E11" w:rsidRDefault="00F843E8" w:rsidP="00B91E11">
      <w:pPr>
        <w:spacing w:before="15"/>
        <w:rPr>
          <w:rFonts w:asciiTheme="minorHAnsi" w:hAnsiTheme="minorHAnsi" w:cstheme="minorHAnsi"/>
          <w:sz w:val="22"/>
          <w:szCs w:val="22"/>
        </w:rPr>
      </w:pPr>
    </w:p>
    <w:p w14:paraId="7390A77C" w14:textId="77777777" w:rsidR="00F843E8" w:rsidRPr="00B91E11" w:rsidRDefault="00F843E8" w:rsidP="00B91E11">
      <w:pPr>
        <w:ind w:left="120" w:right="6155"/>
        <w:rPr>
          <w:rFonts w:asciiTheme="minorHAnsi" w:eastAsia="Consolas" w:hAnsiTheme="minorHAnsi" w:cstheme="minorHAnsi"/>
          <w:sz w:val="22"/>
          <w:szCs w:val="22"/>
        </w:rPr>
      </w:pP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freedom_fighter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3"/>
          <w:sz w:val="22"/>
          <w:szCs w:val="22"/>
        </w:rPr>
        <w:t xml:space="preserve"> </w:t>
      </w:r>
      <w:r w:rsidRPr="00B91E11">
        <w:rPr>
          <w:rFonts w:asciiTheme="minorHAnsi" w:eastAsia="Consolas" w:hAnsiTheme="minorHAnsi" w:cstheme="minorHAnsi"/>
          <w:color w:val="A21515"/>
          <w:sz w:val="22"/>
          <w:szCs w:val="22"/>
        </w:rPr>
        <w:t>"Bapuji"</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A21515"/>
          <w:w w:val="102"/>
          <w:sz w:val="22"/>
          <w:szCs w:val="22"/>
        </w:rPr>
        <w:t>"H.H"</w:t>
      </w:r>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00"/>
          <w:sz w:val="22"/>
          <w:szCs w:val="22"/>
        </w:rPr>
        <w:t>length</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FF"/>
          <w:sz w:val="22"/>
          <w:szCs w:val="22"/>
        </w:rPr>
        <w:t>len</w:t>
      </w:r>
      <w:proofErr w:type="spellEnd"/>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karamchand</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 xml:space="preserve">]) </w:t>
      </w:r>
      <w:proofErr w:type="spellStart"/>
      <w:r w:rsidRPr="00B91E11">
        <w:rPr>
          <w:rFonts w:asciiTheme="minorHAnsi" w:eastAsia="Consolas" w:hAnsiTheme="minorHAnsi" w:cstheme="minorHAnsi"/>
          <w:color w:val="000000"/>
          <w:sz w:val="22"/>
          <w:szCs w:val="22"/>
        </w:rPr>
        <w:t>name.insert</w:t>
      </w:r>
      <w:proofErr w:type="spellEnd"/>
      <w:r w:rsidRPr="00B91E11">
        <w:rPr>
          <w:rFonts w:asciiTheme="minorHAnsi" w:eastAsia="Consolas" w:hAnsiTheme="minorHAnsi" w:cstheme="minorHAnsi"/>
          <w:color w:val="000000"/>
          <w:sz w:val="22"/>
          <w:szCs w:val="22"/>
        </w:rPr>
        <w:t>(0,</w:t>
      </w:r>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A21515"/>
          <w:w w:val="102"/>
          <w:sz w:val="22"/>
          <w:szCs w:val="22"/>
        </w:rPr>
        <w:t>"Gandhi"</w:t>
      </w:r>
      <w:r w:rsidRPr="00B91E11">
        <w:rPr>
          <w:rFonts w:asciiTheme="minorHAnsi" w:eastAsia="Consolas" w:hAnsiTheme="minorHAnsi" w:cstheme="minorHAnsi"/>
          <w:color w:val="000000"/>
          <w:w w:val="102"/>
          <w:sz w:val="22"/>
          <w:szCs w:val="22"/>
        </w:rPr>
        <w:t xml:space="preserve">) </w:t>
      </w:r>
      <w:proofErr w:type="spellStart"/>
      <w:r w:rsidRPr="00B91E11">
        <w:rPr>
          <w:rFonts w:asciiTheme="minorHAnsi" w:eastAsia="Consolas" w:hAnsiTheme="minorHAnsi" w:cstheme="minorHAnsi"/>
          <w:color w:val="000000"/>
          <w:w w:val="102"/>
          <w:sz w:val="22"/>
          <w:szCs w:val="22"/>
        </w:rPr>
        <w:t>name.extend</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"Nehru"</w:t>
      </w:r>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FF"/>
          <w:w w:val="102"/>
          <w:sz w:val="22"/>
          <w:szCs w:val="22"/>
        </w:rPr>
        <w:t>len</w:t>
      </w:r>
      <w:proofErr w:type="spellEnd"/>
      <w:r w:rsidRPr="00B91E11">
        <w:rPr>
          <w:rFonts w:asciiTheme="minorHAnsi" w:eastAsia="Consolas" w:hAnsiTheme="minorHAnsi" w:cstheme="minorHAnsi"/>
          <w:color w:val="000000"/>
          <w:w w:val="102"/>
          <w:sz w:val="22"/>
          <w:szCs w:val="22"/>
        </w:rPr>
        <w:t>(name[1:</w:t>
      </w:r>
      <w:r w:rsidRPr="00B91E11">
        <w:rPr>
          <w:rFonts w:asciiTheme="minorHAnsi" w:eastAsia="Consolas" w:hAnsiTheme="minorHAnsi" w:cstheme="minorHAnsi"/>
          <w:color w:val="0000FF"/>
          <w:w w:val="102"/>
          <w:sz w:val="22"/>
          <w:szCs w:val="22"/>
        </w:rPr>
        <w:t>len</w:t>
      </w:r>
      <w:r w:rsidRPr="00B91E11">
        <w:rPr>
          <w:rFonts w:asciiTheme="minorHAnsi" w:eastAsia="Consolas" w:hAnsiTheme="minorHAnsi" w:cstheme="minorHAnsi"/>
          <w:color w:val="000000"/>
          <w:w w:val="102"/>
          <w:sz w:val="22"/>
          <w:szCs w:val="22"/>
        </w:rPr>
        <w:t>(name)-1]))</w:t>
      </w:r>
    </w:p>
    <w:p w14:paraId="0F76408D" w14:textId="77777777" w:rsidR="00F843E8" w:rsidRPr="00B91E11" w:rsidRDefault="00F843E8" w:rsidP="00B91E11">
      <w:pPr>
        <w:spacing w:before="1"/>
        <w:rPr>
          <w:rFonts w:asciiTheme="minorHAnsi" w:hAnsiTheme="minorHAnsi" w:cstheme="minorHAnsi"/>
          <w:sz w:val="22"/>
          <w:szCs w:val="22"/>
        </w:rPr>
      </w:pPr>
    </w:p>
    <w:p w14:paraId="4697287B" w14:textId="1FFE259C" w:rsidR="00F843E8" w:rsidRPr="00B91E11" w:rsidRDefault="00F843E8" w:rsidP="00B91E11">
      <w:pPr>
        <w:spacing w:before="29"/>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0528" behindDoc="1" locked="0" layoutInCell="1" allowOverlap="1" wp14:anchorId="43162A78" wp14:editId="21359768">
                <wp:simplePos x="0" y="0"/>
                <wp:positionH relativeFrom="page">
                  <wp:posOffset>609600</wp:posOffset>
                </wp:positionH>
                <wp:positionV relativeFrom="paragraph">
                  <wp:posOffset>93980</wp:posOffset>
                </wp:positionV>
                <wp:extent cx="47625" cy="47625"/>
                <wp:effectExtent l="0" t="8255" r="0" b="1270"/>
                <wp:wrapNone/>
                <wp:docPr id="56268695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1294222330" name="Freeform 153"/>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1 148"/>
                              <a:gd name="T7" fmla="*/ 191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5 148"/>
                              <a:gd name="T19" fmla="*/ 205 h 75"/>
                              <a:gd name="T20" fmla="+- 0 1028 960"/>
                              <a:gd name="T21" fmla="*/ T20 w 75"/>
                              <a:gd name="T22" fmla="+- 0 209 148"/>
                              <a:gd name="T23" fmla="*/ 209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9 148"/>
                              <a:gd name="T75" fmla="*/ 209 h 75"/>
                              <a:gd name="T76" fmla="+- 0 965 960"/>
                              <a:gd name="T77" fmla="*/ T76 w 75"/>
                              <a:gd name="T78" fmla="+- 0 205 148"/>
                              <a:gd name="T79" fmla="*/ 205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1 148"/>
                              <a:gd name="T91" fmla="*/ 191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3 148"/>
                              <a:gd name="T111" fmla="*/ 163 h 75"/>
                              <a:gd name="T112" fmla="+- 0 971 960"/>
                              <a:gd name="T113" fmla="*/ T112 w 75"/>
                              <a:gd name="T114" fmla="+- 0 159 148"/>
                              <a:gd name="T115" fmla="*/ 159 h 75"/>
                              <a:gd name="T116" fmla="+- 0 974 960"/>
                              <a:gd name="T117" fmla="*/ T116 w 75"/>
                              <a:gd name="T118" fmla="+- 0 156 148"/>
                              <a:gd name="T119" fmla="*/ 156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6 148"/>
                              <a:gd name="T155" fmla="*/ 156 h 75"/>
                              <a:gd name="T156" fmla="+- 0 1024 960"/>
                              <a:gd name="T157" fmla="*/ T156 w 75"/>
                              <a:gd name="T158" fmla="+- 0 159 148"/>
                              <a:gd name="T159" fmla="*/ 159 h 75"/>
                              <a:gd name="T160" fmla="+- 0 1028 960"/>
                              <a:gd name="T161" fmla="*/ T160 w 75"/>
                              <a:gd name="T162" fmla="+- 0 163 148"/>
                              <a:gd name="T163" fmla="*/ 163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C55C4" id="Group 4" o:spid="_x0000_s1026" style="position:absolute;margin-left:48pt;margin-top:7.4pt;width:3.75pt;height:3.75pt;z-index:-251645952;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">
                <v:shape id="Freeform 153"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" path="m75,38r,5l74,47r-2,5l70,57r-2,4l64,64r-3,4l56,70r-4,2l47,74r-5,1l33,75,28,74,23,72,19,70,14,68,11,64,7,61,5,57,3,52,1,47,,43,,33,1,28,3,23,5,19,7,15r4,-4l14,8,19,5,23,3,28,1,33,r9,l47,1r5,2l56,5r5,3l64,11r4,4l70,19r2,4l74,28r1,5l75,38xe" fillcolor="black" stroked="f">
                  <v:path arrowok="t" o:connecttype="custom" o:connectlocs="75,186;75,191;74,195;72,200;70,205;68,209;64,212;61,216;56,218;52,220;47,222;42,223;33,223;28,222;23,220;19,218;14,216;11,212;7,209;5,205;3,200;1,195;0,191;0,181;1,176;3,171;5,167;7,163;11,159;14,156;19,153;23,151;28,149;33,148;42,148;47,149;52,151;56,153;61,156;64,159;68,163;70,167;72,171;74,176;75,181;75,186" o:connectangles="0,0,0,0,0,0,0,0,0,0,0,0,0,0,0,0,0,0,0,0,0,0,0,0,0,0,0,0,0,0,0,0,0,0,0,0,0,0,0,0,0,0,0,0,0,0"/>
                </v:shape>
                <w10:wrap anchorx="page"/>
              </v:group>
            </w:pict>
          </mc:Fallback>
        </mc:AlternateContent>
      </w:r>
      <w:r w:rsidRPr="00B91E11">
        <w:rPr>
          <w:rFonts w:asciiTheme="minorHAnsi" w:hAnsiTheme="minorHAnsi" w:cstheme="minorHAnsi"/>
          <w:b/>
          <w:sz w:val="22"/>
          <w:szCs w:val="22"/>
        </w:rPr>
        <w:t>c)</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Add two mo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elements at the end of the name list:</w:t>
      </w:r>
    </w:p>
    <w:p w14:paraId="2FF8C68F" w14:textId="77777777" w:rsidR="00F843E8" w:rsidRPr="00B91E11" w:rsidRDefault="00F843E8" w:rsidP="00B91E11">
      <w:pPr>
        <w:spacing w:before="10"/>
        <w:rPr>
          <w:rFonts w:asciiTheme="minorHAnsi" w:hAnsiTheme="minorHAnsi" w:cstheme="minorHAnsi"/>
          <w:sz w:val="22"/>
          <w:szCs w:val="22"/>
        </w:rPr>
      </w:pPr>
    </w:p>
    <w:p w14:paraId="75E6278D" w14:textId="77777777" w:rsidR="00F843E8" w:rsidRPr="00B91E11" w:rsidRDefault="00F843E8" w:rsidP="00B91E11">
      <w:pPr>
        <w:ind w:left="7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name.extend</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NetaJi</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9"/>
          <w:sz w:val="22"/>
          <w:szCs w:val="22"/>
        </w:rPr>
        <w:t xml:space="preserve"> </w:t>
      </w:r>
      <w:r w:rsidRPr="00B91E11">
        <w:rPr>
          <w:rFonts w:asciiTheme="minorHAnsi" w:eastAsia="Consolas" w:hAnsiTheme="minorHAnsi" w:cstheme="minorHAnsi"/>
          <w:color w:val="A21515"/>
          <w:w w:val="102"/>
          <w:sz w:val="22"/>
          <w:szCs w:val="22"/>
        </w:rPr>
        <w:t>'Bose'</w:t>
      </w:r>
      <w:r w:rsidRPr="00B91E11">
        <w:rPr>
          <w:rFonts w:asciiTheme="minorHAnsi" w:eastAsia="Consolas" w:hAnsiTheme="minorHAnsi" w:cstheme="minorHAnsi"/>
          <w:color w:val="000000"/>
          <w:w w:val="102"/>
          <w:sz w:val="22"/>
          <w:szCs w:val="22"/>
        </w:rPr>
        <w:t>])</w:t>
      </w:r>
    </w:p>
    <w:p w14:paraId="198830A1" w14:textId="77777777" w:rsidR="00F843E8" w:rsidRPr="00B91E11" w:rsidRDefault="00F843E8" w:rsidP="00B91E11">
      <w:pPr>
        <w:spacing w:before="15"/>
        <w:rPr>
          <w:rFonts w:asciiTheme="minorHAnsi" w:hAnsiTheme="minorHAnsi" w:cstheme="minorHAnsi"/>
          <w:sz w:val="22"/>
          <w:szCs w:val="22"/>
        </w:rPr>
      </w:pPr>
    </w:p>
    <w:p w14:paraId="18BE5341"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1.(4)</w:t>
      </w:r>
    </w:p>
    <w:p w14:paraId="588C9205" w14:textId="77777777" w:rsidR="00F843E8" w:rsidRPr="00B91E11" w:rsidRDefault="00F843E8" w:rsidP="00B91E11">
      <w:pPr>
        <w:spacing w:before="5"/>
        <w:rPr>
          <w:rFonts w:asciiTheme="minorHAnsi" w:hAnsiTheme="minorHAnsi" w:cstheme="minorHAnsi"/>
          <w:sz w:val="22"/>
          <w:szCs w:val="22"/>
        </w:rPr>
      </w:pPr>
    </w:p>
    <w:p w14:paraId="23CAA681" w14:textId="77777777" w:rsidR="00F843E8" w:rsidRPr="00B91E11" w:rsidRDefault="00F843E8" w:rsidP="00B91E11">
      <w:pPr>
        <w:ind w:left="120"/>
        <w:rPr>
          <w:rFonts w:asciiTheme="minorHAnsi" w:hAnsiTheme="minorHAnsi" w:cstheme="minorHAnsi"/>
          <w:sz w:val="22"/>
          <w:szCs w:val="22"/>
        </w:rPr>
      </w:pPr>
      <w:r w:rsidRPr="00B91E11">
        <w:rPr>
          <w:rFonts w:asciiTheme="minorHAnsi" w:hAnsiTheme="minorHAnsi" w:cstheme="minorHAnsi"/>
          <w:b/>
          <w:sz w:val="22"/>
          <w:szCs w:val="22"/>
        </w:rPr>
        <w:t>Find the output of the following:</w:t>
      </w:r>
    </w:p>
    <w:p w14:paraId="306270CA" w14:textId="77777777" w:rsidR="00F843E8" w:rsidRPr="00B91E11" w:rsidRDefault="00F843E8" w:rsidP="00B91E11">
      <w:pPr>
        <w:spacing w:before="15"/>
        <w:rPr>
          <w:rFonts w:asciiTheme="minorHAnsi" w:hAnsiTheme="minorHAnsi" w:cstheme="minorHAnsi"/>
          <w:sz w:val="22"/>
          <w:szCs w:val="22"/>
        </w:rPr>
      </w:pPr>
    </w:p>
    <w:p w14:paraId="4B8DCBA0" w14:textId="77777777" w:rsidR="00F843E8" w:rsidRPr="00B91E11" w:rsidRDefault="00F843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animal</w:t>
      </w:r>
      <w:r w:rsidRPr="00B91E11">
        <w:rPr>
          <w:rFonts w:asciiTheme="minorHAnsi" w:eastAsia="Consolas" w:hAnsiTheme="minorHAnsi" w:cstheme="minorHAnsi"/>
          <w:spacing w:val="1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'Human'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A21515"/>
          <w:sz w:val="22"/>
          <w:szCs w:val="22"/>
        </w:rPr>
        <w:t>'cat'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'mat'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'cat'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'rat'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'Human'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A21515"/>
          <w:w w:val="102"/>
          <w:sz w:val="22"/>
          <w:szCs w:val="22"/>
        </w:rPr>
        <w:t>'Lion'</w:t>
      </w:r>
      <w:r w:rsidRPr="00B91E11">
        <w:rPr>
          <w:rFonts w:asciiTheme="minorHAnsi" w:eastAsia="Consolas" w:hAnsiTheme="minorHAnsi" w:cstheme="minorHAnsi"/>
          <w:color w:val="000000"/>
          <w:w w:val="102"/>
          <w:sz w:val="22"/>
          <w:szCs w:val="22"/>
        </w:rPr>
        <w:t>]</w:t>
      </w:r>
    </w:p>
    <w:p w14:paraId="19C99597" w14:textId="77777777" w:rsidR="00F843E8" w:rsidRPr="00B91E11" w:rsidRDefault="00F843E8" w:rsidP="00B91E11">
      <w:pPr>
        <w:spacing w:before="2"/>
        <w:rPr>
          <w:rFonts w:asciiTheme="minorHAnsi" w:hAnsiTheme="minorHAnsi" w:cstheme="minorHAnsi"/>
          <w:sz w:val="22"/>
          <w:szCs w:val="22"/>
        </w:rPr>
      </w:pPr>
    </w:p>
    <w:p w14:paraId="657C7AE0" w14:textId="0B22AF26"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1552" behindDoc="1" locked="0" layoutInCell="1" allowOverlap="1" wp14:anchorId="446821EC" wp14:editId="4C87A71C">
                <wp:simplePos x="0" y="0"/>
                <wp:positionH relativeFrom="page">
                  <wp:posOffset>609600</wp:posOffset>
                </wp:positionH>
                <wp:positionV relativeFrom="paragraph">
                  <wp:posOffset>75565</wp:posOffset>
                </wp:positionV>
                <wp:extent cx="47625" cy="47625"/>
                <wp:effectExtent l="0" t="8890" r="0" b="635"/>
                <wp:wrapNone/>
                <wp:docPr id="131920547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1348687156" name="Freeform 155"/>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6B33C" id="Group 3" o:spid="_x0000_s1026" style="position:absolute;margin-left:48pt;margin-top:5.95pt;width:3.75pt;height:3.75pt;z-index:-251644928;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">
                <v:shape id="Freeform 155"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a) Count the number</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of times ‘Human’</w:t>
      </w:r>
      <w:r w:rsidRPr="00B91E11">
        <w:rPr>
          <w:rFonts w:asciiTheme="minorHAnsi" w:hAnsiTheme="minorHAnsi" w:cstheme="minorHAnsi"/>
          <w:b/>
          <w:spacing w:val="-18"/>
          <w:position w:val="-1"/>
          <w:sz w:val="22"/>
          <w:szCs w:val="22"/>
        </w:rPr>
        <w:t xml:space="preserve"> </w:t>
      </w:r>
      <w:r w:rsidRPr="00B91E11">
        <w:rPr>
          <w:rFonts w:asciiTheme="minorHAnsi" w:hAnsiTheme="minorHAnsi" w:cstheme="minorHAnsi"/>
          <w:b/>
          <w:position w:val="-1"/>
          <w:sz w:val="22"/>
          <w:szCs w:val="22"/>
        </w:rPr>
        <w:t>appears in the list:</w:t>
      </w:r>
    </w:p>
    <w:p w14:paraId="7382C5FA" w14:textId="77777777" w:rsidR="00F843E8" w:rsidRPr="00B91E11" w:rsidRDefault="00F843E8" w:rsidP="00B91E11">
      <w:pPr>
        <w:spacing w:before="8"/>
        <w:rPr>
          <w:rFonts w:asciiTheme="minorHAnsi" w:hAnsiTheme="minorHAnsi" w:cstheme="minorHAnsi"/>
          <w:sz w:val="22"/>
          <w:szCs w:val="22"/>
        </w:rPr>
      </w:pPr>
    </w:p>
    <w:p w14:paraId="2AA7CE10" w14:textId="77777777" w:rsidR="00F843E8" w:rsidRPr="00B91E11" w:rsidRDefault="00F843E8" w:rsidP="00B91E11">
      <w:pPr>
        <w:spacing w:before="31"/>
        <w:ind w:left="720"/>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animal.count</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'Human'</w:t>
      </w:r>
      <w:r w:rsidRPr="00B91E11">
        <w:rPr>
          <w:rFonts w:asciiTheme="minorHAnsi" w:eastAsia="Consolas" w:hAnsiTheme="minorHAnsi" w:cstheme="minorHAnsi"/>
          <w:color w:val="000000"/>
          <w:w w:val="102"/>
          <w:sz w:val="22"/>
          <w:szCs w:val="22"/>
        </w:rPr>
        <w:t>))</w:t>
      </w:r>
    </w:p>
    <w:p w14:paraId="32641D57" w14:textId="22C996B8" w:rsidR="00F843E8" w:rsidRPr="00B91E11" w:rsidRDefault="00F843E8" w:rsidP="00B91E11">
      <w:pPr>
        <w:spacing w:before="31"/>
        <w:ind w:left="720"/>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 xml:space="preserve">: </w:t>
      </w:r>
      <w:r w:rsidRPr="00B91E11">
        <w:rPr>
          <w:rFonts w:asciiTheme="minorHAnsi" w:eastAsia="Consolas" w:hAnsiTheme="minorHAnsi" w:cstheme="minorHAnsi"/>
          <w:w w:val="102"/>
          <w:sz w:val="22"/>
          <w:szCs w:val="22"/>
        </w:rPr>
        <w:t>2</w:t>
      </w:r>
    </w:p>
    <w:p w14:paraId="45C66D58" w14:textId="77777777" w:rsidR="00F843E8" w:rsidRPr="00B91E11" w:rsidRDefault="00F843E8" w:rsidP="00B91E11">
      <w:pPr>
        <w:spacing w:before="14"/>
        <w:rPr>
          <w:rFonts w:asciiTheme="minorHAnsi" w:hAnsiTheme="minorHAnsi" w:cstheme="minorHAnsi"/>
          <w:sz w:val="22"/>
          <w:szCs w:val="22"/>
        </w:rPr>
      </w:pPr>
    </w:p>
    <w:p w14:paraId="685DA188" w14:textId="0F30A9C9" w:rsidR="00F843E8" w:rsidRPr="00B91E11" w:rsidRDefault="00F843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2576" behindDoc="1" locked="0" layoutInCell="1" allowOverlap="1" wp14:anchorId="69EA3CE3" wp14:editId="1DA6484E">
                <wp:simplePos x="0" y="0"/>
                <wp:positionH relativeFrom="page">
                  <wp:posOffset>609600</wp:posOffset>
                </wp:positionH>
                <wp:positionV relativeFrom="paragraph">
                  <wp:posOffset>75565</wp:posOffset>
                </wp:positionV>
                <wp:extent cx="47625" cy="47625"/>
                <wp:effectExtent l="0" t="8890" r="0" b="635"/>
                <wp:wrapNone/>
                <wp:docPr id="19932459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1138514990" name="Freeform 157"/>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59D99" id="Group 2" o:spid="_x0000_s1026" style="position:absolute;margin-left:48pt;margin-top:5.95pt;width:3.75pt;height:3.75pt;z-index:-251643904;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">
                <v:shape id="Freeform 157"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b) Find the index of the element ‘rat’:</w:t>
      </w:r>
    </w:p>
    <w:p w14:paraId="6B0AD311" w14:textId="77777777" w:rsidR="00F843E8" w:rsidRPr="00B91E11" w:rsidRDefault="00F843E8" w:rsidP="00B91E11">
      <w:pPr>
        <w:spacing w:before="8"/>
        <w:rPr>
          <w:rFonts w:asciiTheme="minorHAnsi" w:hAnsiTheme="minorHAnsi" w:cstheme="minorHAnsi"/>
          <w:sz w:val="22"/>
          <w:szCs w:val="22"/>
        </w:rPr>
      </w:pPr>
    </w:p>
    <w:p w14:paraId="19502C43" w14:textId="77777777" w:rsidR="00F843E8" w:rsidRPr="00B91E11" w:rsidRDefault="00F843E8" w:rsidP="00B91E11">
      <w:pPr>
        <w:spacing w:before="31"/>
        <w:ind w:left="7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animal.index</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'rat'</w:t>
      </w:r>
      <w:r w:rsidRPr="00B91E11">
        <w:rPr>
          <w:rFonts w:asciiTheme="minorHAnsi" w:eastAsia="Consolas" w:hAnsiTheme="minorHAnsi" w:cstheme="minorHAnsi"/>
          <w:color w:val="000000"/>
          <w:w w:val="102"/>
          <w:sz w:val="22"/>
          <w:szCs w:val="22"/>
        </w:rPr>
        <w:t>))</w:t>
      </w:r>
    </w:p>
    <w:p w14:paraId="33BECE32" w14:textId="77777777" w:rsidR="00F843E8" w:rsidRPr="00B91E11" w:rsidRDefault="00F843E8" w:rsidP="00B91E11">
      <w:pPr>
        <w:spacing w:before="2"/>
        <w:rPr>
          <w:rFonts w:asciiTheme="minorHAnsi" w:hAnsiTheme="minorHAnsi" w:cstheme="minorHAnsi"/>
          <w:sz w:val="22"/>
          <w:szCs w:val="22"/>
        </w:rPr>
      </w:pPr>
    </w:p>
    <w:p w14:paraId="39F9356C" w14:textId="77777777" w:rsidR="00F843E8" w:rsidRPr="00B91E11" w:rsidRDefault="00F843E8" w:rsidP="00B91E11">
      <w:pPr>
        <w:ind w:left="720"/>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 xml:space="preserve">: </w:t>
      </w:r>
      <w:r w:rsidRPr="00B91E11">
        <w:rPr>
          <w:rFonts w:asciiTheme="minorHAnsi" w:eastAsia="Consolas" w:hAnsiTheme="minorHAnsi" w:cstheme="minorHAnsi"/>
          <w:w w:val="102"/>
          <w:sz w:val="22"/>
          <w:szCs w:val="22"/>
        </w:rPr>
        <w:t>4</w:t>
      </w:r>
    </w:p>
    <w:p w14:paraId="2883413C" w14:textId="77777777" w:rsidR="00F843E8" w:rsidRPr="00B91E11" w:rsidRDefault="00F843E8" w:rsidP="00B91E11">
      <w:pPr>
        <w:spacing w:before="7"/>
        <w:rPr>
          <w:rFonts w:asciiTheme="minorHAnsi" w:hAnsiTheme="minorHAnsi" w:cstheme="minorHAnsi"/>
          <w:sz w:val="22"/>
          <w:szCs w:val="22"/>
        </w:rPr>
      </w:pPr>
    </w:p>
    <w:p w14:paraId="4E6A5BD6" w14:textId="0C1FC76E" w:rsidR="00F843E8" w:rsidRPr="00B91E11" w:rsidRDefault="00F843E8" w:rsidP="00B91E11">
      <w:pPr>
        <w:spacing w:before="29"/>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3600" behindDoc="1" locked="0" layoutInCell="1" allowOverlap="1" wp14:anchorId="5A2ECEB8" wp14:editId="3ECAFB84">
                <wp:simplePos x="0" y="0"/>
                <wp:positionH relativeFrom="page">
                  <wp:posOffset>609600</wp:posOffset>
                </wp:positionH>
                <wp:positionV relativeFrom="paragraph">
                  <wp:posOffset>93980</wp:posOffset>
                </wp:positionV>
                <wp:extent cx="47625" cy="47625"/>
                <wp:effectExtent l="0" t="8255" r="0" b="1270"/>
                <wp:wrapNone/>
                <wp:docPr id="192595429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468648952" name="Freeform 159"/>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1 148"/>
                              <a:gd name="T7" fmla="*/ 191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5 148"/>
                              <a:gd name="T19" fmla="*/ 205 h 75"/>
                              <a:gd name="T20" fmla="+- 0 1028 960"/>
                              <a:gd name="T21" fmla="*/ T20 w 75"/>
                              <a:gd name="T22" fmla="+- 0 209 148"/>
                              <a:gd name="T23" fmla="*/ 209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9 148"/>
                              <a:gd name="T75" fmla="*/ 209 h 75"/>
                              <a:gd name="T76" fmla="+- 0 965 960"/>
                              <a:gd name="T77" fmla="*/ T76 w 75"/>
                              <a:gd name="T78" fmla="+- 0 205 148"/>
                              <a:gd name="T79" fmla="*/ 205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1 148"/>
                              <a:gd name="T91" fmla="*/ 191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3 148"/>
                              <a:gd name="T111" fmla="*/ 163 h 75"/>
                              <a:gd name="T112" fmla="+- 0 971 960"/>
                              <a:gd name="T113" fmla="*/ T112 w 75"/>
                              <a:gd name="T114" fmla="+- 0 159 148"/>
                              <a:gd name="T115" fmla="*/ 159 h 75"/>
                              <a:gd name="T116" fmla="+- 0 974 960"/>
                              <a:gd name="T117" fmla="*/ T116 w 75"/>
                              <a:gd name="T118" fmla="+- 0 156 148"/>
                              <a:gd name="T119" fmla="*/ 156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6 148"/>
                              <a:gd name="T155" fmla="*/ 156 h 75"/>
                              <a:gd name="T156" fmla="+- 0 1024 960"/>
                              <a:gd name="T157" fmla="*/ T156 w 75"/>
                              <a:gd name="T158" fmla="+- 0 159 148"/>
                              <a:gd name="T159" fmla="*/ 159 h 75"/>
                              <a:gd name="T160" fmla="+- 0 1028 960"/>
                              <a:gd name="T161" fmla="*/ T160 w 75"/>
                              <a:gd name="T162" fmla="+- 0 163 148"/>
                              <a:gd name="T163" fmla="*/ 163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731630" id="Group 1" o:spid="_x0000_s1026" style="position:absolute;margin-left:48pt;margin-top:7.4pt;width:3.75pt;height:3.75pt;z-index:-251642880;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">
                <v:shape id="Freeform 159"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" path="m75,38r,5l74,47r-2,5l70,57r-2,4l64,64r-3,4l56,70r-4,2l47,74r-5,1l33,75,28,74,23,72,19,70,14,68,11,64,7,61,5,57,3,52,1,47,,43,,33,1,28,3,23,5,19,7,15r4,-4l14,8,19,5,23,3,28,1,33,r9,l47,1r5,2l56,5r5,3l64,11r4,4l70,19r2,4l74,28r1,5l75,38xe" fillcolor="black" stroked="f">
                  <v:path arrowok="t" o:connecttype="custom" o:connectlocs="75,186;75,191;74,195;72,200;70,205;68,209;64,212;61,216;56,218;52,220;47,222;42,223;33,223;28,222;23,220;19,218;14,216;11,212;7,209;5,205;3,200;1,195;0,191;0,181;1,176;3,171;5,167;7,163;11,159;14,156;19,153;23,151;28,149;33,148;42,148;47,149;52,151;56,153;61,156;64,159;68,163;70,167;72,171;74,176;75,181;75,186" o:connectangles="0,0,0,0,0,0,0,0,0,0,0,0,0,0,0,0,0,0,0,0,0,0,0,0,0,0,0,0,0,0,0,0,0,0,0,0,0,0,0,0,0,0,0,0,0,0"/>
                </v:shape>
                <w10:wrap anchorx="page"/>
              </v:group>
            </w:pict>
          </mc:Fallback>
        </mc:AlternateContent>
      </w:r>
      <w:r w:rsidRPr="00B91E11">
        <w:rPr>
          <w:rFonts w:asciiTheme="minorHAnsi" w:hAnsiTheme="minorHAnsi" w:cstheme="minorHAnsi"/>
          <w:b/>
          <w:sz w:val="22"/>
          <w:szCs w:val="22"/>
        </w:rPr>
        <w:t>c) Calculate the length of the list:</w:t>
      </w:r>
    </w:p>
    <w:p w14:paraId="6151EDB1" w14:textId="77777777" w:rsidR="00F843E8" w:rsidRPr="00B91E11" w:rsidRDefault="00F843E8" w:rsidP="00B91E11">
      <w:pPr>
        <w:spacing w:before="15"/>
        <w:rPr>
          <w:rFonts w:asciiTheme="minorHAnsi" w:hAnsiTheme="minorHAnsi" w:cstheme="minorHAnsi"/>
          <w:sz w:val="22"/>
          <w:szCs w:val="22"/>
        </w:rPr>
      </w:pPr>
    </w:p>
    <w:p w14:paraId="1F188E0C" w14:textId="77777777" w:rsidR="00F843E8" w:rsidRPr="00B91E11" w:rsidRDefault="00F843E8" w:rsidP="00B91E11">
      <w:pPr>
        <w:ind w:left="7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FF"/>
          <w:w w:val="102"/>
          <w:sz w:val="22"/>
          <w:szCs w:val="22"/>
        </w:rPr>
        <w:t>len</w:t>
      </w:r>
      <w:proofErr w:type="spellEnd"/>
      <w:r w:rsidRPr="00B91E11">
        <w:rPr>
          <w:rFonts w:asciiTheme="minorHAnsi" w:eastAsia="Consolas" w:hAnsiTheme="minorHAnsi" w:cstheme="minorHAnsi"/>
          <w:color w:val="000000"/>
          <w:w w:val="102"/>
          <w:sz w:val="22"/>
          <w:szCs w:val="22"/>
        </w:rPr>
        <w:t>(animal))</w:t>
      </w:r>
    </w:p>
    <w:p w14:paraId="0C0E27AC" w14:textId="77777777" w:rsidR="00F843E8" w:rsidRPr="00B91E11" w:rsidRDefault="00F843E8" w:rsidP="00B91E11">
      <w:pPr>
        <w:spacing w:before="2"/>
        <w:rPr>
          <w:rFonts w:asciiTheme="minorHAnsi" w:hAnsiTheme="minorHAnsi" w:cstheme="minorHAnsi"/>
          <w:sz w:val="22"/>
          <w:szCs w:val="22"/>
        </w:rPr>
      </w:pPr>
    </w:p>
    <w:p w14:paraId="02F87283" w14:textId="74B872E1" w:rsidR="00F843E8" w:rsidRPr="00B91E11" w:rsidRDefault="00F843E8" w:rsidP="00B91E11">
      <w:pPr>
        <w:ind w:left="720"/>
        <w:rPr>
          <w:rFonts w:asciiTheme="minorHAnsi" w:eastAsia="Consolas" w:hAnsiTheme="minorHAnsi" w:cstheme="minorHAnsi"/>
          <w:w w:val="102"/>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 xml:space="preserve">: </w:t>
      </w:r>
      <w:r w:rsidRPr="00B91E11">
        <w:rPr>
          <w:rFonts w:asciiTheme="minorHAnsi" w:eastAsia="Consolas" w:hAnsiTheme="minorHAnsi" w:cstheme="minorHAnsi"/>
          <w:w w:val="102"/>
          <w:sz w:val="22"/>
          <w:szCs w:val="22"/>
        </w:rPr>
        <w:t>7</w:t>
      </w:r>
    </w:p>
    <w:p w14:paraId="6440463C" w14:textId="77777777" w:rsidR="00CF1D44" w:rsidRPr="00B91E11" w:rsidRDefault="00CF1D44" w:rsidP="00B91E11">
      <w:pPr>
        <w:rPr>
          <w:rFonts w:asciiTheme="minorHAnsi" w:eastAsia="Consolas" w:hAnsiTheme="minorHAnsi" w:cstheme="minorHAnsi"/>
          <w:sz w:val="22"/>
          <w:szCs w:val="22"/>
        </w:rPr>
      </w:pPr>
    </w:p>
    <w:p w14:paraId="150665AC" w14:textId="77777777" w:rsidR="00CF1D44" w:rsidRPr="00B91E11" w:rsidRDefault="00CF1D44" w:rsidP="00B91E11">
      <w:pPr>
        <w:rPr>
          <w:rFonts w:asciiTheme="minorHAnsi" w:eastAsia="Consolas" w:hAnsiTheme="minorHAnsi" w:cstheme="minorHAnsi"/>
          <w:sz w:val="22"/>
          <w:szCs w:val="22"/>
        </w:rPr>
      </w:pPr>
    </w:p>
    <w:p w14:paraId="469AAFCD" w14:textId="77777777" w:rsidR="00CF1D44" w:rsidRPr="00B91E11" w:rsidRDefault="00CF1D44" w:rsidP="00B91E11">
      <w:pPr>
        <w:rPr>
          <w:rFonts w:asciiTheme="minorHAnsi" w:eastAsia="Consolas" w:hAnsiTheme="minorHAnsi" w:cstheme="minorHAnsi"/>
          <w:sz w:val="22"/>
          <w:szCs w:val="22"/>
        </w:rPr>
      </w:pPr>
    </w:p>
    <w:p w14:paraId="199E7CF7"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1.5</w:t>
      </w:r>
    </w:p>
    <w:p w14:paraId="702CD11A" w14:textId="77777777" w:rsidR="00BD6C36" w:rsidRPr="00B91E11" w:rsidRDefault="00BD6C36" w:rsidP="00B91E11">
      <w:pPr>
        <w:spacing w:before="14"/>
        <w:rPr>
          <w:rFonts w:asciiTheme="minorHAnsi" w:hAnsiTheme="minorHAnsi" w:cstheme="minorHAnsi"/>
          <w:sz w:val="22"/>
          <w:szCs w:val="22"/>
        </w:rPr>
      </w:pPr>
    </w:p>
    <w:p w14:paraId="025ED1F1"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20"/>
          <w:position w:val="-1"/>
          <w:sz w:val="22"/>
          <w:szCs w:val="22"/>
        </w:rPr>
        <w:t>T</w:t>
      </w:r>
      <w:r w:rsidRPr="00B91E11">
        <w:rPr>
          <w:rFonts w:asciiTheme="minorHAnsi" w:hAnsiTheme="minorHAnsi" w:cstheme="minorHAnsi"/>
          <w:b/>
          <w:position w:val="-1"/>
          <w:sz w:val="22"/>
          <w:szCs w:val="22"/>
        </w:rPr>
        <w:t>uple</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w w:val="101"/>
          <w:position w:val="-1"/>
          <w:sz w:val="22"/>
          <w:szCs w:val="22"/>
        </w:rPr>
        <w:t>Operations:</w:t>
      </w:r>
    </w:p>
    <w:p w14:paraId="0AA8AD3F" w14:textId="77777777" w:rsidR="00BD6C36" w:rsidRPr="00B91E11" w:rsidRDefault="00BD6C36" w:rsidP="00B91E11">
      <w:pPr>
        <w:spacing w:before="8"/>
        <w:rPr>
          <w:rFonts w:asciiTheme="minorHAnsi" w:hAnsiTheme="minorHAnsi" w:cstheme="minorHAnsi"/>
          <w:sz w:val="22"/>
          <w:szCs w:val="22"/>
        </w:rPr>
      </w:pPr>
    </w:p>
    <w:p w14:paraId="040B0131" w14:textId="77777777" w:rsidR="00BD6C36" w:rsidRPr="00B91E11" w:rsidRDefault="00BD6C36" w:rsidP="00B91E11">
      <w:pPr>
        <w:spacing w:before="30"/>
        <w:ind w:left="117" w:right="-58"/>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tuple1 = (10, 20, </w:t>
      </w:r>
      <w:r w:rsidRPr="00B91E11">
        <w:rPr>
          <w:rFonts w:asciiTheme="minorHAnsi" w:eastAsia="Consolas" w:hAnsiTheme="minorHAnsi" w:cstheme="minorHAnsi"/>
          <w:color w:val="A21515"/>
          <w:sz w:val="22"/>
          <w:szCs w:val="22"/>
        </w:rPr>
        <w:t>"Apple"</w:t>
      </w:r>
      <w:r w:rsidRPr="00B91E11">
        <w:rPr>
          <w:rFonts w:asciiTheme="minorHAnsi" w:eastAsia="Consolas" w:hAnsiTheme="minorHAnsi" w:cstheme="minorHAnsi"/>
          <w:color w:val="000000"/>
          <w:sz w:val="22"/>
          <w:szCs w:val="22"/>
        </w:rPr>
        <w:t xml:space="preserve">, 3.4,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000000"/>
          <w:sz w:val="22"/>
          <w:szCs w:val="22"/>
        </w:rPr>
        <w:t>, [</w:t>
      </w:r>
      <w:r w:rsidRPr="00B91E11">
        <w:rPr>
          <w:rFonts w:asciiTheme="minorHAnsi" w:eastAsia="Consolas" w:hAnsiTheme="minorHAnsi" w:cstheme="minorHAnsi"/>
          <w:color w:val="A21515"/>
          <w:sz w:val="22"/>
          <w:szCs w:val="22"/>
        </w:rPr>
        <w:t>"master"</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"ji"</w:t>
      </w:r>
      <w:r w:rsidRPr="00B91E11">
        <w:rPr>
          <w:rFonts w:asciiTheme="minorHAnsi" w:eastAsia="Consolas" w:hAnsiTheme="minorHAnsi" w:cstheme="minorHAnsi"/>
          <w:color w:val="000000"/>
          <w:sz w:val="22"/>
          <w:szCs w:val="22"/>
        </w:rPr>
        <w:t>],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sita</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geeta</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 22),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roll_no</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 xml:space="preserve">: 1, </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"Navneet"</w:t>
      </w:r>
      <w:r w:rsidRPr="00B91E11">
        <w:rPr>
          <w:rFonts w:asciiTheme="minorHAnsi" w:eastAsia="Consolas" w:hAnsiTheme="minorHAnsi" w:cstheme="minorHAnsi"/>
          <w:color w:val="000000"/>
          <w:sz w:val="22"/>
          <w:szCs w:val="22"/>
        </w:rPr>
        <w:t>}])</w:t>
      </w:r>
    </w:p>
    <w:p w14:paraId="35395ADB" w14:textId="77777777" w:rsidR="00BD6C36" w:rsidRPr="00B91E11" w:rsidRDefault="00BD6C36" w:rsidP="00B91E11">
      <w:pPr>
        <w:spacing w:before="4"/>
        <w:rPr>
          <w:rFonts w:asciiTheme="minorHAnsi" w:hAnsiTheme="minorHAnsi" w:cstheme="minorHAnsi"/>
          <w:sz w:val="22"/>
          <w:szCs w:val="22"/>
        </w:rPr>
      </w:pPr>
    </w:p>
    <w:p w14:paraId="745F58A1" w14:textId="35D35679" w:rsidR="00BD6C36" w:rsidRPr="00B91E11" w:rsidRDefault="00BD6C36" w:rsidP="00B91E11">
      <w:pPr>
        <w:spacing w:before="34"/>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5648" behindDoc="1" locked="0" layoutInCell="1" allowOverlap="1" wp14:anchorId="7D9F0FCA" wp14:editId="33F76B12">
                <wp:simplePos x="0" y="0"/>
                <wp:positionH relativeFrom="page">
                  <wp:posOffset>566420</wp:posOffset>
                </wp:positionH>
                <wp:positionV relativeFrom="paragraph">
                  <wp:posOffset>90170</wp:posOffset>
                </wp:positionV>
                <wp:extent cx="44450" cy="44450"/>
                <wp:effectExtent l="4445" t="4445" r="8255" b="8255"/>
                <wp:wrapNone/>
                <wp:docPr id="6283051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42"/>
                          <a:chExt cx="70" cy="70"/>
                        </a:xfrm>
                      </wpg:grpSpPr>
                      <wps:wsp>
                        <wps:cNvPr id="1715139791" name="Freeform 161"/>
                        <wps:cNvSpPr>
                          <a:spLocks/>
                        </wps:cNvSpPr>
                        <wps:spPr bwMode="auto">
                          <a:xfrm>
                            <a:off x="892" y="142"/>
                            <a:ext cx="70" cy="70"/>
                          </a:xfrm>
                          <a:custGeom>
                            <a:avLst/>
                            <a:gdLst>
                              <a:gd name="T0" fmla="+- 0 961 892"/>
                              <a:gd name="T1" fmla="*/ T0 w 70"/>
                              <a:gd name="T2" fmla="+- 0 177 142"/>
                              <a:gd name="T3" fmla="*/ 177 h 70"/>
                              <a:gd name="T4" fmla="+- 0 961 892"/>
                              <a:gd name="T5" fmla="*/ T4 w 70"/>
                              <a:gd name="T6" fmla="+- 0 181 142"/>
                              <a:gd name="T7" fmla="*/ 181 h 70"/>
                              <a:gd name="T8" fmla="+- 0 960 892"/>
                              <a:gd name="T9" fmla="*/ T8 w 70"/>
                              <a:gd name="T10" fmla="+- 0 186 142"/>
                              <a:gd name="T11" fmla="*/ 186 h 70"/>
                              <a:gd name="T12" fmla="+- 0 959 892"/>
                              <a:gd name="T13" fmla="*/ T12 w 70"/>
                              <a:gd name="T14" fmla="+- 0 190 142"/>
                              <a:gd name="T15" fmla="*/ 190 h 70"/>
                              <a:gd name="T16" fmla="+- 0 957 892"/>
                              <a:gd name="T17" fmla="*/ T16 w 70"/>
                              <a:gd name="T18" fmla="+- 0 194 142"/>
                              <a:gd name="T19" fmla="*/ 194 h 70"/>
                              <a:gd name="T20" fmla="+- 0 954 892"/>
                              <a:gd name="T21" fmla="*/ T20 w 70"/>
                              <a:gd name="T22" fmla="+- 0 198 142"/>
                              <a:gd name="T23" fmla="*/ 198 h 70"/>
                              <a:gd name="T24" fmla="+- 0 951 892"/>
                              <a:gd name="T25" fmla="*/ T24 w 70"/>
                              <a:gd name="T26" fmla="+- 0 201 142"/>
                              <a:gd name="T27" fmla="*/ 201 h 70"/>
                              <a:gd name="T28" fmla="+- 0 948 892"/>
                              <a:gd name="T29" fmla="*/ T28 w 70"/>
                              <a:gd name="T30" fmla="+- 0 205 142"/>
                              <a:gd name="T31" fmla="*/ 205 h 70"/>
                              <a:gd name="T32" fmla="+- 0 944 892"/>
                              <a:gd name="T33" fmla="*/ T32 w 70"/>
                              <a:gd name="T34" fmla="+- 0 207 142"/>
                              <a:gd name="T35" fmla="*/ 207 h 70"/>
                              <a:gd name="T36" fmla="+- 0 940 892"/>
                              <a:gd name="T37" fmla="*/ T36 w 70"/>
                              <a:gd name="T38" fmla="+- 0 209 142"/>
                              <a:gd name="T39" fmla="*/ 209 h 70"/>
                              <a:gd name="T40" fmla="+- 0 935 892"/>
                              <a:gd name="T41" fmla="*/ T40 w 70"/>
                              <a:gd name="T42" fmla="+- 0 211 142"/>
                              <a:gd name="T43" fmla="*/ 211 h 70"/>
                              <a:gd name="T44" fmla="+- 0 931 892"/>
                              <a:gd name="T45" fmla="*/ T44 w 70"/>
                              <a:gd name="T46" fmla="+- 0 212 142"/>
                              <a:gd name="T47" fmla="*/ 212 h 70"/>
                              <a:gd name="T48" fmla="+- 0 922 892"/>
                              <a:gd name="T49" fmla="*/ T48 w 70"/>
                              <a:gd name="T50" fmla="+- 0 212 142"/>
                              <a:gd name="T51" fmla="*/ 212 h 70"/>
                              <a:gd name="T52" fmla="+- 0 917 892"/>
                              <a:gd name="T53" fmla="*/ T52 w 70"/>
                              <a:gd name="T54" fmla="+- 0 211 142"/>
                              <a:gd name="T55" fmla="*/ 211 h 70"/>
                              <a:gd name="T56" fmla="+- 0 913 892"/>
                              <a:gd name="T57" fmla="*/ T56 w 70"/>
                              <a:gd name="T58" fmla="+- 0 209 142"/>
                              <a:gd name="T59" fmla="*/ 209 h 70"/>
                              <a:gd name="T60" fmla="+- 0 909 892"/>
                              <a:gd name="T61" fmla="*/ T60 w 70"/>
                              <a:gd name="T62" fmla="+- 0 207 142"/>
                              <a:gd name="T63" fmla="*/ 207 h 70"/>
                              <a:gd name="T64" fmla="+- 0 905 892"/>
                              <a:gd name="T65" fmla="*/ T64 w 70"/>
                              <a:gd name="T66" fmla="+- 0 205 142"/>
                              <a:gd name="T67" fmla="*/ 205 h 70"/>
                              <a:gd name="T68" fmla="+- 0 902 892"/>
                              <a:gd name="T69" fmla="*/ T68 w 70"/>
                              <a:gd name="T70" fmla="+- 0 201 142"/>
                              <a:gd name="T71" fmla="*/ 201 h 70"/>
                              <a:gd name="T72" fmla="+- 0 898 892"/>
                              <a:gd name="T73" fmla="*/ T72 w 70"/>
                              <a:gd name="T74" fmla="+- 0 198 142"/>
                              <a:gd name="T75" fmla="*/ 198 h 70"/>
                              <a:gd name="T76" fmla="+- 0 896 892"/>
                              <a:gd name="T77" fmla="*/ T76 w 70"/>
                              <a:gd name="T78" fmla="+- 0 194 142"/>
                              <a:gd name="T79" fmla="*/ 194 h 70"/>
                              <a:gd name="T80" fmla="+- 0 894 892"/>
                              <a:gd name="T81" fmla="*/ T80 w 70"/>
                              <a:gd name="T82" fmla="+- 0 190 142"/>
                              <a:gd name="T83" fmla="*/ 190 h 70"/>
                              <a:gd name="T84" fmla="+- 0 892 892"/>
                              <a:gd name="T85" fmla="*/ T84 w 70"/>
                              <a:gd name="T86" fmla="+- 0 186 142"/>
                              <a:gd name="T87" fmla="*/ 186 h 70"/>
                              <a:gd name="T88" fmla="+- 0 892 892"/>
                              <a:gd name="T89" fmla="*/ T88 w 70"/>
                              <a:gd name="T90" fmla="+- 0 181 142"/>
                              <a:gd name="T91" fmla="*/ 181 h 70"/>
                              <a:gd name="T92" fmla="+- 0 892 892"/>
                              <a:gd name="T93" fmla="*/ T92 w 70"/>
                              <a:gd name="T94" fmla="+- 0 172 142"/>
                              <a:gd name="T95" fmla="*/ 172 h 70"/>
                              <a:gd name="T96" fmla="+- 0 892 892"/>
                              <a:gd name="T97" fmla="*/ T96 w 70"/>
                              <a:gd name="T98" fmla="+- 0 168 142"/>
                              <a:gd name="T99" fmla="*/ 168 h 70"/>
                              <a:gd name="T100" fmla="+- 0 894 892"/>
                              <a:gd name="T101" fmla="*/ T100 w 70"/>
                              <a:gd name="T102" fmla="+- 0 163 142"/>
                              <a:gd name="T103" fmla="*/ 163 h 70"/>
                              <a:gd name="T104" fmla="+- 0 896 892"/>
                              <a:gd name="T105" fmla="*/ T104 w 70"/>
                              <a:gd name="T106" fmla="+- 0 159 142"/>
                              <a:gd name="T107" fmla="*/ 159 h 70"/>
                              <a:gd name="T108" fmla="+- 0 898 892"/>
                              <a:gd name="T109" fmla="*/ T108 w 70"/>
                              <a:gd name="T110" fmla="+- 0 155 142"/>
                              <a:gd name="T111" fmla="*/ 155 h 70"/>
                              <a:gd name="T112" fmla="+- 0 902 892"/>
                              <a:gd name="T113" fmla="*/ T112 w 70"/>
                              <a:gd name="T114" fmla="+- 0 152 142"/>
                              <a:gd name="T115" fmla="*/ 152 h 70"/>
                              <a:gd name="T116" fmla="+- 0 905 892"/>
                              <a:gd name="T117" fmla="*/ T116 w 70"/>
                              <a:gd name="T118" fmla="+- 0 149 142"/>
                              <a:gd name="T119" fmla="*/ 149 h 70"/>
                              <a:gd name="T120" fmla="+- 0 909 892"/>
                              <a:gd name="T121" fmla="*/ T120 w 70"/>
                              <a:gd name="T122" fmla="+- 0 146 142"/>
                              <a:gd name="T123" fmla="*/ 146 h 70"/>
                              <a:gd name="T124" fmla="+- 0 913 892"/>
                              <a:gd name="T125" fmla="*/ T124 w 70"/>
                              <a:gd name="T126" fmla="+- 0 145 142"/>
                              <a:gd name="T127" fmla="*/ 145 h 70"/>
                              <a:gd name="T128" fmla="+- 0 917 892"/>
                              <a:gd name="T129" fmla="*/ T128 w 70"/>
                              <a:gd name="T130" fmla="+- 0 143 142"/>
                              <a:gd name="T131" fmla="*/ 143 h 70"/>
                              <a:gd name="T132" fmla="+- 0 922 892"/>
                              <a:gd name="T133" fmla="*/ T132 w 70"/>
                              <a:gd name="T134" fmla="+- 0 142 142"/>
                              <a:gd name="T135" fmla="*/ 142 h 70"/>
                              <a:gd name="T136" fmla="+- 0 931 892"/>
                              <a:gd name="T137" fmla="*/ T136 w 70"/>
                              <a:gd name="T138" fmla="+- 0 142 142"/>
                              <a:gd name="T139" fmla="*/ 142 h 70"/>
                              <a:gd name="T140" fmla="+- 0 935 892"/>
                              <a:gd name="T141" fmla="*/ T140 w 70"/>
                              <a:gd name="T142" fmla="+- 0 143 142"/>
                              <a:gd name="T143" fmla="*/ 143 h 70"/>
                              <a:gd name="T144" fmla="+- 0 940 892"/>
                              <a:gd name="T145" fmla="*/ T144 w 70"/>
                              <a:gd name="T146" fmla="+- 0 145 142"/>
                              <a:gd name="T147" fmla="*/ 145 h 70"/>
                              <a:gd name="T148" fmla="+- 0 944 892"/>
                              <a:gd name="T149" fmla="*/ T148 w 70"/>
                              <a:gd name="T150" fmla="+- 0 146 142"/>
                              <a:gd name="T151" fmla="*/ 146 h 70"/>
                              <a:gd name="T152" fmla="+- 0 948 892"/>
                              <a:gd name="T153" fmla="*/ T152 w 70"/>
                              <a:gd name="T154" fmla="+- 0 149 142"/>
                              <a:gd name="T155" fmla="*/ 149 h 70"/>
                              <a:gd name="T156" fmla="+- 0 951 892"/>
                              <a:gd name="T157" fmla="*/ T156 w 70"/>
                              <a:gd name="T158" fmla="+- 0 152 142"/>
                              <a:gd name="T159" fmla="*/ 152 h 70"/>
                              <a:gd name="T160" fmla="+- 0 954 892"/>
                              <a:gd name="T161" fmla="*/ T160 w 70"/>
                              <a:gd name="T162" fmla="+- 0 155 142"/>
                              <a:gd name="T163" fmla="*/ 155 h 70"/>
                              <a:gd name="T164" fmla="+- 0 957 892"/>
                              <a:gd name="T165" fmla="*/ T164 w 70"/>
                              <a:gd name="T166" fmla="+- 0 159 142"/>
                              <a:gd name="T167" fmla="*/ 159 h 70"/>
                              <a:gd name="T168" fmla="+- 0 959 892"/>
                              <a:gd name="T169" fmla="*/ T168 w 70"/>
                              <a:gd name="T170" fmla="+- 0 163 142"/>
                              <a:gd name="T171" fmla="*/ 163 h 70"/>
                              <a:gd name="T172" fmla="+- 0 960 892"/>
                              <a:gd name="T173" fmla="*/ T172 w 70"/>
                              <a:gd name="T174" fmla="+- 0 168 142"/>
                              <a:gd name="T175" fmla="*/ 168 h 70"/>
                              <a:gd name="T176" fmla="+- 0 961 892"/>
                              <a:gd name="T177" fmla="*/ T176 w 70"/>
                              <a:gd name="T178" fmla="+- 0 172 142"/>
                              <a:gd name="T179" fmla="*/ 172 h 70"/>
                              <a:gd name="T180" fmla="+- 0 961 892"/>
                              <a:gd name="T181" fmla="*/ T180 w 70"/>
                              <a:gd name="T182" fmla="+- 0 177 142"/>
                              <a:gd name="T183" fmla="*/ 17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D3E4" id="Group 23" o:spid="_x0000_s1026" style="position:absolute;margin-left:44.6pt;margin-top:7.1pt;width:3.5pt;height:3.5pt;z-index:-251640832;mso-position-horizontal-relative:page" coordorigin="892,142"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">
                <v:shape id="Freeform 161" o:spid="_x0000_s1027" style="position:absolute;left:892;top:142;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" path="m69,35r,4l68,44r-1,4l65,52r-3,4l59,59r-3,4l52,65r-4,2l43,69r-4,1l30,70,25,69,21,67,17,65,13,63,10,59,6,56,4,52,2,48,,44,,39,,30,,26,2,21,4,17,6,13r4,-3l13,7,17,4,21,3,25,1,30,r9,l43,1r5,2l52,4r4,3l59,10r3,3l65,17r2,4l68,26r1,4l69,35xe" fillcolor="black" stroked="f">
                  <v:path arrowok="t" o:connecttype="custom" o:connectlocs="69,177;69,181;68,186;67,190;65,194;62,198;59,201;56,205;52,207;48,209;43,211;39,212;30,212;25,211;21,209;17,207;13,205;10,201;6,198;4,194;2,190;0,186;0,181;0,172;0,168;2,163;4,159;6,155;10,152;13,149;17,146;21,145;25,143;30,142;39,142;43,143;48,145;52,146;56,149;59,152;62,155;65,159;67,163;68,168;69,172;69,177"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a)</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Print</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length</w:t>
      </w:r>
      <w:r w:rsidRPr="00B91E11">
        <w:rPr>
          <w:rFonts w:asciiTheme="minorHAnsi" w:hAnsiTheme="minorHAnsi" w:cstheme="minorHAnsi"/>
          <w:b/>
          <w:spacing w:val="7"/>
          <w:position w:val="-1"/>
          <w:sz w:val="22"/>
          <w:szCs w:val="22"/>
        </w:rPr>
        <w:t xml:space="preserve"> </w:t>
      </w:r>
      <w:r w:rsidRPr="00B91E11">
        <w:rPr>
          <w:rFonts w:asciiTheme="minorHAnsi" w:hAnsiTheme="minorHAnsi" w:cstheme="minorHAnsi"/>
          <w:b/>
          <w:position w:val="-1"/>
          <w:sz w:val="22"/>
          <w:szCs w:val="22"/>
        </w:rPr>
        <w:t>of</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w w:val="101"/>
          <w:position w:val="-1"/>
          <w:sz w:val="22"/>
          <w:szCs w:val="22"/>
        </w:rPr>
        <w:t>tuple:</w:t>
      </w:r>
    </w:p>
    <w:p w14:paraId="08D7FFF8" w14:textId="77777777" w:rsidR="00BD6C36" w:rsidRPr="00B91E11" w:rsidRDefault="00BD6C36" w:rsidP="00B91E11">
      <w:pPr>
        <w:spacing w:before="8"/>
        <w:rPr>
          <w:rFonts w:asciiTheme="minorHAnsi" w:hAnsiTheme="minorHAnsi" w:cstheme="minorHAnsi"/>
          <w:sz w:val="22"/>
          <w:szCs w:val="22"/>
        </w:rPr>
      </w:pPr>
    </w:p>
    <w:p w14:paraId="61837AB9" w14:textId="77777777" w:rsidR="00BD6C36" w:rsidRPr="00B91E11" w:rsidRDefault="00BD6C36" w:rsidP="00B91E11">
      <w:pPr>
        <w:spacing w:before="30"/>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FF"/>
          <w:sz w:val="22"/>
          <w:szCs w:val="22"/>
        </w:rPr>
        <w:t>len</w:t>
      </w:r>
      <w:proofErr w:type="spellEnd"/>
      <w:r w:rsidRPr="00B91E11">
        <w:rPr>
          <w:rFonts w:asciiTheme="minorHAnsi" w:eastAsia="Consolas" w:hAnsiTheme="minorHAnsi" w:cstheme="minorHAnsi"/>
          <w:color w:val="000000"/>
          <w:sz w:val="22"/>
          <w:szCs w:val="22"/>
        </w:rPr>
        <w:t>(tuple1))</w:t>
      </w:r>
    </w:p>
    <w:p w14:paraId="0C07FCCD" w14:textId="77777777" w:rsidR="00BD6C36" w:rsidRPr="00B91E11" w:rsidRDefault="00BD6C36" w:rsidP="00B91E11">
      <w:pPr>
        <w:spacing w:before="8"/>
        <w:rPr>
          <w:rFonts w:asciiTheme="minorHAnsi" w:hAnsiTheme="minorHAnsi" w:cstheme="minorHAnsi"/>
          <w:sz w:val="22"/>
          <w:szCs w:val="22"/>
        </w:rPr>
      </w:pPr>
    </w:p>
    <w:p w14:paraId="297A0609"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eastAsia="Consolas" w:hAnsiTheme="minorHAnsi" w:cstheme="minorHAnsi"/>
          <w:sz w:val="22"/>
          <w:szCs w:val="22"/>
        </w:rPr>
        <w:t>8</w:t>
      </w:r>
    </w:p>
    <w:p w14:paraId="49465EA3" w14:textId="77777777" w:rsidR="00BD6C36" w:rsidRPr="00B91E11" w:rsidRDefault="00BD6C36" w:rsidP="00B91E11">
      <w:pPr>
        <w:spacing w:before="8"/>
        <w:rPr>
          <w:rFonts w:asciiTheme="minorHAnsi" w:hAnsiTheme="minorHAnsi" w:cstheme="minorHAnsi"/>
          <w:sz w:val="22"/>
          <w:szCs w:val="22"/>
        </w:rPr>
      </w:pPr>
    </w:p>
    <w:p w14:paraId="2BA9651D" w14:textId="1D046419" w:rsidR="00BD6C36" w:rsidRPr="00B91E11" w:rsidRDefault="00BD6C36" w:rsidP="00B91E11">
      <w:pPr>
        <w:spacing w:before="34"/>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6672" behindDoc="1" locked="0" layoutInCell="1" allowOverlap="1" wp14:anchorId="5A2DA9C0" wp14:editId="51B4B804">
                <wp:simplePos x="0" y="0"/>
                <wp:positionH relativeFrom="page">
                  <wp:posOffset>566420</wp:posOffset>
                </wp:positionH>
                <wp:positionV relativeFrom="paragraph">
                  <wp:posOffset>90170</wp:posOffset>
                </wp:positionV>
                <wp:extent cx="44450" cy="44450"/>
                <wp:effectExtent l="4445" t="4445" r="8255" b="8255"/>
                <wp:wrapNone/>
                <wp:docPr id="167053545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42"/>
                          <a:chExt cx="70" cy="70"/>
                        </a:xfrm>
                      </wpg:grpSpPr>
                      <wps:wsp>
                        <wps:cNvPr id="692784742" name="Freeform 163"/>
                        <wps:cNvSpPr>
                          <a:spLocks/>
                        </wps:cNvSpPr>
                        <wps:spPr bwMode="auto">
                          <a:xfrm>
                            <a:off x="892" y="142"/>
                            <a:ext cx="70" cy="70"/>
                          </a:xfrm>
                          <a:custGeom>
                            <a:avLst/>
                            <a:gdLst>
                              <a:gd name="T0" fmla="+- 0 961 892"/>
                              <a:gd name="T1" fmla="*/ T0 w 70"/>
                              <a:gd name="T2" fmla="+- 0 177 142"/>
                              <a:gd name="T3" fmla="*/ 177 h 70"/>
                              <a:gd name="T4" fmla="+- 0 961 892"/>
                              <a:gd name="T5" fmla="*/ T4 w 70"/>
                              <a:gd name="T6" fmla="+- 0 181 142"/>
                              <a:gd name="T7" fmla="*/ 181 h 70"/>
                              <a:gd name="T8" fmla="+- 0 960 892"/>
                              <a:gd name="T9" fmla="*/ T8 w 70"/>
                              <a:gd name="T10" fmla="+- 0 186 142"/>
                              <a:gd name="T11" fmla="*/ 186 h 70"/>
                              <a:gd name="T12" fmla="+- 0 959 892"/>
                              <a:gd name="T13" fmla="*/ T12 w 70"/>
                              <a:gd name="T14" fmla="+- 0 190 142"/>
                              <a:gd name="T15" fmla="*/ 190 h 70"/>
                              <a:gd name="T16" fmla="+- 0 957 892"/>
                              <a:gd name="T17" fmla="*/ T16 w 70"/>
                              <a:gd name="T18" fmla="+- 0 194 142"/>
                              <a:gd name="T19" fmla="*/ 194 h 70"/>
                              <a:gd name="T20" fmla="+- 0 954 892"/>
                              <a:gd name="T21" fmla="*/ T20 w 70"/>
                              <a:gd name="T22" fmla="+- 0 198 142"/>
                              <a:gd name="T23" fmla="*/ 198 h 70"/>
                              <a:gd name="T24" fmla="+- 0 951 892"/>
                              <a:gd name="T25" fmla="*/ T24 w 70"/>
                              <a:gd name="T26" fmla="+- 0 201 142"/>
                              <a:gd name="T27" fmla="*/ 201 h 70"/>
                              <a:gd name="T28" fmla="+- 0 948 892"/>
                              <a:gd name="T29" fmla="*/ T28 w 70"/>
                              <a:gd name="T30" fmla="+- 0 205 142"/>
                              <a:gd name="T31" fmla="*/ 205 h 70"/>
                              <a:gd name="T32" fmla="+- 0 944 892"/>
                              <a:gd name="T33" fmla="*/ T32 w 70"/>
                              <a:gd name="T34" fmla="+- 0 207 142"/>
                              <a:gd name="T35" fmla="*/ 207 h 70"/>
                              <a:gd name="T36" fmla="+- 0 940 892"/>
                              <a:gd name="T37" fmla="*/ T36 w 70"/>
                              <a:gd name="T38" fmla="+- 0 209 142"/>
                              <a:gd name="T39" fmla="*/ 209 h 70"/>
                              <a:gd name="T40" fmla="+- 0 935 892"/>
                              <a:gd name="T41" fmla="*/ T40 w 70"/>
                              <a:gd name="T42" fmla="+- 0 211 142"/>
                              <a:gd name="T43" fmla="*/ 211 h 70"/>
                              <a:gd name="T44" fmla="+- 0 931 892"/>
                              <a:gd name="T45" fmla="*/ T44 w 70"/>
                              <a:gd name="T46" fmla="+- 0 212 142"/>
                              <a:gd name="T47" fmla="*/ 212 h 70"/>
                              <a:gd name="T48" fmla="+- 0 922 892"/>
                              <a:gd name="T49" fmla="*/ T48 w 70"/>
                              <a:gd name="T50" fmla="+- 0 212 142"/>
                              <a:gd name="T51" fmla="*/ 212 h 70"/>
                              <a:gd name="T52" fmla="+- 0 917 892"/>
                              <a:gd name="T53" fmla="*/ T52 w 70"/>
                              <a:gd name="T54" fmla="+- 0 211 142"/>
                              <a:gd name="T55" fmla="*/ 211 h 70"/>
                              <a:gd name="T56" fmla="+- 0 913 892"/>
                              <a:gd name="T57" fmla="*/ T56 w 70"/>
                              <a:gd name="T58" fmla="+- 0 209 142"/>
                              <a:gd name="T59" fmla="*/ 209 h 70"/>
                              <a:gd name="T60" fmla="+- 0 909 892"/>
                              <a:gd name="T61" fmla="*/ T60 w 70"/>
                              <a:gd name="T62" fmla="+- 0 207 142"/>
                              <a:gd name="T63" fmla="*/ 207 h 70"/>
                              <a:gd name="T64" fmla="+- 0 905 892"/>
                              <a:gd name="T65" fmla="*/ T64 w 70"/>
                              <a:gd name="T66" fmla="+- 0 205 142"/>
                              <a:gd name="T67" fmla="*/ 205 h 70"/>
                              <a:gd name="T68" fmla="+- 0 902 892"/>
                              <a:gd name="T69" fmla="*/ T68 w 70"/>
                              <a:gd name="T70" fmla="+- 0 201 142"/>
                              <a:gd name="T71" fmla="*/ 201 h 70"/>
                              <a:gd name="T72" fmla="+- 0 898 892"/>
                              <a:gd name="T73" fmla="*/ T72 w 70"/>
                              <a:gd name="T74" fmla="+- 0 198 142"/>
                              <a:gd name="T75" fmla="*/ 198 h 70"/>
                              <a:gd name="T76" fmla="+- 0 896 892"/>
                              <a:gd name="T77" fmla="*/ T76 w 70"/>
                              <a:gd name="T78" fmla="+- 0 194 142"/>
                              <a:gd name="T79" fmla="*/ 194 h 70"/>
                              <a:gd name="T80" fmla="+- 0 894 892"/>
                              <a:gd name="T81" fmla="*/ T80 w 70"/>
                              <a:gd name="T82" fmla="+- 0 190 142"/>
                              <a:gd name="T83" fmla="*/ 190 h 70"/>
                              <a:gd name="T84" fmla="+- 0 892 892"/>
                              <a:gd name="T85" fmla="*/ T84 w 70"/>
                              <a:gd name="T86" fmla="+- 0 186 142"/>
                              <a:gd name="T87" fmla="*/ 186 h 70"/>
                              <a:gd name="T88" fmla="+- 0 892 892"/>
                              <a:gd name="T89" fmla="*/ T88 w 70"/>
                              <a:gd name="T90" fmla="+- 0 181 142"/>
                              <a:gd name="T91" fmla="*/ 181 h 70"/>
                              <a:gd name="T92" fmla="+- 0 892 892"/>
                              <a:gd name="T93" fmla="*/ T92 w 70"/>
                              <a:gd name="T94" fmla="+- 0 172 142"/>
                              <a:gd name="T95" fmla="*/ 172 h 70"/>
                              <a:gd name="T96" fmla="+- 0 892 892"/>
                              <a:gd name="T97" fmla="*/ T96 w 70"/>
                              <a:gd name="T98" fmla="+- 0 168 142"/>
                              <a:gd name="T99" fmla="*/ 168 h 70"/>
                              <a:gd name="T100" fmla="+- 0 894 892"/>
                              <a:gd name="T101" fmla="*/ T100 w 70"/>
                              <a:gd name="T102" fmla="+- 0 163 142"/>
                              <a:gd name="T103" fmla="*/ 163 h 70"/>
                              <a:gd name="T104" fmla="+- 0 896 892"/>
                              <a:gd name="T105" fmla="*/ T104 w 70"/>
                              <a:gd name="T106" fmla="+- 0 159 142"/>
                              <a:gd name="T107" fmla="*/ 159 h 70"/>
                              <a:gd name="T108" fmla="+- 0 898 892"/>
                              <a:gd name="T109" fmla="*/ T108 w 70"/>
                              <a:gd name="T110" fmla="+- 0 155 142"/>
                              <a:gd name="T111" fmla="*/ 155 h 70"/>
                              <a:gd name="T112" fmla="+- 0 902 892"/>
                              <a:gd name="T113" fmla="*/ T112 w 70"/>
                              <a:gd name="T114" fmla="+- 0 152 142"/>
                              <a:gd name="T115" fmla="*/ 152 h 70"/>
                              <a:gd name="T116" fmla="+- 0 905 892"/>
                              <a:gd name="T117" fmla="*/ T116 w 70"/>
                              <a:gd name="T118" fmla="+- 0 149 142"/>
                              <a:gd name="T119" fmla="*/ 149 h 70"/>
                              <a:gd name="T120" fmla="+- 0 909 892"/>
                              <a:gd name="T121" fmla="*/ T120 w 70"/>
                              <a:gd name="T122" fmla="+- 0 146 142"/>
                              <a:gd name="T123" fmla="*/ 146 h 70"/>
                              <a:gd name="T124" fmla="+- 0 913 892"/>
                              <a:gd name="T125" fmla="*/ T124 w 70"/>
                              <a:gd name="T126" fmla="+- 0 145 142"/>
                              <a:gd name="T127" fmla="*/ 145 h 70"/>
                              <a:gd name="T128" fmla="+- 0 917 892"/>
                              <a:gd name="T129" fmla="*/ T128 w 70"/>
                              <a:gd name="T130" fmla="+- 0 143 142"/>
                              <a:gd name="T131" fmla="*/ 143 h 70"/>
                              <a:gd name="T132" fmla="+- 0 922 892"/>
                              <a:gd name="T133" fmla="*/ T132 w 70"/>
                              <a:gd name="T134" fmla="+- 0 142 142"/>
                              <a:gd name="T135" fmla="*/ 142 h 70"/>
                              <a:gd name="T136" fmla="+- 0 931 892"/>
                              <a:gd name="T137" fmla="*/ T136 w 70"/>
                              <a:gd name="T138" fmla="+- 0 142 142"/>
                              <a:gd name="T139" fmla="*/ 142 h 70"/>
                              <a:gd name="T140" fmla="+- 0 935 892"/>
                              <a:gd name="T141" fmla="*/ T140 w 70"/>
                              <a:gd name="T142" fmla="+- 0 143 142"/>
                              <a:gd name="T143" fmla="*/ 143 h 70"/>
                              <a:gd name="T144" fmla="+- 0 940 892"/>
                              <a:gd name="T145" fmla="*/ T144 w 70"/>
                              <a:gd name="T146" fmla="+- 0 145 142"/>
                              <a:gd name="T147" fmla="*/ 145 h 70"/>
                              <a:gd name="T148" fmla="+- 0 944 892"/>
                              <a:gd name="T149" fmla="*/ T148 w 70"/>
                              <a:gd name="T150" fmla="+- 0 146 142"/>
                              <a:gd name="T151" fmla="*/ 146 h 70"/>
                              <a:gd name="T152" fmla="+- 0 948 892"/>
                              <a:gd name="T153" fmla="*/ T152 w 70"/>
                              <a:gd name="T154" fmla="+- 0 149 142"/>
                              <a:gd name="T155" fmla="*/ 149 h 70"/>
                              <a:gd name="T156" fmla="+- 0 951 892"/>
                              <a:gd name="T157" fmla="*/ T156 w 70"/>
                              <a:gd name="T158" fmla="+- 0 152 142"/>
                              <a:gd name="T159" fmla="*/ 152 h 70"/>
                              <a:gd name="T160" fmla="+- 0 954 892"/>
                              <a:gd name="T161" fmla="*/ T160 w 70"/>
                              <a:gd name="T162" fmla="+- 0 155 142"/>
                              <a:gd name="T163" fmla="*/ 155 h 70"/>
                              <a:gd name="T164" fmla="+- 0 957 892"/>
                              <a:gd name="T165" fmla="*/ T164 w 70"/>
                              <a:gd name="T166" fmla="+- 0 159 142"/>
                              <a:gd name="T167" fmla="*/ 159 h 70"/>
                              <a:gd name="T168" fmla="+- 0 959 892"/>
                              <a:gd name="T169" fmla="*/ T168 w 70"/>
                              <a:gd name="T170" fmla="+- 0 163 142"/>
                              <a:gd name="T171" fmla="*/ 163 h 70"/>
                              <a:gd name="T172" fmla="+- 0 960 892"/>
                              <a:gd name="T173" fmla="*/ T172 w 70"/>
                              <a:gd name="T174" fmla="+- 0 168 142"/>
                              <a:gd name="T175" fmla="*/ 168 h 70"/>
                              <a:gd name="T176" fmla="+- 0 961 892"/>
                              <a:gd name="T177" fmla="*/ T176 w 70"/>
                              <a:gd name="T178" fmla="+- 0 172 142"/>
                              <a:gd name="T179" fmla="*/ 172 h 70"/>
                              <a:gd name="T180" fmla="+- 0 961 892"/>
                              <a:gd name="T181" fmla="*/ T180 w 70"/>
                              <a:gd name="T182" fmla="+- 0 177 142"/>
                              <a:gd name="T183" fmla="*/ 17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E5678" id="Group 22" o:spid="_x0000_s1026" style="position:absolute;margin-left:44.6pt;margin-top:7.1pt;width:3.5pt;height:3.5pt;z-index:-251639808;mso-position-horizontal-relative:page" coordorigin="892,142"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">
                <v:shape id="Freeform 163" o:spid="_x0000_s1027" style="position:absolute;left:892;top:142;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" path="m69,35r,4l68,44r-1,4l65,52r-3,4l59,59r-3,4l52,65r-4,2l43,69r-4,1l30,70,25,69,21,67,17,65,13,63,10,59,6,56,4,52,2,48,,44,,39,,30,,26,2,21,4,17,6,13r4,-3l13,7,17,4,21,3,25,1,30,r9,l43,1r5,2l52,4r4,3l59,10r3,3l65,17r2,4l68,26r1,4l69,35xe" fillcolor="black" stroked="f">
                  <v:path arrowok="t" o:connecttype="custom" o:connectlocs="69,177;69,181;68,186;67,190;65,194;62,198;59,201;56,205;52,207;48,209;43,211;39,212;30,212;25,211;21,209;17,207;13,205;10,201;6,198;4,194;2,190;0,186;0,181;0,172;0,168;2,163;4,159;6,155;10,152;13,149;17,146;21,145;25,143;30,142;39,142;43,143;48,145;52,146;56,149;59,152;62,155;65,159;67,163;68,168;69,172;69,177" o:connectangles="0,0,0,0,0,0,0,0,0,0,0,0,0,0,0,0,0,0,0,0,0,0,0,0,0,0,0,0,0,0,0,0,0,0,0,0,0,0,0,0,0,0,0,0,0,0"/>
                </v:shape>
                <w10:wrap anchorx="page"/>
              </v:group>
            </w:pict>
          </mc:Fallback>
        </mc:AlternateContent>
      </w:r>
      <w:r w:rsidRPr="00B91E11">
        <w:rPr>
          <w:rFonts w:asciiTheme="minorHAnsi" w:hAnsiTheme="minorHAnsi" w:cstheme="minorHAnsi"/>
          <w:b/>
          <w:sz w:val="22"/>
          <w:szCs w:val="22"/>
        </w:rPr>
        <w:t>b)</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Print</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name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om</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dictionary</w:t>
      </w:r>
      <w:r w:rsidRPr="00B91E11">
        <w:rPr>
          <w:rFonts w:asciiTheme="minorHAnsi" w:hAnsiTheme="minorHAnsi" w:cstheme="minorHAnsi"/>
          <w:b/>
          <w:spacing w:val="11"/>
          <w:sz w:val="22"/>
          <w:szCs w:val="22"/>
        </w:rPr>
        <w:t xml:space="preserve"> </w:t>
      </w:r>
      <w:r w:rsidRPr="00B91E11">
        <w:rPr>
          <w:rFonts w:asciiTheme="minorHAnsi" w:hAnsiTheme="minorHAnsi" w:cstheme="minorHAnsi"/>
          <w:b/>
          <w:sz w:val="22"/>
          <w:szCs w:val="22"/>
        </w:rPr>
        <w:t>inside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tuple:</w:t>
      </w:r>
    </w:p>
    <w:p w14:paraId="1C98D178" w14:textId="77777777" w:rsidR="00BD6C36" w:rsidRPr="00B91E11" w:rsidRDefault="00BD6C36" w:rsidP="00B91E11">
      <w:pPr>
        <w:spacing w:before="14"/>
        <w:rPr>
          <w:rFonts w:asciiTheme="minorHAnsi" w:hAnsiTheme="minorHAnsi" w:cstheme="minorHAnsi"/>
          <w:sz w:val="22"/>
          <w:szCs w:val="22"/>
        </w:rPr>
      </w:pPr>
    </w:p>
    <w:p w14:paraId="2DA8AA75"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(tuple1[-1][-1][</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000000"/>
          <w:sz w:val="22"/>
          <w:szCs w:val="22"/>
        </w:rPr>
        <w:t>])</w:t>
      </w:r>
    </w:p>
    <w:p w14:paraId="3AA01762" w14:textId="77777777" w:rsidR="00BD6C36" w:rsidRPr="00B91E11" w:rsidRDefault="00BD6C36" w:rsidP="00B91E11">
      <w:pPr>
        <w:spacing w:before="8"/>
        <w:rPr>
          <w:rFonts w:asciiTheme="minorHAnsi" w:hAnsiTheme="minorHAnsi" w:cstheme="minorHAnsi"/>
          <w:sz w:val="22"/>
          <w:szCs w:val="22"/>
        </w:rPr>
      </w:pPr>
    </w:p>
    <w:p w14:paraId="2AADCC04"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hAnsiTheme="minorHAnsi" w:cstheme="minorHAnsi"/>
          <w:b/>
          <w:sz w:val="22"/>
          <w:szCs w:val="22"/>
        </w:rPr>
        <w:lastRenderedPageBreak/>
        <w:t>Output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eastAsia="Consolas" w:hAnsiTheme="minorHAnsi" w:cstheme="minorHAnsi"/>
          <w:sz w:val="22"/>
          <w:szCs w:val="22"/>
        </w:rPr>
        <w:t>Navneet</w:t>
      </w:r>
    </w:p>
    <w:p w14:paraId="68787EE1" w14:textId="77777777" w:rsidR="00BD6C36" w:rsidRPr="00B91E11" w:rsidRDefault="00BD6C36" w:rsidP="00B91E11">
      <w:pPr>
        <w:spacing w:before="1"/>
        <w:rPr>
          <w:rFonts w:asciiTheme="minorHAnsi" w:hAnsiTheme="minorHAnsi" w:cstheme="minorHAnsi"/>
          <w:sz w:val="22"/>
          <w:szCs w:val="22"/>
        </w:rPr>
      </w:pPr>
    </w:p>
    <w:p w14:paraId="71A87E3D" w14:textId="34BF2154" w:rsidR="00BD6C36" w:rsidRPr="00B91E11" w:rsidRDefault="00BD6C36" w:rsidP="00B91E11">
      <w:pPr>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7696" behindDoc="1" locked="0" layoutInCell="1" allowOverlap="1" wp14:anchorId="24D5FDD9" wp14:editId="58E3C310">
                <wp:simplePos x="0" y="0"/>
                <wp:positionH relativeFrom="page">
                  <wp:posOffset>566420</wp:posOffset>
                </wp:positionH>
                <wp:positionV relativeFrom="paragraph">
                  <wp:posOffset>68580</wp:posOffset>
                </wp:positionV>
                <wp:extent cx="44450" cy="44450"/>
                <wp:effectExtent l="4445" t="1905" r="8255" b="1270"/>
                <wp:wrapNone/>
                <wp:docPr id="18788167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08"/>
                          <a:chExt cx="70" cy="70"/>
                        </a:xfrm>
                      </wpg:grpSpPr>
                      <wps:wsp>
                        <wps:cNvPr id="1721145038" name="Freeform 165"/>
                        <wps:cNvSpPr>
                          <a:spLocks/>
                        </wps:cNvSpPr>
                        <wps:spPr bwMode="auto">
                          <a:xfrm>
                            <a:off x="892" y="108"/>
                            <a:ext cx="70" cy="70"/>
                          </a:xfrm>
                          <a:custGeom>
                            <a:avLst/>
                            <a:gdLst>
                              <a:gd name="T0" fmla="+- 0 961 892"/>
                              <a:gd name="T1" fmla="*/ T0 w 70"/>
                              <a:gd name="T2" fmla="+- 0 143 108"/>
                              <a:gd name="T3" fmla="*/ 143 h 70"/>
                              <a:gd name="T4" fmla="+- 0 961 892"/>
                              <a:gd name="T5" fmla="*/ T4 w 70"/>
                              <a:gd name="T6" fmla="+- 0 147 108"/>
                              <a:gd name="T7" fmla="*/ 147 h 70"/>
                              <a:gd name="T8" fmla="+- 0 960 892"/>
                              <a:gd name="T9" fmla="*/ T8 w 70"/>
                              <a:gd name="T10" fmla="+- 0 152 108"/>
                              <a:gd name="T11" fmla="*/ 152 h 70"/>
                              <a:gd name="T12" fmla="+- 0 959 892"/>
                              <a:gd name="T13" fmla="*/ T12 w 70"/>
                              <a:gd name="T14" fmla="+- 0 156 108"/>
                              <a:gd name="T15" fmla="*/ 156 h 70"/>
                              <a:gd name="T16" fmla="+- 0 957 892"/>
                              <a:gd name="T17" fmla="*/ T16 w 70"/>
                              <a:gd name="T18" fmla="+- 0 160 108"/>
                              <a:gd name="T19" fmla="*/ 160 h 70"/>
                              <a:gd name="T20" fmla="+- 0 954 892"/>
                              <a:gd name="T21" fmla="*/ T20 w 70"/>
                              <a:gd name="T22" fmla="+- 0 164 108"/>
                              <a:gd name="T23" fmla="*/ 164 h 70"/>
                              <a:gd name="T24" fmla="+- 0 951 892"/>
                              <a:gd name="T25" fmla="*/ T24 w 70"/>
                              <a:gd name="T26" fmla="+- 0 167 108"/>
                              <a:gd name="T27" fmla="*/ 167 h 70"/>
                              <a:gd name="T28" fmla="+- 0 948 892"/>
                              <a:gd name="T29" fmla="*/ T28 w 70"/>
                              <a:gd name="T30" fmla="+- 0 171 108"/>
                              <a:gd name="T31" fmla="*/ 171 h 70"/>
                              <a:gd name="T32" fmla="+- 0 944 892"/>
                              <a:gd name="T33" fmla="*/ T32 w 70"/>
                              <a:gd name="T34" fmla="+- 0 173 108"/>
                              <a:gd name="T35" fmla="*/ 173 h 70"/>
                              <a:gd name="T36" fmla="+- 0 940 892"/>
                              <a:gd name="T37" fmla="*/ T36 w 70"/>
                              <a:gd name="T38" fmla="+- 0 175 108"/>
                              <a:gd name="T39" fmla="*/ 175 h 70"/>
                              <a:gd name="T40" fmla="+- 0 935 892"/>
                              <a:gd name="T41" fmla="*/ T40 w 70"/>
                              <a:gd name="T42" fmla="+- 0 177 108"/>
                              <a:gd name="T43" fmla="*/ 177 h 70"/>
                              <a:gd name="T44" fmla="+- 0 931 892"/>
                              <a:gd name="T45" fmla="*/ T44 w 70"/>
                              <a:gd name="T46" fmla="+- 0 178 108"/>
                              <a:gd name="T47" fmla="*/ 178 h 70"/>
                              <a:gd name="T48" fmla="+- 0 922 892"/>
                              <a:gd name="T49" fmla="*/ T48 w 70"/>
                              <a:gd name="T50" fmla="+- 0 178 108"/>
                              <a:gd name="T51" fmla="*/ 178 h 70"/>
                              <a:gd name="T52" fmla="+- 0 917 892"/>
                              <a:gd name="T53" fmla="*/ T52 w 70"/>
                              <a:gd name="T54" fmla="+- 0 177 108"/>
                              <a:gd name="T55" fmla="*/ 177 h 70"/>
                              <a:gd name="T56" fmla="+- 0 913 892"/>
                              <a:gd name="T57" fmla="*/ T56 w 70"/>
                              <a:gd name="T58" fmla="+- 0 175 108"/>
                              <a:gd name="T59" fmla="*/ 175 h 70"/>
                              <a:gd name="T60" fmla="+- 0 909 892"/>
                              <a:gd name="T61" fmla="*/ T60 w 70"/>
                              <a:gd name="T62" fmla="+- 0 173 108"/>
                              <a:gd name="T63" fmla="*/ 173 h 70"/>
                              <a:gd name="T64" fmla="+- 0 905 892"/>
                              <a:gd name="T65" fmla="*/ T64 w 70"/>
                              <a:gd name="T66" fmla="+- 0 171 108"/>
                              <a:gd name="T67" fmla="*/ 171 h 70"/>
                              <a:gd name="T68" fmla="+- 0 902 892"/>
                              <a:gd name="T69" fmla="*/ T68 w 70"/>
                              <a:gd name="T70" fmla="+- 0 167 108"/>
                              <a:gd name="T71" fmla="*/ 167 h 70"/>
                              <a:gd name="T72" fmla="+- 0 898 892"/>
                              <a:gd name="T73" fmla="*/ T72 w 70"/>
                              <a:gd name="T74" fmla="+- 0 164 108"/>
                              <a:gd name="T75" fmla="*/ 164 h 70"/>
                              <a:gd name="T76" fmla="+- 0 896 892"/>
                              <a:gd name="T77" fmla="*/ T76 w 70"/>
                              <a:gd name="T78" fmla="+- 0 160 108"/>
                              <a:gd name="T79" fmla="*/ 160 h 70"/>
                              <a:gd name="T80" fmla="+- 0 894 892"/>
                              <a:gd name="T81" fmla="*/ T80 w 70"/>
                              <a:gd name="T82" fmla="+- 0 156 108"/>
                              <a:gd name="T83" fmla="*/ 156 h 70"/>
                              <a:gd name="T84" fmla="+- 0 892 892"/>
                              <a:gd name="T85" fmla="*/ T84 w 70"/>
                              <a:gd name="T86" fmla="+- 0 152 108"/>
                              <a:gd name="T87" fmla="*/ 152 h 70"/>
                              <a:gd name="T88" fmla="+- 0 892 892"/>
                              <a:gd name="T89" fmla="*/ T88 w 70"/>
                              <a:gd name="T90" fmla="+- 0 147 108"/>
                              <a:gd name="T91" fmla="*/ 147 h 70"/>
                              <a:gd name="T92" fmla="+- 0 892 892"/>
                              <a:gd name="T93" fmla="*/ T92 w 70"/>
                              <a:gd name="T94" fmla="+- 0 138 108"/>
                              <a:gd name="T95" fmla="*/ 138 h 70"/>
                              <a:gd name="T96" fmla="+- 0 892 892"/>
                              <a:gd name="T97" fmla="*/ T96 w 70"/>
                              <a:gd name="T98" fmla="+- 0 134 108"/>
                              <a:gd name="T99" fmla="*/ 134 h 70"/>
                              <a:gd name="T100" fmla="+- 0 894 892"/>
                              <a:gd name="T101" fmla="*/ T100 w 70"/>
                              <a:gd name="T102" fmla="+- 0 129 108"/>
                              <a:gd name="T103" fmla="*/ 129 h 70"/>
                              <a:gd name="T104" fmla="+- 0 896 892"/>
                              <a:gd name="T105" fmla="*/ T104 w 70"/>
                              <a:gd name="T106" fmla="+- 0 125 108"/>
                              <a:gd name="T107" fmla="*/ 125 h 70"/>
                              <a:gd name="T108" fmla="+- 0 898 892"/>
                              <a:gd name="T109" fmla="*/ T108 w 70"/>
                              <a:gd name="T110" fmla="+- 0 121 108"/>
                              <a:gd name="T111" fmla="*/ 121 h 70"/>
                              <a:gd name="T112" fmla="+- 0 902 892"/>
                              <a:gd name="T113" fmla="*/ T112 w 70"/>
                              <a:gd name="T114" fmla="+- 0 118 108"/>
                              <a:gd name="T115" fmla="*/ 118 h 70"/>
                              <a:gd name="T116" fmla="+- 0 905 892"/>
                              <a:gd name="T117" fmla="*/ T116 w 70"/>
                              <a:gd name="T118" fmla="+- 0 115 108"/>
                              <a:gd name="T119" fmla="*/ 115 h 70"/>
                              <a:gd name="T120" fmla="+- 0 909 892"/>
                              <a:gd name="T121" fmla="*/ T120 w 70"/>
                              <a:gd name="T122" fmla="+- 0 112 108"/>
                              <a:gd name="T123" fmla="*/ 112 h 70"/>
                              <a:gd name="T124" fmla="+- 0 913 892"/>
                              <a:gd name="T125" fmla="*/ T124 w 70"/>
                              <a:gd name="T126" fmla="+- 0 111 108"/>
                              <a:gd name="T127" fmla="*/ 111 h 70"/>
                              <a:gd name="T128" fmla="+- 0 917 892"/>
                              <a:gd name="T129" fmla="*/ T128 w 70"/>
                              <a:gd name="T130" fmla="+- 0 109 108"/>
                              <a:gd name="T131" fmla="*/ 109 h 70"/>
                              <a:gd name="T132" fmla="+- 0 922 892"/>
                              <a:gd name="T133" fmla="*/ T132 w 70"/>
                              <a:gd name="T134" fmla="+- 0 108 108"/>
                              <a:gd name="T135" fmla="*/ 108 h 70"/>
                              <a:gd name="T136" fmla="+- 0 931 892"/>
                              <a:gd name="T137" fmla="*/ T136 w 70"/>
                              <a:gd name="T138" fmla="+- 0 108 108"/>
                              <a:gd name="T139" fmla="*/ 108 h 70"/>
                              <a:gd name="T140" fmla="+- 0 935 892"/>
                              <a:gd name="T141" fmla="*/ T140 w 70"/>
                              <a:gd name="T142" fmla="+- 0 109 108"/>
                              <a:gd name="T143" fmla="*/ 109 h 70"/>
                              <a:gd name="T144" fmla="+- 0 940 892"/>
                              <a:gd name="T145" fmla="*/ T144 w 70"/>
                              <a:gd name="T146" fmla="+- 0 111 108"/>
                              <a:gd name="T147" fmla="*/ 111 h 70"/>
                              <a:gd name="T148" fmla="+- 0 944 892"/>
                              <a:gd name="T149" fmla="*/ T148 w 70"/>
                              <a:gd name="T150" fmla="+- 0 112 108"/>
                              <a:gd name="T151" fmla="*/ 112 h 70"/>
                              <a:gd name="T152" fmla="+- 0 948 892"/>
                              <a:gd name="T153" fmla="*/ T152 w 70"/>
                              <a:gd name="T154" fmla="+- 0 115 108"/>
                              <a:gd name="T155" fmla="*/ 115 h 70"/>
                              <a:gd name="T156" fmla="+- 0 951 892"/>
                              <a:gd name="T157" fmla="*/ T156 w 70"/>
                              <a:gd name="T158" fmla="+- 0 118 108"/>
                              <a:gd name="T159" fmla="*/ 118 h 70"/>
                              <a:gd name="T160" fmla="+- 0 954 892"/>
                              <a:gd name="T161" fmla="*/ T160 w 70"/>
                              <a:gd name="T162" fmla="+- 0 121 108"/>
                              <a:gd name="T163" fmla="*/ 121 h 70"/>
                              <a:gd name="T164" fmla="+- 0 957 892"/>
                              <a:gd name="T165" fmla="*/ T164 w 70"/>
                              <a:gd name="T166" fmla="+- 0 125 108"/>
                              <a:gd name="T167" fmla="*/ 125 h 70"/>
                              <a:gd name="T168" fmla="+- 0 959 892"/>
                              <a:gd name="T169" fmla="*/ T168 w 70"/>
                              <a:gd name="T170" fmla="+- 0 129 108"/>
                              <a:gd name="T171" fmla="*/ 129 h 70"/>
                              <a:gd name="T172" fmla="+- 0 960 892"/>
                              <a:gd name="T173" fmla="*/ T172 w 70"/>
                              <a:gd name="T174" fmla="+- 0 134 108"/>
                              <a:gd name="T175" fmla="*/ 134 h 70"/>
                              <a:gd name="T176" fmla="+- 0 961 892"/>
                              <a:gd name="T177" fmla="*/ T176 w 70"/>
                              <a:gd name="T178" fmla="+- 0 138 108"/>
                              <a:gd name="T179" fmla="*/ 138 h 70"/>
                              <a:gd name="T180" fmla="+- 0 961 892"/>
                              <a:gd name="T181" fmla="*/ T180 w 70"/>
                              <a:gd name="T182" fmla="+- 0 143 108"/>
                              <a:gd name="T183" fmla="*/ 14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899C19" id="Group 21" o:spid="_x0000_s1026" style="position:absolute;margin-left:44.6pt;margin-top:5.4pt;width:3.5pt;height:3.5pt;z-index:-251638784;mso-position-horizontal-relative:page" coordorigin="892,108"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">
                <v:shape id="Freeform 165" o:spid="_x0000_s1027" style="position:absolute;left:892;top:108;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" path="m69,35r,4l68,44r-1,4l65,52r-3,4l59,59r-3,4l52,65r-4,2l43,69r-4,1l30,70,25,69,21,67,17,65,13,63,10,59,6,56,4,52,2,48,,44,,39,,30,,26,2,21,4,17,6,13r4,-3l13,7,17,4,21,3,25,1,30,r9,l43,1r5,2l52,4r4,3l59,10r3,3l65,17r2,4l68,26r1,4l69,35xe" fillcolor="black" stroked="f">
                  <v:path arrowok="t" o:connecttype="custom" o:connectlocs="69,143;69,147;68,152;67,156;65,160;62,164;59,167;56,171;52,173;48,175;43,177;39,178;30,178;25,177;21,175;17,173;13,171;10,167;6,164;4,160;2,156;0,152;0,147;0,138;0,134;2,129;4,125;6,121;10,118;13,115;17,112;21,111;25,109;30,108;39,108;43,109;48,111;52,112;56,115;59,118;62,121;65,125;67,129;68,134;69,138;69,143"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c)</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Fetch</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value</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of</w:t>
      </w:r>
      <w:r w:rsidRPr="00B91E11">
        <w:rPr>
          <w:rFonts w:asciiTheme="minorHAnsi" w:hAnsiTheme="minorHAnsi" w:cstheme="minorHAnsi"/>
          <w:b/>
          <w:spacing w:val="3"/>
          <w:position w:val="-1"/>
          <w:sz w:val="22"/>
          <w:szCs w:val="22"/>
        </w:rPr>
        <w:t xml:space="preserve"> </w:t>
      </w:r>
      <w:proofErr w:type="spellStart"/>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oll_no</w:t>
      </w:r>
      <w:proofErr w:type="spellEnd"/>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f</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om</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this</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w w:val="101"/>
          <w:position w:val="-1"/>
          <w:sz w:val="22"/>
          <w:szCs w:val="22"/>
        </w:rPr>
        <w:t>tuple:</w:t>
      </w:r>
    </w:p>
    <w:p w14:paraId="67FFD7B4" w14:textId="77777777" w:rsidR="00BD6C36" w:rsidRPr="00B91E11" w:rsidRDefault="00BD6C36" w:rsidP="00B91E11">
      <w:pPr>
        <w:spacing w:before="8"/>
        <w:rPr>
          <w:rFonts w:asciiTheme="minorHAnsi" w:hAnsiTheme="minorHAnsi" w:cstheme="minorHAnsi"/>
          <w:sz w:val="22"/>
          <w:szCs w:val="22"/>
        </w:rPr>
      </w:pPr>
    </w:p>
    <w:p w14:paraId="5D0303CF" w14:textId="77777777" w:rsidR="00BD6C36" w:rsidRPr="00B91E11" w:rsidRDefault="00BD6C36" w:rsidP="00B91E11">
      <w:pPr>
        <w:spacing w:before="30"/>
        <w:ind w:left="674"/>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roll_no</w:t>
      </w:r>
      <w:proofErr w:type="spellEnd"/>
      <w:r w:rsidRPr="00B91E11">
        <w:rPr>
          <w:rFonts w:asciiTheme="minorHAnsi" w:eastAsia="Consolas" w:hAnsiTheme="minorHAnsi" w:cstheme="minorHAnsi"/>
          <w:sz w:val="22"/>
          <w:szCs w:val="22"/>
        </w:rPr>
        <w:t xml:space="preserve"> = tuple1[-1][-1][</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roll_no</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57B5F9DC"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roll_no</w:t>
      </w:r>
      <w:proofErr w:type="spellEnd"/>
      <w:r w:rsidRPr="00B91E11">
        <w:rPr>
          <w:rFonts w:asciiTheme="minorHAnsi" w:eastAsia="Consolas" w:hAnsiTheme="minorHAnsi" w:cstheme="minorHAnsi"/>
          <w:color w:val="000000"/>
          <w:sz w:val="22"/>
          <w:szCs w:val="22"/>
        </w:rPr>
        <w:t>)</w:t>
      </w:r>
    </w:p>
    <w:p w14:paraId="7B3F48B5" w14:textId="77777777" w:rsidR="00BD6C36" w:rsidRPr="00B91E11" w:rsidRDefault="00BD6C36" w:rsidP="00B91E11">
      <w:pPr>
        <w:spacing w:before="8"/>
        <w:rPr>
          <w:rFonts w:asciiTheme="minorHAnsi" w:hAnsiTheme="minorHAnsi" w:cstheme="minorHAnsi"/>
          <w:sz w:val="22"/>
          <w:szCs w:val="22"/>
        </w:rPr>
      </w:pPr>
    </w:p>
    <w:p w14:paraId="45D53526"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eastAsia="Consolas" w:hAnsiTheme="minorHAnsi" w:cstheme="minorHAnsi"/>
          <w:sz w:val="22"/>
          <w:szCs w:val="22"/>
        </w:rPr>
        <w:t>1</w:t>
      </w:r>
    </w:p>
    <w:p w14:paraId="1F64D424" w14:textId="77777777" w:rsidR="00BD6C36" w:rsidRPr="00B91E11" w:rsidRDefault="00BD6C36" w:rsidP="00B91E11">
      <w:pPr>
        <w:spacing w:before="8"/>
        <w:rPr>
          <w:rFonts w:asciiTheme="minorHAnsi" w:hAnsiTheme="minorHAnsi" w:cstheme="minorHAnsi"/>
          <w:sz w:val="22"/>
          <w:szCs w:val="22"/>
        </w:rPr>
      </w:pPr>
    </w:p>
    <w:p w14:paraId="7A2B1AAD" w14:textId="30B5D365" w:rsidR="00BD6C36" w:rsidRPr="00B91E11" w:rsidRDefault="00BD6C36" w:rsidP="00B91E11">
      <w:pPr>
        <w:spacing w:before="34"/>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8720" behindDoc="1" locked="0" layoutInCell="1" allowOverlap="1" wp14:anchorId="4078322B" wp14:editId="06CAE4BD">
                <wp:simplePos x="0" y="0"/>
                <wp:positionH relativeFrom="page">
                  <wp:posOffset>566420</wp:posOffset>
                </wp:positionH>
                <wp:positionV relativeFrom="paragraph">
                  <wp:posOffset>90170</wp:posOffset>
                </wp:positionV>
                <wp:extent cx="44450" cy="44450"/>
                <wp:effectExtent l="4445" t="4445" r="8255" b="8255"/>
                <wp:wrapNone/>
                <wp:docPr id="14245846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42"/>
                          <a:chExt cx="70" cy="70"/>
                        </a:xfrm>
                      </wpg:grpSpPr>
                      <wps:wsp>
                        <wps:cNvPr id="561474070" name="Freeform 167"/>
                        <wps:cNvSpPr>
                          <a:spLocks/>
                        </wps:cNvSpPr>
                        <wps:spPr bwMode="auto">
                          <a:xfrm>
                            <a:off x="892" y="142"/>
                            <a:ext cx="70" cy="70"/>
                          </a:xfrm>
                          <a:custGeom>
                            <a:avLst/>
                            <a:gdLst>
                              <a:gd name="T0" fmla="+- 0 961 892"/>
                              <a:gd name="T1" fmla="*/ T0 w 70"/>
                              <a:gd name="T2" fmla="+- 0 177 142"/>
                              <a:gd name="T3" fmla="*/ 177 h 70"/>
                              <a:gd name="T4" fmla="+- 0 961 892"/>
                              <a:gd name="T5" fmla="*/ T4 w 70"/>
                              <a:gd name="T6" fmla="+- 0 181 142"/>
                              <a:gd name="T7" fmla="*/ 181 h 70"/>
                              <a:gd name="T8" fmla="+- 0 960 892"/>
                              <a:gd name="T9" fmla="*/ T8 w 70"/>
                              <a:gd name="T10" fmla="+- 0 186 142"/>
                              <a:gd name="T11" fmla="*/ 186 h 70"/>
                              <a:gd name="T12" fmla="+- 0 959 892"/>
                              <a:gd name="T13" fmla="*/ T12 w 70"/>
                              <a:gd name="T14" fmla="+- 0 190 142"/>
                              <a:gd name="T15" fmla="*/ 190 h 70"/>
                              <a:gd name="T16" fmla="+- 0 957 892"/>
                              <a:gd name="T17" fmla="*/ T16 w 70"/>
                              <a:gd name="T18" fmla="+- 0 194 142"/>
                              <a:gd name="T19" fmla="*/ 194 h 70"/>
                              <a:gd name="T20" fmla="+- 0 954 892"/>
                              <a:gd name="T21" fmla="*/ T20 w 70"/>
                              <a:gd name="T22" fmla="+- 0 198 142"/>
                              <a:gd name="T23" fmla="*/ 198 h 70"/>
                              <a:gd name="T24" fmla="+- 0 951 892"/>
                              <a:gd name="T25" fmla="*/ T24 w 70"/>
                              <a:gd name="T26" fmla="+- 0 201 142"/>
                              <a:gd name="T27" fmla="*/ 201 h 70"/>
                              <a:gd name="T28" fmla="+- 0 948 892"/>
                              <a:gd name="T29" fmla="*/ T28 w 70"/>
                              <a:gd name="T30" fmla="+- 0 205 142"/>
                              <a:gd name="T31" fmla="*/ 205 h 70"/>
                              <a:gd name="T32" fmla="+- 0 944 892"/>
                              <a:gd name="T33" fmla="*/ T32 w 70"/>
                              <a:gd name="T34" fmla="+- 0 207 142"/>
                              <a:gd name="T35" fmla="*/ 207 h 70"/>
                              <a:gd name="T36" fmla="+- 0 940 892"/>
                              <a:gd name="T37" fmla="*/ T36 w 70"/>
                              <a:gd name="T38" fmla="+- 0 209 142"/>
                              <a:gd name="T39" fmla="*/ 209 h 70"/>
                              <a:gd name="T40" fmla="+- 0 935 892"/>
                              <a:gd name="T41" fmla="*/ T40 w 70"/>
                              <a:gd name="T42" fmla="+- 0 211 142"/>
                              <a:gd name="T43" fmla="*/ 211 h 70"/>
                              <a:gd name="T44" fmla="+- 0 931 892"/>
                              <a:gd name="T45" fmla="*/ T44 w 70"/>
                              <a:gd name="T46" fmla="+- 0 212 142"/>
                              <a:gd name="T47" fmla="*/ 212 h 70"/>
                              <a:gd name="T48" fmla="+- 0 922 892"/>
                              <a:gd name="T49" fmla="*/ T48 w 70"/>
                              <a:gd name="T50" fmla="+- 0 212 142"/>
                              <a:gd name="T51" fmla="*/ 212 h 70"/>
                              <a:gd name="T52" fmla="+- 0 917 892"/>
                              <a:gd name="T53" fmla="*/ T52 w 70"/>
                              <a:gd name="T54" fmla="+- 0 211 142"/>
                              <a:gd name="T55" fmla="*/ 211 h 70"/>
                              <a:gd name="T56" fmla="+- 0 913 892"/>
                              <a:gd name="T57" fmla="*/ T56 w 70"/>
                              <a:gd name="T58" fmla="+- 0 209 142"/>
                              <a:gd name="T59" fmla="*/ 209 h 70"/>
                              <a:gd name="T60" fmla="+- 0 909 892"/>
                              <a:gd name="T61" fmla="*/ T60 w 70"/>
                              <a:gd name="T62" fmla="+- 0 207 142"/>
                              <a:gd name="T63" fmla="*/ 207 h 70"/>
                              <a:gd name="T64" fmla="+- 0 905 892"/>
                              <a:gd name="T65" fmla="*/ T64 w 70"/>
                              <a:gd name="T66" fmla="+- 0 205 142"/>
                              <a:gd name="T67" fmla="*/ 205 h 70"/>
                              <a:gd name="T68" fmla="+- 0 902 892"/>
                              <a:gd name="T69" fmla="*/ T68 w 70"/>
                              <a:gd name="T70" fmla="+- 0 201 142"/>
                              <a:gd name="T71" fmla="*/ 201 h 70"/>
                              <a:gd name="T72" fmla="+- 0 898 892"/>
                              <a:gd name="T73" fmla="*/ T72 w 70"/>
                              <a:gd name="T74" fmla="+- 0 198 142"/>
                              <a:gd name="T75" fmla="*/ 198 h 70"/>
                              <a:gd name="T76" fmla="+- 0 896 892"/>
                              <a:gd name="T77" fmla="*/ T76 w 70"/>
                              <a:gd name="T78" fmla="+- 0 194 142"/>
                              <a:gd name="T79" fmla="*/ 194 h 70"/>
                              <a:gd name="T80" fmla="+- 0 894 892"/>
                              <a:gd name="T81" fmla="*/ T80 w 70"/>
                              <a:gd name="T82" fmla="+- 0 190 142"/>
                              <a:gd name="T83" fmla="*/ 190 h 70"/>
                              <a:gd name="T84" fmla="+- 0 892 892"/>
                              <a:gd name="T85" fmla="*/ T84 w 70"/>
                              <a:gd name="T86" fmla="+- 0 186 142"/>
                              <a:gd name="T87" fmla="*/ 186 h 70"/>
                              <a:gd name="T88" fmla="+- 0 892 892"/>
                              <a:gd name="T89" fmla="*/ T88 w 70"/>
                              <a:gd name="T90" fmla="+- 0 181 142"/>
                              <a:gd name="T91" fmla="*/ 181 h 70"/>
                              <a:gd name="T92" fmla="+- 0 892 892"/>
                              <a:gd name="T93" fmla="*/ T92 w 70"/>
                              <a:gd name="T94" fmla="+- 0 172 142"/>
                              <a:gd name="T95" fmla="*/ 172 h 70"/>
                              <a:gd name="T96" fmla="+- 0 892 892"/>
                              <a:gd name="T97" fmla="*/ T96 w 70"/>
                              <a:gd name="T98" fmla="+- 0 168 142"/>
                              <a:gd name="T99" fmla="*/ 168 h 70"/>
                              <a:gd name="T100" fmla="+- 0 894 892"/>
                              <a:gd name="T101" fmla="*/ T100 w 70"/>
                              <a:gd name="T102" fmla="+- 0 163 142"/>
                              <a:gd name="T103" fmla="*/ 163 h 70"/>
                              <a:gd name="T104" fmla="+- 0 896 892"/>
                              <a:gd name="T105" fmla="*/ T104 w 70"/>
                              <a:gd name="T106" fmla="+- 0 159 142"/>
                              <a:gd name="T107" fmla="*/ 159 h 70"/>
                              <a:gd name="T108" fmla="+- 0 898 892"/>
                              <a:gd name="T109" fmla="*/ T108 w 70"/>
                              <a:gd name="T110" fmla="+- 0 155 142"/>
                              <a:gd name="T111" fmla="*/ 155 h 70"/>
                              <a:gd name="T112" fmla="+- 0 902 892"/>
                              <a:gd name="T113" fmla="*/ T112 w 70"/>
                              <a:gd name="T114" fmla="+- 0 152 142"/>
                              <a:gd name="T115" fmla="*/ 152 h 70"/>
                              <a:gd name="T116" fmla="+- 0 905 892"/>
                              <a:gd name="T117" fmla="*/ T116 w 70"/>
                              <a:gd name="T118" fmla="+- 0 149 142"/>
                              <a:gd name="T119" fmla="*/ 149 h 70"/>
                              <a:gd name="T120" fmla="+- 0 909 892"/>
                              <a:gd name="T121" fmla="*/ T120 w 70"/>
                              <a:gd name="T122" fmla="+- 0 146 142"/>
                              <a:gd name="T123" fmla="*/ 146 h 70"/>
                              <a:gd name="T124" fmla="+- 0 913 892"/>
                              <a:gd name="T125" fmla="*/ T124 w 70"/>
                              <a:gd name="T126" fmla="+- 0 145 142"/>
                              <a:gd name="T127" fmla="*/ 145 h 70"/>
                              <a:gd name="T128" fmla="+- 0 917 892"/>
                              <a:gd name="T129" fmla="*/ T128 w 70"/>
                              <a:gd name="T130" fmla="+- 0 143 142"/>
                              <a:gd name="T131" fmla="*/ 143 h 70"/>
                              <a:gd name="T132" fmla="+- 0 922 892"/>
                              <a:gd name="T133" fmla="*/ T132 w 70"/>
                              <a:gd name="T134" fmla="+- 0 142 142"/>
                              <a:gd name="T135" fmla="*/ 142 h 70"/>
                              <a:gd name="T136" fmla="+- 0 931 892"/>
                              <a:gd name="T137" fmla="*/ T136 w 70"/>
                              <a:gd name="T138" fmla="+- 0 142 142"/>
                              <a:gd name="T139" fmla="*/ 142 h 70"/>
                              <a:gd name="T140" fmla="+- 0 935 892"/>
                              <a:gd name="T141" fmla="*/ T140 w 70"/>
                              <a:gd name="T142" fmla="+- 0 143 142"/>
                              <a:gd name="T143" fmla="*/ 143 h 70"/>
                              <a:gd name="T144" fmla="+- 0 940 892"/>
                              <a:gd name="T145" fmla="*/ T144 w 70"/>
                              <a:gd name="T146" fmla="+- 0 145 142"/>
                              <a:gd name="T147" fmla="*/ 145 h 70"/>
                              <a:gd name="T148" fmla="+- 0 944 892"/>
                              <a:gd name="T149" fmla="*/ T148 w 70"/>
                              <a:gd name="T150" fmla="+- 0 146 142"/>
                              <a:gd name="T151" fmla="*/ 146 h 70"/>
                              <a:gd name="T152" fmla="+- 0 948 892"/>
                              <a:gd name="T153" fmla="*/ T152 w 70"/>
                              <a:gd name="T154" fmla="+- 0 149 142"/>
                              <a:gd name="T155" fmla="*/ 149 h 70"/>
                              <a:gd name="T156" fmla="+- 0 951 892"/>
                              <a:gd name="T157" fmla="*/ T156 w 70"/>
                              <a:gd name="T158" fmla="+- 0 152 142"/>
                              <a:gd name="T159" fmla="*/ 152 h 70"/>
                              <a:gd name="T160" fmla="+- 0 954 892"/>
                              <a:gd name="T161" fmla="*/ T160 w 70"/>
                              <a:gd name="T162" fmla="+- 0 155 142"/>
                              <a:gd name="T163" fmla="*/ 155 h 70"/>
                              <a:gd name="T164" fmla="+- 0 957 892"/>
                              <a:gd name="T165" fmla="*/ T164 w 70"/>
                              <a:gd name="T166" fmla="+- 0 159 142"/>
                              <a:gd name="T167" fmla="*/ 159 h 70"/>
                              <a:gd name="T168" fmla="+- 0 959 892"/>
                              <a:gd name="T169" fmla="*/ T168 w 70"/>
                              <a:gd name="T170" fmla="+- 0 163 142"/>
                              <a:gd name="T171" fmla="*/ 163 h 70"/>
                              <a:gd name="T172" fmla="+- 0 960 892"/>
                              <a:gd name="T173" fmla="*/ T172 w 70"/>
                              <a:gd name="T174" fmla="+- 0 168 142"/>
                              <a:gd name="T175" fmla="*/ 168 h 70"/>
                              <a:gd name="T176" fmla="+- 0 961 892"/>
                              <a:gd name="T177" fmla="*/ T176 w 70"/>
                              <a:gd name="T178" fmla="+- 0 172 142"/>
                              <a:gd name="T179" fmla="*/ 172 h 70"/>
                              <a:gd name="T180" fmla="+- 0 961 892"/>
                              <a:gd name="T181" fmla="*/ T180 w 70"/>
                              <a:gd name="T182" fmla="+- 0 177 142"/>
                              <a:gd name="T183" fmla="*/ 17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8DD5" id="Group 20" o:spid="_x0000_s1026" style="position:absolute;margin-left:44.6pt;margin-top:7.1pt;width:3.5pt;height:3.5pt;z-index:-251637760;mso-position-horizontal-relative:page" coordorigin="892,142"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">
                <v:shape id="Freeform 167" o:spid="_x0000_s1027" style="position:absolute;left:892;top:142;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" path="m69,35r,4l68,44r-1,4l65,52r-3,4l59,59r-3,4l52,65r-4,2l43,69r-4,1l30,70,25,69,21,67,17,65,13,63,10,59,6,56,4,52,2,48,,44,,39,,30,,26,2,21,4,17,6,13r4,-3l13,7,17,4,21,3,25,1,30,r9,l43,1r5,2l52,4r4,3l59,10r3,3l65,17r2,4l68,26r1,4l69,35xe" fillcolor="black" stroked="f">
                  <v:path arrowok="t" o:connecttype="custom" o:connectlocs="69,177;69,181;68,186;67,190;65,194;62,198;59,201;56,205;52,207;48,209;43,211;39,212;30,212;25,211;21,209;17,207;13,205;10,201;6,198;4,194;2,190;0,186;0,181;0,172;0,168;2,163;4,159;6,155;10,152;13,149;17,146;21,145;25,143;30,142;39,142;43,143;48,145;52,146;56,149;59,152;62,155;65,159;67,163;68,168;69,172;69,177" o:connectangles="0,0,0,0,0,0,0,0,0,0,0,0,0,0,0,0,0,0,0,0,0,0,0,0,0,0,0,0,0,0,0,0,0,0,0,0,0,0,0,0,0,0,0,0,0,0"/>
                </v:shape>
                <w10:wrap anchorx="page"/>
              </v:group>
            </w:pict>
          </mc:Fallback>
        </mc:AlternateContent>
      </w:r>
      <w:r w:rsidRPr="00B91E11">
        <w:rPr>
          <w:rFonts w:asciiTheme="minorHAnsi" w:hAnsiTheme="minorHAnsi" w:cstheme="minorHAnsi"/>
          <w:b/>
          <w:sz w:val="22"/>
          <w:szCs w:val="22"/>
        </w:rPr>
        <w:t>d)</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Print</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second</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element</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sixth</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item</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in</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tuple:</w:t>
      </w:r>
    </w:p>
    <w:p w14:paraId="62AB687D" w14:textId="77777777" w:rsidR="00BD6C36" w:rsidRPr="00B91E11" w:rsidRDefault="00BD6C36" w:rsidP="00B91E11">
      <w:pPr>
        <w:spacing w:before="14"/>
        <w:rPr>
          <w:rFonts w:asciiTheme="minorHAnsi" w:hAnsiTheme="minorHAnsi" w:cstheme="minorHAnsi"/>
          <w:sz w:val="22"/>
          <w:szCs w:val="22"/>
        </w:rPr>
      </w:pPr>
    </w:p>
    <w:p w14:paraId="64D4772C"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(tuple1[-3][1])</w:t>
      </w:r>
    </w:p>
    <w:p w14:paraId="45ECC52D" w14:textId="77777777" w:rsidR="00BD6C36" w:rsidRPr="00B91E11" w:rsidRDefault="00BD6C36" w:rsidP="00B91E11">
      <w:pPr>
        <w:spacing w:before="8"/>
        <w:rPr>
          <w:rFonts w:asciiTheme="minorHAnsi" w:hAnsiTheme="minorHAnsi" w:cstheme="minorHAnsi"/>
          <w:sz w:val="22"/>
          <w:szCs w:val="22"/>
        </w:rPr>
      </w:pPr>
    </w:p>
    <w:p w14:paraId="2755224C"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eastAsia="Consolas" w:hAnsiTheme="minorHAnsi" w:cstheme="minorHAnsi"/>
          <w:sz w:val="22"/>
          <w:szCs w:val="22"/>
        </w:rPr>
        <w:t>ji</w:t>
      </w:r>
    </w:p>
    <w:p w14:paraId="08117403" w14:textId="77777777" w:rsidR="00BD6C36" w:rsidRPr="00B91E11" w:rsidRDefault="00BD6C36" w:rsidP="00B91E11">
      <w:pPr>
        <w:spacing w:before="1"/>
        <w:rPr>
          <w:rFonts w:asciiTheme="minorHAnsi" w:hAnsiTheme="minorHAnsi" w:cstheme="minorHAnsi"/>
          <w:sz w:val="22"/>
          <w:szCs w:val="22"/>
        </w:rPr>
      </w:pPr>
    </w:p>
    <w:p w14:paraId="209C459F" w14:textId="7E224AC2" w:rsidR="00BD6C36" w:rsidRPr="00B91E11" w:rsidRDefault="00BD6C36" w:rsidP="00B91E11">
      <w:pPr>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79744" behindDoc="1" locked="0" layoutInCell="1" allowOverlap="1" wp14:anchorId="5E296845" wp14:editId="58B3A087">
                <wp:simplePos x="0" y="0"/>
                <wp:positionH relativeFrom="page">
                  <wp:posOffset>566420</wp:posOffset>
                </wp:positionH>
                <wp:positionV relativeFrom="paragraph">
                  <wp:posOffset>68580</wp:posOffset>
                </wp:positionV>
                <wp:extent cx="44450" cy="44450"/>
                <wp:effectExtent l="4445" t="1905" r="8255" b="1270"/>
                <wp:wrapNone/>
                <wp:docPr id="126294556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08"/>
                          <a:chExt cx="70" cy="70"/>
                        </a:xfrm>
                      </wpg:grpSpPr>
                      <wps:wsp>
                        <wps:cNvPr id="1574983718" name="Freeform 169"/>
                        <wps:cNvSpPr>
                          <a:spLocks/>
                        </wps:cNvSpPr>
                        <wps:spPr bwMode="auto">
                          <a:xfrm>
                            <a:off x="892" y="108"/>
                            <a:ext cx="70" cy="70"/>
                          </a:xfrm>
                          <a:custGeom>
                            <a:avLst/>
                            <a:gdLst>
                              <a:gd name="T0" fmla="+- 0 961 892"/>
                              <a:gd name="T1" fmla="*/ T0 w 70"/>
                              <a:gd name="T2" fmla="+- 0 143 108"/>
                              <a:gd name="T3" fmla="*/ 143 h 70"/>
                              <a:gd name="T4" fmla="+- 0 961 892"/>
                              <a:gd name="T5" fmla="*/ T4 w 70"/>
                              <a:gd name="T6" fmla="+- 0 147 108"/>
                              <a:gd name="T7" fmla="*/ 147 h 70"/>
                              <a:gd name="T8" fmla="+- 0 960 892"/>
                              <a:gd name="T9" fmla="*/ T8 w 70"/>
                              <a:gd name="T10" fmla="+- 0 152 108"/>
                              <a:gd name="T11" fmla="*/ 152 h 70"/>
                              <a:gd name="T12" fmla="+- 0 959 892"/>
                              <a:gd name="T13" fmla="*/ T12 w 70"/>
                              <a:gd name="T14" fmla="+- 0 156 108"/>
                              <a:gd name="T15" fmla="*/ 156 h 70"/>
                              <a:gd name="T16" fmla="+- 0 957 892"/>
                              <a:gd name="T17" fmla="*/ T16 w 70"/>
                              <a:gd name="T18" fmla="+- 0 160 108"/>
                              <a:gd name="T19" fmla="*/ 160 h 70"/>
                              <a:gd name="T20" fmla="+- 0 954 892"/>
                              <a:gd name="T21" fmla="*/ T20 w 70"/>
                              <a:gd name="T22" fmla="+- 0 164 108"/>
                              <a:gd name="T23" fmla="*/ 164 h 70"/>
                              <a:gd name="T24" fmla="+- 0 951 892"/>
                              <a:gd name="T25" fmla="*/ T24 w 70"/>
                              <a:gd name="T26" fmla="+- 0 167 108"/>
                              <a:gd name="T27" fmla="*/ 167 h 70"/>
                              <a:gd name="T28" fmla="+- 0 948 892"/>
                              <a:gd name="T29" fmla="*/ T28 w 70"/>
                              <a:gd name="T30" fmla="+- 0 171 108"/>
                              <a:gd name="T31" fmla="*/ 171 h 70"/>
                              <a:gd name="T32" fmla="+- 0 944 892"/>
                              <a:gd name="T33" fmla="*/ T32 w 70"/>
                              <a:gd name="T34" fmla="+- 0 173 108"/>
                              <a:gd name="T35" fmla="*/ 173 h 70"/>
                              <a:gd name="T36" fmla="+- 0 940 892"/>
                              <a:gd name="T37" fmla="*/ T36 w 70"/>
                              <a:gd name="T38" fmla="+- 0 175 108"/>
                              <a:gd name="T39" fmla="*/ 175 h 70"/>
                              <a:gd name="T40" fmla="+- 0 935 892"/>
                              <a:gd name="T41" fmla="*/ T40 w 70"/>
                              <a:gd name="T42" fmla="+- 0 177 108"/>
                              <a:gd name="T43" fmla="*/ 177 h 70"/>
                              <a:gd name="T44" fmla="+- 0 931 892"/>
                              <a:gd name="T45" fmla="*/ T44 w 70"/>
                              <a:gd name="T46" fmla="+- 0 178 108"/>
                              <a:gd name="T47" fmla="*/ 178 h 70"/>
                              <a:gd name="T48" fmla="+- 0 922 892"/>
                              <a:gd name="T49" fmla="*/ T48 w 70"/>
                              <a:gd name="T50" fmla="+- 0 178 108"/>
                              <a:gd name="T51" fmla="*/ 178 h 70"/>
                              <a:gd name="T52" fmla="+- 0 917 892"/>
                              <a:gd name="T53" fmla="*/ T52 w 70"/>
                              <a:gd name="T54" fmla="+- 0 177 108"/>
                              <a:gd name="T55" fmla="*/ 177 h 70"/>
                              <a:gd name="T56" fmla="+- 0 913 892"/>
                              <a:gd name="T57" fmla="*/ T56 w 70"/>
                              <a:gd name="T58" fmla="+- 0 175 108"/>
                              <a:gd name="T59" fmla="*/ 175 h 70"/>
                              <a:gd name="T60" fmla="+- 0 909 892"/>
                              <a:gd name="T61" fmla="*/ T60 w 70"/>
                              <a:gd name="T62" fmla="+- 0 173 108"/>
                              <a:gd name="T63" fmla="*/ 173 h 70"/>
                              <a:gd name="T64" fmla="+- 0 905 892"/>
                              <a:gd name="T65" fmla="*/ T64 w 70"/>
                              <a:gd name="T66" fmla="+- 0 171 108"/>
                              <a:gd name="T67" fmla="*/ 171 h 70"/>
                              <a:gd name="T68" fmla="+- 0 902 892"/>
                              <a:gd name="T69" fmla="*/ T68 w 70"/>
                              <a:gd name="T70" fmla="+- 0 167 108"/>
                              <a:gd name="T71" fmla="*/ 167 h 70"/>
                              <a:gd name="T72" fmla="+- 0 898 892"/>
                              <a:gd name="T73" fmla="*/ T72 w 70"/>
                              <a:gd name="T74" fmla="+- 0 164 108"/>
                              <a:gd name="T75" fmla="*/ 164 h 70"/>
                              <a:gd name="T76" fmla="+- 0 896 892"/>
                              <a:gd name="T77" fmla="*/ T76 w 70"/>
                              <a:gd name="T78" fmla="+- 0 160 108"/>
                              <a:gd name="T79" fmla="*/ 160 h 70"/>
                              <a:gd name="T80" fmla="+- 0 894 892"/>
                              <a:gd name="T81" fmla="*/ T80 w 70"/>
                              <a:gd name="T82" fmla="+- 0 156 108"/>
                              <a:gd name="T83" fmla="*/ 156 h 70"/>
                              <a:gd name="T84" fmla="+- 0 892 892"/>
                              <a:gd name="T85" fmla="*/ T84 w 70"/>
                              <a:gd name="T86" fmla="+- 0 152 108"/>
                              <a:gd name="T87" fmla="*/ 152 h 70"/>
                              <a:gd name="T88" fmla="+- 0 892 892"/>
                              <a:gd name="T89" fmla="*/ T88 w 70"/>
                              <a:gd name="T90" fmla="+- 0 147 108"/>
                              <a:gd name="T91" fmla="*/ 147 h 70"/>
                              <a:gd name="T92" fmla="+- 0 892 892"/>
                              <a:gd name="T93" fmla="*/ T92 w 70"/>
                              <a:gd name="T94" fmla="+- 0 138 108"/>
                              <a:gd name="T95" fmla="*/ 138 h 70"/>
                              <a:gd name="T96" fmla="+- 0 892 892"/>
                              <a:gd name="T97" fmla="*/ T96 w 70"/>
                              <a:gd name="T98" fmla="+- 0 134 108"/>
                              <a:gd name="T99" fmla="*/ 134 h 70"/>
                              <a:gd name="T100" fmla="+- 0 894 892"/>
                              <a:gd name="T101" fmla="*/ T100 w 70"/>
                              <a:gd name="T102" fmla="+- 0 129 108"/>
                              <a:gd name="T103" fmla="*/ 129 h 70"/>
                              <a:gd name="T104" fmla="+- 0 896 892"/>
                              <a:gd name="T105" fmla="*/ T104 w 70"/>
                              <a:gd name="T106" fmla="+- 0 125 108"/>
                              <a:gd name="T107" fmla="*/ 125 h 70"/>
                              <a:gd name="T108" fmla="+- 0 898 892"/>
                              <a:gd name="T109" fmla="*/ T108 w 70"/>
                              <a:gd name="T110" fmla="+- 0 121 108"/>
                              <a:gd name="T111" fmla="*/ 121 h 70"/>
                              <a:gd name="T112" fmla="+- 0 902 892"/>
                              <a:gd name="T113" fmla="*/ T112 w 70"/>
                              <a:gd name="T114" fmla="+- 0 118 108"/>
                              <a:gd name="T115" fmla="*/ 118 h 70"/>
                              <a:gd name="T116" fmla="+- 0 905 892"/>
                              <a:gd name="T117" fmla="*/ T116 w 70"/>
                              <a:gd name="T118" fmla="+- 0 115 108"/>
                              <a:gd name="T119" fmla="*/ 115 h 70"/>
                              <a:gd name="T120" fmla="+- 0 909 892"/>
                              <a:gd name="T121" fmla="*/ T120 w 70"/>
                              <a:gd name="T122" fmla="+- 0 112 108"/>
                              <a:gd name="T123" fmla="*/ 112 h 70"/>
                              <a:gd name="T124" fmla="+- 0 913 892"/>
                              <a:gd name="T125" fmla="*/ T124 w 70"/>
                              <a:gd name="T126" fmla="+- 0 111 108"/>
                              <a:gd name="T127" fmla="*/ 111 h 70"/>
                              <a:gd name="T128" fmla="+- 0 917 892"/>
                              <a:gd name="T129" fmla="*/ T128 w 70"/>
                              <a:gd name="T130" fmla="+- 0 109 108"/>
                              <a:gd name="T131" fmla="*/ 109 h 70"/>
                              <a:gd name="T132" fmla="+- 0 922 892"/>
                              <a:gd name="T133" fmla="*/ T132 w 70"/>
                              <a:gd name="T134" fmla="+- 0 108 108"/>
                              <a:gd name="T135" fmla="*/ 108 h 70"/>
                              <a:gd name="T136" fmla="+- 0 931 892"/>
                              <a:gd name="T137" fmla="*/ T136 w 70"/>
                              <a:gd name="T138" fmla="+- 0 108 108"/>
                              <a:gd name="T139" fmla="*/ 108 h 70"/>
                              <a:gd name="T140" fmla="+- 0 935 892"/>
                              <a:gd name="T141" fmla="*/ T140 w 70"/>
                              <a:gd name="T142" fmla="+- 0 109 108"/>
                              <a:gd name="T143" fmla="*/ 109 h 70"/>
                              <a:gd name="T144" fmla="+- 0 940 892"/>
                              <a:gd name="T145" fmla="*/ T144 w 70"/>
                              <a:gd name="T146" fmla="+- 0 111 108"/>
                              <a:gd name="T147" fmla="*/ 111 h 70"/>
                              <a:gd name="T148" fmla="+- 0 944 892"/>
                              <a:gd name="T149" fmla="*/ T148 w 70"/>
                              <a:gd name="T150" fmla="+- 0 112 108"/>
                              <a:gd name="T151" fmla="*/ 112 h 70"/>
                              <a:gd name="T152" fmla="+- 0 948 892"/>
                              <a:gd name="T153" fmla="*/ T152 w 70"/>
                              <a:gd name="T154" fmla="+- 0 115 108"/>
                              <a:gd name="T155" fmla="*/ 115 h 70"/>
                              <a:gd name="T156" fmla="+- 0 951 892"/>
                              <a:gd name="T157" fmla="*/ T156 w 70"/>
                              <a:gd name="T158" fmla="+- 0 118 108"/>
                              <a:gd name="T159" fmla="*/ 118 h 70"/>
                              <a:gd name="T160" fmla="+- 0 954 892"/>
                              <a:gd name="T161" fmla="*/ T160 w 70"/>
                              <a:gd name="T162" fmla="+- 0 121 108"/>
                              <a:gd name="T163" fmla="*/ 121 h 70"/>
                              <a:gd name="T164" fmla="+- 0 957 892"/>
                              <a:gd name="T165" fmla="*/ T164 w 70"/>
                              <a:gd name="T166" fmla="+- 0 125 108"/>
                              <a:gd name="T167" fmla="*/ 125 h 70"/>
                              <a:gd name="T168" fmla="+- 0 959 892"/>
                              <a:gd name="T169" fmla="*/ T168 w 70"/>
                              <a:gd name="T170" fmla="+- 0 129 108"/>
                              <a:gd name="T171" fmla="*/ 129 h 70"/>
                              <a:gd name="T172" fmla="+- 0 960 892"/>
                              <a:gd name="T173" fmla="*/ T172 w 70"/>
                              <a:gd name="T174" fmla="+- 0 134 108"/>
                              <a:gd name="T175" fmla="*/ 134 h 70"/>
                              <a:gd name="T176" fmla="+- 0 961 892"/>
                              <a:gd name="T177" fmla="*/ T176 w 70"/>
                              <a:gd name="T178" fmla="+- 0 138 108"/>
                              <a:gd name="T179" fmla="*/ 138 h 70"/>
                              <a:gd name="T180" fmla="+- 0 961 892"/>
                              <a:gd name="T181" fmla="*/ T180 w 70"/>
                              <a:gd name="T182" fmla="+- 0 143 108"/>
                              <a:gd name="T183" fmla="*/ 14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402DA7" id="Group 19" o:spid="_x0000_s1026" style="position:absolute;margin-left:44.6pt;margin-top:5.4pt;width:3.5pt;height:3.5pt;z-index:-251636736;mso-position-horizontal-relative:page" coordorigin="892,108"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">
                <v:shape id="Freeform 169" o:spid="_x0000_s1027" style="position:absolute;left:892;top:108;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" path="m69,35r,4l68,44r-1,4l65,52r-3,4l59,59r-3,4l52,65r-4,2l43,69r-4,1l30,70,25,69,21,67,17,65,13,63,10,59,6,56,4,52,2,48,,44,,39,,30,,26,2,21,4,17,6,13r4,-3l13,7,17,4,21,3,25,1,30,r9,l43,1r5,2l52,4r4,3l59,10r3,3l65,17r2,4l68,26r1,4l69,35xe" fillcolor="black" stroked="f">
                  <v:path arrowok="t" o:connecttype="custom" o:connectlocs="69,143;69,147;68,152;67,156;65,160;62,164;59,167;56,171;52,173;48,175;43,177;39,178;30,178;25,177;21,175;17,173;13,171;10,167;6,164;4,160;2,156;0,152;0,147;0,138;0,134;2,129;4,125;6,121;10,118;13,115;17,112;21,111;25,109;30,108;39,108;43,109;48,111;52,112;56,115;59,118;62,121;65,125;67,129;68,134;69,138;69,143"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e)</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Fetch</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element</w:t>
      </w:r>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“22”</w:t>
      </w:r>
      <w:r w:rsidRPr="00B91E11">
        <w:rPr>
          <w:rFonts w:asciiTheme="minorHAnsi" w:hAnsiTheme="minorHAnsi" w:cstheme="minorHAnsi"/>
          <w:b/>
          <w:spacing w:val="5"/>
          <w:position w:val="-1"/>
          <w:sz w:val="22"/>
          <w:szCs w:val="22"/>
        </w:rPr>
        <w:t xml:space="preserve"> </w:t>
      </w:r>
      <w:r w:rsidRPr="00B91E11">
        <w:rPr>
          <w:rFonts w:asciiTheme="minorHAnsi" w:hAnsiTheme="minorHAnsi" w:cstheme="minorHAnsi"/>
          <w:b/>
          <w:position w:val="-1"/>
          <w:sz w:val="22"/>
          <w:szCs w:val="22"/>
        </w:rPr>
        <w:t>f</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om</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this</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w w:val="101"/>
          <w:position w:val="-1"/>
          <w:sz w:val="22"/>
          <w:szCs w:val="22"/>
        </w:rPr>
        <w:t>tuple:</w:t>
      </w:r>
    </w:p>
    <w:p w14:paraId="2627B6E3" w14:textId="77777777" w:rsidR="00BD6C36" w:rsidRPr="00B91E11" w:rsidRDefault="00BD6C36" w:rsidP="00B91E11">
      <w:pPr>
        <w:spacing w:before="8"/>
        <w:rPr>
          <w:rFonts w:asciiTheme="minorHAnsi" w:hAnsiTheme="minorHAnsi" w:cstheme="minorHAnsi"/>
          <w:sz w:val="22"/>
          <w:szCs w:val="22"/>
        </w:rPr>
      </w:pPr>
    </w:p>
    <w:p w14:paraId="5C9FD8F0" w14:textId="77777777" w:rsidR="00BD6C36" w:rsidRPr="00B91E11" w:rsidRDefault="00BD6C36" w:rsidP="00B91E11">
      <w:pPr>
        <w:spacing w:before="30"/>
        <w:ind w:left="674"/>
        <w:rPr>
          <w:rFonts w:asciiTheme="minorHAnsi" w:eastAsia="Consolas" w:hAnsiTheme="minorHAnsi" w:cstheme="minorHAnsi"/>
          <w:sz w:val="22"/>
          <w:szCs w:val="22"/>
        </w:rPr>
      </w:pPr>
      <w:r w:rsidRPr="00B91E11">
        <w:rPr>
          <w:rFonts w:asciiTheme="minorHAnsi" w:eastAsia="Consolas" w:hAnsiTheme="minorHAnsi" w:cstheme="minorHAnsi"/>
          <w:sz w:val="22"/>
          <w:szCs w:val="22"/>
        </w:rPr>
        <w:t>element_22 = tuple1[-2][-1]</w:t>
      </w:r>
    </w:p>
    <w:p w14:paraId="7B524B0C" w14:textId="77777777" w:rsidR="00BD6C36" w:rsidRPr="00B91E11" w:rsidRDefault="00BD6C36" w:rsidP="00B91E11">
      <w:pPr>
        <w:ind w:left="641" w:right="9058"/>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(element_22)</w:t>
      </w:r>
    </w:p>
    <w:p w14:paraId="1F15FFBA" w14:textId="77777777" w:rsidR="00BD6C36" w:rsidRPr="00B91E11" w:rsidRDefault="00BD6C36" w:rsidP="00B91E11">
      <w:pPr>
        <w:spacing w:before="8"/>
        <w:rPr>
          <w:rFonts w:asciiTheme="minorHAnsi" w:hAnsiTheme="minorHAnsi" w:cstheme="minorHAnsi"/>
          <w:sz w:val="22"/>
          <w:szCs w:val="22"/>
        </w:rPr>
      </w:pPr>
    </w:p>
    <w:p w14:paraId="2A00397F" w14:textId="77777777" w:rsidR="00BD6C36" w:rsidRPr="00B91E11" w:rsidRDefault="00BD6C36" w:rsidP="00B91E11">
      <w:pPr>
        <w:ind w:left="637" w:right="9737"/>
        <w:jc w:val="center"/>
        <w:rPr>
          <w:rFonts w:asciiTheme="minorHAnsi" w:eastAsia="Consolas" w:hAnsiTheme="minorHAnsi" w:cstheme="minorHAnsi"/>
          <w:sz w:val="22"/>
          <w:szCs w:val="22"/>
        </w:rPr>
      </w:pPr>
      <w:r w:rsidRPr="00B91E11">
        <w:rPr>
          <w:rFonts w:asciiTheme="minorHAnsi" w:hAnsiTheme="minorHAnsi" w:cstheme="minorHAnsi"/>
          <w:b/>
          <w:sz w:val="22"/>
          <w:szCs w:val="22"/>
        </w:rPr>
        <w:t>Output</w:t>
      </w:r>
      <w:r w:rsidRPr="00B91E11">
        <w:rPr>
          <w:rFonts w:asciiTheme="minorHAnsi" w:hAnsiTheme="minorHAnsi" w:cstheme="minorHAnsi"/>
          <w:sz w:val="22"/>
          <w:szCs w:val="22"/>
        </w:rPr>
        <w:t>:</w:t>
      </w:r>
      <w:r w:rsidRPr="00B91E11">
        <w:rPr>
          <w:rFonts w:asciiTheme="minorHAnsi" w:hAnsiTheme="minorHAnsi" w:cstheme="minorHAnsi"/>
          <w:spacing w:val="8"/>
          <w:sz w:val="22"/>
          <w:szCs w:val="22"/>
        </w:rPr>
        <w:t xml:space="preserve"> </w:t>
      </w:r>
      <w:r w:rsidRPr="00B91E11">
        <w:rPr>
          <w:rFonts w:asciiTheme="minorHAnsi" w:eastAsia="Consolas" w:hAnsiTheme="minorHAnsi" w:cstheme="minorHAnsi"/>
          <w:sz w:val="22"/>
          <w:szCs w:val="22"/>
        </w:rPr>
        <w:t>22</w:t>
      </w:r>
    </w:p>
    <w:p w14:paraId="65AA7615" w14:textId="77777777" w:rsidR="00BD6C36" w:rsidRPr="00B91E11" w:rsidRDefault="00BD6C36" w:rsidP="00B91E11">
      <w:pPr>
        <w:spacing w:before="7"/>
        <w:rPr>
          <w:rFonts w:asciiTheme="minorHAnsi" w:hAnsiTheme="minorHAnsi" w:cstheme="minorHAnsi"/>
          <w:sz w:val="22"/>
          <w:szCs w:val="22"/>
        </w:rPr>
      </w:pPr>
    </w:p>
    <w:p w14:paraId="5780DF44"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1.6</w:t>
      </w:r>
    </w:p>
    <w:p w14:paraId="0602132A" w14:textId="77777777" w:rsidR="00BD6C36" w:rsidRPr="00B91E11" w:rsidRDefault="00BD6C36" w:rsidP="00B91E11">
      <w:pPr>
        <w:spacing w:before="8"/>
        <w:rPr>
          <w:rFonts w:asciiTheme="minorHAnsi" w:hAnsiTheme="minorHAnsi" w:cstheme="minorHAnsi"/>
          <w:sz w:val="22"/>
          <w:szCs w:val="22"/>
        </w:rPr>
      </w:pPr>
    </w:p>
    <w:p w14:paraId="18A5F579"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display</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app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opriate</w:t>
      </w:r>
      <w:r w:rsidRPr="00B91E11">
        <w:rPr>
          <w:rFonts w:asciiTheme="minorHAnsi" w:hAnsiTheme="minorHAnsi" w:cstheme="minorHAnsi"/>
          <w:b/>
          <w:spacing w:val="12"/>
          <w:sz w:val="22"/>
          <w:szCs w:val="22"/>
        </w:rPr>
        <w:t xml:space="preserve"> </w:t>
      </w:r>
      <w:r w:rsidRPr="00B91E11">
        <w:rPr>
          <w:rFonts w:asciiTheme="minorHAnsi" w:hAnsiTheme="minorHAnsi" w:cstheme="minorHAnsi"/>
          <w:b/>
          <w:sz w:val="22"/>
          <w:szCs w:val="22"/>
        </w:rPr>
        <w:t>message</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as</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per 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color</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signal</w:t>
      </w:r>
      <w:r w:rsidRPr="00B91E11">
        <w:rPr>
          <w:rFonts w:asciiTheme="minorHAnsi" w:hAnsiTheme="minorHAnsi" w:cstheme="minorHAnsi"/>
          <w:b/>
          <w:spacing w:val="6"/>
          <w:sz w:val="22"/>
          <w:szCs w:val="22"/>
        </w:rPr>
        <w:t xml:space="preserve"> </w:t>
      </w:r>
      <w:r w:rsidRPr="00B91E11">
        <w:rPr>
          <w:rFonts w:asciiTheme="minorHAnsi" w:hAnsiTheme="minorHAnsi" w:cstheme="minorHAnsi"/>
          <w:b/>
          <w:w w:val="101"/>
          <w:sz w:val="22"/>
          <w:szCs w:val="22"/>
        </w:rPr>
        <w:t>(RED-Stop/</w:t>
      </w:r>
      <w:r w:rsidRPr="00B91E11">
        <w:rPr>
          <w:rFonts w:asciiTheme="minorHAnsi" w:hAnsiTheme="minorHAnsi" w:cstheme="minorHAnsi"/>
          <w:b/>
          <w:spacing w:val="-25"/>
          <w:w w:val="101"/>
          <w:sz w:val="22"/>
          <w:szCs w:val="22"/>
        </w:rPr>
        <w:t>Y</w:t>
      </w:r>
      <w:r w:rsidRPr="00B91E11">
        <w:rPr>
          <w:rFonts w:asciiTheme="minorHAnsi" w:hAnsiTheme="minorHAnsi" w:cstheme="minorHAnsi"/>
          <w:b/>
          <w:w w:val="101"/>
          <w:sz w:val="22"/>
          <w:szCs w:val="22"/>
        </w:rPr>
        <w:t>ellow-Stay/G</w:t>
      </w:r>
      <w:r w:rsidRPr="00B91E11">
        <w:rPr>
          <w:rFonts w:asciiTheme="minorHAnsi" w:hAnsiTheme="minorHAnsi" w:cstheme="minorHAnsi"/>
          <w:b/>
          <w:spacing w:val="-4"/>
          <w:w w:val="101"/>
          <w:sz w:val="22"/>
          <w:szCs w:val="22"/>
        </w:rPr>
        <w:t>r</w:t>
      </w:r>
      <w:r w:rsidRPr="00B91E11">
        <w:rPr>
          <w:rFonts w:asciiTheme="minorHAnsi" w:hAnsiTheme="minorHAnsi" w:cstheme="minorHAnsi"/>
          <w:b/>
          <w:w w:val="101"/>
          <w:sz w:val="22"/>
          <w:szCs w:val="22"/>
        </w:rPr>
        <w:t>een-Go)</w:t>
      </w:r>
    </w:p>
    <w:p w14:paraId="31C6D3D0"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at</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oad</w:t>
      </w:r>
      <w:r w:rsidRPr="00B91E11">
        <w:rPr>
          <w:rFonts w:asciiTheme="minorHAnsi" w:hAnsiTheme="minorHAnsi" w:cstheme="minorHAnsi"/>
          <w:b/>
          <w:spacing w:val="5"/>
          <w:sz w:val="22"/>
          <w:szCs w:val="22"/>
        </w:rPr>
        <w:t xml:space="preserve"> </w:t>
      </w:r>
      <w:r w:rsidRPr="00B91E11">
        <w:rPr>
          <w:rFonts w:asciiTheme="minorHAnsi" w:hAnsiTheme="minorHAnsi" w:cstheme="minorHAnsi"/>
          <w:b/>
          <w:w w:val="101"/>
          <w:sz w:val="22"/>
          <w:szCs w:val="22"/>
        </w:rPr>
        <w:t>c</w:t>
      </w:r>
      <w:r w:rsidRPr="00B91E11">
        <w:rPr>
          <w:rFonts w:asciiTheme="minorHAnsi" w:hAnsiTheme="minorHAnsi" w:cstheme="minorHAnsi"/>
          <w:b/>
          <w:spacing w:val="-4"/>
          <w:w w:val="101"/>
          <w:sz w:val="22"/>
          <w:szCs w:val="22"/>
        </w:rPr>
        <w:t>r</w:t>
      </w:r>
      <w:r w:rsidRPr="00B91E11">
        <w:rPr>
          <w:rFonts w:asciiTheme="minorHAnsi" w:hAnsiTheme="minorHAnsi" w:cstheme="minorHAnsi"/>
          <w:b/>
          <w:w w:val="101"/>
          <w:sz w:val="22"/>
          <w:szCs w:val="22"/>
        </w:rPr>
        <w:t>ossing:</w:t>
      </w:r>
    </w:p>
    <w:p w14:paraId="33B89686" w14:textId="77777777" w:rsidR="00BD6C36" w:rsidRPr="00B91E11" w:rsidRDefault="00BD6C36" w:rsidP="00B91E11">
      <w:pPr>
        <w:spacing w:before="14"/>
        <w:rPr>
          <w:rFonts w:asciiTheme="minorHAnsi" w:hAnsiTheme="minorHAnsi" w:cstheme="minorHAnsi"/>
          <w:sz w:val="22"/>
          <w:szCs w:val="22"/>
        </w:rPr>
      </w:pPr>
    </w:p>
    <w:p w14:paraId="4B7362DA"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signal = </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the signal color (RED/Yellow/Green): "</w:t>
      </w:r>
      <w:r w:rsidRPr="00B91E11">
        <w:rPr>
          <w:rFonts w:asciiTheme="minorHAnsi" w:eastAsia="Consolas" w:hAnsiTheme="minorHAnsi" w:cstheme="minorHAnsi"/>
          <w:color w:val="000000"/>
          <w:sz w:val="22"/>
          <w:szCs w:val="22"/>
        </w:rPr>
        <w:t>).strip().lower()</w:t>
      </w:r>
    </w:p>
    <w:p w14:paraId="24A42CAC"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signal == </w:t>
      </w:r>
      <w:r w:rsidRPr="00B91E11">
        <w:rPr>
          <w:rFonts w:asciiTheme="minorHAnsi" w:eastAsia="Consolas" w:hAnsiTheme="minorHAnsi" w:cstheme="minorHAnsi"/>
          <w:color w:val="A21515"/>
          <w:sz w:val="22"/>
          <w:szCs w:val="22"/>
        </w:rPr>
        <w:t>"red"</w:t>
      </w:r>
      <w:r w:rsidRPr="00B91E11">
        <w:rPr>
          <w:rFonts w:asciiTheme="minorHAnsi" w:eastAsia="Consolas" w:hAnsiTheme="minorHAnsi" w:cstheme="minorHAnsi"/>
          <w:color w:val="000000"/>
          <w:sz w:val="22"/>
          <w:szCs w:val="22"/>
        </w:rPr>
        <w:t>:</w:t>
      </w:r>
    </w:p>
    <w:p w14:paraId="49529667"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"Stop"</w:t>
      </w:r>
      <w:r w:rsidRPr="00B91E11">
        <w:rPr>
          <w:rFonts w:asciiTheme="minorHAnsi" w:eastAsia="Consolas" w:hAnsiTheme="minorHAnsi" w:cstheme="minorHAnsi"/>
          <w:color w:val="000000"/>
          <w:sz w:val="22"/>
          <w:szCs w:val="22"/>
        </w:rPr>
        <w:t>)</w:t>
      </w:r>
    </w:p>
    <w:p w14:paraId="0060D80C" w14:textId="77777777" w:rsidR="00BD6C36" w:rsidRPr="00B91E11" w:rsidRDefault="00BD6C36" w:rsidP="00B91E11">
      <w:pPr>
        <w:ind w:left="117"/>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 xml:space="preserve">signal == </w:t>
      </w:r>
      <w:r w:rsidRPr="00B91E11">
        <w:rPr>
          <w:rFonts w:asciiTheme="minorHAnsi" w:eastAsia="Consolas" w:hAnsiTheme="minorHAnsi" w:cstheme="minorHAnsi"/>
          <w:color w:val="A21515"/>
          <w:sz w:val="22"/>
          <w:szCs w:val="22"/>
        </w:rPr>
        <w:t>"yellow"</w:t>
      </w:r>
      <w:r w:rsidRPr="00B91E11">
        <w:rPr>
          <w:rFonts w:asciiTheme="minorHAnsi" w:eastAsia="Consolas" w:hAnsiTheme="minorHAnsi" w:cstheme="minorHAnsi"/>
          <w:color w:val="000000"/>
          <w:sz w:val="22"/>
          <w:szCs w:val="22"/>
        </w:rPr>
        <w:t>:</w:t>
      </w:r>
    </w:p>
    <w:p w14:paraId="1E4CE3AF"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"Stay"</w:t>
      </w:r>
      <w:r w:rsidRPr="00B91E11">
        <w:rPr>
          <w:rFonts w:asciiTheme="minorHAnsi" w:eastAsia="Consolas" w:hAnsiTheme="minorHAnsi" w:cstheme="minorHAnsi"/>
          <w:color w:val="000000"/>
          <w:sz w:val="22"/>
          <w:szCs w:val="22"/>
        </w:rPr>
        <w:t>)</w:t>
      </w:r>
    </w:p>
    <w:p w14:paraId="06C76135" w14:textId="77777777" w:rsidR="00BD6C36" w:rsidRPr="00B91E11" w:rsidRDefault="00BD6C36" w:rsidP="00B91E11">
      <w:pPr>
        <w:ind w:left="117"/>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 xml:space="preserve">signal == </w:t>
      </w:r>
      <w:r w:rsidRPr="00B91E11">
        <w:rPr>
          <w:rFonts w:asciiTheme="minorHAnsi" w:eastAsia="Consolas" w:hAnsiTheme="minorHAnsi" w:cstheme="minorHAnsi"/>
          <w:color w:val="A21515"/>
          <w:sz w:val="22"/>
          <w:szCs w:val="22"/>
        </w:rPr>
        <w:t>"green"</w:t>
      </w:r>
      <w:r w:rsidRPr="00B91E11">
        <w:rPr>
          <w:rFonts w:asciiTheme="minorHAnsi" w:eastAsia="Consolas" w:hAnsiTheme="minorHAnsi" w:cstheme="minorHAnsi"/>
          <w:color w:val="000000"/>
          <w:sz w:val="22"/>
          <w:szCs w:val="22"/>
        </w:rPr>
        <w:t>:</w:t>
      </w:r>
    </w:p>
    <w:p w14:paraId="29E8EBB2"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"Go"</w:t>
      </w:r>
      <w:r w:rsidRPr="00B91E11">
        <w:rPr>
          <w:rFonts w:asciiTheme="minorHAnsi" w:eastAsia="Consolas" w:hAnsiTheme="minorHAnsi" w:cstheme="minorHAnsi"/>
          <w:color w:val="000000"/>
          <w:sz w:val="22"/>
          <w:szCs w:val="22"/>
        </w:rPr>
        <w:t>)</w:t>
      </w:r>
    </w:p>
    <w:p w14:paraId="67A6E367"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086EDB29"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"Invalid signal color"</w:t>
      </w:r>
      <w:r w:rsidRPr="00B91E11">
        <w:rPr>
          <w:rFonts w:asciiTheme="minorHAnsi" w:eastAsia="Consolas" w:hAnsiTheme="minorHAnsi" w:cstheme="minorHAnsi"/>
          <w:color w:val="000000"/>
          <w:sz w:val="22"/>
          <w:szCs w:val="22"/>
        </w:rPr>
        <w:t>)</w:t>
      </w:r>
    </w:p>
    <w:p w14:paraId="1FDA6739" w14:textId="77777777" w:rsidR="00BD6C36" w:rsidRPr="00B91E11" w:rsidRDefault="00BD6C36" w:rsidP="00B91E11">
      <w:pPr>
        <w:spacing w:before="14"/>
        <w:rPr>
          <w:rFonts w:asciiTheme="minorHAnsi" w:hAnsiTheme="minorHAnsi" w:cstheme="minorHAnsi"/>
          <w:sz w:val="22"/>
          <w:szCs w:val="22"/>
        </w:rPr>
      </w:pPr>
    </w:p>
    <w:p w14:paraId="18B6B972"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1.7</w:t>
      </w:r>
    </w:p>
    <w:p w14:paraId="34F505AF" w14:textId="77777777" w:rsidR="00BD6C36" w:rsidRPr="00B91E11" w:rsidRDefault="00BD6C36" w:rsidP="00B91E11">
      <w:pPr>
        <w:spacing w:before="14"/>
        <w:rPr>
          <w:rFonts w:asciiTheme="minorHAnsi" w:hAnsiTheme="minorHAnsi" w:cstheme="minorHAnsi"/>
          <w:sz w:val="22"/>
          <w:szCs w:val="22"/>
        </w:rPr>
      </w:pPr>
    </w:p>
    <w:p w14:paraId="36E7D80D"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sz w:val="22"/>
          <w:szCs w:val="22"/>
        </w:rPr>
        <w:t>*</w:t>
      </w:r>
      <w:r w:rsidRPr="00B91E11">
        <w:rPr>
          <w:rFonts w:asciiTheme="minorHAnsi" w:hAnsiTheme="minorHAnsi" w:cstheme="minorHAnsi"/>
          <w:spacing w:val="-9"/>
          <w:sz w:val="22"/>
          <w:szCs w:val="22"/>
        </w:rPr>
        <w:t>W</w:t>
      </w:r>
      <w:r w:rsidRPr="00B91E11">
        <w:rPr>
          <w:rFonts w:asciiTheme="minorHAnsi" w:hAnsiTheme="minorHAnsi" w:cstheme="minorHAnsi"/>
          <w:sz w:val="22"/>
          <w:szCs w:val="22"/>
        </w:rPr>
        <w:t>rite</w:t>
      </w:r>
      <w:r w:rsidRPr="00B91E11">
        <w:rPr>
          <w:rFonts w:asciiTheme="minorHAnsi" w:hAnsiTheme="minorHAnsi" w:cstheme="minorHAnsi"/>
          <w:spacing w:val="7"/>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2"/>
          <w:sz w:val="22"/>
          <w:szCs w:val="22"/>
        </w:rPr>
        <w:t xml:space="preserve"> </w:t>
      </w:r>
      <w:r w:rsidRPr="00B91E11">
        <w:rPr>
          <w:rFonts w:asciiTheme="minorHAnsi" w:hAnsiTheme="minorHAnsi" w:cstheme="minorHAnsi"/>
          <w:sz w:val="22"/>
          <w:szCs w:val="22"/>
        </w:rPr>
        <w:t>program</w:t>
      </w:r>
      <w:r w:rsidRPr="00B91E11">
        <w:rPr>
          <w:rFonts w:asciiTheme="minorHAnsi" w:hAnsiTheme="minorHAnsi" w:cstheme="minorHAnsi"/>
          <w:spacing w:val="8"/>
          <w:sz w:val="22"/>
          <w:szCs w:val="22"/>
        </w:rPr>
        <w:t xml:space="preserve"> </w:t>
      </w:r>
      <w:r w:rsidRPr="00B91E11">
        <w:rPr>
          <w:rFonts w:asciiTheme="minorHAnsi" w:hAnsiTheme="minorHAnsi" w:cstheme="minorHAnsi"/>
          <w:sz w:val="22"/>
          <w:szCs w:val="22"/>
        </w:rPr>
        <w:t>to</w:t>
      </w:r>
      <w:r w:rsidRPr="00B91E11">
        <w:rPr>
          <w:rFonts w:asciiTheme="minorHAnsi" w:hAnsiTheme="minorHAnsi" w:cstheme="minorHAnsi"/>
          <w:spacing w:val="3"/>
          <w:sz w:val="22"/>
          <w:szCs w:val="22"/>
        </w:rPr>
        <w:t xml:space="preserve"> </w:t>
      </w:r>
      <w:r w:rsidRPr="00B91E11">
        <w:rPr>
          <w:rFonts w:asciiTheme="minorHAnsi" w:hAnsiTheme="minorHAnsi" w:cstheme="minorHAnsi"/>
          <w:sz w:val="22"/>
          <w:szCs w:val="22"/>
        </w:rPr>
        <w:t>create</w:t>
      </w:r>
      <w:r w:rsidRPr="00B91E11">
        <w:rPr>
          <w:rFonts w:asciiTheme="minorHAnsi" w:hAnsiTheme="minorHAnsi" w:cstheme="minorHAnsi"/>
          <w:spacing w:val="6"/>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2"/>
          <w:sz w:val="22"/>
          <w:szCs w:val="22"/>
        </w:rPr>
        <w:t xml:space="preserve"> </w:t>
      </w:r>
      <w:r w:rsidRPr="00B91E11">
        <w:rPr>
          <w:rFonts w:asciiTheme="minorHAnsi" w:hAnsiTheme="minorHAnsi" w:cstheme="minorHAnsi"/>
          <w:sz w:val="22"/>
          <w:szCs w:val="22"/>
        </w:rPr>
        <w:t>simple</w:t>
      </w:r>
      <w:r w:rsidRPr="00B91E11">
        <w:rPr>
          <w:rFonts w:asciiTheme="minorHAnsi" w:hAnsiTheme="minorHAnsi" w:cstheme="minorHAnsi"/>
          <w:spacing w:val="7"/>
          <w:sz w:val="22"/>
          <w:szCs w:val="22"/>
        </w:rPr>
        <w:t xml:space="preserve"> </w:t>
      </w:r>
      <w:r w:rsidRPr="00B91E11">
        <w:rPr>
          <w:rFonts w:asciiTheme="minorHAnsi" w:hAnsiTheme="minorHAnsi" w:cstheme="minorHAnsi"/>
          <w:sz w:val="22"/>
          <w:szCs w:val="22"/>
        </w:rPr>
        <w:t>calculator</w:t>
      </w:r>
      <w:r w:rsidRPr="00B91E11">
        <w:rPr>
          <w:rFonts w:asciiTheme="minorHAnsi" w:hAnsiTheme="minorHAnsi" w:cstheme="minorHAnsi"/>
          <w:spacing w:val="10"/>
          <w:sz w:val="22"/>
          <w:szCs w:val="22"/>
        </w:rPr>
        <w:t xml:space="preserve"> </w:t>
      </w:r>
      <w:r w:rsidRPr="00B91E11">
        <w:rPr>
          <w:rFonts w:asciiTheme="minorHAnsi" w:hAnsiTheme="minorHAnsi" w:cstheme="minorHAnsi"/>
          <w:sz w:val="22"/>
          <w:szCs w:val="22"/>
        </w:rPr>
        <w:t>performing</w:t>
      </w:r>
      <w:r w:rsidRPr="00B91E11">
        <w:rPr>
          <w:rFonts w:asciiTheme="minorHAnsi" w:hAnsiTheme="minorHAnsi" w:cstheme="minorHAnsi"/>
          <w:spacing w:val="11"/>
          <w:sz w:val="22"/>
          <w:szCs w:val="22"/>
        </w:rPr>
        <w:t xml:space="preserve"> </w:t>
      </w:r>
      <w:r w:rsidRPr="00B91E11">
        <w:rPr>
          <w:rFonts w:asciiTheme="minorHAnsi" w:hAnsiTheme="minorHAnsi" w:cstheme="minorHAnsi"/>
          <w:sz w:val="22"/>
          <w:szCs w:val="22"/>
        </w:rPr>
        <w:t>only</w:t>
      </w:r>
      <w:r w:rsidRPr="00B91E11">
        <w:rPr>
          <w:rFonts w:asciiTheme="minorHAnsi" w:hAnsiTheme="minorHAnsi" w:cstheme="minorHAnsi"/>
          <w:spacing w:val="5"/>
          <w:sz w:val="22"/>
          <w:szCs w:val="22"/>
        </w:rPr>
        <w:t xml:space="preserve"> </w:t>
      </w:r>
      <w:r w:rsidRPr="00B91E11">
        <w:rPr>
          <w:rFonts w:asciiTheme="minorHAnsi" w:hAnsiTheme="minorHAnsi" w:cstheme="minorHAnsi"/>
          <w:sz w:val="22"/>
          <w:szCs w:val="22"/>
        </w:rPr>
        <w:t>four</w:t>
      </w:r>
      <w:r w:rsidRPr="00B91E11">
        <w:rPr>
          <w:rFonts w:asciiTheme="minorHAnsi" w:hAnsiTheme="minorHAnsi" w:cstheme="minorHAnsi"/>
          <w:spacing w:val="5"/>
          <w:sz w:val="22"/>
          <w:szCs w:val="22"/>
        </w:rPr>
        <w:t xml:space="preserve"> </w:t>
      </w:r>
      <w:r w:rsidRPr="00B91E11">
        <w:rPr>
          <w:rFonts w:asciiTheme="minorHAnsi" w:hAnsiTheme="minorHAnsi" w:cstheme="minorHAnsi"/>
          <w:sz w:val="22"/>
          <w:szCs w:val="22"/>
        </w:rPr>
        <w:t>basic</w:t>
      </w:r>
      <w:r w:rsidRPr="00B91E11">
        <w:rPr>
          <w:rFonts w:asciiTheme="minorHAnsi" w:hAnsiTheme="minorHAnsi" w:cstheme="minorHAnsi"/>
          <w:spacing w:val="6"/>
          <w:sz w:val="22"/>
          <w:szCs w:val="22"/>
        </w:rPr>
        <w:t xml:space="preserve"> </w:t>
      </w:r>
      <w:r w:rsidRPr="00B91E11">
        <w:rPr>
          <w:rFonts w:asciiTheme="minorHAnsi" w:hAnsiTheme="minorHAnsi" w:cstheme="minorHAnsi"/>
          <w:sz w:val="22"/>
          <w:szCs w:val="22"/>
        </w:rPr>
        <w:t>operations</w:t>
      </w:r>
      <w:r w:rsidRPr="00B91E11">
        <w:rPr>
          <w:rFonts w:asciiTheme="minorHAnsi" w:hAnsiTheme="minorHAnsi" w:cstheme="minorHAnsi"/>
          <w:spacing w:val="10"/>
          <w:sz w:val="22"/>
          <w:szCs w:val="22"/>
        </w:rPr>
        <w:t xml:space="preserve"> </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w:t>
      </w:r>
      <w:r w:rsidRPr="00B91E11">
        <w:rPr>
          <w:rFonts w:asciiTheme="minorHAnsi" w:hAnsiTheme="minorHAnsi" w:cstheme="minorHAnsi"/>
          <w:spacing w:val="2"/>
          <w:sz w:val="22"/>
          <w:szCs w:val="22"/>
        </w:rPr>
        <w:t xml:space="preserve"> </w:t>
      </w:r>
      <w:r w:rsidRPr="00B91E11">
        <w:rPr>
          <w:rFonts w:asciiTheme="minorHAnsi" w:hAnsiTheme="minorHAnsi" w:cstheme="minorHAnsi"/>
          <w:sz w:val="22"/>
          <w:szCs w:val="22"/>
        </w:rPr>
        <w:t>,</w:t>
      </w:r>
      <w:r w:rsidRPr="00B91E11">
        <w:rPr>
          <w:rFonts w:asciiTheme="minorHAnsi" w:hAnsiTheme="minorHAnsi" w:cstheme="minorHAnsi"/>
          <w:spacing w:val="2"/>
          <w:sz w:val="22"/>
          <w:szCs w:val="22"/>
        </w:rPr>
        <w:t xml:space="preserve"> </w:t>
      </w:r>
      <w:r w:rsidRPr="00B91E11">
        <w:rPr>
          <w:rFonts w:asciiTheme="minorHAnsi" w:hAnsiTheme="minorHAnsi" w:cstheme="minorHAnsi"/>
          <w:w w:val="101"/>
          <w:sz w:val="22"/>
          <w:szCs w:val="22"/>
        </w:rPr>
        <w:t>/):</w:t>
      </w:r>
    </w:p>
    <w:p w14:paraId="77583D84" w14:textId="77777777" w:rsidR="00BD6C36" w:rsidRPr="00B91E11" w:rsidRDefault="00BD6C36" w:rsidP="00B91E11">
      <w:pPr>
        <w:spacing w:before="14"/>
        <w:rPr>
          <w:rFonts w:asciiTheme="minorHAnsi" w:hAnsiTheme="minorHAnsi" w:cstheme="minorHAnsi"/>
          <w:sz w:val="22"/>
          <w:szCs w:val="22"/>
        </w:rPr>
      </w:pPr>
    </w:p>
    <w:p w14:paraId="0F3CE625"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calculator</w:t>
      </w:r>
      <w:r w:rsidRPr="00B91E11">
        <w:rPr>
          <w:rFonts w:asciiTheme="minorHAnsi" w:eastAsia="Consolas" w:hAnsiTheme="minorHAnsi" w:cstheme="minorHAnsi"/>
          <w:color w:val="000000"/>
          <w:sz w:val="22"/>
          <w:szCs w:val="22"/>
        </w:rPr>
        <w:t>(a, b, operation):</w:t>
      </w:r>
    </w:p>
    <w:p w14:paraId="2E55D037"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operation ==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2D219F5B" w14:textId="77777777" w:rsidR="00BD6C36" w:rsidRPr="00B91E11" w:rsidRDefault="00BD6C36" w:rsidP="00B91E11">
      <w:pPr>
        <w:ind w:left="880" w:right="9317"/>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w:t>
      </w:r>
      <w:r w:rsidRPr="00B91E11">
        <w:rPr>
          <w:rFonts w:asciiTheme="minorHAnsi" w:eastAsia="Consolas" w:hAnsiTheme="minorHAnsi" w:cstheme="minorHAnsi"/>
          <w:color w:val="0000FF"/>
          <w:sz w:val="22"/>
          <w:szCs w:val="22"/>
        </w:rPr>
        <w:lastRenderedPageBreak/>
        <w:t xml:space="preserve">n </w:t>
      </w:r>
      <w:r w:rsidRPr="00B91E11">
        <w:rPr>
          <w:rFonts w:asciiTheme="minorHAnsi" w:eastAsia="Consolas" w:hAnsiTheme="minorHAnsi" w:cstheme="minorHAnsi"/>
          <w:color w:val="000000"/>
          <w:sz w:val="22"/>
          <w:szCs w:val="22"/>
        </w:rPr>
        <w:t>a + b</w:t>
      </w:r>
    </w:p>
    <w:p w14:paraId="7DEB2392" w14:textId="77777777" w:rsidR="00BD6C36" w:rsidRPr="00B91E11" w:rsidRDefault="00BD6C36" w:rsidP="00B91E11">
      <w:pPr>
        <w:ind w:left="482" w:right="8719"/>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 xml:space="preserve">operation ==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40C09D1D" w14:textId="77777777" w:rsidR="00BD6C36" w:rsidRPr="00B91E11" w:rsidRDefault="00BD6C36" w:rsidP="00B91E11">
      <w:pPr>
        <w:ind w:left="880" w:right="9317"/>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a - b</w:t>
      </w:r>
    </w:p>
    <w:p w14:paraId="38582BCA" w14:textId="77777777" w:rsidR="00BD6C36" w:rsidRPr="00B91E11" w:rsidRDefault="00BD6C36" w:rsidP="00B91E11">
      <w:pPr>
        <w:ind w:left="482" w:right="8719"/>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 xml:space="preserve">operation ==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2994BE73" w14:textId="77777777" w:rsidR="00BD6C36" w:rsidRPr="00B91E11" w:rsidRDefault="00BD6C36" w:rsidP="00B91E11">
      <w:pPr>
        <w:ind w:left="880" w:right="9317"/>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a * b</w:t>
      </w:r>
    </w:p>
    <w:p w14:paraId="03F9B3ED" w14:textId="77777777" w:rsidR="00BD6C36" w:rsidRPr="00B91E11" w:rsidRDefault="00BD6C36" w:rsidP="00B91E11">
      <w:pPr>
        <w:ind w:left="482" w:right="8719"/>
        <w:jc w:val="center"/>
        <w:rPr>
          <w:rFonts w:asciiTheme="minorHAnsi" w:eastAsia="Consolas" w:hAnsiTheme="minorHAnsi" w:cstheme="minorHAnsi"/>
          <w:color w:val="000000"/>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 xml:space="preserve">operation ==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20683A4D" w14:textId="02BC118B" w:rsidR="00BD6C36" w:rsidRPr="00B91E11" w:rsidRDefault="00BD6C36" w:rsidP="00B91E11">
      <w:pPr>
        <w:ind w:left="482" w:right="8719"/>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 xml:space="preserve">a / b </w:t>
      </w: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59916B52" w14:textId="77777777" w:rsidR="00BD6C36" w:rsidRPr="00B91E11" w:rsidRDefault="00BD6C36" w:rsidP="00B91E11">
      <w:pPr>
        <w:spacing w:before="3"/>
        <w:ind w:left="880" w:right="6923"/>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A21515"/>
          <w:sz w:val="22"/>
          <w:szCs w:val="22"/>
        </w:rPr>
        <w:t>"Invalid operation"</w:t>
      </w:r>
    </w:p>
    <w:p w14:paraId="3ACF1057" w14:textId="77777777" w:rsidR="00BD6C36" w:rsidRPr="00B91E11" w:rsidRDefault="00BD6C36" w:rsidP="00B91E11">
      <w:pPr>
        <w:spacing w:before="7"/>
        <w:rPr>
          <w:rFonts w:asciiTheme="minorHAnsi" w:hAnsiTheme="minorHAnsi" w:cstheme="minorHAnsi"/>
          <w:sz w:val="22"/>
          <w:szCs w:val="22"/>
        </w:rPr>
      </w:pPr>
    </w:p>
    <w:p w14:paraId="34B2B47F"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a = </w:t>
      </w:r>
      <w:r w:rsidRPr="00B91E11">
        <w:rPr>
          <w:rFonts w:asciiTheme="minorHAnsi" w:eastAsia="Consolas" w:hAnsiTheme="minorHAnsi" w:cstheme="minorHAnsi"/>
          <w:color w:val="0000FF"/>
          <w:sz w:val="22"/>
          <w:szCs w:val="22"/>
        </w:rPr>
        <w:t>float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first number: "</w:t>
      </w:r>
      <w:r w:rsidRPr="00B91E11">
        <w:rPr>
          <w:rFonts w:asciiTheme="minorHAnsi" w:eastAsia="Consolas" w:hAnsiTheme="minorHAnsi" w:cstheme="minorHAnsi"/>
          <w:color w:val="000000"/>
          <w:sz w:val="22"/>
          <w:szCs w:val="22"/>
        </w:rPr>
        <w:t>))</w:t>
      </w:r>
    </w:p>
    <w:p w14:paraId="46C32C46"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b = </w:t>
      </w:r>
      <w:r w:rsidRPr="00B91E11">
        <w:rPr>
          <w:rFonts w:asciiTheme="minorHAnsi" w:eastAsia="Consolas" w:hAnsiTheme="minorHAnsi" w:cstheme="minorHAnsi"/>
          <w:color w:val="0000FF"/>
          <w:sz w:val="22"/>
          <w:szCs w:val="22"/>
        </w:rPr>
        <w:t>float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second number: "</w:t>
      </w:r>
      <w:r w:rsidRPr="00B91E11">
        <w:rPr>
          <w:rFonts w:asciiTheme="minorHAnsi" w:eastAsia="Consolas" w:hAnsiTheme="minorHAnsi" w:cstheme="minorHAnsi"/>
          <w:color w:val="000000"/>
          <w:sz w:val="22"/>
          <w:szCs w:val="22"/>
        </w:rPr>
        <w:t>))</w:t>
      </w:r>
    </w:p>
    <w:p w14:paraId="488665DA"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operation = </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operation (+, -, *, /): "</w:t>
      </w:r>
      <w:r w:rsidRPr="00B91E11">
        <w:rPr>
          <w:rFonts w:asciiTheme="minorHAnsi" w:eastAsia="Consolas" w:hAnsiTheme="minorHAnsi" w:cstheme="minorHAnsi"/>
          <w:color w:val="000000"/>
          <w:sz w:val="22"/>
          <w:szCs w:val="22"/>
        </w:rPr>
        <w:t>)</w:t>
      </w:r>
    </w:p>
    <w:p w14:paraId="66FE2FAA"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"Result:"</w:t>
      </w:r>
      <w:r w:rsidRPr="00B91E11">
        <w:rPr>
          <w:rFonts w:asciiTheme="minorHAnsi" w:eastAsia="Consolas" w:hAnsiTheme="minorHAnsi" w:cstheme="minorHAnsi"/>
          <w:color w:val="000000"/>
          <w:sz w:val="22"/>
          <w:szCs w:val="22"/>
        </w:rPr>
        <w:t>, calculator(a, b, operation))</w:t>
      </w:r>
    </w:p>
    <w:p w14:paraId="407773EF" w14:textId="77777777" w:rsidR="00BD6C36" w:rsidRPr="00B91E11" w:rsidRDefault="00BD6C36" w:rsidP="00B91E11">
      <w:pPr>
        <w:spacing w:before="14"/>
        <w:rPr>
          <w:rFonts w:asciiTheme="minorHAnsi" w:hAnsiTheme="minorHAnsi" w:cstheme="minorHAnsi"/>
          <w:sz w:val="22"/>
          <w:szCs w:val="22"/>
        </w:rPr>
      </w:pPr>
    </w:p>
    <w:p w14:paraId="41A7763C"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1.8</w:t>
      </w:r>
    </w:p>
    <w:p w14:paraId="506FB08A" w14:textId="77777777" w:rsidR="00BD6C36" w:rsidRPr="00B91E11" w:rsidRDefault="00BD6C36" w:rsidP="00B91E11">
      <w:pPr>
        <w:spacing w:before="14"/>
        <w:rPr>
          <w:rFonts w:asciiTheme="minorHAnsi" w:hAnsiTheme="minorHAnsi" w:cstheme="minorHAnsi"/>
          <w:sz w:val="22"/>
          <w:szCs w:val="22"/>
        </w:rPr>
      </w:pPr>
    </w:p>
    <w:p w14:paraId="67D488AE"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find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larger</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th</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e-specified</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numbers</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using</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ternary</w:t>
      </w:r>
      <w:r w:rsidRPr="00B91E11">
        <w:rPr>
          <w:rFonts w:asciiTheme="minorHAnsi" w:hAnsiTheme="minorHAnsi" w:cstheme="minorHAnsi"/>
          <w:b/>
          <w:spacing w:val="8"/>
          <w:sz w:val="22"/>
          <w:szCs w:val="22"/>
        </w:rPr>
        <w:t xml:space="preserve"> </w:t>
      </w:r>
      <w:r w:rsidRPr="00B91E11">
        <w:rPr>
          <w:rFonts w:asciiTheme="minorHAnsi" w:hAnsiTheme="minorHAnsi" w:cstheme="minorHAnsi"/>
          <w:b/>
          <w:w w:val="101"/>
          <w:sz w:val="22"/>
          <w:szCs w:val="22"/>
        </w:rPr>
        <w:t>operators:</w:t>
      </w:r>
    </w:p>
    <w:p w14:paraId="5F8C604A" w14:textId="77777777" w:rsidR="00BD6C36" w:rsidRPr="00B91E11" w:rsidRDefault="00BD6C36" w:rsidP="00B91E11">
      <w:pPr>
        <w:spacing w:before="14"/>
        <w:rPr>
          <w:rFonts w:asciiTheme="minorHAnsi" w:hAnsiTheme="minorHAnsi" w:cstheme="minorHAnsi"/>
          <w:sz w:val="22"/>
          <w:szCs w:val="22"/>
        </w:rPr>
      </w:pPr>
    </w:p>
    <w:p w14:paraId="2756D1FF"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a, b, c = 10, 20, 15</w:t>
      </w:r>
    </w:p>
    <w:p w14:paraId="48C2F8AE"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largest = a </w:t>
      </w: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(a &gt; b </w:t>
      </w:r>
      <w:r w:rsidRPr="00B91E11">
        <w:rPr>
          <w:rFonts w:asciiTheme="minorHAnsi" w:eastAsia="Consolas" w:hAnsiTheme="minorHAnsi" w:cstheme="minorHAnsi"/>
          <w:color w:val="0000FF"/>
          <w:sz w:val="22"/>
          <w:szCs w:val="22"/>
        </w:rPr>
        <w:t xml:space="preserve">and </w:t>
      </w:r>
      <w:r w:rsidRPr="00B91E11">
        <w:rPr>
          <w:rFonts w:asciiTheme="minorHAnsi" w:eastAsia="Consolas" w:hAnsiTheme="minorHAnsi" w:cstheme="minorHAnsi"/>
          <w:color w:val="000000"/>
          <w:sz w:val="22"/>
          <w:szCs w:val="22"/>
        </w:rPr>
        <w:t xml:space="preserve">a &gt; c) </w:t>
      </w:r>
      <w:r w:rsidRPr="00B91E11">
        <w:rPr>
          <w:rFonts w:asciiTheme="minorHAnsi" w:eastAsia="Consolas" w:hAnsiTheme="minorHAnsi" w:cstheme="minorHAnsi"/>
          <w:color w:val="0000FF"/>
          <w:sz w:val="22"/>
          <w:szCs w:val="22"/>
        </w:rPr>
        <w:t xml:space="preserve">else </w:t>
      </w:r>
      <w:r w:rsidRPr="00B91E11">
        <w:rPr>
          <w:rFonts w:asciiTheme="minorHAnsi" w:eastAsia="Consolas" w:hAnsiTheme="minorHAnsi" w:cstheme="minorHAnsi"/>
          <w:color w:val="000000"/>
          <w:sz w:val="22"/>
          <w:szCs w:val="22"/>
        </w:rPr>
        <w:t xml:space="preserve">(b </w:t>
      </w: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b &gt; c </w:t>
      </w:r>
      <w:r w:rsidRPr="00B91E11">
        <w:rPr>
          <w:rFonts w:asciiTheme="minorHAnsi" w:eastAsia="Consolas" w:hAnsiTheme="minorHAnsi" w:cstheme="minorHAnsi"/>
          <w:color w:val="0000FF"/>
          <w:sz w:val="22"/>
          <w:szCs w:val="22"/>
        </w:rPr>
        <w:t xml:space="preserve">else </w:t>
      </w:r>
      <w:r w:rsidRPr="00B91E11">
        <w:rPr>
          <w:rFonts w:asciiTheme="minorHAnsi" w:eastAsia="Consolas" w:hAnsiTheme="minorHAnsi" w:cstheme="minorHAnsi"/>
          <w:color w:val="000000"/>
          <w:sz w:val="22"/>
          <w:szCs w:val="22"/>
        </w:rPr>
        <w:t>c)</w:t>
      </w:r>
    </w:p>
    <w:p w14:paraId="7ACB0B44"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"The largest number is:"</w:t>
      </w:r>
      <w:r w:rsidRPr="00B91E11">
        <w:rPr>
          <w:rFonts w:asciiTheme="minorHAnsi" w:eastAsia="Consolas" w:hAnsiTheme="minorHAnsi" w:cstheme="minorHAnsi"/>
          <w:color w:val="000000"/>
          <w:sz w:val="22"/>
          <w:szCs w:val="22"/>
        </w:rPr>
        <w:t>, largest)</w:t>
      </w:r>
    </w:p>
    <w:p w14:paraId="5A7C2AA9" w14:textId="77777777" w:rsidR="00BD6C36" w:rsidRPr="00B91E11" w:rsidRDefault="00BD6C36" w:rsidP="00B91E11">
      <w:pPr>
        <w:spacing w:before="14"/>
        <w:rPr>
          <w:rFonts w:asciiTheme="minorHAnsi" w:hAnsiTheme="minorHAnsi" w:cstheme="minorHAnsi"/>
          <w:sz w:val="22"/>
          <w:szCs w:val="22"/>
        </w:rPr>
      </w:pPr>
    </w:p>
    <w:p w14:paraId="687D7214"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1.9</w:t>
      </w:r>
    </w:p>
    <w:p w14:paraId="2F8E5D8E" w14:textId="77777777" w:rsidR="00BD6C36" w:rsidRPr="00B91E11" w:rsidRDefault="00BD6C36" w:rsidP="00B91E11">
      <w:pPr>
        <w:spacing w:before="8"/>
        <w:rPr>
          <w:rFonts w:asciiTheme="minorHAnsi" w:hAnsiTheme="minorHAnsi" w:cstheme="minorHAnsi"/>
          <w:sz w:val="22"/>
          <w:szCs w:val="22"/>
        </w:rPr>
      </w:pPr>
    </w:p>
    <w:p w14:paraId="03A7E6D5"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find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factors</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whole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number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using</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while</w:t>
      </w:r>
      <w:r w:rsidRPr="00B91E11">
        <w:rPr>
          <w:rFonts w:asciiTheme="minorHAnsi" w:hAnsiTheme="minorHAnsi" w:cstheme="minorHAnsi"/>
          <w:b/>
          <w:spacing w:val="6"/>
          <w:sz w:val="22"/>
          <w:szCs w:val="22"/>
        </w:rPr>
        <w:t xml:space="preserve"> </w:t>
      </w:r>
      <w:r w:rsidRPr="00B91E11">
        <w:rPr>
          <w:rFonts w:asciiTheme="minorHAnsi" w:hAnsiTheme="minorHAnsi" w:cstheme="minorHAnsi"/>
          <w:b/>
          <w:w w:val="101"/>
          <w:sz w:val="22"/>
          <w:szCs w:val="22"/>
        </w:rPr>
        <w:t>loop:</w:t>
      </w:r>
    </w:p>
    <w:p w14:paraId="5B4F2F7A" w14:textId="77777777" w:rsidR="00BD6C36" w:rsidRPr="00B91E11" w:rsidRDefault="00BD6C36" w:rsidP="00B91E11">
      <w:pPr>
        <w:spacing w:before="14"/>
        <w:rPr>
          <w:rFonts w:asciiTheme="minorHAnsi" w:hAnsiTheme="minorHAnsi" w:cstheme="minorHAnsi"/>
          <w:sz w:val="22"/>
          <w:szCs w:val="22"/>
        </w:rPr>
      </w:pPr>
    </w:p>
    <w:p w14:paraId="07DD3AB5"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number = </w:t>
      </w:r>
      <w:r w:rsidRPr="00B91E11">
        <w:rPr>
          <w:rFonts w:asciiTheme="minorHAnsi" w:eastAsia="Consolas" w:hAnsiTheme="minorHAnsi" w:cstheme="minorHAnsi"/>
          <w:color w:val="0000FF"/>
          <w:sz w:val="22"/>
          <w:szCs w:val="22"/>
        </w:rPr>
        <w:t>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a number: "</w:t>
      </w:r>
      <w:r w:rsidRPr="00B91E11">
        <w:rPr>
          <w:rFonts w:asciiTheme="minorHAnsi" w:eastAsia="Consolas" w:hAnsiTheme="minorHAnsi" w:cstheme="minorHAnsi"/>
          <w:color w:val="000000"/>
          <w:sz w:val="22"/>
          <w:szCs w:val="22"/>
        </w:rPr>
        <w:t>))</w:t>
      </w:r>
    </w:p>
    <w:p w14:paraId="4D21EDFF" w14:textId="77777777" w:rsidR="00BD6C36" w:rsidRPr="00B91E11" w:rsidRDefault="00BD6C36" w:rsidP="00B91E11">
      <w:pPr>
        <w:ind w:left="117"/>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i</w:t>
      </w:r>
      <w:proofErr w:type="spellEnd"/>
      <w:r w:rsidRPr="00B91E11">
        <w:rPr>
          <w:rFonts w:asciiTheme="minorHAnsi" w:eastAsia="Consolas" w:hAnsiTheme="minorHAnsi" w:cstheme="minorHAnsi"/>
          <w:sz w:val="22"/>
          <w:szCs w:val="22"/>
        </w:rPr>
        <w:t xml:space="preserve"> = 1</w:t>
      </w:r>
    </w:p>
    <w:p w14:paraId="29B42AFA"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sz w:val="22"/>
          <w:szCs w:val="22"/>
        </w:rPr>
        <w:t>factors = []</w:t>
      </w:r>
    </w:p>
    <w:p w14:paraId="7FE17C67"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while </w:t>
      </w:r>
      <w:proofErr w:type="spellStart"/>
      <w:r w:rsidRPr="00B91E11">
        <w:rPr>
          <w:rFonts w:asciiTheme="minorHAnsi" w:eastAsia="Consolas" w:hAnsiTheme="minorHAnsi" w:cstheme="minorHAnsi"/>
          <w:color w:val="000000"/>
          <w:sz w:val="22"/>
          <w:szCs w:val="22"/>
        </w:rPr>
        <w:t>i</w:t>
      </w:r>
      <w:proofErr w:type="spellEnd"/>
      <w:r w:rsidRPr="00B91E11">
        <w:rPr>
          <w:rFonts w:asciiTheme="minorHAnsi" w:eastAsia="Consolas" w:hAnsiTheme="minorHAnsi" w:cstheme="minorHAnsi"/>
          <w:color w:val="000000"/>
          <w:sz w:val="22"/>
          <w:szCs w:val="22"/>
        </w:rPr>
        <w:t xml:space="preserve"> &lt;= number:</w:t>
      </w:r>
    </w:p>
    <w:p w14:paraId="086E757B"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number % </w:t>
      </w:r>
      <w:proofErr w:type="spellStart"/>
      <w:r w:rsidRPr="00B91E11">
        <w:rPr>
          <w:rFonts w:asciiTheme="minorHAnsi" w:eastAsia="Consolas" w:hAnsiTheme="minorHAnsi" w:cstheme="minorHAnsi"/>
          <w:color w:val="000000"/>
          <w:sz w:val="22"/>
          <w:szCs w:val="22"/>
        </w:rPr>
        <w:t>i</w:t>
      </w:r>
      <w:proofErr w:type="spellEnd"/>
      <w:r w:rsidRPr="00B91E11">
        <w:rPr>
          <w:rFonts w:asciiTheme="minorHAnsi" w:eastAsia="Consolas" w:hAnsiTheme="minorHAnsi" w:cstheme="minorHAnsi"/>
          <w:color w:val="000000"/>
          <w:sz w:val="22"/>
          <w:szCs w:val="22"/>
        </w:rPr>
        <w:t xml:space="preserve"> == 0:</w:t>
      </w:r>
    </w:p>
    <w:p w14:paraId="109D9F1E" w14:textId="77777777" w:rsidR="00BD6C36" w:rsidRPr="00B91E11" w:rsidRDefault="00BD6C36" w:rsidP="00B91E11">
      <w:pPr>
        <w:ind w:left="914"/>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factors.append</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i</w:t>
      </w:r>
      <w:proofErr w:type="spellEnd"/>
      <w:r w:rsidRPr="00B91E11">
        <w:rPr>
          <w:rFonts w:asciiTheme="minorHAnsi" w:eastAsia="Consolas" w:hAnsiTheme="minorHAnsi" w:cstheme="minorHAnsi"/>
          <w:sz w:val="22"/>
          <w:szCs w:val="22"/>
        </w:rPr>
        <w:t>)</w:t>
      </w:r>
    </w:p>
    <w:p w14:paraId="09EDF48E" w14:textId="77777777" w:rsidR="00BD6C36" w:rsidRPr="00B91E11" w:rsidRDefault="00BD6C36" w:rsidP="00B91E11">
      <w:pPr>
        <w:ind w:left="515"/>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i</w:t>
      </w:r>
      <w:proofErr w:type="spellEnd"/>
      <w:r w:rsidRPr="00B91E11">
        <w:rPr>
          <w:rFonts w:asciiTheme="minorHAnsi" w:eastAsia="Consolas" w:hAnsiTheme="minorHAnsi" w:cstheme="minorHAnsi"/>
          <w:sz w:val="22"/>
          <w:szCs w:val="22"/>
        </w:rPr>
        <w:t xml:space="preserve"> += 1</w:t>
      </w:r>
    </w:p>
    <w:p w14:paraId="08CB96F9"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"Factors of"</w:t>
      </w:r>
      <w:r w:rsidRPr="00B91E11">
        <w:rPr>
          <w:rFonts w:asciiTheme="minorHAnsi" w:eastAsia="Consolas" w:hAnsiTheme="minorHAnsi" w:cstheme="minorHAnsi"/>
          <w:color w:val="000000"/>
          <w:sz w:val="22"/>
          <w:szCs w:val="22"/>
        </w:rPr>
        <w:t xml:space="preserve">, number, </w:t>
      </w:r>
      <w:r w:rsidRPr="00B91E11">
        <w:rPr>
          <w:rFonts w:asciiTheme="minorHAnsi" w:eastAsia="Consolas" w:hAnsiTheme="minorHAnsi" w:cstheme="minorHAnsi"/>
          <w:color w:val="A21515"/>
          <w:sz w:val="22"/>
          <w:szCs w:val="22"/>
        </w:rPr>
        <w:t>"are:"</w:t>
      </w:r>
      <w:r w:rsidRPr="00B91E11">
        <w:rPr>
          <w:rFonts w:asciiTheme="minorHAnsi" w:eastAsia="Consolas" w:hAnsiTheme="minorHAnsi" w:cstheme="minorHAnsi"/>
          <w:color w:val="000000"/>
          <w:sz w:val="22"/>
          <w:szCs w:val="22"/>
        </w:rPr>
        <w:t>, factors)</w:t>
      </w:r>
    </w:p>
    <w:p w14:paraId="056B8875" w14:textId="77777777" w:rsidR="00BD6C36" w:rsidRPr="00B91E11" w:rsidRDefault="00BD6C36" w:rsidP="00B91E11">
      <w:pPr>
        <w:spacing w:before="14"/>
        <w:rPr>
          <w:rFonts w:asciiTheme="minorHAnsi" w:hAnsiTheme="minorHAnsi" w:cstheme="minorHAnsi"/>
          <w:sz w:val="22"/>
          <w:szCs w:val="22"/>
        </w:rPr>
      </w:pPr>
    </w:p>
    <w:p w14:paraId="095E9440"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lastRenderedPageBreak/>
        <w:t>Question 1.10</w:t>
      </w:r>
    </w:p>
    <w:p w14:paraId="0C6A0104" w14:textId="77777777" w:rsidR="00BD6C36" w:rsidRPr="00B91E11" w:rsidRDefault="00BD6C36" w:rsidP="00B91E11">
      <w:pPr>
        <w:spacing w:before="19"/>
        <w:rPr>
          <w:rFonts w:asciiTheme="minorHAnsi" w:hAnsiTheme="minorHAnsi" w:cstheme="minorHAnsi"/>
          <w:sz w:val="22"/>
          <w:szCs w:val="22"/>
        </w:rPr>
      </w:pPr>
    </w:p>
    <w:p w14:paraId="59B5BEE8" w14:textId="77777777" w:rsidR="00BD6C36" w:rsidRPr="00B91E11" w:rsidRDefault="00BD6C36" w:rsidP="00B91E11">
      <w:pPr>
        <w:ind w:left="117" w:right="70"/>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find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sum</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all</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positive</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numbers</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ente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ed</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by</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use</w:t>
      </w:r>
      <w:r w:rsidRPr="00B91E11">
        <w:rPr>
          <w:rFonts w:asciiTheme="minorHAnsi" w:hAnsiTheme="minorHAnsi" w:cstheme="minorHAnsi"/>
          <w:b/>
          <w:spacing w:val="-20"/>
          <w:sz w:val="22"/>
          <w:szCs w:val="22"/>
        </w:rPr>
        <w:t>r</w:t>
      </w:r>
      <w:r w:rsidRPr="00B91E11">
        <w:rPr>
          <w:rFonts w:asciiTheme="minorHAnsi" w:hAnsiTheme="minorHAnsi" w:cstheme="minorHAnsi"/>
          <w:b/>
          <w:sz w:val="22"/>
          <w:szCs w:val="22"/>
        </w:rPr>
        <w:t>.</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As</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soon</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as</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user</w:t>
      </w:r>
      <w:r w:rsidRPr="00B91E11">
        <w:rPr>
          <w:rFonts w:asciiTheme="minorHAnsi" w:hAnsiTheme="minorHAnsi" w:cstheme="minorHAnsi"/>
          <w:b/>
          <w:spacing w:val="1"/>
          <w:sz w:val="22"/>
          <w:szCs w:val="22"/>
        </w:rPr>
        <w:t xml:space="preserve"> </w:t>
      </w:r>
      <w:r w:rsidRPr="00B91E11">
        <w:rPr>
          <w:rFonts w:asciiTheme="minorHAnsi" w:hAnsiTheme="minorHAnsi" w:cstheme="minorHAnsi"/>
          <w:b/>
          <w:sz w:val="22"/>
          <w:szCs w:val="22"/>
        </w:rPr>
        <w:t>enters</w:t>
      </w:r>
      <w:r w:rsidRPr="00B91E11">
        <w:rPr>
          <w:rFonts w:asciiTheme="minorHAnsi" w:hAnsiTheme="minorHAnsi" w:cstheme="minorHAnsi"/>
          <w:b/>
          <w:spacing w:val="7"/>
          <w:sz w:val="22"/>
          <w:szCs w:val="22"/>
        </w:rPr>
        <w:t xml:space="preserve"> </w:t>
      </w:r>
      <w:r w:rsidRPr="00B91E11">
        <w:rPr>
          <w:rFonts w:asciiTheme="minorHAnsi" w:hAnsiTheme="minorHAnsi" w:cstheme="minorHAnsi"/>
          <w:b/>
          <w:w w:val="101"/>
          <w:sz w:val="22"/>
          <w:szCs w:val="22"/>
        </w:rPr>
        <w:t xml:space="preserve">a </w:t>
      </w:r>
      <w:r w:rsidRPr="00B91E11">
        <w:rPr>
          <w:rFonts w:asciiTheme="minorHAnsi" w:hAnsiTheme="minorHAnsi" w:cstheme="minorHAnsi"/>
          <w:b/>
          <w:sz w:val="22"/>
          <w:szCs w:val="22"/>
        </w:rPr>
        <w:t>negative</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numbe</w:t>
      </w:r>
      <w:r w:rsidRPr="00B91E11">
        <w:rPr>
          <w:rFonts w:asciiTheme="minorHAnsi" w:hAnsiTheme="minorHAnsi" w:cstheme="minorHAnsi"/>
          <w:b/>
          <w:spacing w:val="-20"/>
          <w:sz w:val="22"/>
          <w:szCs w:val="22"/>
        </w:rPr>
        <w:t>r</w:t>
      </w:r>
      <w:r w:rsidRPr="00B91E11">
        <w:rPr>
          <w:rFonts w:asciiTheme="minorHAnsi" w:hAnsiTheme="minorHAnsi" w:cstheme="minorHAnsi"/>
          <w:b/>
          <w:sz w:val="22"/>
          <w:szCs w:val="22"/>
        </w:rPr>
        <w:t>,</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stop</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taking</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in</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any</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further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input</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om</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user</w:t>
      </w:r>
      <w:r w:rsidRPr="00B91E11">
        <w:rPr>
          <w:rFonts w:asciiTheme="minorHAnsi" w:hAnsiTheme="minorHAnsi" w:cstheme="minorHAnsi"/>
          <w:b/>
          <w:spacing w:val="1"/>
          <w:sz w:val="22"/>
          <w:szCs w:val="22"/>
        </w:rPr>
        <w:t xml:space="preserve"> </w:t>
      </w:r>
      <w:r w:rsidRPr="00B91E11">
        <w:rPr>
          <w:rFonts w:asciiTheme="minorHAnsi" w:hAnsiTheme="minorHAnsi" w:cstheme="minorHAnsi"/>
          <w:b/>
          <w:sz w:val="22"/>
          <w:szCs w:val="22"/>
        </w:rPr>
        <w:t>and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display</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sum:</w:t>
      </w:r>
    </w:p>
    <w:p w14:paraId="2C69BCEC" w14:textId="77777777" w:rsidR="00BD6C36" w:rsidRPr="00B91E11" w:rsidRDefault="00BD6C36" w:rsidP="00B91E11">
      <w:pPr>
        <w:spacing w:before="9"/>
        <w:rPr>
          <w:rFonts w:asciiTheme="minorHAnsi" w:hAnsiTheme="minorHAnsi" w:cstheme="minorHAnsi"/>
          <w:sz w:val="22"/>
          <w:szCs w:val="22"/>
        </w:rPr>
      </w:pPr>
    </w:p>
    <w:p w14:paraId="6F818020" w14:textId="77777777" w:rsidR="00BD6C36" w:rsidRPr="00B91E11" w:rsidRDefault="00BD6C36" w:rsidP="00B91E11">
      <w:pPr>
        <w:ind w:left="117" w:right="9016"/>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total_sum</w:t>
      </w:r>
      <w:proofErr w:type="spellEnd"/>
      <w:r w:rsidRPr="00B91E11">
        <w:rPr>
          <w:rFonts w:asciiTheme="minorHAnsi" w:eastAsia="Consolas" w:hAnsiTheme="minorHAnsi" w:cstheme="minorHAnsi"/>
          <w:sz w:val="22"/>
          <w:szCs w:val="22"/>
        </w:rPr>
        <w:t xml:space="preserve"> = 0 </w:t>
      </w:r>
      <w:r w:rsidRPr="00B91E11">
        <w:rPr>
          <w:rFonts w:asciiTheme="minorHAnsi" w:eastAsia="Consolas" w:hAnsiTheme="minorHAnsi" w:cstheme="minorHAnsi"/>
          <w:color w:val="0000FF"/>
          <w:sz w:val="22"/>
          <w:szCs w:val="22"/>
        </w:rPr>
        <w:t>while</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True</w:t>
      </w:r>
      <w:r w:rsidRPr="00B91E11">
        <w:rPr>
          <w:rFonts w:asciiTheme="minorHAnsi" w:eastAsia="Consolas" w:hAnsiTheme="minorHAnsi" w:cstheme="minorHAnsi"/>
          <w:color w:val="000000"/>
          <w:sz w:val="22"/>
          <w:szCs w:val="22"/>
        </w:rPr>
        <w:t>:</w:t>
      </w:r>
    </w:p>
    <w:p w14:paraId="561D3606" w14:textId="77777777" w:rsidR="00BD6C36" w:rsidRPr="00B91E11" w:rsidRDefault="00BD6C36" w:rsidP="00B91E11">
      <w:pPr>
        <w:spacing w:before="3"/>
        <w:ind w:left="515"/>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num = </w:t>
      </w:r>
      <w:r w:rsidRPr="00B91E11">
        <w:rPr>
          <w:rFonts w:asciiTheme="minorHAnsi" w:eastAsia="Consolas" w:hAnsiTheme="minorHAnsi" w:cstheme="minorHAnsi"/>
          <w:color w:val="0000FF"/>
          <w:sz w:val="22"/>
          <w:szCs w:val="22"/>
        </w:rPr>
        <w:t>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"Enter a number: "</w:t>
      </w:r>
      <w:r w:rsidRPr="00B91E11">
        <w:rPr>
          <w:rFonts w:asciiTheme="minorHAnsi" w:eastAsia="Consolas" w:hAnsiTheme="minorHAnsi" w:cstheme="minorHAnsi"/>
          <w:color w:val="000000"/>
          <w:sz w:val="22"/>
          <w:szCs w:val="22"/>
        </w:rPr>
        <w:t>))</w:t>
      </w:r>
    </w:p>
    <w:p w14:paraId="39AE5B52"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num &lt; 0:</w:t>
      </w:r>
    </w:p>
    <w:p w14:paraId="70F23C24" w14:textId="77777777" w:rsidR="00BD6C36" w:rsidRPr="00B91E11" w:rsidRDefault="00BD6C36" w:rsidP="00B91E11">
      <w:pPr>
        <w:ind w:left="91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break</w:t>
      </w:r>
    </w:p>
    <w:p w14:paraId="17FA2BBD" w14:textId="77777777" w:rsidR="00BD6C36" w:rsidRPr="00B91E11" w:rsidRDefault="00BD6C36" w:rsidP="00B91E11">
      <w:pPr>
        <w:ind w:left="515"/>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total_sum</w:t>
      </w:r>
      <w:proofErr w:type="spellEnd"/>
      <w:r w:rsidRPr="00B91E11">
        <w:rPr>
          <w:rFonts w:asciiTheme="minorHAnsi" w:eastAsia="Consolas" w:hAnsiTheme="minorHAnsi" w:cstheme="minorHAnsi"/>
          <w:sz w:val="22"/>
          <w:szCs w:val="22"/>
        </w:rPr>
        <w:t xml:space="preserve"> += num</w:t>
      </w:r>
    </w:p>
    <w:p w14:paraId="736CB278"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"The sum of all positive numbers is:"</w:t>
      </w:r>
      <w:r w:rsidRPr="00B91E11">
        <w:rPr>
          <w:rFonts w:asciiTheme="minorHAnsi" w:eastAsia="Consolas" w:hAnsiTheme="minorHAnsi" w:cstheme="minorHAnsi"/>
          <w:color w:val="000000"/>
          <w:sz w:val="22"/>
          <w:szCs w:val="22"/>
        </w:rPr>
        <w:t xml:space="preserve">, </w:t>
      </w:r>
      <w:proofErr w:type="spellStart"/>
      <w:r w:rsidRPr="00B91E11">
        <w:rPr>
          <w:rFonts w:asciiTheme="minorHAnsi" w:eastAsia="Consolas" w:hAnsiTheme="minorHAnsi" w:cstheme="minorHAnsi"/>
          <w:color w:val="000000"/>
          <w:sz w:val="22"/>
          <w:szCs w:val="22"/>
        </w:rPr>
        <w:t>total_sum</w:t>
      </w:r>
      <w:proofErr w:type="spellEnd"/>
      <w:r w:rsidRPr="00B91E11">
        <w:rPr>
          <w:rFonts w:asciiTheme="minorHAnsi" w:eastAsia="Consolas" w:hAnsiTheme="minorHAnsi" w:cstheme="minorHAnsi"/>
          <w:color w:val="000000"/>
          <w:sz w:val="22"/>
          <w:szCs w:val="22"/>
        </w:rPr>
        <w:t>)</w:t>
      </w:r>
    </w:p>
    <w:p w14:paraId="2C07AA5E" w14:textId="77777777" w:rsidR="00BD6C36" w:rsidRPr="00B91E11" w:rsidRDefault="00BD6C36" w:rsidP="00B91E11">
      <w:pPr>
        <w:spacing w:before="14"/>
        <w:rPr>
          <w:rFonts w:asciiTheme="minorHAnsi" w:hAnsiTheme="minorHAnsi" w:cstheme="minorHAnsi"/>
          <w:sz w:val="22"/>
          <w:szCs w:val="22"/>
        </w:rPr>
      </w:pPr>
    </w:p>
    <w:p w14:paraId="3D1FACE5"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w:t>
      </w:r>
      <w:r w:rsidRPr="00B91E11">
        <w:rPr>
          <w:rFonts w:asciiTheme="minorHAnsi" w:hAnsiTheme="minorHAnsi" w:cstheme="minorHAnsi"/>
          <w:b/>
          <w:spacing w:val="-14"/>
          <w:sz w:val="22"/>
          <w:szCs w:val="22"/>
        </w:rPr>
        <w:t>1</w:t>
      </w:r>
      <w:r w:rsidRPr="00B91E11">
        <w:rPr>
          <w:rFonts w:asciiTheme="minorHAnsi" w:hAnsiTheme="minorHAnsi" w:cstheme="minorHAnsi"/>
          <w:b/>
          <w:sz w:val="22"/>
          <w:szCs w:val="22"/>
        </w:rPr>
        <w:t>1</w:t>
      </w:r>
    </w:p>
    <w:p w14:paraId="03389161" w14:textId="77777777" w:rsidR="00BD6C36" w:rsidRPr="00B91E11" w:rsidRDefault="00BD6C36" w:rsidP="00B91E11">
      <w:pPr>
        <w:spacing w:before="8"/>
        <w:rPr>
          <w:rFonts w:asciiTheme="minorHAnsi" w:hAnsiTheme="minorHAnsi" w:cstheme="minorHAnsi"/>
          <w:sz w:val="22"/>
          <w:szCs w:val="22"/>
        </w:rPr>
      </w:pPr>
    </w:p>
    <w:p w14:paraId="2C2DF4F4"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a</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find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prime</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numbers</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between</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2</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to</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100</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using</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nested</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 xml:space="preserve">for </w:t>
      </w:r>
      <w:r w:rsidRPr="00B91E11">
        <w:rPr>
          <w:rFonts w:asciiTheme="minorHAnsi" w:hAnsiTheme="minorHAnsi" w:cstheme="minorHAnsi"/>
          <w:b/>
          <w:w w:val="101"/>
          <w:sz w:val="22"/>
          <w:szCs w:val="22"/>
        </w:rPr>
        <w:t>loops:</w:t>
      </w:r>
    </w:p>
    <w:p w14:paraId="7A1B0FC1" w14:textId="77777777" w:rsidR="00BD6C36" w:rsidRPr="00B91E11" w:rsidRDefault="00BD6C36" w:rsidP="00B91E11">
      <w:pPr>
        <w:spacing w:before="14"/>
        <w:rPr>
          <w:rFonts w:asciiTheme="minorHAnsi" w:hAnsiTheme="minorHAnsi" w:cstheme="minorHAnsi"/>
          <w:sz w:val="22"/>
          <w:szCs w:val="22"/>
        </w:rPr>
      </w:pPr>
    </w:p>
    <w:p w14:paraId="7B384B28" w14:textId="77777777" w:rsidR="00BD6C36" w:rsidRPr="00B91E11" w:rsidRDefault="00BD6C36" w:rsidP="00B91E11">
      <w:pPr>
        <w:ind w:left="11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for </w:t>
      </w:r>
      <w:r w:rsidRPr="00B91E11">
        <w:rPr>
          <w:rFonts w:asciiTheme="minorHAnsi" w:eastAsia="Consolas" w:hAnsiTheme="minorHAnsi" w:cstheme="minorHAnsi"/>
          <w:color w:val="000000"/>
          <w:sz w:val="22"/>
          <w:szCs w:val="22"/>
        </w:rPr>
        <w:t xml:space="preserve">num </w:t>
      </w:r>
      <w:r w:rsidRPr="00B91E11">
        <w:rPr>
          <w:rFonts w:asciiTheme="minorHAnsi" w:eastAsia="Consolas" w:hAnsiTheme="minorHAnsi" w:cstheme="minorHAnsi"/>
          <w:color w:val="0000FF"/>
          <w:sz w:val="22"/>
          <w:szCs w:val="22"/>
        </w:rPr>
        <w:t>in range</w:t>
      </w:r>
      <w:r w:rsidRPr="00B91E11">
        <w:rPr>
          <w:rFonts w:asciiTheme="minorHAnsi" w:eastAsia="Consolas" w:hAnsiTheme="minorHAnsi" w:cstheme="minorHAnsi"/>
          <w:color w:val="000000"/>
          <w:sz w:val="22"/>
          <w:szCs w:val="22"/>
        </w:rPr>
        <w:t>(2, 101):</w:t>
      </w:r>
    </w:p>
    <w:p w14:paraId="39A83B09" w14:textId="77777777" w:rsidR="00BD6C36" w:rsidRPr="00B91E11" w:rsidRDefault="00BD6C36" w:rsidP="00B91E11">
      <w:pPr>
        <w:ind w:left="515"/>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is_prime</w:t>
      </w:r>
      <w:proofErr w:type="spellEnd"/>
      <w:r w:rsidRPr="00B91E11">
        <w:rPr>
          <w:rFonts w:asciiTheme="minorHAnsi" w:eastAsia="Consolas" w:hAnsiTheme="minorHAnsi" w:cstheme="minorHAnsi"/>
          <w:sz w:val="22"/>
          <w:szCs w:val="22"/>
        </w:rPr>
        <w:t xml:space="preserve"> = </w:t>
      </w:r>
      <w:r w:rsidRPr="00B91E11">
        <w:rPr>
          <w:rFonts w:asciiTheme="minorHAnsi" w:eastAsia="Consolas" w:hAnsiTheme="minorHAnsi" w:cstheme="minorHAnsi"/>
          <w:color w:val="A21515"/>
          <w:sz w:val="22"/>
          <w:szCs w:val="22"/>
        </w:rPr>
        <w:t>True</w:t>
      </w:r>
    </w:p>
    <w:p w14:paraId="05EDABB4"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for </w:t>
      </w:r>
      <w:proofErr w:type="spellStart"/>
      <w:r w:rsidRPr="00B91E11">
        <w:rPr>
          <w:rFonts w:asciiTheme="minorHAnsi" w:eastAsia="Consolas" w:hAnsiTheme="minorHAnsi" w:cstheme="minorHAnsi"/>
          <w:color w:val="000000"/>
          <w:sz w:val="22"/>
          <w:szCs w:val="22"/>
        </w:rPr>
        <w:t>i</w:t>
      </w:r>
      <w:proofErr w:type="spellEnd"/>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0000FF"/>
          <w:sz w:val="22"/>
          <w:szCs w:val="22"/>
        </w:rPr>
        <w:t>in range</w:t>
      </w:r>
      <w:r w:rsidRPr="00B91E11">
        <w:rPr>
          <w:rFonts w:asciiTheme="minorHAnsi" w:eastAsia="Consolas" w:hAnsiTheme="minorHAnsi" w:cstheme="minorHAnsi"/>
          <w:color w:val="000000"/>
          <w:sz w:val="22"/>
          <w:szCs w:val="22"/>
        </w:rPr>
        <w:t xml:space="preserve">(2, </w:t>
      </w:r>
      <w:r w:rsidRPr="00B91E11">
        <w:rPr>
          <w:rFonts w:asciiTheme="minorHAnsi" w:eastAsia="Consolas" w:hAnsiTheme="minorHAnsi" w:cstheme="minorHAnsi"/>
          <w:color w:val="0000FF"/>
          <w:sz w:val="22"/>
          <w:szCs w:val="22"/>
        </w:rPr>
        <w:t>int</w:t>
      </w:r>
      <w:r w:rsidRPr="00B91E11">
        <w:rPr>
          <w:rFonts w:asciiTheme="minorHAnsi" w:eastAsia="Consolas" w:hAnsiTheme="minorHAnsi" w:cstheme="minorHAnsi"/>
          <w:color w:val="000000"/>
          <w:sz w:val="22"/>
          <w:szCs w:val="22"/>
        </w:rPr>
        <w:t>(num ** 0.5) + 1):</w:t>
      </w:r>
    </w:p>
    <w:p w14:paraId="09E0CD4B" w14:textId="77777777" w:rsidR="00BD6C36" w:rsidRPr="00B91E11" w:rsidRDefault="00BD6C36" w:rsidP="00B91E11">
      <w:pPr>
        <w:ind w:left="91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 xml:space="preserve">num % </w:t>
      </w:r>
      <w:proofErr w:type="spellStart"/>
      <w:r w:rsidRPr="00B91E11">
        <w:rPr>
          <w:rFonts w:asciiTheme="minorHAnsi" w:eastAsia="Consolas" w:hAnsiTheme="minorHAnsi" w:cstheme="minorHAnsi"/>
          <w:color w:val="000000"/>
          <w:sz w:val="22"/>
          <w:szCs w:val="22"/>
        </w:rPr>
        <w:t>i</w:t>
      </w:r>
      <w:proofErr w:type="spellEnd"/>
      <w:r w:rsidRPr="00B91E11">
        <w:rPr>
          <w:rFonts w:asciiTheme="minorHAnsi" w:eastAsia="Consolas" w:hAnsiTheme="minorHAnsi" w:cstheme="minorHAnsi"/>
          <w:color w:val="000000"/>
          <w:sz w:val="22"/>
          <w:szCs w:val="22"/>
        </w:rPr>
        <w:t xml:space="preserve"> == 0:</w:t>
      </w:r>
    </w:p>
    <w:p w14:paraId="103072DE" w14:textId="77777777" w:rsidR="00BD6C36" w:rsidRPr="00B91E11" w:rsidRDefault="00BD6C36" w:rsidP="00B91E11">
      <w:pPr>
        <w:ind w:left="1278" w:right="7520"/>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is_prime</w:t>
      </w:r>
      <w:proofErr w:type="spellEnd"/>
      <w:r w:rsidRPr="00B91E11">
        <w:rPr>
          <w:rFonts w:asciiTheme="minorHAnsi" w:eastAsia="Consolas" w:hAnsiTheme="minorHAnsi" w:cstheme="minorHAnsi"/>
          <w:sz w:val="22"/>
          <w:szCs w:val="22"/>
        </w:rPr>
        <w:t xml:space="preserve"> = </w:t>
      </w:r>
      <w:r w:rsidRPr="00B91E11">
        <w:rPr>
          <w:rFonts w:asciiTheme="minorHAnsi" w:eastAsia="Consolas" w:hAnsiTheme="minorHAnsi" w:cstheme="minorHAnsi"/>
          <w:color w:val="A21515"/>
          <w:sz w:val="22"/>
          <w:szCs w:val="22"/>
        </w:rPr>
        <w:t>False</w:t>
      </w:r>
    </w:p>
    <w:p w14:paraId="2DB3601A" w14:textId="77777777" w:rsidR="00BD6C36" w:rsidRPr="00B91E11" w:rsidRDefault="00BD6C36" w:rsidP="00B91E11">
      <w:pPr>
        <w:ind w:left="131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break</w:t>
      </w:r>
    </w:p>
    <w:p w14:paraId="557A9ACA" w14:textId="77777777" w:rsidR="00BD6C36" w:rsidRPr="00B91E11" w:rsidRDefault="00BD6C36" w:rsidP="00B91E11">
      <w:pPr>
        <w:ind w:left="51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proofErr w:type="spellStart"/>
      <w:r w:rsidRPr="00B91E11">
        <w:rPr>
          <w:rFonts w:asciiTheme="minorHAnsi" w:eastAsia="Consolas" w:hAnsiTheme="minorHAnsi" w:cstheme="minorHAnsi"/>
          <w:color w:val="000000"/>
          <w:sz w:val="22"/>
          <w:szCs w:val="22"/>
        </w:rPr>
        <w:t>is_prime</w:t>
      </w:r>
      <w:proofErr w:type="spellEnd"/>
      <w:r w:rsidRPr="00B91E11">
        <w:rPr>
          <w:rFonts w:asciiTheme="minorHAnsi" w:eastAsia="Consolas" w:hAnsiTheme="minorHAnsi" w:cstheme="minorHAnsi"/>
          <w:color w:val="000000"/>
          <w:sz w:val="22"/>
          <w:szCs w:val="22"/>
        </w:rPr>
        <w:t>:</w:t>
      </w:r>
    </w:p>
    <w:p w14:paraId="5B910CF3" w14:textId="77777777" w:rsidR="00BD6C36" w:rsidRPr="00B91E11" w:rsidRDefault="00BD6C36" w:rsidP="00B91E11">
      <w:pPr>
        <w:ind w:left="91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(num, end=</w:t>
      </w:r>
      <w:r w:rsidRPr="00B91E11">
        <w:rPr>
          <w:rFonts w:asciiTheme="minorHAnsi" w:eastAsia="Consolas" w:hAnsiTheme="minorHAnsi" w:cstheme="minorHAnsi"/>
          <w:color w:val="A21515"/>
          <w:sz w:val="22"/>
          <w:szCs w:val="22"/>
        </w:rPr>
        <w:t>" "</w:t>
      </w:r>
      <w:r w:rsidRPr="00B91E11">
        <w:rPr>
          <w:rFonts w:asciiTheme="minorHAnsi" w:eastAsia="Consolas" w:hAnsiTheme="minorHAnsi" w:cstheme="minorHAnsi"/>
          <w:color w:val="000000"/>
          <w:sz w:val="22"/>
          <w:szCs w:val="22"/>
        </w:rPr>
        <w:t>)</w:t>
      </w:r>
    </w:p>
    <w:p w14:paraId="66AAB0C0" w14:textId="77777777" w:rsidR="00BD6C36" w:rsidRPr="00B91E11" w:rsidRDefault="00BD6C36" w:rsidP="00B91E11">
      <w:pPr>
        <w:rPr>
          <w:rFonts w:asciiTheme="minorHAnsi" w:hAnsiTheme="minorHAnsi" w:cstheme="minorHAnsi"/>
          <w:sz w:val="22"/>
          <w:szCs w:val="22"/>
        </w:rPr>
      </w:pPr>
    </w:p>
    <w:p w14:paraId="3D4B93DC"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z w:val="22"/>
          <w:szCs w:val="22"/>
        </w:rPr>
        <w:t>Question 1.12</w:t>
      </w:r>
    </w:p>
    <w:p w14:paraId="17743E29" w14:textId="77777777" w:rsidR="00BD6C36" w:rsidRPr="00B91E11" w:rsidRDefault="00BD6C36" w:rsidP="00B91E11">
      <w:pPr>
        <w:spacing w:before="8"/>
        <w:rPr>
          <w:rFonts w:asciiTheme="minorHAnsi" w:hAnsiTheme="minorHAnsi" w:cstheme="minorHAnsi"/>
          <w:sz w:val="22"/>
          <w:szCs w:val="22"/>
        </w:rPr>
      </w:pPr>
    </w:p>
    <w:p w14:paraId="61815933" w14:textId="77777777" w:rsidR="00BD6C36" w:rsidRPr="00B91E11" w:rsidRDefault="00BD6C36" w:rsidP="00B91E11">
      <w:pPr>
        <w:ind w:left="117"/>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w:t>
      </w:r>
      <w:r w:rsidRPr="00B91E11">
        <w:rPr>
          <w:rFonts w:asciiTheme="minorHAnsi" w:hAnsiTheme="minorHAnsi" w:cstheme="minorHAnsi"/>
          <w:b/>
          <w:spacing w:val="6"/>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ograms</w:t>
      </w:r>
      <w:r w:rsidRPr="00B91E11">
        <w:rPr>
          <w:rFonts w:asciiTheme="minorHAnsi" w:hAnsiTheme="minorHAnsi" w:cstheme="minorHAnsi"/>
          <w:b/>
          <w:spacing w:val="10"/>
          <w:sz w:val="22"/>
          <w:szCs w:val="22"/>
        </w:rPr>
        <w:t xml:space="preserve"> </w:t>
      </w:r>
      <w:r w:rsidRPr="00B91E11">
        <w:rPr>
          <w:rFonts w:asciiTheme="minorHAnsi" w:hAnsiTheme="minorHAnsi" w:cstheme="minorHAnsi"/>
          <w:b/>
          <w:sz w:val="22"/>
          <w:szCs w:val="22"/>
        </w:rPr>
        <w:t>for the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following:</w:t>
      </w:r>
    </w:p>
    <w:p w14:paraId="3A47DD1C" w14:textId="77777777" w:rsidR="00BD6C36" w:rsidRPr="00B91E11" w:rsidRDefault="00BD6C36" w:rsidP="00B91E11">
      <w:pPr>
        <w:spacing w:before="1"/>
        <w:rPr>
          <w:rFonts w:asciiTheme="minorHAnsi" w:hAnsiTheme="minorHAnsi" w:cstheme="minorHAnsi"/>
          <w:sz w:val="22"/>
          <w:szCs w:val="22"/>
        </w:rPr>
      </w:pPr>
    </w:p>
    <w:p w14:paraId="71FA3E01" w14:textId="681054B7" w:rsidR="00BD6C36" w:rsidRPr="00B91E11" w:rsidRDefault="00BD6C36" w:rsidP="00B91E11">
      <w:pPr>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0768" behindDoc="1" locked="0" layoutInCell="1" allowOverlap="1" wp14:anchorId="7592184C" wp14:editId="3BC74E36">
                <wp:simplePos x="0" y="0"/>
                <wp:positionH relativeFrom="page">
                  <wp:posOffset>566420</wp:posOffset>
                </wp:positionH>
                <wp:positionV relativeFrom="paragraph">
                  <wp:posOffset>68580</wp:posOffset>
                </wp:positionV>
                <wp:extent cx="44450" cy="44450"/>
                <wp:effectExtent l="4445" t="1905" r="8255" b="1270"/>
                <wp:wrapNone/>
                <wp:docPr id="163783484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08"/>
                          <a:chExt cx="70" cy="70"/>
                        </a:xfrm>
                      </wpg:grpSpPr>
                      <wps:wsp>
                        <wps:cNvPr id="1665894242" name="Freeform 171"/>
                        <wps:cNvSpPr>
                          <a:spLocks/>
                        </wps:cNvSpPr>
                        <wps:spPr bwMode="auto">
                          <a:xfrm>
                            <a:off x="892" y="108"/>
                            <a:ext cx="70" cy="70"/>
                          </a:xfrm>
                          <a:custGeom>
                            <a:avLst/>
                            <a:gdLst>
                              <a:gd name="T0" fmla="+- 0 961 892"/>
                              <a:gd name="T1" fmla="*/ T0 w 70"/>
                              <a:gd name="T2" fmla="+- 0 143 108"/>
                              <a:gd name="T3" fmla="*/ 143 h 70"/>
                              <a:gd name="T4" fmla="+- 0 961 892"/>
                              <a:gd name="T5" fmla="*/ T4 w 70"/>
                              <a:gd name="T6" fmla="+- 0 147 108"/>
                              <a:gd name="T7" fmla="*/ 147 h 70"/>
                              <a:gd name="T8" fmla="+- 0 960 892"/>
                              <a:gd name="T9" fmla="*/ T8 w 70"/>
                              <a:gd name="T10" fmla="+- 0 152 108"/>
                              <a:gd name="T11" fmla="*/ 152 h 70"/>
                              <a:gd name="T12" fmla="+- 0 959 892"/>
                              <a:gd name="T13" fmla="*/ T12 w 70"/>
                              <a:gd name="T14" fmla="+- 0 156 108"/>
                              <a:gd name="T15" fmla="*/ 156 h 70"/>
                              <a:gd name="T16" fmla="+- 0 957 892"/>
                              <a:gd name="T17" fmla="*/ T16 w 70"/>
                              <a:gd name="T18" fmla="+- 0 160 108"/>
                              <a:gd name="T19" fmla="*/ 160 h 70"/>
                              <a:gd name="T20" fmla="+- 0 954 892"/>
                              <a:gd name="T21" fmla="*/ T20 w 70"/>
                              <a:gd name="T22" fmla="+- 0 164 108"/>
                              <a:gd name="T23" fmla="*/ 164 h 70"/>
                              <a:gd name="T24" fmla="+- 0 951 892"/>
                              <a:gd name="T25" fmla="*/ T24 w 70"/>
                              <a:gd name="T26" fmla="+- 0 167 108"/>
                              <a:gd name="T27" fmla="*/ 167 h 70"/>
                              <a:gd name="T28" fmla="+- 0 948 892"/>
                              <a:gd name="T29" fmla="*/ T28 w 70"/>
                              <a:gd name="T30" fmla="+- 0 171 108"/>
                              <a:gd name="T31" fmla="*/ 171 h 70"/>
                              <a:gd name="T32" fmla="+- 0 944 892"/>
                              <a:gd name="T33" fmla="*/ T32 w 70"/>
                              <a:gd name="T34" fmla="+- 0 173 108"/>
                              <a:gd name="T35" fmla="*/ 173 h 70"/>
                              <a:gd name="T36" fmla="+- 0 940 892"/>
                              <a:gd name="T37" fmla="*/ T36 w 70"/>
                              <a:gd name="T38" fmla="+- 0 175 108"/>
                              <a:gd name="T39" fmla="*/ 175 h 70"/>
                              <a:gd name="T40" fmla="+- 0 935 892"/>
                              <a:gd name="T41" fmla="*/ T40 w 70"/>
                              <a:gd name="T42" fmla="+- 0 177 108"/>
                              <a:gd name="T43" fmla="*/ 177 h 70"/>
                              <a:gd name="T44" fmla="+- 0 931 892"/>
                              <a:gd name="T45" fmla="*/ T44 w 70"/>
                              <a:gd name="T46" fmla="+- 0 178 108"/>
                              <a:gd name="T47" fmla="*/ 178 h 70"/>
                              <a:gd name="T48" fmla="+- 0 922 892"/>
                              <a:gd name="T49" fmla="*/ T48 w 70"/>
                              <a:gd name="T50" fmla="+- 0 178 108"/>
                              <a:gd name="T51" fmla="*/ 178 h 70"/>
                              <a:gd name="T52" fmla="+- 0 917 892"/>
                              <a:gd name="T53" fmla="*/ T52 w 70"/>
                              <a:gd name="T54" fmla="+- 0 177 108"/>
                              <a:gd name="T55" fmla="*/ 177 h 70"/>
                              <a:gd name="T56" fmla="+- 0 913 892"/>
                              <a:gd name="T57" fmla="*/ T56 w 70"/>
                              <a:gd name="T58" fmla="+- 0 175 108"/>
                              <a:gd name="T59" fmla="*/ 175 h 70"/>
                              <a:gd name="T60" fmla="+- 0 909 892"/>
                              <a:gd name="T61" fmla="*/ T60 w 70"/>
                              <a:gd name="T62" fmla="+- 0 173 108"/>
                              <a:gd name="T63" fmla="*/ 173 h 70"/>
                              <a:gd name="T64" fmla="+- 0 905 892"/>
                              <a:gd name="T65" fmla="*/ T64 w 70"/>
                              <a:gd name="T66" fmla="+- 0 171 108"/>
                              <a:gd name="T67" fmla="*/ 171 h 70"/>
                              <a:gd name="T68" fmla="+- 0 902 892"/>
                              <a:gd name="T69" fmla="*/ T68 w 70"/>
                              <a:gd name="T70" fmla="+- 0 167 108"/>
                              <a:gd name="T71" fmla="*/ 167 h 70"/>
                              <a:gd name="T72" fmla="+- 0 898 892"/>
                              <a:gd name="T73" fmla="*/ T72 w 70"/>
                              <a:gd name="T74" fmla="+- 0 164 108"/>
                              <a:gd name="T75" fmla="*/ 164 h 70"/>
                              <a:gd name="T76" fmla="+- 0 896 892"/>
                              <a:gd name="T77" fmla="*/ T76 w 70"/>
                              <a:gd name="T78" fmla="+- 0 160 108"/>
                              <a:gd name="T79" fmla="*/ 160 h 70"/>
                              <a:gd name="T80" fmla="+- 0 894 892"/>
                              <a:gd name="T81" fmla="*/ T80 w 70"/>
                              <a:gd name="T82" fmla="+- 0 156 108"/>
                              <a:gd name="T83" fmla="*/ 156 h 70"/>
                              <a:gd name="T84" fmla="+- 0 892 892"/>
                              <a:gd name="T85" fmla="*/ T84 w 70"/>
                              <a:gd name="T86" fmla="+- 0 152 108"/>
                              <a:gd name="T87" fmla="*/ 152 h 70"/>
                              <a:gd name="T88" fmla="+- 0 892 892"/>
                              <a:gd name="T89" fmla="*/ T88 w 70"/>
                              <a:gd name="T90" fmla="+- 0 147 108"/>
                              <a:gd name="T91" fmla="*/ 147 h 70"/>
                              <a:gd name="T92" fmla="+- 0 892 892"/>
                              <a:gd name="T93" fmla="*/ T92 w 70"/>
                              <a:gd name="T94" fmla="+- 0 138 108"/>
                              <a:gd name="T95" fmla="*/ 138 h 70"/>
                              <a:gd name="T96" fmla="+- 0 892 892"/>
                              <a:gd name="T97" fmla="*/ T96 w 70"/>
                              <a:gd name="T98" fmla="+- 0 134 108"/>
                              <a:gd name="T99" fmla="*/ 134 h 70"/>
                              <a:gd name="T100" fmla="+- 0 894 892"/>
                              <a:gd name="T101" fmla="*/ T100 w 70"/>
                              <a:gd name="T102" fmla="+- 0 129 108"/>
                              <a:gd name="T103" fmla="*/ 129 h 70"/>
                              <a:gd name="T104" fmla="+- 0 896 892"/>
                              <a:gd name="T105" fmla="*/ T104 w 70"/>
                              <a:gd name="T106" fmla="+- 0 125 108"/>
                              <a:gd name="T107" fmla="*/ 125 h 70"/>
                              <a:gd name="T108" fmla="+- 0 898 892"/>
                              <a:gd name="T109" fmla="*/ T108 w 70"/>
                              <a:gd name="T110" fmla="+- 0 121 108"/>
                              <a:gd name="T111" fmla="*/ 121 h 70"/>
                              <a:gd name="T112" fmla="+- 0 902 892"/>
                              <a:gd name="T113" fmla="*/ T112 w 70"/>
                              <a:gd name="T114" fmla="+- 0 118 108"/>
                              <a:gd name="T115" fmla="*/ 118 h 70"/>
                              <a:gd name="T116" fmla="+- 0 905 892"/>
                              <a:gd name="T117" fmla="*/ T116 w 70"/>
                              <a:gd name="T118" fmla="+- 0 115 108"/>
                              <a:gd name="T119" fmla="*/ 115 h 70"/>
                              <a:gd name="T120" fmla="+- 0 909 892"/>
                              <a:gd name="T121" fmla="*/ T120 w 70"/>
                              <a:gd name="T122" fmla="+- 0 112 108"/>
                              <a:gd name="T123" fmla="*/ 112 h 70"/>
                              <a:gd name="T124" fmla="+- 0 913 892"/>
                              <a:gd name="T125" fmla="*/ T124 w 70"/>
                              <a:gd name="T126" fmla="+- 0 111 108"/>
                              <a:gd name="T127" fmla="*/ 111 h 70"/>
                              <a:gd name="T128" fmla="+- 0 917 892"/>
                              <a:gd name="T129" fmla="*/ T128 w 70"/>
                              <a:gd name="T130" fmla="+- 0 109 108"/>
                              <a:gd name="T131" fmla="*/ 109 h 70"/>
                              <a:gd name="T132" fmla="+- 0 922 892"/>
                              <a:gd name="T133" fmla="*/ T132 w 70"/>
                              <a:gd name="T134" fmla="+- 0 108 108"/>
                              <a:gd name="T135" fmla="*/ 108 h 70"/>
                              <a:gd name="T136" fmla="+- 0 931 892"/>
                              <a:gd name="T137" fmla="*/ T136 w 70"/>
                              <a:gd name="T138" fmla="+- 0 108 108"/>
                              <a:gd name="T139" fmla="*/ 108 h 70"/>
                              <a:gd name="T140" fmla="+- 0 935 892"/>
                              <a:gd name="T141" fmla="*/ T140 w 70"/>
                              <a:gd name="T142" fmla="+- 0 109 108"/>
                              <a:gd name="T143" fmla="*/ 109 h 70"/>
                              <a:gd name="T144" fmla="+- 0 940 892"/>
                              <a:gd name="T145" fmla="*/ T144 w 70"/>
                              <a:gd name="T146" fmla="+- 0 111 108"/>
                              <a:gd name="T147" fmla="*/ 111 h 70"/>
                              <a:gd name="T148" fmla="+- 0 944 892"/>
                              <a:gd name="T149" fmla="*/ T148 w 70"/>
                              <a:gd name="T150" fmla="+- 0 112 108"/>
                              <a:gd name="T151" fmla="*/ 112 h 70"/>
                              <a:gd name="T152" fmla="+- 0 948 892"/>
                              <a:gd name="T153" fmla="*/ T152 w 70"/>
                              <a:gd name="T154" fmla="+- 0 115 108"/>
                              <a:gd name="T155" fmla="*/ 115 h 70"/>
                              <a:gd name="T156" fmla="+- 0 951 892"/>
                              <a:gd name="T157" fmla="*/ T156 w 70"/>
                              <a:gd name="T158" fmla="+- 0 118 108"/>
                              <a:gd name="T159" fmla="*/ 118 h 70"/>
                              <a:gd name="T160" fmla="+- 0 954 892"/>
                              <a:gd name="T161" fmla="*/ T160 w 70"/>
                              <a:gd name="T162" fmla="+- 0 121 108"/>
                              <a:gd name="T163" fmla="*/ 121 h 70"/>
                              <a:gd name="T164" fmla="+- 0 957 892"/>
                              <a:gd name="T165" fmla="*/ T164 w 70"/>
                              <a:gd name="T166" fmla="+- 0 125 108"/>
                              <a:gd name="T167" fmla="*/ 125 h 70"/>
                              <a:gd name="T168" fmla="+- 0 959 892"/>
                              <a:gd name="T169" fmla="*/ T168 w 70"/>
                              <a:gd name="T170" fmla="+- 0 129 108"/>
                              <a:gd name="T171" fmla="*/ 129 h 70"/>
                              <a:gd name="T172" fmla="+- 0 960 892"/>
                              <a:gd name="T173" fmla="*/ T172 w 70"/>
                              <a:gd name="T174" fmla="+- 0 134 108"/>
                              <a:gd name="T175" fmla="*/ 134 h 70"/>
                              <a:gd name="T176" fmla="+- 0 961 892"/>
                              <a:gd name="T177" fmla="*/ T176 w 70"/>
                              <a:gd name="T178" fmla="+- 0 138 108"/>
                              <a:gd name="T179" fmla="*/ 138 h 70"/>
                              <a:gd name="T180" fmla="+- 0 961 892"/>
                              <a:gd name="T181" fmla="*/ T180 w 70"/>
                              <a:gd name="T182" fmla="+- 0 143 108"/>
                              <a:gd name="T183" fmla="*/ 14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30BB5" id="Group 18" o:spid="_x0000_s1026" style="position:absolute;margin-left:44.6pt;margin-top:5.4pt;width:3.5pt;height:3.5pt;z-index:-251635712;mso-position-horizontal-relative:page" coordorigin="892,108"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">
                <v:shape id="Freeform 171" o:spid="_x0000_s1027" style="position:absolute;left:892;top:108;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" path="m69,35r,4l68,44r-1,4l65,52r-3,4l59,59r-3,4l52,65r-4,2l43,69r-4,1l30,70,25,69,21,67,17,65,13,63,10,59,6,56,4,52,2,48,,44,,39,,30,,26,2,21,4,17,6,13r4,-3l13,7,17,4,21,3,25,1,30,r9,l43,1r5,2l52,4r4,3l59,10r3,3l65,17r2,4l68,26r1,4l69,35xe" fillcolor="black" stroked="f">
                  <v:path arrowok="t" o:connecttype="custom" o:connectlocs="69,143;69,147;68,152;67,156;65,160;62,164;59,167;56,171;52,173;48,175;43,177;39,178;30,178;25,177;21,175;17,173;13,171;10,167;6,164;4,160;2,156;0,152;0,147;0,138;0,134;2,129;4,125;6,121;10,118;13,115;17,112;21,111;25,109;30,108;39,108;43,109;48,111;52,112;56,115;59,118;62,121;65,125;67,129;68,134;69,138;69,143"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Accept</w:t>
      </w:r>
      <w:r w:rsidRPr="00B91E11">
        <w:rPr>
          <w:rFonts w:asciiTheme="minorHAnsi" w:hAnsiTheme="minorHAnsi" w:cstheme="minorHAnsi"/>
          <w:b/>
          <w:spacing w:val="7"/>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marks</w:t>
      </w:r>
      <w:r w:rsidRPr="00B91E11">
        <w:rPr>
          <w:rFonts w:asciiTheme="minorHAnsi" w:hAnsiTheme="minorHAnsi" w:cstheme="minorHAnsi"/>
          <w:b/>
          <w:spacing w:val="7"/>
          <w:position w:val="-1"/>
          <w:sz w:val="22"/>
          <w:szCs w:val="22"/>
        </w:rPr>
        <w:t xml:space="preserve"> </w:t>
      </w:r>
      <w:r w:rsidRPr="00B91E11">
        <w:rPr>
          <w:rFonts w:asciiTheme="minorHAnsi" w:hAnsiTheme="minorHAnsi" w:cstheme="minorHAnsi"/>
          <w:b/>
          <w:position w:val="-1"/>
          <w:sz w:val="22"/>
          <w:szCs w:val="22"/>
        </w:rPr>
        <w:t>of</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student</w:t>
      </w:r>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in</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five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major</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subjects</w:t>
      </w:r>
      <w:r w:rsidRPr="00B91E11">
        <w:rPr>
          <w:rFonts w:asciiTheme="minorHAnsi" w:hAnsiTheme="minorHAnsi" w:cstheme="minorHAnsi"/>
          <w:b/>
          <w:spacing w:val="9"/>
          <w:position w:val="-1"/>
          <w:sz w:val="22"/>
          <w:szCs w:val="22"/>
        </w:rPr>
        <w:t xml:space="preserve"> </w:t>
      </w:r>
      <w:r w:rsidRPr="00B91E11">
        <w:rPr>
          <w:rFonts w:asciiTheme="minorHAnsi" w:hAnsiTheme="minorHAnsi" w:cstheme="minorHAnsi"/>
          <w:b/>
          <w:position w:val="-1"/>
          <w:sz w:val="22"/>
          <w:szCs w:val="22"/>
        </w:rPr>
        <w:t>and</w:t>
      </w:r>
      <w:r w:rsidRPr="00B91E11">
        <w:rPr>
          <w:rFonts w:asciiTheme="minorHAnsi" w:hAnsiTheme="minorHAnsi" w:cstheme="minorHAnsi"/>
          <w:b/>
          <w:spacing w:val="5"/>
          <w:position w:val="-1"/>
          <w:sz w:val="22"/>
          <w:szCs w:val="22"/>
        </w:rPr>
        <w:t xml:space="preserve"> </w:t>
      </w:r>
      <w:r w:rsidRPr="00B91E11">
        <w:rPr>
          <w:rFonts w:asciiTheme="minorHAnsi" w:hAnsiTheme="minorHAnsi" w:cstheme="minorHAnsi"/>
          <w:b/>
          <w:position w:val="-1"/>
          <w:sz w:val="22"/>
          <w:szCs w:val="22"/>
        </w:rPr>
        <w:t>display</w:t>
      </w:r>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w w:val="101"/>
          <w:position w:val="-1"/>
          <w:sz w:val="22"/>
          <w:szCs w:val="22"/>
        </w:rPr>
        <w:t>same:</w:t>
      </w:r>
    </w:p>
    <w:p w14:paraId="2829AD77" w14:textId="77777777" w:rsidR="00BD6C36" w:rsidRPr="00B91E11" w:rsidRDefault="00BD6C36" w:rsidP="00B91E11">
      <w:pPr>
        <w:spacing w:before="8"/>
        <w:rPr>
          <w:rFonts w:asciiTheme="minorHAnsi" w:hAnsiTheme="minorHAnsi" w:cstheme="minorHAnsi"/>
          <w:sz w:val="22"/>
          <w:szCs w:val="22"/>
        </w:rPr>
      </w:pPr>
    </w:p>
    <w:p w14:paraId="61F086DE" w14:textId="77777777" w:rsidR="00BD6C36" w:rsidRPr="00B91E11" w:rsidRDefault="00BD6C36" w:rsidP="00B91E11">
      <w:pPr>
        <w:spacing w:before="30"/>
        <w:ind w:left="674"/>
        <w:rPr>
          <w:rFonts w:asciiTheme="minorHAnsi" w:eastAsia="Consolas" w:hAnsiTheme="minorHAnsi" w:cstheme="minorHAnsi"/>
          <w:sz w:val="22"/>
          <w:szCs w:val="22"/>
        </w:rPr>
      </w:pPr>
      <w:r w:rsidRPr="00B91E11">
        <w:rPr>
          <w:rFonts w:asciiTheme="minorHAnsi" w:eastAsia="Consolas" w:hAnsiTheme="minorHAnsi" w:cstheme="minorHAnsi"/>
          <w:sz w:val="22"/>
          <w:szCs w:val="22"/>
        </w:rPr>
        <w:t>marks = []</w:t>
      </w:r>
    </w:p>
    <w:p w14:paraId="6372EE47"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for </w:t>
      </w:r>
      <w:proofErr w:type="spellStart"/>
      <w:r w:rsidRPr="00B91E11">
        <w:rPr>
          <w:rFonts w:asciiTheme="minorHAnsi" w:eastAsia="Consolas" w:hAnsiTheme="minorHAnsi" w:cstheme="minorHAnsi"/>
          <w:color w:val="000000"/>
          <w:sz w:val="22"/>
          <w:szCs w:val="22"/>
        </w:rPr>
        <w:t>i</w:t>
      </w:r>
      <w:proofErr w:type="spellEnd"/>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0000FF"/>
          <w:sz w:val="22"/>
          <w:szCs w:val="22"/>
        </w:rPr>
        <w:t>in range</w:t>
      </w:r>
      <w:r w:rsidRPr="00B91E11">
        <w:rPr>
          <w:rFonts w:asciiTheme="minorHAnsi" w:eastAsia="Consolas" w:hAnsiTheme="minorHAnsi" w:cstheme="minorHAnsi"/>
          <w:color w:val="000000"/>
          <w:sz w:val="22"/>
          <w:szCs w:val="22"/>
        </w:rPr>
        <w:t>(5):</w:t>
      </w:r>
    </w:p>
    <w:p w14:paraId="4B2C0EC1"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mark = </w:t>
      </w:r>
      <w:r w:rsidRPr="00B91E11">
        <w:rPr>
          <w:rFonts w:asciiTheme="minorHAnsi" w:eastAsia="Consolas" w:hAnsiTheme="minorHAnsi" w:cstheme="minorHAnsi"/>
          <w:color w:val="0000FF"/>
          <w:sz w:val="22"/>
          <w:szCs w:val="22"/>
        </w:rPr>
        <w:t>float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FF"/>
          <w:sz w:val="22"/>
          <w:szCs w:val="22"/>
        </w:rPr>
        <w:t>input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f"Enter</w:t>
      </w:r>
      <w:proofErr w:type="spellEnd"/>
      <w:r w:rsidRPr="00B91E11">
        <w:rPr>
          <w:rFonts w:asciiTheme="minorHAnsi" w:eastAsia="Consolas" w:hAnsiTheme="minorHAnsi" w:cstheme="minorHAnsi"/>
          <w:color w:val="A21515"/>
          <w:sz w:val="22"/>
          <w:szCs w:val="22"/>
        </w:rPr>
        <w:t xml:space="preserve"> marks for subject {i+1}: "</w:t>
      </w:r>
      <w:r w:rsidRPr="00B91E11">
        <w:rPr>
          <w:rFonts w:asciiTheme="minorHAnsi" w:eastAsia="Consolas" w:hAnsiTheme="minorHAnsi" w:cstheme="minorHAnsi"/>
          <w:color w:val="000000"/>
          <w:sz w:val="22"/>
          <w:szCs w:val="22"/>
        </w:rPr>
        <w:t>))</w:t>
      </w:r>
    </w:p>
    <w:p w14:paraId="743EF0B4" w14:textId="77777777" w:rsidR="00BD6C36" w:rsidRPr="00B91E11" w:rsidRDefault="00BD6C36" w:rsidP="00B91E11">
      <w:pPr>
        <w:ind w:left="1073"/>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marks.append</w:t>
      </w:r>
      <w:proofErr w:type="spellEnd"/>
      <w:r w:rsidRPr="00B91E11">
        <w:rPr>
          <w:rFonts w:asciiTheme="minorHAnsi" w:eastAsia="Consolas" w:hAnsiTheme="minorHAnsi" w:cstheme="minorHAnsi"/>
          <w:sz w:val="22"/>
          <w:szCs w:val="22"/>
        </w:rPr>
        <w:t>(mark)</w:t>
      </w:r>
    </w:p>
    <w:p w14:paraId="2DA52D7E"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"Marks:"</w:t>
      </w:r>
      <w:r w:rsidRPr="00B91E11">
        <w:rPr>
          <w:rFonts w:asciiTheme="minorHAnsi" w:eastAsia="Consolas" w:hAnsiTheme="minorHAnsi" w:cstheme="minorHAnsi"/>
          <w:color w:val="000000"/>
          <w:sz w:val="22"/>
          <w:szCs w:val="22"/>
        </w:rPr>
        <w:t>, marks)</w:t>
      </w:r>
    </w:p>
    <w:p w14:paraId="34CEF73E" w14:textId="77777777" w:rsidR="00BD6C36" w:rsidRPr="00B91E11" w:rsidRDefault="00BD6C36" w:rsidP="00B91E11">
      <w:pPr>
        <w:spacing w:before="4"/>
        <w:rPr>
          <w:rFonts w:asciiTheme="minorHAnsi" w:hAnsiTheme="minorHAnsi" w:cstheme="minorHAnsi"/>
          <w:sz w:val="22"/>
          <w:szCs w:val="22"/>
        </w:rPr>
      </w:pPr>
    </w:p>
    <w:p w14:paraId="02EFCF68" w14:textId="6BE0C3B7" w:rsidR="00BD6C36" w:rsidRPr="00B91E11" w:rsidRDefault="00BD6C36" w:rsidP="00B91E11">
      <w:pPr>
        <w:spacing w:before="39"/>
        <w:ind w:left="674" w:right="329"/>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1792" behindDoc="1" locked="0" layoutInCell="1" allowOverlap="1" wp14:anchorId="00BB17C5" wp14:editId="01887AEF">
                <wp:simplePos x="0" y="0"/>
                <wp:positionH relativeFrom="page">
                  <wp:posOffset>566420</wp:posOffset>
                </wp:positionH>
                <wp:positionV relativeFrom="paragraph">
                  <wp:posOffset>89535</wp:posOffset>
                </wp:positionV>
                <wp:extent cx="44450" cy="44450"/>
                <wp:effectExtent l="4445" t="3810" r="8255" b="8890"/>
                <wp:wrapNone/>
                <wp:docPr id="192728607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41"/>
                          <a:chExt cx="70" cy="70"/>
                        </a:xfrm>
                      </wpg:grpSpPr>
                      <wps:wsp>
                        <wps:cNvPr id="259383142" name="Freeform 173"/>
                        <wps:cNvSpPr>
                          <a:spLocks/>
                        </wps:cNvSpPr>
                        <wps:spPr bwMode="auto">
                          <a:xfrm>
                            <a:off x="892" y="141"/>
                            <a:ext cx="70" cy="70"/>
                          </a:xfrm>
                          <a:custGeom>
                            <a:avLst/>
                            <a:gdLst>
                              <a:gd name="T0" fmla="+- 0 961 892"/>
                              <a:gd name="T1" fmla="*/ T0 w 70"/>
                              <a:gd name="T2" fmla="+- 0 176 141"/>
                              <a:gd name="T3" fmla="*/ 176 h 70"/>
                              <a:gd name="T4" fmla="+- 0 961 892"/>
                              <a:gd name="T5" fmla="*/ T4 w 70"/>
                              <a:gd name="T6" fmla="+- 0 181 141"/>
                              <a:gd name="T7" fmla="*/ 181 h 70"/>
                              <a:gd name="T8" fmla="+- 0 960 892"/>
                              <a:gd name="T9" fmla="*/ T8 w 70"/>
                              <a:gd name="T10" fmla="+- 0 185 141"/>
                              <a:gd name="T11" fmla="*/ 185 h 70"/>
                              <a:gd name="T12" fmla="+- 0 959 892"/>
                              <a:gd name="T13" fmla="*/ T12 w 70"/>
                              <a:gd name="T14" fmla="+- 0 190 141"/>
                              <a:gd name="T15" fmla="*/ 190 h 70"/>
                              <a:gd name="T16" fmla="+- 0 957 892"/>
                              <a:gd name="T17" fmla="*/ T16 w 70"/>
                              <a:gd name="T18" fmla="+- 0 194 141"/>
                              <a:gd name="T19" fmla="*/ 194 h 70"/>
                              <a:gd name="T20" fmla="+- 0 954 892"/>
                              <a:gd name="T21" fmla="*/ T20 w 70"/>
                              <a:gd name="T22" fmla="+- 0 198 141"/>
                              <a:gd name="T23" fmla="*/ 198 h 70"/>
                              <a:gd name="T24" fmla="+- 0 951 892"/>
                              <a:gd name="T25" fmla="*/ T24 w 70"/>
                              <a:gd name="T26" fmla="+- 0 201 141"/>
                              <a:gd name="T27" fmla="*/ 201 h 70"/>
                              <a:gd name="T28" fmla="+- 0 948 892"/>
                              <a:gd name="T29" fmla="*/ T28 w 70"/>
                              <a:gd name="T30" fmla="+- 0 204 141"/>
                              <a:gd name="T31" fmla="*/ 204 h 70"/>
                              <a:gd name="T32" fmla="+- 0 944 892"/>
                              <a:gd name="T33" fmla="*/ T32 w 70"/>
                              <a:gd name="T34" fmla="+- 0 207 141"/>
                              <a:gd name="T35" fmla="*/ 207 h 70"/>
                              <a:gd name="T36" fmla="+- 0 940 892"/>
                              <a:gd name="T37" fmla="*/ T36 w 70"/>
                              <a:gd name="T38" fmla="+- 0 208 141"/>
                              <a:gd name="T39" fmla="*/ 208 h 70"/>
                              <a:gd name="T40" fmla="+- 0 935 892"/>
                              <a:gd name="T41" fmla="*/ T40 w 70"/>
                              <a:gd name="T42" fmla="+- 0 210 141"/>
                              <a:gd name="T43" fmla="*/ 210 h 70"/>
                              <a:gd name="T44" fmla="+- 0 931 892"/>
                              <a:gd name="T45" fmla="*/ T44 w 70"/>
                              <a:gd name="T46" fmla="+- 0 211 141"/>
                              <a:gd name="T47" fmla="*/ 211 h 70"/>
                              <a:gd name="T48" fmla="+- 0 922 892"/>
                              <a:gd name="T49" fmla="*/ T48 w 70"/>
                              <a:gd name="T50" fmla="+- 0 211 141"/>
                              <a:gd name="T51" fmla="*/ 211 h 70"/>
                              <a:gd name="T52" fmla="+- 0 917 892"/>
                              <a:gd name="T53" fmla="*/ T52 w 70"/>
                              <a:gd name="T54" fmla="+- 0 210 141"/>
                              <a:gd name="T55" fmla="*/ 210 h 70"/>
                              <a:gd name="T56" fmla="+- 0 913 892"/>
                              <a:gd name="T57" fmla="*/ T56 w 70"/>
                              <a:gd name="T58" fmla="+- 0 208 141"/>
                              <a:gd name="T59" fmla="*/ 208 h 70"/>
                              <a:gd name="T60" fmla="+- 0 909 892"/>
                              <a:gd name="T61" fmla="*/ T60 w 70"/>
                              <a:gd name="T62" fmla="+- 0 207 141"/>
                              <a:gd name="T63" fmla="*/ 207 h 70"/>
                              <a:gd name="T64" fmla="+- 0 905 892"/>
                              <a:gd name="T65" fmla="*/ T64 w 70"/>
                              <a:gd name="T66" fmla="+- 0 204 141"/>
                              <a:gd name="T67" fmla="*/ 204 h 70"/>
                              <a:gd name="T68" fmla="+- 0 902 892"/>
                              <a:gd name="T69" fmla="*/ T68 w 70"/>
                              <a:gd name="T70" fmla="+- 0 201 141"/>
                              <a:gd name="T71" fmla="*/ 201 h 70"/>
                              <a:gd name="T72" fmla="+- 0 898 892"/>
                              <a:gd name="T73" fmla="*/ T72 w 70"/>
                              <a:gd name="T74" fmla="+- 0 198 141"/>
                              <a:gd name="T75" fmla="*/ 198 h 70"/>
                              <a:gd name="T76" fmla="+- 0 896 892"/>
                              <a:gd name="T77" fmla="*/ T76 w 70"/>
                              <a:gd name="T78" fmla="+- 0 194 141"/>
                              <a:gd name="T79" fmla="*/ 194 h 70"/>
                              <a:gd name="T80" fmla="+- 0 894 892"/>
                              <a:gd name="T81" fmla="*/ T80 w 70"/>
                              <a:gd name="T82" fmla="+- 0 190 141"/>
                              <a:gd name="T83" fmla="*/ 190 h 70"/>
                              <a:gd name="T84" fmla="+- 0 892 892"/>
                              <a:gd name="T85" fmla="*/ T84 w 70"/>
                              <a:gd name="T86" fmla="+- 0 185 141"/>
                              <a:gd name="T87" fmla="*/ 185 h 70"/>
                              <a:gd name="T88" fmla="+- 0 892 892"/>
                              <a:gd name="T89" fmla="*/ T88 w 70"/>
                              <a:gd name="T90" fmla="+- 0 181 141"/>
                              <a:gd name="T91" fmla="*/ 181 h 70"/>
                              <a:gd name="T92" fmla="+- 0 892 892"/>
                              <a:gd name="T93" fmla="*/ T92 w 70"/>
                              <a:gd name="T94" fmla="+- 0 172 141"/>
                              <a:gd name="T95" fmla="*/ 172 h 70"/>
                              <a:gd name="T96" fmla="+- 0 892 892"/>
                              <a:gd name="T97" fmla="*/ T96 w 70"/>
                              <a:gd name="T98" fmla="+- 0 167 141"/>
                              <a:gd name="T99" fmla="*/ 167 h 70"/>
                              <a:gd name="T100" fmla="+- 0 894 892"/>
                              <a:gd name="T101" fmla="*/ T100 w 70"/>
                              <a:gd name="T102" fmla="+- 0 163 141"/>
                              <a:gd name="T103" fmla="*/ 163 h 70"/>
                              <a:gd name="T104" fmla="+- 0 896 892"/>
                              <a:gd name="T105" fmla="*/ T104 w 70"/>
                              <a:gd name="T106" fmla="+- 0 159 141"/>
                              <a:gd name="T107" fmla="*/ 159 h 70"/>
                              <a:gd name="T108" fmla="+- 0 898 892"/>
                              <a:gd name="T109" fmla="*/ T108 w 70"/>
                              <a:gd name="T110" fmla="+- 0 155 141"/>
                              <a:gd name="T111" fmla="*/ 155 h 70"/>
                              <a:gd name="T112" fmla="+- 0 902 892"/>
                              <a:gd name="T113" fmla="*/ T112 w 70"/>
                              <a:gd name="T114" fmla="+- 0 152 141"/>
                              <a:gd name="T115" fmla="*/ 152 h 70"/>
                              <a:gd name="T116" fmla="+- 0 905 892"/>
                              <a:gd name="T117" fmla="*/ T116 w 70"/>
                              <a:gd name="T118" fmla="+- 0 148 141"/>
                              <a:gd name="T119" fmla="*/ 148 h 70"/>
                              <a:gd name="T120" fmla="+- 0 909 892"/>
                              <a:gd name="T121" fmla="*/ T120 w 70"/>
                              <a:gd name="T122" fmla="+- 0 146 141"/>
                              <a:gd name="T123" fmla="*/ 146 h 70"/>
                              <a:gd name="T124" fmla="+- 0 913 892"/>
                              <a:gd name="T125" fmla="*/ T124 w 70"/>
                              <a:gd name="T126" fmla="+- 0 144 141"/>
                              <a:gd name="T127" fmla="*/ 144 h 70"/>
                              <a:gd name="T128" fmla="+- 0 917 892"/>
                              <a:gd name="T129" fmla="*/ T128 w 70"/>
                              <a:gd name="T130" fmla="+- 0 142 141"/>
                              <a:gd name="T131" fmla="*/ 142 h 70"/>
                              <a:gd name="T132" fmla="+- 0 922 892"/>
                              <a:gd name="T133" fmla="*/ T132 w 70"/>
                              <a:gd name="T134" fmla="+- 0 141 141"/>
                              <a:gd name="T135" fmla="*/ 141 h 70"/>
                              <a:gd name="T136" fmla="+- 0 931 892"/>
                              <a:gd name="T137" fmla="*/ T136 w 70"/>
                              <a:gd name="T138" fmla="+- 0 141 141"/>
                              <a:gd name="T139" fmla="*/ 141 h 70"/>
                              <a:gd name="T140" fmla="+- 0 935 892"/>
                              <a:gd name="T141" fmla="*/ T140 w 70"/>
                              <a:gd name="T142" fmla="+- 0 142 141"/>
                              <a:gd name="T143" fmla="*/ 142 h 70"/>
                              <a:gd name="T144" fmla="+- 0 940 892"/>
                              <a:gd name="T145" fmla="*/ T144 w 70"/>
                              <a:gd name="T146" fmla="+- 0 144 141"/>
                              <a:gd name="T147" fmla="*/ 144 h 70"/>
                              <a:gd name="T148" fmla="+- 0 944 892"/>
                              <a:gd name="T149" fmla="*/ T148 w 70"/>
                              <a:gd name="T150" fmla="+- 0 146 141"/>
                              <a:gd name="T151" fmla="*/ 146 h 70"/>
                              <a:gd name="T152" fmla="+- 0 948 892"/>
                              <a:gd name="T153" fmla="*/ T152 w 70"/>
                              <a:gd name="T154" fmla="+- 0 148 141"/>
                              <a:gd name="T155" fmla="*/ 148 h 70"/>
                              <a:gd name="T156" fmla="+- 0 951 892"/>
                              <a:gd name="T157" fmla="*/ T156 w 70"/>
                              <a:gd name="T158" fmla="+- 0 152 141"/>
                              <a:gd name="T159" fmla="*/ 152 h 70"/>
                              <a:gd name="T160" fmla="+- 0 954 892"/>
                              <a:gd name="T161" fmla="*/ T160 w 70"/>
                              <a:gd name="T162" fmla="+- 0 155 141"/>
                              <a:gd name="T163" fmla="*/ 155 h 70"/>
                              <a:gd name="T164" fmla="+- 0 957 892"/>
                              <a:gd name="T165" fmla="*/ T164 w 70"/>
                              <a:gd name="T166" fmla="+- 0 159 141"/>
                              <a:gd name="T167" fmla="*/ 159 h 70"/>
                              <a:gd name="T168" fmla="+- 0 959 892"/>
                              <a:gd name="T169" fmla="*/ T168 w 70"/>
                              <a:gd name="T170" fmla="+- 0 163 141"/>
                              <a:gd name="T171" fmla="*/ 163 h 70"/>
                              <a:gd name="T172" fmla="+- 0 960 892"/>
                              <a:gd name="T173" fmla="*/ T172 w 70"/>
                              <a:gd name="T174" fmla="+- 0 167 141"/>
                              <a:gd name="T175" fmla="*/ 167 h 70"/>
                              <a:gd name="T176" fmla="+- 0 961 892"/>
                              <a:gd name="T177" fmla="*/ T176 w 70"/>
                              <a:gd name="T178" fmla="+- 0 172 141"/>
                              <a:gd name="T179" fmla="*/ 172 h 70"/>
                              <a:gd name="T180" fmla="+- 0 961 892"/>
                              <a:gd name="T181" fmla="*/ T180 w 70"/>
                              <a:gd name="T182" fmla="+- 0 176 141"/>
                              <a:gd name="T183" fmla="*/ 17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40"/>
                                </a:lnTo>
                                <a:lnTo>
                                  <a:pt x="68" y="44"/>
                                </a:lnTo>
                                <a:lnTo>
                                  <a:pt x="67" y="49"/>
                                </a:lnTo>
                                <a:lnTo>
                                  <a:pt x="65" y="53"/>
                                </a:lnTo>
                                <a:lnTo>
                                  <a:pt x="62" y="57"/>
                                </a:lnTo>
                                <a:lnTo>
                                  <a:pt x="59" y="60"/>
                                </a:lnTo>
                                <a:lnTo>
                                  <a:pt x="56" y="63"/>
                                </a:lnTo>
                                <a:lnTo>
                                  <a:pt x="52" y="66"/>
                                </a:lnTo>
                                <a:lnTo>
                                  <a:pt x="48" y="67"/>
                                </a:lnTo>
                                <a:lnTo>
                                  <a:pt x="43" y="69"/>
                                </a:lnTo>
                                <a:lnTo>
                                  <a:pt x="39" y="70"/>
                                </a:lnTo>
                                <a:lnTo>
                                  <a:pt x="30" y="70"/>
                                </a:lnTo>
                                <a:lnTo>
                                  <a:pt x="25" y="69"/>
                                </a:lnTo>
                                <a:lnTo>
                                  <a:pt x="21" y="67"/>
                                </a:lnTo>
                                <a:lnTo>
                                  <a:pt x="17" y="66"/>
                                </a:lnTo>
                                <a:lnTo>
                                  <a:pt x="13" y="63"/>
                                </a:lnTo>
                                <a:lnTo>
                                  <a:pt x="10" y="60"/>
                                </a:lnTo>
                                <a:lnTo>
                                  <a:pt x="6" y="57"/>
                                </a:lnTo>
                                <a:lnTo>
                                  <a:pt x="4" y="53"/>
                                </a:lnTo>
                                <a:lnTo>
                                  <a:pt x="2" y="49"/>
                                </a:lnTo>
                                <a:lnTo>
                                  <a:pt x="0" y="44"/>
                                </a:lnTo>
                                <a:lnTo>
                                  <a:pt x="0" y="40"/>
                                </a:lnTo>
                                <a:lnTo>
                                  <a:pt x="0" y="31"/>
                                </a:lnTo>
                                <a:lnTo>
                                  <a:pt x="0" y="26"/>
                                </a:lnTo>
                                <a:lnTo>
                                  <a:pt x="2" y="22"/>
                                </a:lnTo>
                                <a:lnTo>
                                  <a:pt x="4" y="18"/>
                                </a:lnTo>
                                <a:lnTo>
                                  <a:pt x="6" y="14"/>
                                </a:lnTo>
                                <a:lnTo>
                                  <a:pt x="10" y="11"/>
                                </a:lnTo>
                                <a:lnTo>
                                  <a:pt x="13" y="7"/>
                                </a:lnTo>
                                <a:lnTo>
                                  <a:pt x="17" y="5"/>
                                </a:lnTo>
                                <a:lnTo>
                                  <a:pt x="21" y="3"/>
                                </a:lnTo>
                                <a:lnTo>
                                  <a:pt x="25" y="1"/>
                                </a:lnTo>
                                <a:lnTo>
                                  <a:pt x="30" y="0"/>
                                </a:lnTo>
                                <a:lnTo>
                                  <a:pt x="39" y="0"/>
                                </a:lnTo>
                                <a:lnTo>
                                  <a:pt x="43" y="1"/>
                                </a:lnTo>
                                <a:lnTo>
                                  <a:pt x="48" y="3"/>
                                </a:lnTo>
                                <a:lnTo>
                                  <a:pt x="52" y="5"/>
                                </a:lnTo>
                                <a:lnTo>
                                  <a:pt x="56" y="7"/>
                                </a:lnTo>
                                <a:lnTo>
                                  <a:pt x="59" y="11"/>
                                </a:lnTo>
                                <a:lnTo>
                                  <a:pt x="62" y="14"/>
                                </a:lnTo>
                                <a:lnTo>
                                  <a:pt x="65" y="18"/>
                                </a:lnTo>
                                <a:lnTo>
                                  <a:pt x="67" y="22"/>
                                </a:lnTo>
                                <a:lnTo>
                                  <a:pt x="68" y="26"/>
                                </a:lnTo>
                                <a:lnTo>
                                  <a:pt x="69" y="31"/>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054B6" id="Group 17" o:spid="_x0000_s1026" style="position:absolute;margin-left:44.6pt;margin-top:7.05pt;width:3.5pt;height:3.5pt;z-index:-251634688;mso-position-horizontal-relative:page" coordorigin="892,141"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">
                <v:shape id="Freeform 173" o:spid="_x0000_s1027" style="position:absolute;left:892;top:141;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" path="m69,35r,5l68,44r-1,5l65,53r-3,4l59,60r-3,3l52,66r-4,1l43,69r-4,1l30,70,25,69,21,67,17,66,13,63,10,60,6,57,4,53,2,49,,44,,40,,31,,26,2,22,4,18,6,14r4,-3l13,7,17,5,21,3,25,1,30,r9,l43,1r5,2l52,5r4,2l59,11r3,3l65,18r2,4l68,26r1,5l69,35xe" fillcolor="black" stroked="f">
                  <v:path arrowok="t" o:connecttype="custom" o:connectlocs="69,176;69,181;68,185;67,190;65,194;62,198;59,201;56,204;52,207;48,208;43,210;39,211;30,211;25,210;21,208;17,207;13,204;10,201;6,198;4,194;2,190;0,185;0,181;0,172;0,167;2,163;4,159;6,155;10,152;13,148;17,146;21,144;25,142;30,141;39,141;43,142;48,144;52,146;56,148;59,152;62,155;65,159;67,163;68,167;69,172;69,176" o:connectangles="0,0,0,0,0,0,0,0,0,0,0,0,0,0,0,0,0,0,0,0,0,0,0,0,0,0,0,0,0,0,0,0,0,0,0,0,0,0,0,0,0,0,0,0,0,0"/>
                </v:shape>
                <w10:wrap anchorx="page"/>
              </v:group>
            </w:pict>
          </mc:Fallback>
        </mc:AlternateContent>
      </w:r>
      <w:r w:rsidRPr="00B91E11">
        <w:rPr>
          <w:rFonts w:asciiTheme="minorHAnsi" w:hAnsiTheme="minorHAnsi" w:cstheme="minorHAnsi"/>
          <w:b/>
          <w:sz w:val="22"/>
          <w:szCs w:val="22"/>
        </w:rPr>
        <w:t>Calculate</w:t>
      </w:r>
      <w:r w:rsidRPr="00B91E11">
        <w:rPr>
          <w:rFonts w:asciiTheme="minorHAnsi" w:hAnsiTheme="minorHAnsi" w:cstheme="minorHAnsi"/>
          <w:b/>
          <w:spacing w:val="10"/>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sum</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marks</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all</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subjects.</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Divide</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total</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marks</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by</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number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of</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subjects</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(i.e.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 xml:space="preserve">5), </w:t>
      </w:r>
      <w:r w:rsidRPr="00B91E11">
        <w:rPr>
          <w:rFonts w:asciiTheme="minorHAnsi" w:hAnsiTheme="minorHAnsi" w:cstheme="minorHAnsi"/>
          <w:b/>
          <w:sz w:val="22"/>
          <w:szCs w:val="22"/>
        </w:rPr>
        <w:t>calculate</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pe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centage</w:t>
      </w:r>
      <w:r w:rsidRPr="00B91E11">
        <w:rPr>
          <w:rFonts w:asciiTheme="minorHAnsi" w:hAnsiTheme="minorHAnsi" w:cstheme="minorHAnsi"/>
          <w:b/>
          <w:spacing w:val="11"/>
          <w:sz w:val="22"/>
          <w:szCs w:val="22"/>
        </w:rPr>
        <w:t xml:space="preserve"> </w:t>
      </w:r>
      <w:r w:rsidRPr="00B91E11">
        <w:rPr>
          <w:rFonts w:asciiTheme="minorHAnsi" w:hAnsiTheme="minorHAnsi" w:cstheme="minorHAnsi"/>
          <w:b/>
          <w:sz w:val="22"/>
          <w:szCs w:val="22"/>
        </w:rPr>
        <w:t>=</w:t>
      </w:r>
      <w:r w:rsidRPr="00B91E11">
        <w:rPr>
          <w:rFonts w:asciiTheme="minorHAnsi" w:hAnsiTheme="minorHAnsi" w:cstheme="minorHAnsi"/>
          <w:b/>
          <w:spacing w:val="2"/>
          <w:sz w:val="22"/>
          <w:szCs w:val="22"/>
        </w:rPr>
        <w:t xml:space="preserve"> </w:t>
      </w:r>
      <w:r w:rsidRPr="00B91E11">
        <w:rPr>
          <w:rFonts w:asciiTheme="minorHAnsi" w:hAnsiTheme="minorHAnsi" w:cstheme="minorHAnsi"/>
          <w:b/>
          <w:sz w:val="22"/>
          <w:szCs w:val="22"/>
        </w:rPr>
        <w:t>total</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marks/5</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and</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display</w:t>
      </w:r>
      <w:r w:rsidRPr="00B91E11">
        <w:rPr>
          <w:rFonts w:asciiTheme="minorHAnsi" w:hAnsiTheme="minorHAnsi" w:cstheme="minorHAnsi"/>
          <w:b/>
          <w:spacing w:val="8"/>
          <w:sz w:val="22"/>
          <w:szCs w:val="22"/>
        </w:rPr>
        <w:t xml:space="preserve"> </w:t>
      </w:r>
      <w:r w:rsidRPr="00B91E11">
        <w:rPr>
          <w:rFonts w:asciiTheme="minorHAnsi" w:hAnsiTheme="minorHAnsi" w:cstheme="minorHAnsi"/>
          <w:b/>
          <w:sz w:val="22"/>
          <w:szCs w:val="22"/>
        </w:rPr>
        <w:t>the</w:t>
      </w:r>
      <w:r w:rsidRPr="00B91E11">
        <w:rPr>
          <w:rFonts w:asciiTheme="minorHAnsi" w:hAnsiTheme="minorHAnsi" w:cstheme="minorHAnsi"/>
          <w:b/>
          <w:spacing w:val="4"/>
          <w:sz w:val="22"/>
          <w:szCs w:val="22"/>
        </w:rPr>
        <w:t xml:space="preserve"> </w:t>
      </w:r>
      <w:r w:rsidRPr="00B91E11">
        <w:rPr>
          <w:rFonts w:asciiTheme="minorHAnsi" w:hAnsiTheme="minorHAnsi" w:cstheme="minorHAnsi"/>
          <w:b/>
          <w:w w:val="101"/>
          <w:sz w:val="22"/>
          <w:szCs w:val="22"/>
        </w:rPr>
        <w:t>pe</w:t>
      </w:r>
      <w:r w:rsidRPr="00B91E11">
        <w:rPr>
          <w:rFonts w:asciiTheme="minorHAnsi" w:hAnsiTheme="minorHAnsi" w:cstheme="minorHAnsi"/>
          <w:b/>
          <w:spacing w:val="-4"/>
          <w:w w:val="101"/>
          <w:sz w:val="22"/>
          <w:szCs w:val="22"/>
        </w:rPr>
        <w:t>r</w:t>
      </w:r>
      <w:r w:rsidRPr="00B91E11">
        <w:rPr>
          <w:rFonts w:asciiTheme="minorHAnsi" w:hAnsiTheme="minorHAnsi" w:cstheme="minorHAnsi"/>
          <w:b/>
          <w:w w:val="101"/>
          <w:sz w:val="22"/>
          <w:szCs w:val="22"/>
        </w:rPr>
        <w:t>centage:</w:t>
      </w:r>
    </w:p>
    <w:p w14:paraId="44F48001" w14:textId="77777777" w:rsidR="00BD6C36" w:rsidRPr="00B91E11" w:rsidRDefault="00BD6C36" w:rsidP="00B91E11">
      <w:pPr>
        <w:spacing w:before="11"/>
        <w:rPr>
          <w:rFonts w:asciiTheme="minorHAnsi" w:hAnsiTheme="minorHAnsi" w:cstheme="minorHAnsi"/>
          <w:sz w:val="22"/>
          <w:szCs w:val="22"/>
        </w:rPr>
      </w:pPr>
    </w:p>
    <w:p w14:paraId="72DF7B2F" w14:textId="77777777" w:rsidR="00BD6C36" w:rsidRPr="00B91E11" w:rsidRDefault="00BD6C36" w:rsidP="00B91E11">
      <w:pPr>
        <w:ind w:left="674"/>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total_marks</w:t>
      </w:r>
      <w:proofErr w:type="spellEnd"/>
      <w:r w:rsidRPr="00B91E11">
        <w:rPr>
          <w:rFonts w:asciiTheme="minorHAnsi" w:eastAsia="Consolas" w:hAnsiTheme="minorHAnsi" w:cstheme="minorHAnsi"/>
          <w:sz w:val="22"/>
          <w:szCs w:val="22"/>
        </w:rPr>
        <w:t xml:space="preserve"> = </w:t>
      </w:r>
      <w:r w:rsidRPr="00B91E11">
        <w:rPr>
          <w:rFonts w:asciiTheme="minorHAnsi" w:eastAsia="Consolas" w:hAnsiTheme="minorHAnsi" w:cstheme="minorHAnsi"/>
          <w:color w:val="0000FF"/>
          <w:sz w:val="22"/>
          <w:szCs w:val="22"/>
        </w:rPr>
        <w:t>sum</w:t>
      </w:r>
      <w:r w:rsidRPr="00B91E11">
        <w:rPr>
          <w:rFonts w:asciiTheme="minorHAnsi" w:eastAsia="Consolas" w:hAnsiTheme="minorHAnsi" w:cstheme="minorHAnsi"/>
          <w:color w:val="000000"/>
          <w:sz w:val="22"/>
          <w:szCs w:val="22"/>
        </w:rPr>
        <w:t>(marks)</w:t>
      </w:r>
    </w:p>
    <w:p w14:paraId="36498F8B" w14:textId="77777777" w:rsidR="002C4A5E"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percentage = </w:t>
      </w:r>
      <w:proofErr w:type="spellStart"/>
      <w:r w:rsidRPr="00B91E11">
        <w:rPr>
          <w:rFonts w:asciiTheme="minorHAnsi" w:eastAsia="Consolas" w:hAnsiTheme="minorHAnsi" w:cstheme="minorHAnsi"/>
          <w:sz w:val="22"/>
          <w:szCs w:val="22"/>
        </w:rPr>
        <w:t>total_marks</w:t>
      </w:r>
      <w:proofErr w:type="spellEnd"/>
      <w:r w:rsidRPr="00B91E11">
        <w:rPr>
          <w:rFonts w:asciiTheme="minorHAnsi" w:eastAsia="Consolas" w:hAnsiTheme="minorHAnsi" w:cstheme="minorHAnsi"/>
          <w:sz w:val="22"/>
          <w:szCs w:val="22"/>
        </w:rPr>
        <w:t xml:space="preserve"> / 5</w:t>
      </w:r>
    </w:p>
    <w:p w14:paraId="5AC75B79" w14:textId="021D3A13"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"Total Marks:"</w:t>
      </w:r>
      <w:r w:rsidRPr="00B91E11">
        <w:rPr>
          <w:rFonts w:asciiTheme="minorHAnsi" w:eastAsia="Consolas" w:hAnsiTheme="minorHAnsi" w:cstheme="minorHAnsi"/>
          <w:color w:val="000000"/>
          <w:sz w:val="22"/>
          <w:szCs w:val="22"/>
        </w:rPr>
        <w:t xml:space="preserve">, </w:t>
      </w:r>
      <w:proofErr w:type="spellStart"/>
      <w:r w:rsidRPr="00B91E11">
        <w:rPr>
          <w:rFonts w:asciiTheme="minorHAnsi" w:eastAsia="Consolas" w:hAnsiTheme="minorHAnsi" w:cstheme="minorHAnsi"/>
          <w:color w:val="000000"/>
          <w:sz w:val="22"/>
          <w:szCs w:val="22"/>
        </w:rPr>
        <w:t>total_marks</w:t>
      </w:r>
      <w:proofErr w:type="spellEnd"/>
      <w:r w:rsidRPr="00B91E11">
        <w:rPr>
          <w:rFonts w:asciiTheme="minorHAnsi" w:eastAsia="Consolas" w:hAnsiTheme="minorHAnsi" w:cstheme="minorHAnsi"/>
          <w:color w:val="000000"/>
          <w:sz w:val="22"/>
          <w:szCs w:val="22"/>
        </w:rPr>
        <w:t>)</w:t>
      </w:r>
    </w:p>
    <w:p w14:paraId="2D0D1B36"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"Percentage:"</w:t>
      </w:r>
      <w:r w:rsidRPr="00B91E11">
        <w:rPr>
          <w:rFonts w:asciiTheme="minorHAnsi" w:eastAsia="Consolas" w:hAnsiTheme="minorHAnsi" w:cstheme="minorHAnsi"/>
          <w:color w:val="000000"/>
          <w:sz w:val="22"/>
          <w:szCs w:val="22"/>
        </w:rPr>
        <w:t>, percentage)</w:t>
      </w:r>
    </w:p>
    <w:p w14:paraId="6AD9A076" w14:textId="77777777" w:rsidR="00BD6C36" w:rsidRPr="00B91E11" w:rsidRDefault="00BD6C36" w:rsidP="00B91E11">
      <w:pPr>
        <w:spacing w:before="8"/>
        <w:rPr>
          <w:rFonts w:asciiTheme="minorHAnsi" w:hAnsiTheme="minorHAnsi" w:cstheme="minorHAnsi"/>
          <w:sz w:val="22"/>
          <w:szCs w:val="22"/>
        </w:rPr>
      </w:pPr>
    </w:p>
    <w:p w14:paraId="39EDB166" w14:textId="500B367C" w:rsidR="00BD6C36" w:rsidRPr="00B91E11" w:rsidRDefault="00BD6C36" w:rsidP="00B91E11">
      <w:pPr>
        <w:ind w:left="67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2816" behindDoc="1" locked="0" layoutInCell="1" allowOverlap="1" wp14:anchorId="248B934B" wp14:editId="5DDBB067">
                <wp:simplePos x="0" y="0"/>
                <wp:positionH relativeFrom="page">
                  <wp:posOffset>566420</wp:posOffset>
                </wp:positionH>
                <wp:positionV relativeFrom="paragraph">
                  <wp:posOffset>68580</wp:posOffset>
                </wp:positionV>
                <wp:extent cx="44450" cy="44450"/>
                <wp:effectExtent l="4445" t="1905" r="8255" b="1270"/>
                <wp:wrapNone/>
                <wp:docPr id="51120348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44450"/>
                          <a:chOff x="892" y="108"/>
                          <a:chExt cx="70" cy="70"/>
                        </a:xfrm>
                      </wpg:grpSpPr>
                      <wps:wsp>
                        <wps:cNvPr id="1711231763" name="Freeform 175"/>
                        <wps:cNvSpPr>
                          <a:spLocks/>
                        </wps:cNvSpPr>
                        <wps:spPr bwMode="auto">
                          <a:xfrm>
                            <a:off x="892" y="108"/>
                            <a:ext cx="70" cy="70"/>
                          </a:xfrm>
                          <a:custGeom>
                            <a:avLst/>
                            <a:gdLst>
                              <a:gd name="T0" fmla="+- 0 961 892"/>
                              <a:gd name="T1" fmla="*/ T0 w 70"/>
                              <a:gd name="T2" fmla="+- 0 143 108"/>
                              <a:gd name="T3" fmla="*/ 143 h 70"/>
                              <a:gd name="T4" fmla="+- 0 961 892"/>
                              <a:gd name="T5" fmla="*/ T4 w 70"/>
                              <a:gd name="T6" fmla="+- 0 147 108"/>
                              <a:gd name="T7" fmla="*/ 147 h 70"/>
                              <a:gd name="T8" fmla="+- 0 960 892"/>
                              <a:gd name="T9" fmla="*/ T8 w 70"/>
                              <a:gd name="T10" fmla="+- 0 152 108"/>
                              <a:gd name="T11" fmla="*/ 152 h 70"/>
                              <a:gd name="T12" fmla="+- 0 959 892"/>
                              <a:gd name="T13" fmla="*/ T12 w 70"/>
                              <a:gd name="T14" fmla="+- 0 156 108"/>
                              <a:gd name="T15" fmla="*/ 156 h 70"/>
                              <a:gd name="T16" fmla="+- 0 957 892"/>
                              <a:gd name="T17" fmla="*/ T16 w 70"/>
                              <a:gd name="T18" fmla="+- 0 160 108"/>
                              <a:gd name="T19" fmla="*/ 160 h 70"/>
                              <a:gd name="T20" fmla="+- 0 954 892"/>
                              <a:gd name="T21" fmla="*/ T20 w 70"/>
                              <a:gd name="T22" fmla="+- 0 164 108"/>
                              <a:gd name="T23" fmla="*/ 164 h 70"/>
                              <a:gd name="T24" fmla="+- 0 951 892"/>
                              <a:gd name="T25" fmla="*/ T24 w 70"/>
                              <a:gd name="T26" fmla="+- 0 167 108"/>
                              <a:gd name="T27" fmla="*/ 167 h 70"/>
                              <a:gd name="T28" fmla="+- 0 948 892"/>
                              <a:gd name="T29" fmla="*/ T28 w 70"/>
                              <a:gd name="T30" fmla="+- 0 171 108"/>
                              <a:gd name="T31" fmla="*/ 171 h 70"/>
                              <a:gd name="T32" fmla="+- 0 944 892"/>
                              <a:gd name="T33" fmla="*/ T32 w 70"/>
                              <a:gd name="T34" fmla="+- 0 173 108"/>
                              <a:gd name="T35" fmla="*/ 173 h 70"/>
                              <a:gd name="T36" fmla="+- 0 940 892"/>
                              <a:gd name="T37" fmla="*/ T36 w 70"/>
                              <a:gd name="T38" fmla="+- 0 175 108"/>
                              <a:gd name="T39" fmla="*/ 175 h 70"/>
                              <a:gd name="T40" fmla="+- 0 935 892"/>
                              <a:gd name="T41" fmla="*/ T40 w 70"/>
                              <a:gd name="T42" fmla="+- 0 177 108"/>
                              <a:gd name="T43" fmla="*/ 177 h 70"/>
                              <a:gd name="T44" fmla="+- 0 931 892"/>
                              <a:gd name="T45" fmla="*/ T44 w 70"/>
                              <a:gd name="T46" fmla="+- 0 178 108"/>
                              <a:gd name="T47" fmla="*/ 178 h 70"/>
                              <a:gd name="T48" fmla="+- 0 922 892"/>
                              <a:gd name="T49" fmla="*/ T48 w 70"/>
                              <a:gd name="T50" fmla="+- 0 178 108"/>
                              <a:gd name="T51" fmla="*/ 178 h 70"/>
                              <a:gd name="T52" fmla="+- 0 917 892"/>
                              <a:gd name="T53" fmla="*/ T52 w 70"/>
                              <a:gd name="T54" fmla="+- 0 177 108"/>
                              <a:gd name="T55" fmla="*/ 177 h 70"/>
                              <a:gd name="T56" fmla="+- 0 913 892"/>
                              <a:gd name="T57" fmla="*/ T56 w 70"/>
                              <a:gd name="T58" fmla="+- 0 175 108"/>
                              <a:gd name="T59" fmla="*/ 175 h 70"/>
                              <a:gd name="T60" fmla="+- 0 909 892"/>
                              <a:gd name="T61" fmla="*/ T60 w 70"/>
                              <a:gd name="T62" fmla="+- 0 173 108"/>
                              <a:gd name="T63" fmla="*/ 173 h 70"/>
                              <a:gd name="T64" fmla="+- 0 905 892"/>
                              <a:gd name="T65" fmla="*/ T64 w 70"/>
                              <a:gd name="T66" fmla="+- 0 171 108"/>
                              <a:gd name="T67" fmla="*/ 171 h 70"/>
                              <a:gd name="T68" fmla="+- 0 902 892"/>
                              <a:gd name="T69" fmla="*/ T68 w 70"/>
                              <a:gd name="T70" fmla="+- 0 167 108"/>
                              <a:gd name="T71" fmla="*/ 167 h 70"/>
                              <a:gd name="T72" fmla="+- 0 898 892"/>
                              <a:gd name="T73" fmla="*/ T72 w 70"/>
                              <a:gd name="T74" fmla="+- 0 164 108"/>
                              <a:gd name="T75" fmla="*/ 164 h 70"/>
                              <a:gd name="T76" fmla="+- 0 896 892"/>
                              <a:gd name="T77" fmla="*/ T76 w 70"/>
                              <a:gd name="T78" fmla="+- 0 160 108"/>
                              <a:gd name="T79" fmla="*/ 160 h 70"/>
                              <a:gd name="T80" fmla="+- 0 894 892"/>
                              <a:gd name="T81" fmla="*/ T80 w 70"/>
                              <a:gd name="T82" fmla="+- 0 156 108"/>
                              <a:gd name="T83" fmla="*/ 156 h 70"/>
                              <a:gd name="T84" fmla="+- 0 892 892"/>
                              <a:gd name="T85" fmla="*/ T84 w 70"/>
                              <a:gd name="T86" fmla="+- 0 152 108"/>
                              <a:gd name="T87" fmla="*/ 152 h 70"/>
                              <a:gd name="T88" fmla="+- 0 892 892"/>
                              <a:gd name="T89" fmla="*/ T88 w 70"/>
                              <a:gd name="T90" fmla="+- 0 147 108"/>
                              <a:gd name="T91" fmla="*/ 147 h 70"/>
                              <a:gd name="T92" fmla="+- 0 892 892"/>
                              <a:gd name="T93" fmla="*/ T92 w 70"/>
                              <a:gd name="T94" fmla="+- 0 138 108"/>
                              <a:gd name="T95" fmla="*/ 138 h 70"/>
                              <a:gd name="T96" fmla="+- 0 892 892"/>
                              <a:gd name="T97" fmla="*/ T96 w 70"/>
                              <a:gd name="T98" fmla="+- 0 134 108"/>
                              <a:gd name="T99" fmla="*/ 134 h 70"/>
                              <a:gd name="T100" fmla="+- 0 894 892"/>
                              <a:gd name="T101" fmla="*/ T100 w 70"/>
                              <a:gd name="T102" fmla="+- 0 129 108"/>
                              <a:gd name="T103" fmla="*/ 129 h 70"/>
                              <a:gd name="T104" fmla="+- 0 896 892"/>
                              <a:gd name="T105" fmla="*/ T104 w 70"/>
                              <a:gd name="T106" fmla="+- 0 125 108"/>
                              <a:gd name="T107" fmla="*/ 125 h 70"/>
                              <a:gd name="T108" fmla="+- 0 898 892"/>
                              <a:gd name="T109" fmla="*/ T108 w 70"/>
                              <a:gd name="T110" fmla="+- 0 121 108"/>
                              <a:gd name="T111" fmla="*/ 121 h 70"/>
                              <a:gd name="T112" fmla="+- 0 902 892"/>
                              <a:gd name="T113" fmla="*/ T112 w 70"/>
                              <a:gd name="T114" fmla="+- 0 118 108"/>
                              <a:gd name="T115" fmla="*/ 118 h 70"/>
                              <a:gd name="T116" fmla="+- 0 905 892"/>
                              <a:gd name="T117" fmla="*/ T116 w 70"/>
                              <a:gd name="T118" fmla="+- 0 115 108"/>
                              <a:gd name="T119" fmla="*/ 115 h 70"/>
                              <a:gd name="T120" fmla="+- 0 909 892"/>
                              <a:gd name="T121" fmla="*/ T120 w 70"/>
                              <a:gd name="T122" fmla="+- 0 112 108"/>
                              <a:gd name="T123" fmla="*/ 112 h 70"/>
                              <a:gd name="T124" fmla="+- 0 913 892"/>
                              <a:gd name="T125" fmla="*/ T124 w 70"/>
                              <a:gd name="T126" fmla="+- 0 111 108"/>
                              <a:gd name="T127" fmla="*/ 111 h 70"/>
                              <a:gd name="T128" fmla="+- 0 917 892"/>
                              <a:gd name="T129" fmla="*/ T128 w 70"/>
                              <a:gd name="T130" fmla="+- 0 109 108"/>
                              <a:gd name="T131" fmla="*/ 109 h 70"/>
                              <a:gd name="T132" fmla="+- 0 922 892"/>
                              <a:gd name="T133" fmla="*/ T132 w 70"/>
                              <a:gd name="T134" fmla="+- 0 108 108"/>
                              <a:gd name="T135" fmla="*/ 108 h 70"/>
                              <a:gd name="T136" fmla="+- 0 931 892"/>
                              <a:gd name="T137" fmla="*/ T136 w 70"/>
                              <a:gd name="T138" fmla="+- 0 108 108"/>
                              <a:gd name="T139" fmla="*/ 108 h 70"/>
                              <a:gd name="T140" fmla="+- 0 935 892"/>
                              <a:gd name="T141" fmla="*/ T140 w 70"/>
                              <a:gd name="T142" fmla="+- 0 109 108"/>
                              <a:gd name="T143" fmla="*/ 109 h 70"/>
                              <a:gd name="T144" fmla="+- 0 940 892"/>
                              <a:gd name="T145" fmla="*/ T144 w 70"/>
                              <a:gd name="T146" fmla="+- 0 111 108"/>
                              <a:gd name="T147" fmla="*/ 111 h 70"/>
                              <a:gd name="T148" fmla="+- 0 944 892"/>
                              <a:gd name="T149" fmla="*/ T148 w 70"/>
                              <a:gd name="T150" fmla="+- 0 112 108"/>
                              <a:gd name="T151" fmla="*/ 112 h 70"/>
                              <a:gd name="T152" fmla="+- 0 948 892"/>
                              <a:gd name="T153" fmla="*/ T152 w 70"/>
                              <a:gd name="T154" fmla="+- 0 115 108"/>
                              <a:gd name="T155" fmla="*/ 115 h 70"/>
                              <a:gd name="T156" fmla="+- 0 951 892"/>
                              <a:gd name="T157" fmla="*/ T156 w 70"/>
                              <a:gd name="T158" fmla="+- 0 118 108"/>
                              <a:gd name="T159" fmla="*/ 118 h 70"/>
                              <a:gd name="T160" fmla="+- 0 954 892"/>
                              <a:gd name="T161" fmla="*/ T160 w 70"/>
                              <a:gd name="T162" fmla="+- 0 121 108"/>
                              <a:gd name="T163" fmla="*/ 121 h 70"/>
                              <a:gd name="T164" fmla="+- 0 957 892"/>
                              <a:gd name="T165" fmla="*/ T164 w 70"/>
                              <a:gd name="T166" fmla="+- 0 125 108"/>
                              <a:gd name="T167" fmla="*/ 125 h 70"/>
                              <a:gd name="T168" fmla="+- 0 959 892"/>
                              <a:gd name="T169" fmla="*/ T168 w 70"/>
                              <a:gd name="T170" fmla="+- 0 129 108"/>
                              <a:gd name="T171" fmla="*/ 129 h 70"/>
                              <a:gd name="T172" fmla="+- 0 960 892"/>
                              <a:gd name="T173" fmla="*/ T172 w 70"/>
                              <a:gd name="T174" fmla="+- 0 134 108"/>
                              <a:gd name="T175" fmla="*/ 134 h 70"/>
                              <a:gd name="T176" fmla="+- 0 961 892"/>
                              <a:gd name="T177" fmla="*/ T176 w 70"/>
                              <a:gd name="T178" fmla="+- 0 138 108"/>
                              <a:gd name="T179" fmla="*/ 138 h 70"/>
                              <a:gd name="T180" fmla="+- 0 961 892"/>
                              <a:gd name="T181" fmla="*/ T180 w 70"/>
                              <a:gd name="T182" fmla="+- 0 143 108"/>
                              <a:gd name="T183" fmla="*/ 14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0" h="70">
                                <a:moveTo>
                                  <a:pt x="69" y="35"/>
                                </a:moveTo>
                                <a:lnTo>
                                  <a:pt x="69" y="39"/>
                                </a:lnTo>
                                <a:lnTo>
                                  <a:pt x="68" y="44"/>
                                </a:lnTo>
                                <a:lnTo>
                                  <a:pt x="67" y="48"/>
                                </a:lnTo>
                                <a:lnTo>
                                  <a:pt x="65" y="52"/>
                                </a:lnTo>
                                <a:lnTo>
                                  <a:pt x="62" y="56"/>
                                </a:lnTo>
                                <a:lnTo>
                                  <a:pt x="59" y="59"/>
                                </a:lnTo>
                                <a:lnTo>
                                  <a:pt x="56" y="63"/>
                                </a:lnTo>
                                <a:lnTo>
                                  <a:pt x="52" y="65"/>
                                </a:lnTo>
                                <a:lnTo>
                                  <a:pt x="48" y="67"/>
                                </a:lnTo>
                                <a:lnTo>
                                  <a:pt x="43" y="69"/>
                                </a:lnTo>
                                <a:lnTo>
                                  <a:pt x="39" y="70"/>
                                </a:lnTo>
                                <a:lnTo>
                                  <a:pt x="30" y="70"/>
                                </a:lnTo>
                                <a:lnTo>
                                  <a:pt x="25" y="69"/>
                                </a:lnTo>
                                <a:lnTo>
                                  <a:pt x="21" y="67"/>
                                </a:lnTo>
                                <a:lnTo>
                                  <a:pt x="17" y="65"/>
                                </a:lnTo>
                                <a:lnTo>
                                  <a:pt x="13" y="63"/>
                                </a:lnTo>
                                <a:lnTo>
                                  <a:pt x="10" y="59"/>
                                </a:lnTo>
                                <a:lnTo>
                                  <a:pt x="6" y="56"/>
                                </a:lnTo>
                                <a:lnTo>
                                  <a:pt x="4" y="52"/>
                                </a:lnTo>
                                <a:lnTo>
                                  <a:pt x="2" y="48"/>
                                </a:lnTo>
                                <a:lnTo>
                                  <a:pt x="0" y="44"/>
                                </a:lnTo>
                                <a:lnTo>
                                  <a:pt x="0" y="39"/>
                                </a:lnTo>
                                <a:lnTo>
                                  <a:pt x="0" y="30"/>
                                </a:lnTo>
                                <a:lnTo>
                                  <a:pt x="0" y="26"/>
                                </a:lnTo>
                                <a:lnTo>
                                  <a:pt x="2" y="21"/>
                                </a:lnTo>
                                <a:lnTo>
                                  <a:pt x="4" y="17"/>
                                </a:lnTo>
                                <a:lnTo>
                                  <a:pt x="6" y="13"/>
                                </a:lnTo>
                                <a:lnTo>
                                  <a:pt x="10" y="10"/>
                                </a:lnTo>
                                <a:lnTo>
                                  <a:pt x="13" y="7"/>
                                </a:lnTo>
                                <a:lnTo>
                                  <a:pt x="17" y="4"/>
                                </a:lnTo>
                                <a:lnTo>
                                  <a:pt x="21" y="3"/>
                                </a:lnTo>
                                <a:lnTo>
                                  <a:pt x="25" y="1"/>
                                </a:lnTo>
                                <a:lnTo>
                                  <a:pt x="30" y="0"/>
                                </a:lnTo>
                                <a:lnTo>
                                  <a:pt x="39" y="0"/>
                                </a:lnTo>
                                <a:lnTo>
                                  <a:pt x="43" y="1"/>
                                </a:lnTo>
                                <a:lnTo>
                                  <a:pt x="48" y="3"/>
                                </a:lnTo>
                                <a:lnTo>
                                  <a:pt x="52" y="4"/>
                                </a:lnTo>
                                <a:lnTo>
                                  <a:pt x="56" y="7"/>
                                </a:lnTo>
                                <a:lnTo>
                                  <a:pt x="59" y="10"/>
                                </a:lnTo>
                                <a:lnTo>
                                  <a:pt x="62" y="13"/>
                                </a:lnTo>
                                <a:lnTo>
                                  <a:pt x="65" y="17"/>
                                </a:lnTo>
                                <a:lnTo>
                                  <a:pt x="67" y="21"/>
                                </a:lnTo>
                                <a:lnTo>
                                  <a:pt x="68" y="26"/>
                                </a:lnTo>
                                <a:lnTo>
                                  <a:pt x="69" y="30"/>
                                </a:lnTo>
                                <a:lnTo>
                                  <a:pt x="69"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E07C8" id="Group 16" o:spid="_x0000_s1026" style="position:absolute;margin-left:44.6pt;margin-top:5.4pt;width:3.5pt;height:3.5pt;z-index:-251633664;mso-position-horizontal-relative:page" coordorigin="892,108"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">
                <v:shape id="Freeform 175" o:spid="_x0000_s1027" style="position:absolute;left:892;top:108;width:70;height:70;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" path="m69,35r,4l68,44r-1,4l65,52r-3,4l59,59r-3,4l52,65r-4,2l43,69r-4,1l30,70,25,69,21,67,17,65,13,63,10,59,6,56,4,52,2,48,,44,,39,,30,,26,2,21,4,17,6,13r4,-3l13,7,17,4,21,3,25,1,30,r9,l43,1r5,2l52,4r4,3l59,10r3,3l65,17r2,4l68,26r1,4l69,35xe" fillcolor="black" stroked="f">
                  <v:path arrowok="t" o:connecttype="custom" o:connectlocs="69,143;69,147;68,152;67,156;65,160;62,164;59,167;56,171;52,173;48,175;43,177;39,178;30,178;25,177;21,175;17,173;13,171;10,167;6,164;4,160;2,156;0,152;0,147;0,138;0,134;2,129;4,125;6,121;10,118;13,115;17,112;21,111;25,109;30,108;39,108;43,109;48,111;52,112;56,115;59,118;62,121;65,125;67,129;68,134;69,138;69,143" o:connectangles="0,0,0,0,0,0,0,0,0,0,0,0,0,0,0,0,0,0,0,0,0,0,0,0,0,0,0,0,0,0,0,0,0,0,0,0,0,0,0,0,0,0,0,0,0,0"/>
                </v:shape>
                <w10:wrap anchorx="page"/>
              </v:group>
            </w:pict>
          </mc:Fallback>
        </mc:AlternateContent>
      </w:r>
      <w:r w:rsidRPr="00B91E11">
        <w:rPr>
          <w:rFonts w:asciiTheme="minorHAnsi" w:hAnsiTheme="minorHAnsi" w:cstheme="minorHAnsi"/>
          <w:b/>
          <w:position w:val="-1"/>
          <w:sz w:val="22"/>
          <w:szCs w:val="22"/>
        </w:rPr>
        <w:t>Find</w:t>
      </w:r>
      <w:r w:rsidRPr="00B91E11">
        <w:rPr>
          <w:rFonts w:asciiTheme="minorHAnsi" w:hAnsiTheme="minorHAnsi" w:cstheme="minorHAnsi"/>
          <w:b/>
          <w:spacing w:val="5"/>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grade</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of</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student</w:t>
      </w:r>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as</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per the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following</w:t>
      </w:r>
      <w:r w:rsidRPr="00B91E11">
        <w:rPr>
          <w:rFonts w:asciiTheme="minorHAnsi" w:hAnsiTheme="minorHAnsi" w:cstheme="minorHAnsi"/>
          <w:b/>
          <w:spacing w:val="10"/>
          <w:position w:val="-1"/>
          <w:sz w:val="22"/>
          <w:szCs w:val="22"/>
        </w:rPr>
        <w:t xml:space="preserve"> </w:t>
      </w:r>
      <w:r w:rsidRPr="00B91E11">
        <w:rPr>
          <w:rFonts w:asciiTheme="minorHAnsi" w:hAnsiTheme="minorHAnsi" w:cstheme="minorHAnsi"/>
          <w:b/>
          <w:position w:val="-1"/>
          <w:sz w:val="22"/>
          <w:szCs w:val="22"/>
        </w:rPr>
        <w:t>criteria.</w:t>
      </w:r>
      <w:r w:rsidRPr="00B91E11">
        <w:rPr>
          <w:rFonts w:asciiTheme="minorHAnsi" w:hAnsiTheme="minorHAnsi" w:cstheme="minorHAnsi"/>
          <w:b/>
          <w:spacing w:val="8"/>
          <w:position w:val="-1"/>
          <w:sz w:val="22"/>
          <w:szCs w:val="22"/>
        </w:rPr>
        <w:t xml:space="preserve"> </w:t>
      </w:r>
      <w:r w:rsidRPr="00B91E11">
        <w:rPr>
          <w:rFonts w:asciiTheme="minorHAnsi" w:hAnsiTheme="minorHAnsi" w:cstheme="minorHAnsi"/>
          <w:b/>
          <w:position w:val="-1"/>
          <w:sz w:val="22"/>
          <w:szCs w:val="22"/>
        </w:rPr>
        <w:t>Hint:</w:t>
      </w:r>
      <w:r w:rsidRPr="00B91E11">
        <w:rPr>
          <w:rFonts w:asciiTheme="minorHAnsi" w:hAnsiTheme="minorHAnsi" w:cstheme="minorHAnsi"/>
          <w:b/>
          <w:spacing w:val="6"/>
          <w:position w:val="-1"/>
          <w:sz w:val="22"/>
          <w:szCs w:val="22"/>
        </w:rPr>
        <w:t xml:space="preserve"> </w:t>
      </w:r>
      <w:r w:rsidRPr="00B91E11">
        <w:rPr>
          <w:rFonts w:asciiTheme="minorHAnsi" w:hAnsiTheme="minorHAnsi" w:cstheme="minorHAnsi"/>
          <w:b/>
          <w:position w:val="-1"/>
          <w:sz w:val="22"/>
          <w:szCs w:val="22"/>
        </w:rPr>
        <w:t>Use</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position w:val="-1"/>
          <w:sz w:val="22"/>
          <w:szCs w:val="22"/>
        </w:rPr>
        <w:t>Match</w:t>
      </w:r>
      <w:r w:rsidRPr="00B91E11">
        <w:rPr>
          <w:rFonts w:asciiTheme="minorHAnsi" w:hAnsiTheme="minorHAnsi" w:cstheme="minorHAnsi"/>
          <w:b/>
          <w:spacing w:val="7"/>
          <w:position w:val="-1"/>
          <w:sz w:val="22"/>
          <w:szCs w:val="22"/>
        </w:rPr>
        <w:t xml:space="preserve"> </w:t>
      </w:r>
      <w:r w:rsidRPr="00B91E11">
        <w:rPr>
          <w:rFonts w:asciiTheme="minorHAnsi" w:hAnsiTheme="minorHAnsi" w:cstheme="minorHAnsi"/>
          <w:b/>
          <w:position w:val="-1"/>
          <w:sz w:val="22"/>
          <w:szCs w:val="22"/>
        </w:rPr>
        <w:t>&amp;</w:t>
      </w:r>
      <w:r w:rsidRPr="00B91E11">
        <w:rPr>
          <w:rFonts w:asciiTheme="minorHAnsi" w:hAnsiTheme="minorHAnsi" w:cstheme="minorHAnsi"/>
          <w:b/>
          <w:spacing w:val="3"/>
          <w:position w:val="-1"/>
          <w:sz w:val="22"/>
          <w:szCs w:val="22"/>
        </w:rPr>
        <w:t xml:space="preserve"> </w:t>
      </w:r>
      <w:r w:rsidRPr="00B91E11">
        <w:rPr>
          <w:rFonts w:asciiTheme="minorHAnsi" w:hAnsiTheme="minorHAnsi" w:cstheme="minorHAnsi"/>
          <w:b/>
          <w:position w:val="-1"/>
          <w:sz w:val="22"/>
          <w:szCs w:val="22"/>
        </w:rPr>
        <w:t>case</w:t>
      </w:r>
      <w:r w:rsidRPr="00B91E11">
        <w:rPr>
          <w:rFonts w:asciiTheme="minorHAnsi" w:hAnsiTheme="minorHAnsi" w:cstheme="minorHAnsi"/>
          <w:b/>
          <w:spacing w:val="5"/>
          <w:position w:val="-1"/>
          <w:sz w:val="22"/>
          <w:szCs w:val="22"/>
        </w:rPr>
        <w:t xml:space="preserve"> </w:t>
      </w:r>
      <w:r w:rsidRPr="00B91E11">
        <w:rPr>
          <w:rFonts w:asciiTheme="minorHAnsi" w:hAnsiTheme="minorHAnsi" w:cstheme="minorHAnsi"/>
          <w:b/>
          <w:position w:val="-1"/>
          <w:sz w:val="22"/>
          <w:szCs w:val="22"/>
        </w:rPr>
        <w:t xml:space="preserve">for </w:t>
      </w:r>
      <w:r w:rsidRPr="00B91E11">
        <w:rPr>
          <w:rFonts w:asciiTheme="minorHAnsi" w:hAnsiTheme="minorHAnsi" w:cstheme="minorHAnsi"/>
          <w:b/>
          <w:w w:val="101"/>
          <w:position w:val="-1"/>
          <w:sz w:val="22"/>
          <w:szCs w:val="22"/>
        </w:rPr>
        <w:t>this:</w:t>
      </w:r>
    </w:p>
    <w:p w14:paraId="6EBB6A7F" w14:textId="77777777" w:rsidR="00BD6C36" w:rsidRPr="00B91E11" w:rsidRDefault="00BD6C36" w:rsidP="00B91E11">
      <w:pPr>
        <w:spacing w:before="8"/>
        <w:rPr>
          <w:rFonts w:asciiTheme="minorHAnsi" w:hAnsiTheme="minorHAnsi" w:cstheme="minorHAnsi"/>
          <w:sz w:val="22"/>
          <w:szCs w:val="22"/>
        </w:rPr>
      </w:pPr>
    </w:p>
    <w:p w14:paraId="26F17F2D" w14:textId="77777777" w:rsidR="00BD6C36" w:rsidRPr="00B91E11" w:rsidRDefault="00BD6C36" w:rsidP="00B91E11">
      <w:pPr>
        <w:spacing w:before="30"/>
        <w:ind w:left="674"/>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grade = </w:t>
      </w:r>
      <w:r w:rsidRPr="00B91E11">
        <w:rPr>
          <w:rFonts w:asciiTheme="minorHAnsi" w:eastAsia="Consolas" w:hAnsiTheme="minorHAnsi" w:cstheme="minorHAnsi"/>
          <w:color w:val="A21515"/>
          <w:sz w:val="22"/>
          <w:szCs w:val="22"/>
        </w:rPr>
        <w:t>""</w:t>
      </w:r>
    </w:p>
    <w:p w14:paraId="19A8B0B3" w14:textId="77777777" w:rsidR="00BD6C36" w:rsidRPr="00B91E11" w:rsidRDefault="00BD6C36" w:rsidP="00B91E11">
      <w:pPr>
        <w:ind w:left="641" w:right="7080"/>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percentage &gt;= 85:</w:t>
      </w:r>
    </w:p>
    <w:p w14:paraId="778F8436"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grade = </w:t>
      </w:r>
      <w:r w:rsidRPr="00B91E11">
        <w:rPr>
          <w:rFonts w:asciiTheme="minorHAnsi" w:eastAsia="Consolas" w:hAnsiTheme="minorHAnsi" w:cstheme="minorHAnsi"/>
          <w:color w:val="A21515"/>
          <w:sz w:val="22"/>
          <w:szCs w:val="22"/>
        </w:rPr>
        <w:t>"A"</w:t>
      </w:r>
    </w:p>
    <w:p w14:paraId="57D00CDE" w14:textId="77777777" w:rsidR="00BD6C36" w:rsidRPr="00B91E11" w:rsidRDefault="00BD6C36" w:rsidP="00B91E11">
      <w:pPr>
        <w:ind w:left="674"/>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percentage &gt;= 75:</w:t>
      </w:r>
    </w:p>
    <w:p w14:paraId="638A8739"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grade = </w:t>
      </w:r>
      <w:r w:rsidRPr="00B91E11">
        <w:rPr>
          <w:rFonts w:asciiTheme="minorHAnsi" w:eastAsia="Consolas" w:hAnsiTheme="minorHAnsi" w:cstheme="minorHAnsi"/>
          <w:color w:val="A21515"/>
          <w:sz w:val="22"/>
          <w:szCs w:val="22"/>
        </w:rPr>
        <w:t>"B"</w:t>
      </w:r>
    </w:p>
    <w:p w14:paraId="54728918" w14:textId="77777777" w:rsidR="00BD6C36" w:rsidRPr="00B91E11" w:rsidRDefault="00BD6C36" w:rsidP="00B91E11">
      <w:pPr>
        <w:ind w:left="674"/>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percentage &gt;= 50:</w:t>
      </w:r>
    </w:p>
    <w:p w14:paraId="4902536E"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grade = </w:t>
      </w:r>
      <w:r w:rsidRPr="00B91E11">
        <w:rPr>
          <w:rFonts w:asciiTheme="minorHAnsi" w:eastAsia="Consolas" w:hAnsiTheme="minorHAnsi" w:cstheme="minorHAnsi"/>
          <w:color w:val="A21515"/>
          <w:sz w:val="22"/>
          <w:szCs w:val="22"/>
        </w:rPr>
        <w:t>"C"</w:t>
      </w:r>
    </w:p>
    <w:p w14:paraId="79478A82" w14:textId="77777777" w:rsidR="00BD6C36" w:rsidRPr="00B91E11" w:rsidRDefault="00BD6C36" w:rsidP="00B91E11">
      <w:pPr>
        <w:ind w:left="674"/>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0000FF"/>
          <w:sz w:val="22"/>
          <w:szCs w:val="22"/>
        </w:rPr>
        <w:t>elif</w:t>
      </w:r>
      <w:proofErr w:type="spellEnd"/>
      <w:r w:rsidRPr="00B91E11">
        <w:rPr>
          <w:rFonts w:asciiTheme="minorHAnsi" w:eastAsia="Consolas" w:hAnsiTheme="minorHAnsi" w:cstheme="minorHAnsi"/>
          <w:color w:val="0000FF"/>
          <w:sz w:val="22"/>
          <w:szCs w:val="22"/>
        </w:rPr>
        <w:t xml:space="preserve"> </w:t>
      </w:r>
      <w:r w:rsidRPr="00B91E11">
        <w:rPr>
          <w:rFonts w:asciiTheme="minorHAnsi" w:eastAsia="Consolas" w:hAnsiTheme="minorHAnsi" w:cstheme="minorHAnsi"/>
          <w:color w:val="000000"/>
          <w:sz w:val="22"/>
          <w:szCs w:val="22"/>
        </w:rPr>
        <w:t>percentage &gt;= 30:</w:t>
      </w:r>
    </w:p>
    <w:p w14:paraId="48999E7A"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grade = </w:t>
      </w:r>
      <w:r w:rsidRPr="00B91E11">
        <w:rPr>
          <w:rFonts w:asciiTheme="minorHAnsi" w:eastAsia="Consolas" w:hAnsiTheme="minorHAnsi" w:cstheme="minorHAnsi"/>
          <w:color w:val="A21515"/>
          <w:sz w:val="22"/>
          <w:szCs w:val="22"/>
        </w:rPr>
        <w:t>"D"</w:t>
      </w:r>
    </w:p>
    <w:p w14:paraId="486194E6"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629A0894" w14:textId="77777777" w:rsidR="00BD6C36" w:rsidRPr="00B91E11" w:rsidRDefault="00BD6C36" w:rsidP="00B91E11">
      <w:pPr>
        <w:ind w:left="1073"/>
        <w:rPr>
          <w:rFonts w:asciiTheme="minorHAnsi" w:eastAsia="Consolas" w:hAnsiTheme="minorHAnsi" w:cstheme="minorHAnsi"/>
          <w:sz w:val="22"/>
          <w:szCs w:val="22"/>
        </w:rPr>
      </w:pPr>
      <w:r w:rsidRPr="00B91E11">
        <w:rPr>
          <w:rFonts w:asciiTheme="minorHAnsi" w:eastAsia="Consolas" w:hAnsiTheme="minorHAnsi" w:cstheme="minorHAnsi"/>
          <w:sz w:val="22"/>
          <w:szCs w:val="22"/>
        </w:rPr>
        <w:lastRenderedPageBreak/>
        <w:t xml:space="preserve">grade = </w:t>
      </w:r>
      <w:r w:rsidRPr="00B91E11">
        <w:rPr>
          <w:rFonts w:asciiTheme="minorHAnsi" w:eastAsia="Consolas" w:hAnsiTheme="minorHAnsi" w:cstheme="minorHAnsi"/>
          <w:color w:val="A21515"/>
          <w:sz w:val="22"/>
          <w:szCs w:val="22"/>
        </w:rPr>
        <w:t>"Reappear"</w:t>
      </w:r>
    </w:p>
    <w:p w14:paraId="4A480B7A" w14:textId="77777777" w:rsidR="00BD6C36" w:rsidRPr="00B91E11" w:rsidRDefault="00BD6C36" w:rsidP="00B91E11">
      <w:pPr>
        <w:ind w:left="674"/>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"Grade:"</w:t>
      </w:r>
      <w:r w:rsidRPr="00B91E11">
        <w:rPr>
          <w:rFonts w:asciiTheme="minorHAnsi" w:eastAsia="Consolas" w:hAnsiTheme="minorHAnsi" w:cstheme="minorHAnsi"/>
          <w:color w:val="000000"/>
          <w:sz w:val="22"/>
          <w:szCs w:val="22"/>
        </w:rPr>
        <w:t>, grade)</w:t>
      </w:r>
    </w:p>
    <w:p w14:paraId="48ED2EDF" w14:textId="77777777" w:rsidR="00BD6C36" w:rsidRPr="00B91E11" w:rsidRDefault="00BD6C36" w:rsidP="00B91E11">
      <w:pPr>
        <w:spacing w:before="8"/>
        <w:rPr>
          <w:rFonts w:asciiTheme="minorHAnsi" w:hAnsiTheme="minorHAnsi" w:cstheme="minorHAnsi"/>
          <w:sz w:val="22"/>
          <w:szCs w:val="22"/>
        </w:rPr>
      </w:pPr>
    </w:p>
    <w:p w14:paraId="276FC685" w14:textId="77777777" w:rsidR="00CF1D44" w:rsidRPr="00B91E11" w:rsidRDefault="00CF1D44" w:rsidP="00B91E11">
      <w:pPr>
        <w:rPr>
          <w:rFonts w:asciiTheme="minorHAnsi" w:eastAsia="Consolas" w:hAnsiTheme="minorHAnsi" w:cstheme="minorHAnsi"/>
          <w:sz w:val="22"/>
          <w:szCs w:val="22"/>
        </w:rPr>
      </w:pPr>
    </w:p>
    <w:p w14:paraId="541C3F30" w14:textId="77777777" w:rsidR="00C8569C" w:rsidRPr="00B91E11" w:rsidRDefault="00C8569C" w:rsidP="00B91E11">
      <w:pPr>
        <w:rPr>
          <w:rFonts w:asciiTheme="minorHAnsi" w:eastAsia="Consolas" w:hAnsiTheme="minorHAnsi" w:cstheme="minorHAnsi"/>
          <w:sz w:val="22"/>
          <w:szCs w:val="22"/>
        </w:rPr>
      </w:pPr>
    </w:p>
    <w:p w14:paraId="4A20FDE2" w14:textId="77777777" w:rsidR="00C8569C" w:rsidRPr="00B91E11" w:rsidRDefault="00C8569C"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1.13</w:t>
      </w:r>
    </w:p>
    <w:p w14:paraId="6EB8915A" w14:textId="77777777" w:rsidR="00C8569C" w:rsidRPr="00B91E11" w:rsidRDefault="00C8569C" w:rsidP="00B91E11">
      <w:pPr>
        <w:spacing w:before="10"/>
        <w:rPr>
          <w:rFonts w:asciiTheme="minorHAnsi" w:hAnsiTheme="minorHAnsi" w:cstheme="minorHAnsi"/>
          <w:sz w:val="22"/>
          <w:szCs w:val="22"/>
        </w:rPr>
      </w:pPr>
    </w:p>
    <w:p w14:paraId="39AD2A20" w14:textId="77777777" w:rsidR="00C8569C" w:rsidRPr="00B91E11" w:rsidRDefault="00C8569C" w:rsidP="00B91E11">
      <w:pPr>
        <w:ind w:left="120"/>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 a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 for</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VIBGYOR Spectrum based on their</w:t>
      </w:r>
      <w:r w:rsidRPr="00B91E11">
        <w:rPr>
          <w:rFonts w:asciiTheme="minorHAnsi" w:hAnsiTheme="minorHAnsi" w:cstheme="minorHAnsi"/>
          <w:b/>
          <w:spacing w:val="-9"/>
          <w:sz w:val="22"/>
          <w:szCs w:val="22"/>
        </w:rPr>
        <w:t xml:space="preserve"> </w:t>
      </w:r>
      <w:r w:rsidRPr="00B91E11">
        <w:rPr>
          <w:rFonts w:asciiTheme="minorHAnsi" w:hAnsiTheme="minorHAnsi" w:cstheme="minorHAnsi"/>
          <w:b/>
          <w:spacing w:val="-13"/>
          <w:sz w:val="22"/>
          <w:szCs w:val="22"/>
        </w:rPr>
        <w:t>W</w:t>
      </w:r>
      <w:r w:rsidRPr="00B91E11">
        <w:rPr>
          <w:rFonts w:asciiTheme="minorHAnsi" w:hAnsiTheme="minorHAnsi" w:cstheme="minorHAnsi"/>
          <w:b/>
          <w:sz w:val="22"/>
          <w:szCs w:val="22"/>
        </w:rPr>
        <w:t>avelength using Python:</w:t>
      </w:r>
    </w:p>
    <w:p w14:paraId="4335CDFD" w14:textId="77777777" w:rsidR="00C8569C" w:rsidRPr="00B91E11" w:rsidRDefault="00C8569C" w:rsidP="00B91E11">
      <w:pPr>
        <w:spacing w:before="15"/>
        <w:rPr>
          <w:rFonts w:asciiTheme="minorHAnsi" w:hAnsiTheme="minorHAnsi" w:cstheme="minorHAnsi"/>
          <w:sz w:val="22"/>
          <w:szCs w:val="22"/>
        </w:rPr>
      </w:pPr>
    </w:p>
    <w:p w14:paraId="022C3DE1"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spectrum</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w:t>
      </w:r>
    </w:p>
    <w:p w14:paraId="764E817B" w14:textId="77777777" w:rsidR="00C8569C" w:rsidRPr="00B91E11" w:rsidRDefault="00C8569C" w:rsidP="00B91E11">
      <w:pPr>
        <w:spacing w:before="2"/>
        <w:ind w:left="549" w:right="7805"/>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"Violet"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sz w:val="22"/>
          <w:szCs w:val="22"/>
        </w:rPr>
        <w:t>(400,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440), </w:t>
      </w:r>
      <w:r w:rsidRPr="00B91E11">
        <w:rPr>
          <w:rFonts w:asciiTheme="minorHAnsi" w:eastAsia="Consolas" w:hAnsiTheme="minorHAnsi" w:cstheme="minorHAnsi"/>
          <w:color w:val="A21515"/>
          <w:sz w:val="22"/>
          <w:szCs w:val="22"/>
        </w:rPr>
        <w:t>"Indigo"</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sz w:val="22"/>
          <w:szCs w:val="22"/>
        </w:rPr>
        <w:t>(440,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460), </w:t>
      </w:r>
      <w:r w:rsidRPr="00B91E11">
        <w:rPr>
          <w:rFonts w:asciiTheme="minorHAnsi" w:eastAsia="Consolas" w:hAnsiTheme="minorHAnsi" w:cstheme="minorHAnsi"/>
          <w:color w:val="A21515"/>
          <w:sz w:val="22"/>
          <w:szCs w:val="22"/>
        </w:rPr>
        <w:t>"Blue"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000000"/>
          <w:sz w:val="22"/>
          <w:szCs w:val="22"/>
        </w:rPr>
        <w:t>(460,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500), </w:t>
      </w:r>
      <w:r w:rsidRPr="00B91E11">
        <w:rPr>
          <w:rFonts w:asciiTheme="minorHAnsi" w:eastAsia="Consolas" w:hAnsiTheme="minorHAnsi" w:cstheme="minorHAnsi"/>
          <w:color w:val="A21515"/>
          <w:sz w:val="22"/>
          <w:szCs w:val="22"/>
        </w:rPr>
        <w:t>"Green"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(500,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570), </w:t>
      </w:r>
      <w:r w:rsidRPr="00B91E11">
        <w:rPr>
          <w:rFonts w:asciiTheme="minorHAnsi" w:eastAsia="Consolas" w:hAnsiTheme="minorHAnsi" w:cstheme="minorHAnsi"/>
          <w:color w:val="A21515"/>
          <w:sz w:val="22"/>
          <w:szCs w:val="22"/>
        </w:rPr>
        <w:t>"Yellow"</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sz w:val="22"/>
          <w:szCs w:val="22"/>
        </w:rPr>
        <w:t>(570,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590), </w:t>
      </w:r>
      <w:r w:rsidRPr="00B91E11">
        <w:rPr>
          <w:rFonts w:asciiTheme="minorHAnsi" w:eastAsia="Consolas" w:hAnsiTheme="minorHAnsi" w:cstheme="minorHAnsi"/>
          <w:color w:val="A21515"/>
          <w:sz w:val="22"/>
          <w:szCs w:val="22"/>
        </w:rPr>
        <w:t>"Orange"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sz w:val="22"/>
          <w:szCs w:val="22"/>
        </w:rPr>
        <w:t>(590,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 xml:space="preserve">620), </w:t>
      </w:r>
      <w:r w:rsidRPr="00B91E11">
        <w:rPr>
          <w:rFonts w:asciiTheme="minorHAnsi" w:eastAsia="Consolas" w:hAnsiTheme="minorHAnsi" w:cstheme="minorHAnsi"/>
          <w:color w:val="A21515"/>
          <w:sz w:val="22"/>
          <w:szCs w:val="22"/>
        </w:rPr>
        <w:t>"Red"</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(620,</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720)</w:t>
      </w:r>
    </w:p>
    <w:p w14:paraId="3CCA33FD"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w w:val="102"/>
          <w:sz w:val="22"/>
          <w:szCs w:val="22"/>
        </w:rPr>
        <w:t>}</w:t>
      </w:r>
    </w:p>
    <w:p w14:paraId="34393578" w14:textId="77777777" w:rsidR="00C8569C" w:rsidRPr="00B91E11" w:rsidRDefault="00C8569C" w:rsidP="00B91E11">
      <w:pPr>
        <w:spacing w:before="8"/>
        <w:rPr>
          <w:rFonts w:asciiTheme="minorHAnsi" w:hAnsiTheme="minorHAnsi" w:cstheme="minorHAnsi"/>
          <w:sz w:val="22"/>
          <w:szCs w:val="22"/>
        </w:rPr>
      </w:pPr>
    </w:p>
    <w:p w14:paraId="11C51E27"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for</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000000"/>
          <w:sz w:val="22"/>
          <w:szCs w:val="22"/>
        </w:rPr>
        <w:t>color,</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(start,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000000"/>
          <w:sz w:val="22"/>
          <w:szCs w:val="22"/>
        </w:rPr>
        <w:t>end)</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w w:val="102"/>
          <w:sz w:val="22"/>
          <w:szCs w:val="22"/>
        </w:rPr>
        <w:t>spectrum.items</w:t>
      </w:r>
      <w:proofErr w:type="spellEnd"/>
      <w:r w:rsidRPr="00B91E11">
        <w:rPr>
          <w:rFonts w:asciiTheme="minorHAnsi" w:eastAsia="Consolas" w:hAnsiTheme="minorHAnsi" w:cstheme="minorHAnsi"/>
          <w:color w:val="000000"/>
          <w:w w:val="102"/>
          <w:sz w:val="22"/>
          <w:szCs w:val="22"/>
        </w:rPr>
        <w:t>():</w:t>
      </w:r>
    </w:p>
    <w:p w14:paraId="522284AD" w14:textId="77777777" w:rsidR="00C8569C" w:rsidRPr="00B91E11" w:rsidRDefault="00C8569C"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f"{color}:</w:t>
      </w:r>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A21515"/>
          <w:sz w:val="22"/>
          <w:szCs w:val="22"/>
        </w:rPr>
        <w:t>{start}nm</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w w:val="102"/>
          <w:sz w:val="22"/>
          <w:szCs w:val="22"/>
        </w:rPr>
        <w:t>{end}nm"</w:t>
      </w:r>
      <w:r w:rsidRPr="00B91E11">
        <w:rPr>
          <w:rFonts w:asciiTheme="minorHAnsi" w:eastAsia="Consolas" w:hAnsiTheme="minorHAnsi" w:cstheme="minorHAnsi"/>
          <w:color w:val="000000"/>
          <w:w w:val="102"/>
          <w:sz w:val="22"/>
          <w:szCs w:val="22"/>
        </w:rPr>
        <w:t>)</w:t>
      </w:r>
    </w:p>
    <w:p w14:paraId="1148B7C5" w14:textId="77777777" w:rsidR="00C8569C" w:rsidRPr="00B91E11" w:rsidRDefault="00C8569C" w:rsidP="00B91E11">
      <w:pPr>
        <w:spacing w:before="15"/>
        <w:rPr>
          <w:rFonts w:asciiTheme="minorHAnsi" w:hAnsiTheme="minorHAnsi" w:cstheme="minorHAnsi"/>
          <w:sz w:val="22"/>
          <w:szCs w:val="22"/>
        </w:rPr>
      </w:pPr>
    </w:p>
    <w:p w14:paraId="2DBEA8A8" w14:textId="77777777" w:rsidR="00C8569C" w:rsidRPr="00B91E11" w:rsidRDefault="00C8569C"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1.14</w:t>
      </w:r>
    </w:p>
    <w:p w14:paraId="0658EF54" w14:textId="77777777" w:rsidR="00C8569C" w:rsidRPr="00B91E11" w:rsidRDefault="00C8569C" w:rsidP="00B91E11">
      <w:pPr>
        <w:spacing w:before="5"/>
        <w:rPr>
          <w:rFonts w:asciiTheme="minorHAnsi" w:hAnsiTheme="minorHAnsi" w:cstheme="minorHAnsi"/>
          <w:sz w:val="22"/>
          <w:szCs w:val="22"/>
        </w:rPr>
      </w:pPr>
    </w:p>
    <w:p w14:paraId="1CE22922" w14:textId="77777777" w:rsidR="00C8569C" w:rsidRPr="00B91E11" w:rsidRDefault="00C8569C" w:rsidP="00B91E11">
      <w:pPr>
        <w:ind w:left="120"/>
        <w:rPr>
          <w:rFonts w:asciiTheme="minorHAnsi" w:hAnsiTheme="minorHAnsi" w:cstheme="minorHAnsi"/>
          <w:sz w:val="22"/>
          <w:szCs w:val="22"/>
        </w:rPr>
      </w:pPr>
      <w:r w:rsidRPr="00B91E11">
        <w:rPr>
          <w:rFonts w:asciiTheme="minorHAnsi" w:hAnsiTheme="minorHAnsi" w:cstheme="minorHAnsi"/>
          <w:b/>
          <w:sz w:val="22"/>
          <w:szCs w:val="22"/>
        </w:rPr>
        <w:t>Calculate the gravitational attractions between Earth, Moon, and Sun in our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solar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system:</w:t>
      </w:r>
    </w:p>
    <w:p w14:paraId="2B50B8FF" w14:textId="77777777" w:rsidR="00C8569C" w:rsidRPr="00B91E11" w:rsidRDefault="00C8569C" w:rsidP="00B91E11">
      <w:pPr>
        <w:spacing w:before="27"/>
        <w:ind w:left="120" w:right="4160"/>
        <w:rPr>
          <w:rFonts w:asciiTheme="minorHAnsi" w:eastAsia="Consolas" w:hAnsiTheme="minorHAnsi" w:cstheme="minorHAnsi"/>
          <w:sz w:val="22"/>
          <w:szCs w:val="22"/>
        </w:rPr>
      </w:pPr>
      <w:r w:rsidRPr="00B91E11">
        <w:rPr>
          <w:rFonts w:asciiTheme="minorHAnsi" w:eastAsia="Consolas" w:hAnsiTheme="minorHAnsi" w:cstheme="minorHAnsi"/>
          <w:sz w:val="22"/>
          <w:szCs w:val="22"/>
        </w:rPr>
        <w:t>G</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 xml:space="preserve">6.67430e-11 </w:t>
      </w:r>
      <w:r w:rsidRPr="00B91E11">
        <w:rPr>
          <w:rFonts w:asciiTheme="minorHAnsi" w:eastAsia="Consolas" w:hAnsiTheme="minorHAnsi" w:cstheme="minorHAnsi"/>
          <w:spacing w:val="29"/>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Gravitational</w:t>
      </w:r>
      <w:r w:rsidRPr="00B91E11">
        <w:rPr>
          <w:rFonts w:asciiTheme="minorHAnsi" w:eastAsia="Consolas" w:hAnsiTheme="minorHAnsi" w:cstheme="minorHAnsi"/>
          <w:color w:val="008000"/>
          <w:spacing w:val="30"/>
          <w:sz w:val="22"/>
          <w:szCs w:val="22"/>
        </w:rPr>
        <w:t xml:space="preserve"> </w:t>
      </w:r>
      <w:r w:rsidRPr="00B91E11">
        <w:rPr>
          <w:rFonts w:asciiTheme="minorHAnsi" w:eastAsia="Consolas" w:hAnsiTheme="minorHAnsi" w:cstheme="minorHAnsi"/>
          <w:color w:val="008000"/>
          <w:sz w:val="22"/>
          <w:szCs w:val="22"/>
        </w:rPr>
        <w:t>constant</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m^3</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sz w:val="22"/>
          <w:szCs w:val="22"/>
        </w:rPr>
        <w:t>kg^-1</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w w:val="102"/>
          <w:sz w:val="22"/>
          <w:szCs w:val="22"/>
        </w:rPr>
        <w:t xml:space="preserve">s^-2 </w:t>
      </w:r>
      <w:proofErr w:type="spellStart"/>
      <w:r w:rsidRPr="00B91E11">
        <w:rPr>
          <w:rFonts w:asciiTheme="minorHAnsi" w:eastAsia="Consolas" w:hAnsiTheme="minorHAnsi" w:cstheme="minorHAnsi"/>
          <w:color w:val="000000"/>
          <w:sz w:val="22"/>
          <w:szCs w:val="22"/>
        </w:rPr>
        <w:t>mass_earth</w:t>
      </w:r>
      <w:proofErr w:type="spellEnd"/>
      <w:r w:rsidRPr="00B91E11">
        <w:rPr>
          <w:rFonts w:asciiTheme="minorHAnsi" w:eastAsia="Consolas" w:hAnsiTheme="minorHAnsi" w:cstheme="minorHAnsi"/>
          <w:color w:val="000000"/>
          <w:spacing w:val="24"/>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 xml:space="preserve">5.972e24 </w:t>
      </w:r>
      <w:r w:rsidRPr="00B91E11">
        <w:rPr>
          <w:rFonts w:asciiTheme="minorHAnsi" w:eastAsia="Consolas" w:hAnsiTheme="minorHAnsi" w:cstheme="minorHAnsi"/>
          <w:color w:val="000000"/>
          <w:spacing w:val="23"/>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Mass</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sz w:val="22"/>
          <w:szCs w:val="22"/>
        </w:rPr>
        <w:t>of</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Earth</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w w:val="102"/>
          <w:sz w:val="22"/>
          <w:szCs w:val="22"/>
        </w:rPr>
        <w:t>kilograms</w:t>
      </w:r>
    </w:p>
    <w:p w14:paraId="52D5D897" w14:textId="77777777" w:rsidR="00C8569C" w:rsidRPr="00B91E11" w:rsidRDefault="00C8569C"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mass_moon</w:t>
      </w:r>
      <w:proofErr w:type="spellEnd"/>
      <w:r w:rsidRPr="00B91E11">
        <w:rPr>
          <w:rFonts w:asciiTheme="minorHAnsi" w:eastAsia="Consolas" w:hAnsiTheme="minorHAnsi" w:cstheme="minorHAnsi"/>
          <w:spacing w:val="22"/>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 xml:space="preserve">7.348e22 </w:t>
      </w:r>
      <w:r w:rsidRPr="00B91E11">
        <w:rPr>
          <w:rFonts w:asciiTheme="minorHAnsi" w:eastAsia="Consolas" w:hAnsiTheme="minorHAnsi" w:cstheme="minorHAnsi"/>
          <w:spacing w:val="23"/>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Mass</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sz w:val="22"/>
          <w:szCs w:val="22"/>
        </w:rPr>
        <w:t>of</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Moon</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w w:val="102"/>
          <w:sz w:val="22"/>
          <w:szCs w:val="22"/>
        </w:rPr>
        <w:t>kilograms</w:t>
      </w:r>
    </w:p>
    <w:p w14:paraId="70E2FD68" w14:textId="77777777" w:rsidR="00C8569C" w:rsidRPr="00B91E11" w:rsidRDefault="00C8569C"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distance_earth_moon</w:t>
      </w:r>
      <w:proofErr w:type="spellEnd"/>
      <w:r w:rsidRPr="00B91E11">
        <w:rPr>
          <w:rFonts w:asciiTheme="minorHAnsi" w:eastAsia="Consolas" w:hAnsiTheme="minorHAnsi" w:cstheme="minorHAnsi"/>
          <w:spacing w:val="43"/>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 xml:space="preserve">3.844e8 </w:t>
      </w:r>
      <w:r w:rsidRPr="00B91E11">
        <w:rPr>
          <w:rFonts w:asciiTheme="minorHAnsi" w:eastAsia="Consolas" w:hAnsiTheme="minorHAnsi" w:cstheme="minorHAnsi"/>
          <w:spacing w:val="21"/>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Average</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distance</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between</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Earth</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sz w:val="22"/>
          <w:szCs w:val="22"/>
        </w:rPr>
        <w:t>Moon</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w w:val="102"/>
          <w:sz w:val="22"/>
          <w:szCs w:val="22"/>
        </w:rPr>
        <w:t>meters</w:t>
      </w:r>
    </w:p>
    <w:p w14:paraId="4F2075D7" w14:textId="77777777" w:rsidR="00C8569C" w:rsidRPr="00B91E11" w:rsidRDefault="00C8569C" w:rsidP="00B91E11">
      <w:pPr>
        <w:spacing w:before="8"/>
        <w:rPr>
          <w:rFonts w:asciiTheme="minorHAnsi" w:hAnsiTheme="minorHAnsi" w:cstheme="minorHAnsi"/>
          <w:sz w:val="22"/>
          <w:szCs w:val="22"/>
        </w:rPr>
      </w:pPr>
    </w:p>
    <w:p w14:paraId="2B55AB13" w14:textId="77777777" w:rsidR="00C8569C" w:rsidRPr="00B91E11" w:rsidRDefault="00C8569C" w:rsidP="00B91E11">
      <w:pPr>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mass_sun</w:t>
      </w:r>
      <w:proofErr w:type="spellEnd"/>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 xml:space="preserve">1.989e30 </w:t>
      </w:r>
      <w:r w:rsidRPr="00B91E11">
        <w:rPr>
          <w:rFonts w:asciiTheme="minorHAnsi" w:eastAsia="Consolas" w:hAnsiTheme="minorHAnsi" w:cstheme="minorHAnsi"/>
          <w:spacing w:val="23"/>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Mass</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sz w:val="22"/>
          <w:szCs w:val="22"/>
        </w:rPr>
        <w:t>of</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Sun</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w w:val="102"/>
          <w:sz w:val="22"/>
          <w:szCs w:val="22"/>
        </w:rPr>
        <w:t>kilograms</w:t>
      </w:r>
    </w:p>
    <w:p w14:paraId="1090B5F2" w14:textId="77777777" w:rsidR="00C8569C" w:rsidRPr="00B91E11" w:rsidRDefault="00C8569C"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distance_earth_sun</w:t>
      </w:r>
      <w:proofErr w:type="spellEnd"/>
      <w:r w:rsidRPr="00B91E11">
        <w:rPr>
          <w:rFonts w:asciiTheme="minorHAnsi" w:eastAsia="Consolas" w:hAnsiTheme="minorHAnsi" w:cstheme="minorHAnsi"/>
          <w:spacing w:val="4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 xml:space="preserve">1.496e11 </w:t>
      </w:r>
      <w:r w:rsidRPr="00B91E11">
        <w:rPr>
          <w:rFonts w:asciiTheme="minorHAnsi" w:eastAsia="Consolas" w:hAnsiTheme="minorHAnsi" w:cstheme="minorHAnsi"/>
          <w:spacing w:val="23"/>
          <w:sz w:val="22"/>
          <w:szCs w:val="22"/>
        </w:rPr>
        <w:t xml:space="preserve"> </w:t>
      </w: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Average</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distance</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between</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Earth</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sz w:val="22"/>
          <w:szCs w:val="22"/>
        </w:rPr>
        <w:t>Sun</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sz w:val="22"/>
          <w:szCs w:val="22"/>
        </w:rPr>
        <w:t>in</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w w:val="102"/>
          <w:sz w:val="22"/>
          <w:szCs w:val="22"/>
        </w:rPr>
        <w:t>meters</w:t>
      </w:r>
    </w:p>
    <w:p w14:paraId="1AA0C7AE" w14:textId="77777777" w:rsidR="00C8569C" w:rsidRPr="00B91E11" w:rsidRDefault="00C8569C" w:rsidP="00B91E11">
      <w:pPr>
        <w:spacing w:before="8"/>
        <w:rPr>
          <w:rFonts w:asciiTheme="minorHAnsi" w:hAnsiTheme="minorHAnsi" w:cstheme="minorHAnsi"/>
          <w:sz w:val="22"/>
          <w:szCs w:val="22"/>
        </w:rPr>
      </w:pPr>
    </w:p>
    <w:p w14:paraId="25190B9F"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Calculate</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gravitational</w:t>
      </w:r>
      <w:r w:rsidRPr="00B91E11">
        <w:rPr>
          <w:rFonts w:asciiTheme="minorHAnsi" w:eastAsia="Consolas" w:hAnsiTheme="minorHAnsi" w:cstheme="minorHAnsi"/>
          <w:color w:val="008000"/>
          <w:spacing w:val="30"/>
          <w:sz w:val="22"/>
          <w:szCs w:val="22"/>
        </w:rPr>
        <w:t xml:space="preserve"> </w:t>
      </w:r>
      <w:r w:rsidRPr="00B91E11">
        <w:rPr>
          <w:rFonts w:asciiTheme="minorHAnsi" w:eastAsia="Consolas" w:hAnsiTheme="minorHAnsi" w:cstheme="minorHAnsi"/>
          <w:color w:val="008000"/>
          <w:sz w:val="22"/>
          <w:szCs w:val="22"/>
        </w:rPr>
        <w:t>force</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between</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Earth</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Moon</w:t>
      </w:r>
    </w:p>
    <w:p w14:paraId="4CDF8916" w14:textId="77777777" w:rsidR="00C8569C" w:rsidRPr="00B91E11" w:rsidRDefault="00C8569C"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force_earth_moon</w:t>
      </w:r>
      <w:proofErr w:type="spellEnd"/>
      <w:r w:rsidRPr="00B91E11">
        <w:rPr>
          <w:rFonts w:asciiTheme="minorHAnsi" w:eastAsia="Consolas" w:hAnsiTheme="minorHAnsi" w:cstheme="minorHAnsi"/>
          <w:spacing w:val="3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G</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mass_earth</w:t>
      </w:r>
      <w:proofErr w:type="spellEnd"/>
      <w:r w:rsidRPr="00B91E11">
        <w:rPr>
          <w:rFonts w:asciiTheme="minorHAnsi" w:eastAsia="Consolas" w:hAnsiTheme="minorHAnsi" w:cstheme="minorHAnsi"/>
          <w:spacing w:val="2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mass_moon</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spacing w:val="24"/>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distance_earth_moon</w:t>
      </w:r>
      <w:proofErr w:type="spellEnd"/>
      <w:r w:rsidRPr="00B91E11">
        <w:rPr>
          <w:rFonts w:asciiTheme="minorHAnsi" w:eastAsia="Consolas" w:hAnsiTheme="minorHAnsi" w:cstheme="minorHAnsi"/>
          <w:spacing w:val="4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2)</w:t>
      </w:r>
    </w:p>
    <w:p w14:paraId="369ADEEB" w14:textId="77777777" w:rsidR="00C8569C" w:rsidRPr="00B91E11" w:rsidRDefault="00C8569C"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f"Gravitational</w:t>
      </w:r>
      <w:proofErr w:type="spellEnd"/>
      <w:r w:rsidRPr="00B91E11">
        <w:rPr>
          <w:rFonts w:asciiTheme="minorHAnsi" w:eastAsia="Consolas" w:hAnsiTheme="minorHAnsi" w:cstheme="minorHAnsi"/>
          <w:color w:val="A21515"/>
          <w:spacing w:val="47"/>
          <w:sz w:val="22"/>
          <w:szCs w:val="22"/>
        </w:rPr>
        <w:t xml:space="preserve"> </w:t>
      </w:r>
      <w:r w:rsidRPr="00B91E11">
        <w:rPr>
          <w:rFonts w:asciiTheme="minorHAnsi" w:eastAsia="Consolas" w:hAnsiTheme="minorHAnsi" w:cstheme="minorHAnsi"/>
          <w:color w:val="A21515"/>
          <w:sz w:val="22"/>
          <w:szCs w:val="22"/>
        </w:rPr>
        <w:t>force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between</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Earth</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and</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Moon:</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force_earth_moon</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41"/>
          <w:sz w:val="22"/>
          <w:szCs w:val="22"/>
        </w:rPr>
        <w:t xml:space="preserve"> </w:t>
      </w:r>
      <w:r w:rsidRPr="00B91E11">
        <w:rPr>
          <w:rFonts w:asciiTheme="minorHAnsi" w:eastAsia="Consolas" w:hAnsiTheme="minorHAnsi" w:cstheme="minorHAnsi"/>
          <w:color w:val="A21515"/>
          <w:w w:val="102"/>
          <w:sz w:val="22"/>
          <w:szCs w:val="22"/>
        </w:rPr>
        <w:t>N"</w:t>
      </w:r>
      <w:r w:rsidRPr="00B91E11">
        <w:rPr>
          <w:rFonts w:asciiTheme="minorHAnsi" w:eastAsia="Consolas" w:hAnsiTheme="minorHAnsi" w:cstheme="minorHAnsi"/>
          <w:color w:val="000000"/>
          <w:w w:val="102"/>
          <w:sz w:val="22"/>
          <w:szCs w:val="22"/>
        </w:rPr>
        <w:t>)</w:t>
      </w:r>
    </w:p>
    <w:p w14:paraId="6E66B39C" w14:textId="77777777" w:rsidR="00C8569C" w:rsidRPr="00B91E11" w:rsidRDefault="00C8569C" w:rsidP="00B91E11">
      <w:pPr>
        <w:spacing w:before="8"/>
        <w:rPr>
          <w:rFonts w:asciiTheme="minorHAnsi" w:hAnsiTheme="minorHAnsi" w:cstheme="minorHAnsi"/>
          <w:sz w:val="22"/>
          <w:szCs w:val="22"/>
        </w:rPr>
      </w:pPr>
    </w:p>
    <w:p w14:paraId="75056A7E"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Calculate</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gravitational</w:t>
      </w:r>
      <w:r w:rsidRPr="00B91E11">
        <w:rPr>
          <w:rFonts w:asciiTheme="minorHAnsi" w:eastAsia="Consolas" w:hAnsiTheme="minorHAnsi" w:cstheme="minorHAnsi"/>
          <w:color w:val="008000"/>
          <w:spacing w:val="30"/>
          <w:sz w:val="22"/>
          <w:szCs w:val="22"/>
        </w:rPr>
        <w:t xml:space="preserve"> </w:t>
      </w:r>
      <w:r w:rsidRPr="00B91E11">
        <w:rPr>
          <w:rFonts w:asciiTheme="minorHAnsi" w:eastAsia="Consolas" w:hAnsiTheme="minorHAnsi" w:cstheme="minorHAnsi"/>
          <w:color w:val="008000"/>
          <w:sz w:val="22"/>
          <w:szCs w:val="22"/>
        </w:rPr>
        <w:t>force</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between</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Earth</w:t>
      </w:r>
      <w:r w:rsidRPr="00B91E11">
        <w:rPr>
          <w:rFonts w:asciiTheme="minorHAnsi" w:eastAsia="Consolas" w:hAnsiTheme="minorHAnsi" w:cstheme="minorHAnsi"/>
          <w:color w:val="008000"/>
          <w:spacing w:val="13"/>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Sun</w:t>
      </w:r>
    </w:p>
    <w:p w14:paraId="6BD369AB" w14:textId="77777777" w:rsidR="00C8569C" w:rsidRPr="00B91E11" w:rsidRDefault="00C8569C"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force_earth_sun</w:t>
      </w:r>
      <w:proofErr w:type="spellEnd"/>
      <w:r w:rsidRPr="00B91E11">
        <w:rPr>
          <w:rFonts w:asciiTheme="minorHAnsi" w:eastAsia="Consolas" w:hAnsiTheme="minorHAnsi" w:cstheme="minorHAnsi"/>
          <w:spacing w:val="34"/>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G</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mass_earth</w:t>
      </w:r>
      <w:proofErr w:type="spellEnd"/>
      <w:r w:rsidRPr="00B91E11">
        <w:rPr>
          <w:rFonts w:asciiTheme="minorHAnsi" w:eastAsia="Consolas" w:hAnsiTheme="minorHAnsi" w:cstheme="minorHAnsi"/>
          <w:spacing w:val="2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mass_sun</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spacing w:val="22"/>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distance_earth_sun</w:t>
      </w:r>
      <w:proofErr w:type="spellEnd"/>
      <w:r w:rsidRPr="00B91E11">
        <w:rPr>
          <w:rFonts w:asciiTheme="minorHAnsi" w:eastAsia="Consolas" w:hAnsiTheme="minorHAnsi" w:cstheme="minorHAnsi"/>
          <w:spacing w:val="43"/>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2)</w:t>
      </w:r>
    </w:p>
    <w:p w14:paraId="2889B5BD" w14:textId="77777777" w:rsidR="00C8569C" w:rsidRPr="00B91E11" w:rsidRDefault="00C8569C"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f"Gravitational</w:t>
      </w:r>
      <w:proofErr w:type="spellEnd"/>
      <w:r w:rsidRPr="00B91E11">
        <w:rPr>
          <w:rFonts w:asciiTheme="minorHAnsi" w:eastAsia="Consolas" w:hAnsiTheme="minorHAnsi" w:cstheme="minorHAnsi"/>
          <w:color w:val="A21515"/>
          <w:spacing w:val="47"/>
          <w:sz w:val="22"/>
          <w:szCs w:val="22"/>
        </w:rPr>
        <w:t xml:space="preserve"> </w:t>
      </w:r>
      <w:r w:rsidRPr="00B91E11">
        <w:rPr>
          <w:rFonts w:asciiTheme="minorHAnsi" w:eastAsia="Consolas" w:hAnsiTheme="minorHAnsi" w:cstheme="minorHAnsi"/>
          <w:color w:val="A21515"/>
          <w:sz w:val="22"/>
          <w:szCs w:val="22"/>
        </w:rPr>
        <w:t>force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between</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Earth</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and</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Sun:</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force_earth_sun</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38"/>
          <w:sz w:val="22"/>
          <w:szCs w:val="22"/>
        </w:rPr>
        <w:t xml:space="preserve"> </w:t>
      </w:r>
      <w:r w:rsidRPr="00B91E11">
        <w:rPr>
          <w:rFonts w:asciiTheme="minorHAnsi" w:eastAsia="Consolas" w:hAnsiTheme="minorHAnsi" w:cstheme="minorHAnsi"/>
          <w:color w:val="A21515"/>
          <w:w w:val="102"/>
          <w:sz w:val="22"/>
          <w:szCs w:val="22"/>
        </w:rPr>
        <w:t>N"</w:t>
      </w:r>
      <w:r w:rsidRPr="00B91E11">
        <w:rPr>
          <w:rFonts w:asciiTheme="minorHAnsi" w:eastAsia="Consolas" w:hAnsiTheme="minorHAnsi" w:cstheme="minorHAnsi"/>
          <w:color w:val="000000"/>
          <w:w w:val="102"/>
          <w:sz w:val="22"/>
          <w:szCs w:val="22"/>
        </w:rPr>
        <w:t>)</w:t>
      </w:r>
    </w:p>
    <w:p w14:paraId="460DEDCD" w14:textId="77777777" w:rsidR="00C8569C" w:rsidRPr="00B91E11" w:rsidRDefault="00C8569C" w:rsidP="00B91E11">
      <w:pPr>
        <w:spacing w:before="8"/>
        <w:rPr>
          <w:rFonts w:asciiTheme="minorHAnsi" w:hAnsiTheme="minorHAnsi" w:cstheme="minorHAnsi"/>
          <w:sz w:val="22"/>
          <w:szCs w:val="22"/>
        </w:rPr>
      </w:pPr>
    </w:p>
    <w:p w14:paraId="1F6898A8" w14:textId="77777777" w:rsidR="00C8569C" w:rsidRPr="00B91E11" w:rsidRDefault="00C8569C"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Compare</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the</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forces</w:t>
      </w:r>
    </w:p>
    <w:p w14:paraId="0AB52DF1" w14:textId="77777777" w:rsidR="00C8569C" w:rsidRPr="00B91E11" w:rsidRDefault="00C8569C"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sz w:val="22"/>
          <w:szCs w:val="22"/>
        </w:rPr>
        <w:t>force_earth_sun</w:t>
      </w:r>
      <w:proofErr w:type="spellEnd"/>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000000"/>
          <w:sz w:val="22"/>
          <w:szCs w:val="22"/>
        </w:rPr>
        <w:t>&gt;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w w:val="102"/>
          <w:sz w:val="22"/>
          <w:szCs w:val="22"/>
        </w:rPr>
        <w:t>force_earth_moon</w:t>
      </w:r>
      <w:proofErr w:type="spellEnd"/>
      <w:r w:rsidRPr="00B91E11">
        <w:rPr>
          <w:rFonts w:asciiTheme="minorHAnsi" w:eastAsia="Consolas" w:hAnsiTheme="minorHAnsi" w:cstheme="minorHAnsi"/>
          <w:color w:val="000000"/>
          <w:w w:val="102"/>
          <w:sz w:val="22"/>
          <w:szCs w:val="22"/>
        </w:rPr>
        <w:t>:</w:t>
      </w:r>
    </w:p>
    <w:p w14:paraId="63B01FE9" w14:textId="77777777" w:rsidR="00C8569C" w:rsidRPr="00B91E11" w:rsidRDefault="00C8569C" w:rsidP="00B91E11">
      <w:pPr>
        <w:spacing w:before="2"/>
        <w:ind w:left="512" w:right="2870"/>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"The</w:t>
      </w:r>
      <w:r w:rsidRPr="00B91E11">
        <w:rPr>
          <w:rFonts w:asciiTheme="minorHAnsi" w:eastAsia="Consolas" w:hAnsiTheme="minorHAnsi" w:cstheme="minorHAnsi"/>
          <w:color w:val="A21515"/>
          <w:spacing w:val="24"/>
          <w:sz w:val="22"/>
          <w:szCs w:val="22"/>
        </w:rPr>
        <w:t xml:space="preserve"> </w:t>
      </w:r>
      <w:r w:rsidRPr="00B91E11">
        <w:rPr>
          <w:rFonts w:asciiTheme="minorHAnsi" w:eastAsia="Consolas" w:hAnsiTheme="minorHAnsi" w:cstheme="minorHAnsi"/>
          <w:color w:val="A21515"/>
          <w:sz w:val="22"/>
          <w:szCs w:val="22"/>
        </w:rPr>
        <w:t>gravitational</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force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between</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Earth</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and</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Sun</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w w:val="102"/>
          <w:sz w:val="22"/>
          <w:szCs w:val="22"/>
        </w:rPr>
        <w:t>stronger."</w:t>
      </w:r>
      <w:r w:rsidRPr="00B91E11">
        <w:rPr>
          <w:rFonts w:asciiTheme="minorHAnsi" w:eastAsia="Consolas" w:hAnsiTheme="minorHAnsi" w:cstheme="minorHAnsi"/>
          <w:color w:val="000000"/>
          <w:w w:val="102"/>
          <w:sz w:val="22"/>
          <w:szCs w:val="22"/>
        </w:rPr>
        <w:t>)</w:t>
      </w:r>
    </w:p>
    <w:p w14:paraId="76C511AC" w14:textId="77777777" w:rsidR="00C8569C" w:rsidRPr="00B91E11" w:rsidRDefault="00C8569C"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else</w:t>
      </w:r>
      <w:r w:rsidRPr="00B91E11">
        <w:rPr>
          <w:rFonts w:asciiTheme="minorHAnsi" w:eastAsia="Consolas" w:hAnsiTheme="minorHAnsi" w:cstheme="minorHAnsi"/>
          <w:color w:val="000000"/>
          <w:w w:val="102"/>
          <w:sz w:val="22"/>
          <w:szCs w:val="22"/>
        </w:rPr>
        <w:t>:</w:t>
      </w:r>
    </w:p>
    <w:p w14:paraId="0143E022" w14:textId="77777777" w:rsidR="00C8569C" w:rsidRPr="00B91E11" w:rsidRDefault="00C8569C"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"The</w:t>
      </w:r>
      <w:r w:rsidRPr="00B91E11">
        <w:rPr>
          <w:rFonts w:asciiTheme="minorHAnsi" w:eastAsia="Consolas" w:hAnsiTheme="minorHAnsi" w:cstheme="minorHAnsi"/>
          <w:color w:val="A21515"/>
          <w:spacing w:val="24"/>
          <w:sz w:val="22"/>
          <w:szCs w:val="22"/>
        </w:rPr>
        <w:t xml:space="preserve"> </w:t>
      </w:r>
      <w:r w:rsidRPr="00B91E11">
        <w:rPr>
          <w:rFonts w:asciiTheme="minorHAnsi" w:eastAsia="Consolas" w:hAnsiTheme="minorHAnsi" w:cstheme="minorHAnsi"/>
          <w:color w:val="A21515"/>
          <w:sz w:val="22"/>
          <w:szCs w:val="22"/>
        </w:rPr>
        <w:t>gravitational</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force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between</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Earth</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and</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Moon</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w w:val="102"/>
          <w:sz w:val="22"/>
          <w:szCs w:val="22"/>
        </w:rPr>
        <w:t>stronger."</w:t>
      </w:r>
      <w:r w:rsidRPr="00B91E11">
        <w:rPr>
          <w:rFonts w:asciiTheme="minorHAnsi" w:eastAsia="Consolas" w:hAnsiTheme="minorHAnsi" w:cstheme="minorHAnsi"/>
          <w:color w:val="000000"/>
          <w:w w:val="102"/>
          <w:sz w:val="22"/>
          <w:szCs w:val="22"/>
        </w:rPr>
        <w:t>)</w:t>
      </w:r>
    </w:p>
    <w:p w14:paraId="23FA3A84" w14:textId="77777777" w:rsidR="00C8569C" w:rsidRPr="00B91E11" w:rsidRDefault="00C8569C" w:rsidP="00B91E11">
      <w:pPr>
        <w:spacing w:before="15"/>
        <w:rPr>
          <w:rFonts w:asciiTheme="minorHAnsi" w:hAnsiTheme="minorHAnsi" w:cstheme="minorHAnsi"/>
          <w:sz w:val="22"/>
          <w:szCs w:val="22"/>
        </w:rPr>
      </w:pPr>
    </w:p>
    <w:p w14:paraId="0CB19867" w14:textId="77777777" w:rsidR="00C8569C" w:rsidRPr="00B91E11" w:rsidRDefault="00C8569C" w:rsidP="00B91E11">
      <w:pPr>
        <w:spacing w:before="10"/>
        <w:rPr>
          <w:rFonts w:asciiTheme="minorHAnsi" w:hAnsiTheme="minorHAnsi" w:cstheme="minorHAnsi"/>
          <w:sz w:val="22"/>
          <w:szCs w:val="22"/>
        </w:rPr>
      </w:pPr>
    </w:p>
    <w:p w14:paraId="14305AAC" w14:textId="1B6D55C9" w:rsidR="00C8569C" w:rsidRPr="00B91E11" w:rsidRDefault="00B84B67" w:rsidP="00B91E11">
      <w:pPr>
        <w:ind w:left="120"/>
        <w:rPr>
          <w:rFonts w:asciiTheme="minorHAnsi" w:eastAsia="Consolas" w:hAnsiTheme="minorHAnsi" w:cstheme="minorHAnsi"/>
          <w:color w:val="008000"/>
          <w:sz w:val="22"/>
          <w:szCs w:val="22"/>
        </w:rPr>
      </w:pPr>
      <w:r w:rsidRPr="00B91E11">
        <w:rPr>
          <w:rFonts w:asciiTheme="minorHAnsi" w:eastAsia="Consolas" w:hAnsiTheme="minorHAnsi" w:cstheme="minorHAnsi"/>
          <w:color w:val="008000"/>
          <w:sz w:val="22"/>
          <w:szCs w:val="22"/>
        </w:rPr>
        <w:t xml:space="preserve"># </w:t>
      </w:r>
      <w:r w:rsidR="00C8569C" w:rsidRPr="00B91E11">
        <w:rPr>
          <w:rFonts w:asciiTheme="minorHAnsi" w:eastAsia="Consolas" w:hAnsiTheme="minorHAnsi" w:cstheme="minorHAnsi"/>
          <w:color w:val="008000"/>
          <w:sz w:val="22"/>
          <w:szCs w:val="22"/>
        </w:rPr>
        <w:t>Explain which celestial body (Earth or Moon) is more attracted to the other based on the comparison:</w:t>
      </w:r>
    </w:p>
    <w:p w14:paraId="1E133541" w14:textId="77777777" w:rsidR="00C8569C" w:rsidRPr="00B91E11" w:rsidRDefault="00C8569C" w:rsidP="00B91E11">
      <w:pPr>
        <w:spacing w:before="2"/>
        <w:rPr>
          <w:rFonts w:asciiTheme="minorHAnsi" w:eastAsia="Consolas" w:hAnsiTheme="minorHAnsi" w:cstheme="minorHAnsi"/>
          <w:color w:val="008000"/>
          <w:sz w:val="22"/>
          <w:szCs w:val="22"/>
        </w:rPr>
      </w:pPr>
    </w:p>
    <w:p w14:paraId="61EEBE00" w14:textId="5D523C10" w:rsidR="00C8569C" w:rsidRPr="00B91E11" w:rsidRDefault="00C8569C" w:rsidP="00B91E11">
      <w:pPr>
        <w:ind w:left="720" w:right="415"/>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4864" behindDoc="1" locked="0" layoutInCell="1" allowOverlap="1" wp14:anchorId="73ACE02C" wp14:editId="755BC99B">
                <wp:simplePos x="0" y="0"/>
                <wp:positionH relativeFrom="page">
                  <wp:posOffset>609600</wp:posOffset>
                </wp:positionH>
                <wp:positionV relativeFrom="paragraph">
                  <wp:posOffset>70485</wp:posOffset>
                </wp:positionV>
                <wp:extent cx="47625" cy="47625"/>
                <wp:effectExtent l="0" t="3810" r="0" b="5715"/>
                <wp:wrapNone/>
                <wp:docPr id="94925139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1"/>
                          <a:chExt cx="75" cy="75"/>
                        </a:xfrm>
                      </wpg:grpSpPr>
                      <wps:wsp>
                        <wps:cNvPr id="1929105016" name="Freeform 177"/>
                        <wps:cNvSpPr>
                          <a:spLocks/>
                        </wps:cNvSpPr>
                        <wps:spPr bwMode="auto">
                          <a:xfrm>
                            <a:off x="960" y="111"/>
                            <a:ext cx="75" cy="75"/>
                          </a:xfrm>
                          <a:custGeom>
                            <a:avLst/>
                            <a:gdLst>
                              <a:gd name="T0" fmla="+- 0 1035 960"/>
                              <a:gd name="T1" fmla="*/ T0 w 75"/>
                              <a:gd name="T2" fmla="+- 0 149 111"/>
                              <a:gd name="T3" fmla="*/ 149 h 75"/>
                              <a:gd name="T4" fmla="+- 0 1035 960"/>
                              <a:gd name="T5" fmla="*/ T4 w 75"/>
                              <a:gd name="T6" fmla="+- 0 153 111"/>
                              <a:gd name="T7" fmla="*/ 153 h 75"/>
                              <a:gd name="T8" fmla="+- 0 1034 960"/>
                              <a:gd name="T9" fmla="*/ T8 w 75"/>
                              <a:gd name="T10" fmla="+- 0 158 111"/>
                              <a:gd name="T11" fmla="*/ 158 h 75"/>
                              <a:gd name="T12" fmla="+- 0 1032 960"/>
                              <a:gd name="T13" fmla="*/ T12 w 75"/>
                              <a:gd name="T14" fmla="+- 0 163 111"/>
                              <a:gd name="T15" fmla="*/ 163 h 75"/>
                              <a:gd name="T16" fmla="+- 0 1030 960"/>
                              <a:gd name="T17" fmla="*/ T16 w 75"/>
                              <a:gd name="T18" fmla="+- 0 167 111"/>
                              <a:gd name="T19" fmla="*/ 167 h 75"/>
                              <a:gd name="T20" fmla="+- 0 1028 960"/>
                              <a:gd name="T21" fmla="*/ T20 w 75"/>
                              <a:gd name="T22" fmla="+- 0 171 111"/>
                              <a:gd name="T23" fmla="*/ 171 h 75"/>
                              <a:gd name="T24" fmla="+- 0 1024 960"/>
                              <a:gd name="T25" fmla="*/ T24 w 75"/>
                              <a:gd name="T26" fmla="+- 0 175 111"/>
                              <a:gd name="T27" fmla="*/ 175 h 75"/>
                              <a:gd name="T28" fmla="+- 0 1021 960"/>
                              <a:gd name="T29" fmla="*/ T28 w 75"/>
                              <a:gd name="T30" fmla="+- 0 179 111"/>
                              <a:gd name="T31" fmla="*/ 179 h 75"/>
                              <a:gd name="T32" fmla="+- 0 1016 960"/>
                              <a:gd name="T33" fmla="*/ T32 w 75"/>
                              <a:gd name="T34" fmla="+- 0 181 111"/>
                              <a:gd name="T35" fmla="*/ 181 h 75"/>
                              <a:gd name="T36" fmla="+- 0 1012 960"/>
                              <a:gd name="T37" fmla="*/ T36 w 75"/>
                              <a:gd name="T38" fmla="+- 0 183 111"/>
                              <a:gd name="T39" fmla="*/ 183 h 75"/>
                              <a:gd name="T40" fmla="+- 0 1007 960"/>
                              <a:gd name="T41" fmla="*/ T40 w 75"/>
                              <a:gd name="T42" fmla="+- 0 185 111"/>
                              <a:gd name="T43" fmla="*/ 185 h 75"/>
                              <a:gd name="T44" fmla="+- 0 1002 960"/>
                              <a:gd name="T45" fmla="*/ T44 w 75"/>
                              <a:gd name="T46" fmla="+- 0 186 111"/>
                              <a:gd name="T47" fmla="*/ 186 h 75"/>
                              <a:gd name="T48" fmla="+- 0 993 960"/>
                              <a:gd name="T49" fmla="*/ T48 w 75"/>
                              <a:gd name="T50" fmla="+- 0 186 111"/>
                              <a:gd name="T51" fmla="*/ 186 h 75"/>
                              <a:gd name="T52" fmla="+- 0 988 960"/>
                              <a:gd name="T53" fmla="*/ T52 w 75"/>
                              <a:gd name="T54" fmla="+- 0 185 111"/>
                              <a:gd name="T55" fmla="*/ 185 h 75"/>
                              <a:gd name="T56" fmla="+- 0 983 960"/>
                              <a:gd name="T57" fmla="*/ T56 w 75"/>
                              <a:gd name="T58" fmla="+- 0 183 111"/>
                              <a:gd name="T59" fmla="*/ 183 h 75"/>
                              <a:gd name="T60" fmla="+- 0 979 960"/>
                              <a:gd name="T61" fmla="*/ T60 w 75"/>
                              <a:gd name="T62" fmla="+- 0 181 111"/>
                              <a:gd name="T63" fmla="*/ 181 h 75"/>
                              <a:gd name="T64" fmla="+- 0 974 960"/>
                              <a:gd name="T65" fmla="*/ T64 w 75"/>
                              <a:gd name="T66" fmla="+- 0 179 111"/>
                              <a:gd name="T67" fmla="*/ 179 h 75"/>
                              <a:gd name="T68" fmla="+- 0 971 960"/>
                              <a:gd name="T69" fmla="*/ T68 w 75"/>
                              <a:gd name="T70" fmla="+- 0 175 111"/>
                              <a:gd name="T71" fmla="*/ 175 h 75"/>
                              <a:gd name="T72" fmla="+- 0 967 960"/>
                              <a:gd name="T73" fmla="*/ T72 w 75"/>
                              <a:gd name="T74" fmla="+- 0 171 111"/>
                              <a:gd name="T75" fmla="*/ 171 h 75"/>
                              <a:gd name="T76" fmla="+- 0 965 960"/>
                              <a:gd name="T77" fmla="*/ T76 w 75"/>
                              <a:gd name="T78" fmla="+- 0 167 111"/>
                              <a:gd name="T79" fmla="*/ 167 h 75"/>
                              <a:gd name="T80" fmla="+- 0 963 960"/>
                              <a:gd name="T81" fmla="*/ T80 w 75"/>
                              <a:gd name="T82" fmla="+- 0 163 111"/>
                              <a:gd name="T83" fmla="*/ 163 h 75"/>
                              <a:gd name="T84" fmla="+- 0 961 960"/>
                              <a:gd name="T85" fmla="*/ T84 w 75"/>
                              <a:gd name="T86" fmla="+- 0 158 111"/>
                              <a:gd name="T87" fmla="*/ 158 h 75"/>
                              <a:gd name="T88" fmla="+- 0 960 960"/>
                              <a:gd name="T89" fmla="*/ T88 w 75"/>
                              <a:gd name="T90" fmla="+- 0 153 111"/>
                              <a:gd name="T91" fmla="*/ 153 h 75"/>
                              <a:gd name="T92" fmla="+- 0 960 960"/>
                              <a:gd name="T93" fmla="*/ T92 w 75"/>
                              <a:gd name="T94" fmla="+- 0 144 111"/>
                              <a:gd name="T95" fmla="*/ 144 h 75"/>
                              <a:gd name="T96" fmla="+- 0 961 960"/>
                              <a:gd name="T97" fmla="*/ T96 w 75"/>
                              <a:gd name="T98" fmla="+- 0 139 111"/>
                              <a:gd name="T99" fmla="*/ 139 h 75"/>
                              <a:gd name="T100" fmla="+- 0 963 960"/>
                              <a:gd name="T101" fmla="*/ T100 w 75"/>
                              <a:gd name="T102" fmla="+- 0 134 111"/>
                              <a:gd name="T103" fmla="*/ 134 h 75"/>
                              <a:gd name="T104" fmla="+- 0 965 960"/>
                              <a:gd name="T105" fmla="*/ T104 w 75"/>
                              <a:gd name="T106" fmla="+- 0 130 111"/>
                              <a:gd name="T107" fmla="*/ 130 h 75"/>
                              <a:gd name="T108" fmla="+- 0 967 960"/>
                              <a:gd name="T109" fmla="*/ T108 w 75"/>
                              <a:gd name="T110" fmla="+- 0 125 111"/>
                              <a:gd name="T111" fmla="*/ 125 h 75"/>
                              <a:gd name="T112" fmla="+- 0 971 960"/>
                              <a:gd name="T113" fmla="*/ T112 w 75"/>
                              <a:gd name="T114" fmla="+- 0 122 111"/>
                              <a:gd name="T115" fmla="*/ 122 h 75"/>
                              <a:gd name="T116" fmla="+- 0 974 960"/>
                              <a:gd name="T117" fmla="*/ T116 w 75"/>
                              <a:gd name="T118" fmla="+- 0 118 111"/>
                              <a:gd name="T119" fmla="*/ 118 h 75"/>
                              <a:gd name="T120" fmla="+- 0 979 960"/>
                              <a:gd name="T121" fmla="*/ T120 w 75"/>
                              <a:gd name="T122" fmla="+- 0 116 111"/>
                              <a:gd name="T123" fmla="*/ 116 h 75"/>
                              <a:gd name="T124" fmla="+- 0 983 960"/>
                              <a:gd name="T125" fmla="*/ T124 w 75"/>
                              <a:gd name="T126" fmla="+- 0 114 111"/>
                              <a:gd name="T127" fmla="*/ 114 h 75"/>
                              <a:gd name="T128" fmla="+- 0 988 960"/>
                              <a:gd name="T129" fmla="*/ T128 w 75"/>
                              <a:gd name="T130" fmla="+- 0 112 111"/>
                              <a:gd name="T131" fmla="*/ 112 h 75"/>
                              <a:gd name="T132" fmla="+- 0 993 960"/>
                              <a:gd name="T133" fmla="*/ T132 w 75"/>
                              <a:gd name="T134" fmla="+- 0 111 111"/>
                              <a:gd name="T135" fmla="*/ 111 h 75"/>
                              <a:gd name="T136" fmla="+- 0 1002 960"/>
                              <a:gd name="T137" fmla="*/ T136 w 75"/>
                              <a:gd name="T138" fmla="+- 0 111 111"/>
                              <a:gd name="T139" fmla="*/ 111 h 75"/>
                              <a:gd name="T140" fmla="+- 0 1007 960"/>
                              <a:gd name="T141" fmla="*/ T140 w 75"/>
                              <a:gd name="T142" fmla="+- 0 112 111"/>
                              <a:gd name="T143" fmla="*/ 112 h 75"/>
                              <a:gd name="T144" fmla="+- 0 1012 960"/>
                              <a:gd name="T145" fmla="*/ T144 w 75"/>
                              <a:gd name="T146" fmla="+- 0 114 111"/>
                              <a:gd name="T147" fmla="*/ 114 h 75"/>
                              <a:gd name="T148" fmla="+- 0 1016 960"/>
                              <a:gd name="T149" fmla="*/ T148 w 75"/>
                              <a:gd name="T150" fmla="+- 0 116 111"/>
                              <a:gd name="T151" fmla="*/ 116 h 75"/>
                              <a:gd name="T152" fmla="+- 0 1021 960"/>
                              <a:gd name="T153" fmla="*/ T152 w 75"/>
                              <a:gd name="T154" fmla="+- 0 118 111"/>
                              <a:gd name="T155" fmla="*/ 118 h 75"/>
                              <a:gd name="T156" fmla="+- 0 1024 960"/>
                              <a:gd name="T157" fmla="*/ T156 w 75"/>
                              <a:gd name="T158" fmla="+- 0 122 111"/>
                              <a:gd name="T159" fmla="*/ 122 h 75"/>
                              <a:gd name="T160" fmla="+- 0 1028 960"/>
                              <a:gd name="T161" fmla="*/ T160 w 75"/>
                              <a:gd name="T162" fmla="+- 0 125 111"/>
                              <a:gd name="T163" fmla="*/ 125 h 75"/>
                              <a:gd name="T164" fmla="+- 0 1030 960"/>
                              <a:gd name="T165" fmla="*/ T164 w 75"/>
                              <a:gd name="T166" fmla="+- 0 130 111"/>
                              <a:gd name="T167" fmla="*/ 130 h 75"/>
                              <a:gd name="T168" fmla="+- 0 1032 960"/>
                              <a:gd name="T169" fmla="*/ T168 w 75"/>
                              <a:gd name="T170" fmla="+- 0 134 111"/>
                              <a:gd name="T171" fmla="*/ 134 h 75"/>
                              <a:gd name="T172" fmla="+- 0 1034 960"/>
                              <a:gd name="T173" fmla="*/ T172 w 75"/>
                              <a:gd name="T174" fmla="+- 0 139 111"/>
                              <a:gd name="T175" fmla="*/ 139 h 75"/>
                              <a:gd name="T176" fmla="+- 0 1035 960"/>
                              <a:gd name="T177" fmla="*/ T176 w 75"/>
                              <a:gd name="T178" fmla="+- 0 144 111"/>
                              <a:gd name="T179" fmla="*/ 144 h 75"/>
                              <a:gd name="T180" fmla="+- 0 1035 960"/>
                              <a:gd name="T181" fmla="*/ T180 w 75"/>
                              <a:gd name="T182" fmla="+- 0 149 111"/>
                              <a:gd name="T183" fmla="*/ 14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C48D2" id="Group 24" o:spid="_x0000_s1026" style="position:absolute;margin-left:48pt;margin-top:5.55pt;width:3.75pt;height:3.75pt;z-index:-251631616;mso-position-horizontal-relative:page" coordorigin="960,111"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">
                <v:shape id="Freeform 177" o:spid="_x0000_s1027" style="position:absolute;left:960;top:111;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" path="m75,38r,4l74,47r-2,5l70,56r-2,4l64,64r-3,4l56,70r-4,2l47,74r-5,1l33,75,28,74,23,72,19,70,14,68,11,64,7,60,5,56,3,52,1,47,,42,,33,1,28,3,23,5,19,7,14r4,-3l14,7,19,5,23,3,28,1,33,r9,l47,1r5,2l56,5r5,2l64,11r4,3l70,19r2,4l74,28r1,5l75,38xe" fillcolor="black" stroked="f">
                  <v:path arrowok="t" o:connecttype="custom" o:connectlocs="75,149;75,153;74,158;72,163;70,167;68,171;64,175;61,179;56,181;52,183;47,185;42,186;33,186;28,185;23,183;19,181;14,179;11,175;7,171;5,167;3,163;1,158;0,153;0,144;1,139;3,134;5,130;7,125;11,122;14,118;19,116;23,114;28,112;33,111;42,111;47,112;52,114;56,116;61,118;64,122;68,125;70,130;72,134;74,139;75,144;75,149" o:connectangles="0,0,0,0,0,0,0,0,0,0,0,0,0,0,0,0,0,0,0,0,0,0,0,0,0,0,0,0,0,0,0,0,0,0,0,0,0,0,0,0,0,0,0,0,0,0"/>
                </v:shape>
                <w10:wrap anchorx="page"/>
              </v:group>
            </w:pict>
          </mc:Fallback>
        </mc:AlternateContent>
      </w:r>
      <w:r w:rsidRPr="00B91E11">
        <w:rPr>
          <w:rFonts w:asciiTheme="minorHAnsi" w:hAnsiTheme="minorHAnsi" w:cstheme="minorHAnsi"/>
          <w:sz w:val="22"/>
          <w:szCs w:val="22"/>
        </w:rPr>
        <w:t>The gravitational force between Earth and Sun is stronger than the force between Earth and Moon. Therefore, Earth is more attracted to the Sun compared to the Moon.</w:t>
      </w:r>
    </w:p>
    <w:p w14:paraId="2F578B00" w14:textId="77777777" w:rsidR="00B84B67" w:rsidRPr="00B91E11" w:rsidRDefault="00B84B67" w:rsidP="00B91E11">
      <w:pPr>
        <w:ind w:right="415"/>
        <w:rPr>
          <w:rFonts w:asciiTheme="minorHAnsi" w:hAnsiTheme="minorHAnsi" w:cstheme="minorHAnsi"/>
          <w:sz w:val="22"/>
          <w:szCs w:val="22"/>
        </w:rPr>
      </w:pPr>
    </w:p>
    <w:p w14:paraId="1DB57067" w14:textId="77777777" w:rsidR="00D31FEC" w:rsidRPr="00B91E11" w:rsidRDefault="00D31FEC" w:rsidP="00B91E11">
      <w:pPr>
        <w:ind w:right="415"/>
        <w:rPr>
          <w:rFonts w:asciiTheme="minorHAnsi" w:hAnsiTheme="minorHAnsi" w:cstheme="minorHAnsi"/>
          <w:sz w:val="22"/>
          <w:szCs w:val="22"/>
        </w:rPr>
      </w:pPr>
    </w:p>
    <w:p w14:paraId="5B2F34CE"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w:t>
      </w:r>
    </w:p>
    <w:p w14:paraId="3D09B627" w14:textId="77777777" w:rsidR="002F01B7" w:rsidRPr="00B91E11" w:rsidRDefault="002F01B7" w:rsidP="00B91E11">
      <w:pPr>
        <w:spacing w:before="18"/>
        <w:rPr>
          <w:rFonts w:asciiTheme="minorHAnsi" w:hAnsiTheme="minorHAnsi" w:cstheme="minorHAnsi"/>
          <w:sz w:val="22"/>
          <w:szCs w:val="22"/>
        </w:rPr>
      </w:pPr>
    </w:p>
    <w:p w14:paraId="389DBE8D" w14:textId="77777777" w:rsidR="002F01B7" w:rsidRPr="00B91E11" w:rsidRDefault="002F01B7" w:rsidP="00B91E11">
      <w:pPr>
        <w:ind w:left="120" w:right="60"/>
        <w:rPr>
          <w:rFonts w:asciiTheme="minorHAnsi" w:hAnsiTheme="minorHAnsi" w:cstheme="minorHAnsi"/>
          <w:sz w:val="22"/>
          <w:szCs w:val="22"/>
        </w:rPr>
      </w:pPr>
      <w:r w:rsidRPr="00B91E11">
        <w:rPr>
          <w:rFonts w:asciiTheme="minorHAnsi" w:hAnsiTheme="minorHAnsi" w:cstheme="minorHAnsi"/>
          <w:b/>
          <w:sz w:val="22"/>
          <w:szCs w:val="22"/>
        </w:rPr>
        <w:t>Design and implement a Python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managing student information using object-oriented principles:</w:t>
      </w:r>
    </w:p>
    <w:p w14:paraId="16A3EC89" w14:textId="77777777" w:rsidR="002F01B7" w:rsidRPr="00B91E11" w:rsidRDefault="002F01B7" w:rsidP="00B91E11">
      <w:pPr>
        <w:spacing w:before="12"/>
        <w:rPr>
          <w:rFonts w:asciiTheme="minorHAnsi" w:hAnsiTheme="minorHAnsi" w:cstheme="minorHAnsi"/>
          <w:sz w:val="22"/>
          <w:szCs w:val="22"/>
        </w:rPr>
      </w:pPr>
    </w:p>
    <w:p w14:paraId="29B5F7EC"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Student</w:t>
      </w:r>
      <w:r w:rsidRPr="00B91E11">
        <w:rPr>
          <w:rFonts w:asciiTheme="minorHAnsi" w:eastAsia="Consolas" w:hAnsiTheme="minorHAnsi" w:cstheme="minorHAnsi"/>
          <w:color w:val="000000"/>
          <w:w w:val="102"/>
          <w:sz w:val="22"/>
          <w:szCs w:val="22"/>
        </w:rPr>
        <w:t>:</w:t>
      </w:r>
    </w:p>
    <w:p w14:paraId="44F4DC65"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lastRenderedPageBreak/>
        <w:t>def</w:t>
      </w:r>
      <w:r w:rsidRPr="00B91E11">
        <w:rPr>
          <w:rFonts w:asciiTheme="minorHAnsi" w:eastAsia="Consolas" w:hAnsiTheme="minorHAnsi" w:cstheme="minorHAnsi"/>
          <w:color w:val="0000FF"/>
          <w:spacing w:val="2"/>
          <w:sz w:val="22"/>
          <w:szCs w:val="22"/>
        </w:rPr>
        <w:t xml:space="preserve">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6"/>
          <w:sz w:val="22"/>
          <w:szCs w:val="22"/>
          <w:u w:val="single" w:color="A21515"/>
        </w:rPr>
        <w:t xml:space="preserve"> </w:t>
      </w:r>
      <w:r w:rsidRPr="00B91E11">
        <w:rPr>
          <w:rFonts w:asciiTheme="minorHAnsi" w:eastAsia="Consolas" w:hAnsiTheme="minorHAnsi" w:cstheme="minorHAnsi"/>
          <w:color w:val="0000FF"/>
          <w:spacing w:val="-98"/>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sz w:val="22"/>
          <w:szCs w:val="22"/>
        </w:rPr>
        <w:t>age,</w:t>
      </w:r>
      <w:r w:rsidRPr="00B91E11">
        <w:rPr>
          <w:rFonts w:asciiTheme="minorHAnsi" w:eastAsia="Consolas" w:hAnsiTheme="minorHAnsi" w:cstheme="minorHAnsi"/>
          <w:color w:val="000000"/>
          <w:spacing w:val="11"/>
          <w:sz w:val="22"/>
          <w:szCs w:val="22"/>
        </w:rPr>
        <w:t xml:space="preserve"> </w:t>
      </w:r>
      <w:proofErr w:type="spellStart"/>
      <w:r w:rsidRPr="00B91E11">
        <w:rPr>
          <w:rFonts w:asciiTheme="minorHAnsi" w:eastAsia="Consolas" w:hAnsiTheme="minorHAnsi" w:cstheme="minorHAnsi"/>
          <w:color w:val="000000"/>
          <w:w w:val="102"/>
          <w:sz w:val="22"/>
          <w:szCs w:val="22"/>
        </w:rPr>
        <w:t>roll_number</w:t>
      </w:r>
      <w:proofErr w:type="spellEnd"/>
      <w:r w:rsidRPr="00B91E11">
        <w:rPr>
          <w:rFonts w:asciiTheme="minorHAnsi" w:eastAsia="Consolas" w:hAnsiTheme="minorHAnsi" w:cstheme="minorHAnsi"/>
          <w:color w:val="000000"/>
          <w:w w:val="102"/>
          <w:sz w:val="22"/>
          <w:szCs w:val="22"/>
        </w:rPr>
        <w:t>):</w:t>
      </w:r>
    </w:p>
    <w:p w14:paraId="00B7E95C" w14:textId="77777777" w:rsidR="002F01B7" w:rsidRPr="00B91E11" w:rsidRDefault="002F01B7" w:rsidP="00B91E11">
      <w:pPr>
        <w:spacing w:before="2"/>
        <w:ind w:left="978" w:right="72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 xml:space="preserve">name </w:t>
      </w: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age</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age</w:t>
      </w:r>
    </w:p>
    <w:p w14:paraId="2A8019A8" w14:textId="77777777" w:rsidR="002F01B7" w:rsidRPr="00B91E11" w:rsidRDefault="002F01B7" w:rsidP="00B91E11">
      <w:pPr>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proofErr w:type="spellStart"/>
      <w:r w:rsidRPr="00B91E11">
        <w:rPr>
          <w:rFonts w:asciiTheme="minorHAnsi" w:eastAsia="Consolas" w:hAnsiTheme="minorHAnsi" w:cstheme="minorHAnsi"/>
          <w:sz w:val="22"/>
          <w:szCs w:val="22"/>
        </w:rPr>
        <w:t>roll_number</w:t>
      </w:r>
      <w:proofErr w:type="spellEnd"/>
      <w:r w:rsidRPr="00B91E11">
        <w:rPr>
          <w:rFonts w:asciiTheme="minorHAnsi" w:eastAsia="Consolas" w:hAnsiTheme="minorHAnsi" w:cstheme="minorHAnsi"/>
          <w:spacing w:val="2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roll_number</w:t>
      </w:r>
      <w:proofErr w:type="spellEnd"/>
    </w:p>
    <w:p w14:paraId="0F651475" w14:textId="77777777" w:rsidR="002F01B7" w:rsidRPr="00B91E11" w:rsidRDefault="002F01B7" w:rsidP="00B91E11">
      <w:pPr>
        <w:spacing w:before="8"/>
        <w:rPr>
          <w:rFonts w:asciiTheme="minorHAnsi" w:hAnsiTheme="minorHAnsi" w:cstheme="minorHAnsi"/>
          <w:sz w:val="22"/>
          <w:szCs w:val="22"/>
        </w:rPr>
      </w:pPr>
    </w:p>
    <w:p w14:paraId="33CE83FD"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Getter</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w w:val="102"/>
          <w:sz w:val="22"/>
          <w:szCs w:val="22"/>
        </w:rPr>
        <w:t>methods</w:t>
      </w:r>
    </w:p>
    <w:p w14:paraId="14AA5AF1"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get_name</w:t>
      </w:r>
      <w:proofErr w:type="spellEnd"/>
      <w:r w:rsidRPr="00B91E11">
        <w:rPr>
          <w:rFonts w:asciiTheme="minorHAnsi" w:eastAsia="Consolas" w:hAnsiTheme="minorHAnsi" w:cstheme="minorHAnsi"/>
          <w:color w:val="000000"/>
          <w:w w:val="102"/>
          <w:sz w:val="22"/>
          <w:szCs w:val="22"/>
        </w:rPr>
        <w:t>(self):</w:t>
      </w:r>
    </w:p>
    <w:p w14:paraId="666F7919"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name</w:t>
      </w:r>
    </w:p>
    <w:p w14:paraId="5D859659" w14:textId="77777777" w:rsidR="002F01B7" w:rsidRPr="00B91E11" w:rsidRDefault="002F01B7" w:rsidP="00B91E11">
      <w:pPr>
        <w:spacing w:before="8"/>
        <w:rPr>
          <w:rFonts w:asciiTheme="minorHAnsi" w:hAnsiTheme="minorHAnsi" w:cstheme="minorHAnsi"/>
          <w:sz w:val="22"/>
          <w:szCs w:val="22"/>
        </w:rPr>
      </w:pPr>
    </w:p>
    <w:p w14:paraId="68E5C9D1"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get_age</w:t>
      </w:r>
      <w:proofErr w:type="spellEnd"/>
      <w:r w:rsidRPr="00B91E11">
        <w:rPr>
          <w:rFonts w:asciiTheme="minorHAnsi" w:eastAsia="Consolas" w:hAnsiTheme="minorHAnsi" w:cstheme="minorHAnsi"/>
          <w:color w:val="000000"/>
          <w:w w:val="102"/>
          <w:sz w:val="22"/>
          <w:szCs w:val="22"/>
        </w:rPr>
        <w:t>(self):</w:t>
      </w:r>
    </w:p>
    <w:p w14:paraId="527C4FEF"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age</w:t>
      </w:r>
    </w:p>
    <w:p w14:paraId="06136B14" w14:textId="77777777" w:rsidR="002F01B7" w:rsidRPr="00B91E11" w:rsidRDefault="002F01B7" w:rsidP="00B91E11">
      <w:pPr>
        <w:spacing w:before="8"/>
        <w:rPr>
          <w:rFonts w:asciiTheme="minorHAnsi" w:hAnsiTheme="minorHAnsi" w:cstheme="minorHAnsi"/>
          <w:sz w:val="22"/>
          <w:szCs w:val="22"/>
        </w:rPr>
      </w:pPr>
    </w:p>
    <w:p w14:paraId="31FF9D48"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get_roll_number</w:t>
      </w:r>
      <w:proofErr w:type="spellEnd"/>
      <w:r w:rsidRPr="00B91E11">
        <w:rPr>
          <w:rFonts w:asciiTheme="minorHAnsi" w:eastAsia="Consolas" w:hAnsiTheme="minorHAnsi" w:cstheme="minorHAnsi"/>
          <w:color w:val="000000"/>
          <w:w w:val="102"/>
          <w:sz w:val="22"/>
          <w:szCs w:val="22"/>
        </w:rPr>
        <w:t>(self):</w:t>
      </w:r>
    </w:p>
    <w:p w14:paraId="3641A3C8"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proofErr w:type="spellStart"/>
      <w:r w:rsidRPr="00B91E11">
        <w:rPr>
          <w:rFonts w:asciiTheme="minorHAnsi" w:eastAsia="Consolas" w:hAnsiTheme="minorHAnsi" w:cstheme="minorHAnsi"/>
          <w:color w:val="000000"/>
          <w:w w:val="102"/>
          <w:sz w:val="22"/>
          <w:szCs w:val="22"/>
        </w:rPr>
        <w:t>roll_number</w:t>
      </w:r>
      <w:proofErr w:type="spellEnd"/>
    </w:p>
    <w:p w14:paraId="0F34F438" w14:textId="77777777" w:rsidR="002F01B7" w:rsidRPr="00B91E11" w:rsidRDefault="002F01B7" w:rsidP="00B91E11">
      <w:pPr>
        <w:spacing w:before="8"/>
        <w:rPr>
          <w:rFonts w:asciiTheme="minorHAnsi" w:hAnsiTheme="minorHAnsi" w:cstheme="minorHAnsi"/>
          <w:sz w:val="22"/>
          <w:szCs w:val="22"/>
        </w:rPr>
      </w:pPr>
    </w:p>
    <w:p w14:paraId="7D89C389"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Setter</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w w:val="102"/>
          <w:sz w:val="22"/>
          <w:szCs w:val="22"/>
        </w:rPr>
        <w:t>methods</w:t>
      </w:r>
    </w:p>
    <w:p w14:paraId="291F4BA4"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set_name</w:t>
      </w:r>
      <w:proofErr w:type="spellEnd"/>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w w:val="102"/>
          <w:sz w:val="22"/>
          <w:szCs w:val="22"/>
        </w:rPr>
        <w:t>name):</w:t>
      </w:r>
    </w:p>
    <w:p w14:paraId="30A5A992"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name</w:t>
      </w:r>
    </w:p>
    <w:p w14:paraId="5E671B75" w14:textId="77777777" w:rsidR="002F01B7" w:rsidRPr="00B91E11" w:rsidRDefault="002F01B7" w:rsidP="00B91E11">
      <w:pPr>
        <w:spacing w:before="8"/>
        <w:rPr>
          <w:rFonts w:asciiTheme="minorHAnsi" w:hAnsiTheme="minorHAnsi" w:cstheme="minorHAnsi"/>
          <w:sz w:val="22"/>
          <w:szCs w:val="22"/>
        </w:rPr>
      </w:pPr>
    </w:p>
    <w:p w14:paraId="3495340B"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set_age</w:t>
      </w:r>
      <w:proofErr w:type="spellEnd"/>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30"/>
          <w:sz w:val="22"/>
          <w:szCs w:val="22"/>
        </w:rPr>
        <w:t xml:space="preserve"> </w:t>
      </w:r>
      <w:r w:rsidRPr="00B91E11">
        <w:rPr>
          <w:rFonts w:asciiTheme="minorHAnsi" w:eastAsia="Consolas" w:hAnsiTheme="minorHAnsi" w:cstheme="minorHAnsi"/>
          <w:color w:val="000000"/>
          <w:w w:val="102"/>
          <w:sz w:val="22"/>
          <w:szCs w:val="22"/>
        </w:rPr>
        <w:t>age):</w:t>
      </w:r>
    </w:p>
    <w:p w14:paraId="5AFA49FC"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age</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age</w:t>
      </w:r>
    </w:p>
    <w:p w14:paraId="4EF52708" w14:textId="77777777" w:rsidR="002F01B7" w:rsidRPr="00B91E11" w:rsidRDefault="002F01B7" w:rsidP="00B91E11">
      <w:pPr>
        <w:spacing w:before="8"/>
        <w:rPr>
          <w:rFonts w:asciiTheme="minorHAnsi" w:hAnsiTheme="minorHAnsi" w:cstheme="minorHAnsi"/>
          <w:sz w:val="22"/>
          <w:szCs w:val="22"/>
        </w:rPr>
      </w:pPr>
    </w:p>
    <w:p w14:paraId="2DE7399F"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set_roll_number</w:t>
      </w:r>
      <w:proofErr w:type="spellEnd"/>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47"/>
          <w:sz w:val="22"/>
          <w:szCs w:val="22"/>
        </w:rPr>
        <w:t xml:space="preserve"> </w:t>
      </w:r>
      <w:proofErr w:type="spellStart"/>
      <w:r w:rsidRPr="00B91E11">
        <w:rPr>
          <w:rFonts w:asciiTheme="minorHAnsi" w:eastAsia="Consolas" w:hAnsiTheme="minorHAnsi" w:cstheme="minorHAnsi"/>
          <w:color w:val="000000"/>
          <w:w w:val="102"/>
          <w:sz w:val="22"/>
          <w:szCs w:val="22"/>
        </w:rPr>
        <w:t>roll_number</w:t>
      </w:r>
      <w:proofErr w:type="spellEnd"/>
      <w:r w:rsidRPr="00B91E11">
        <w:rPr>
          <w:rFonts w:asciiTheme="minorHAnsi" w:eastAsia="Consolas" w:hAnsiTheme="minorHAnsi" w:cstheme="minorHAnsi"/>
          <w:color w:val="000000"/>
          <w:w w:val="102"/>
          <w:sz w:val="22"/>
          <w:szCs w:val="22"/>
        </w:rPr>
        <w:t>):</w:t>
      </w:r>
    </w:p>
    <w:p w14:paraId="1A9A48D4"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proofErr w:type="spellStart"/>
      <w:r w:rsidRPr="00B91E11">
        <w:rPr>
          <w:rFonts w:asciiTheme="minorHAnsi" w:eastAsia="Consolas" w:hAnsiTheme="minorHAnsi" w:cstheme="minorHAnsi"/>
          <w:sz w:val="22"/>
          <w:szCs w:val="22"/>
        </w:rPr>
        <w:t>roll_number</w:t>
      </w:r>
      <w:proofErr w:type="spellEnd"/>
      <w:r w:rsidRPr="00B91E11">
        <w:rPr>
          <w:rFonts w:asciiTheme="minorHAnsi" w:eastAsia="Consolas" w:hAnsiTheme="minorHAnsi" w:cstheme="minorHAnsi"/>
          <w:spacing w:val="2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roll_number</w:t>
      </w:r>
      <w:proofErr w:type="spellEnd"/>
    </w:p>
    <w:p w14:paraId="2BE8AC1B" w14:textId="77777777" w:rsidR="002F01B7" w:rsidRPr="00B91E11" w:rsidRDefault="002F01B7" w:rsidP="00B91E11">
      <w:pPr>
        <w:spacing w:before="8"/>
        <w:rPr>
          <w:rFonts w:asciiTheme="minorHAnsi" w:hAnsiTheme="minorHAnsi" w:cstheme="minorHAnsi"/>
          <w:sz w:val="22"/>
          <w:szCs w:val="22"/>
        </w:rPr>
      </w:pPr>
    </w:p>
    <w:p w14:paraId="181F5F67" w14:textId="77777777" w:rsidR="002F01B7" w:rsidRPr="00B91E11" w:rsidRDefault="002F01B7" w:rsidP="00B91E11">
      <w:pPr>
        <w:ind w:left="549" w:right="5456"/>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Method</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to</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display</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student</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w w:val="102"/>
          <w:sz w:val="22"/>
          <w:szCs w:val="22"/>
        </w:rPr>
        <w:t xml:space="preserve">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display_info</w:t>
      </w:r>
      <w:proofErr w:type="spellEnd"/>
      <w:r w:rsidRPr="00B91E11">
        <w:rPr>
          <w:rFonts w:asciiTheme="minorHAnsi" w:eastAsia="Consolas" w:hAnsiTheme="minorHAnsi" w:cstheme="minorHAnsi"/>
          <w:color w:val="000000"/>
          <w:w w:val="102"/>
          <w:sz w:val="22"/>
          <w:szCs w:val="22"/>
        </w:rPr>
        <w:t>(self):</w:t>
      </w:r>
    </w:p>
    <w:p w14:paraId="069BB2DC" w14:textId="77777777" w:rsidR="002F01B7" w:rsidRPr="00B91E11" w:rsidRDefault="002F01B7" w:rsidP="00B91E11">
      <w:pPr>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A21515"/>
          <w:sz w:val="22"/>
          <w:szCs w:val="22"/>
        </w:rPr>
        <w:t>Age:</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age},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Roll</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Number:</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proofErr w:type="spellStart"/>
      <w:r w:rsidRPr="00B91E11">
        <w:rPr>
          <w:rFonts w:asciiTheme="minorHAnsi" w:eastAsia="Consolas" w:hAnsiTheme="minorHAnsi" w:cstheme="minorHAnsi"/>
          <w:color w:val="A21515"/>
          <w:w w:val="102"/>
          <w:sz w:val="22"/>
          <w:szCs w:val="22"/>
        </w:rPr>
        <w:t>roll_number</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1E295D7E" w14:textId="77777777" w:rsidR="002F01B7" w:rsidRPr="00B91E11" w:rsidRDefault="002F01B7" w:rsidP="00B91E11">
      <w:pPr>
        <w:spacing w:before="8"/>
        <w:rPr>
          <w:rFonts w:asciiTheme="minorHAnsi" w:hAnsiTheme="minorHAnsi" w:cstheme="minorHAnsi"/>
          <w:sz w:val="22"/>
          <w:szCs w:val="22"/>
        </w:rPr>
      </w:pPr>
    </w:p>
    <w:p w14:paraId="33F46DC3"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Method</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to</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update</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student</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w w:val="102"/>
          <w:sz w:val="22"/>
          <w:szCs w:val="22"/>
        </w:rPr>
        <w:t>details</w:t>
      </w:r>
    </w:p>
    <w:p w14:paraId="43239427"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update_info</w:t>
      </w:r>
      <w:proofErr w:type="spellEnd"/>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38"/>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A21515"/>
          <w:sz w:val="22"/>
          <w:szCs w:val="22"/>
        </w:rPr>
        <w:t>None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4"/>
          <w:sz w:val="22"/>
          <w:szCs w:val="22"/>
        </w:rPr>
        <w:t xml:space="preserve"> </w:t>
      </w:r>
      <w:r w:rsidRPr="00B91E11">
        <w:rPr>
          <w:rFonts w:asciiTheme="minorHAnsi" w:eastAsia="Consolas" w:hAnsiTheme="minorHAnsi" w:cstheme="minorHAnsi"/>
          <w:color w:val="000000"/>
          <w:sz w:val="22"/>
          <w:szCs w:val="22"/>
        </w:rPr>
        <w:t>age=</w:t>
      </w:r>
      <w:r w:rsidRPr="00B91E11">
        <w:rPr>
          <w:rFonts w:asciiTheme="minorHAnsi" w:eastAsia="Consolas" w:hAnsiTheme="minorHAnsi" w:cstheme="minorHAnsi"/>
          <w:color w:val="A21515"/>
          <w:sz w:val="22"/>
          <w:szCs w:val="22"/>
        </w:rPr>
        <w:t>None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proofErr w:type="spellStart"/>
      <w:r w:rsidRPr="00B91E11">
        <w:rPr>
          <w:rFonts w:asciiTheme="minorHAnsi" w:eastAsia="Consolas" w:hAnsiTheme="minorHAnsi" w:cstheme="minorHAnsi"/>
          <w:color w:val="000000"/>
          <w:w w:val="102"/>
          <w:sz w:val="22"/>
          <w:szCs w:val="22"/>
        </w:rPr>
        <w:t>roll_number</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None</w:t>
      </w:r>
      <w:r w:rsidRPr="00B91E11">
        <w:rPr>
          <w:rFonts w:asciiTheme="minorHAnsi" w:eastAsia="Consolas" w:hAnsiTheme="minorHAnsi" w:cstheme="minorHAnsi"/>
          <w:color w:val="000000"/>
          <w:w w:val="102"/>
          <w:sz w:val="22"/>
          <w:szCs w:val="22"/>
        </w:rPr>
        <w:t>):</w:t>
      </w:r>
    </w:p>
    <w:p w14:paraId="46F76C7E"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name:</w:t>
      </w:r>
    </w:p>
    <w:p w14:paraId="1D09ECD3" w14:textId="77777777" w:rsidR="002F01B7" w:rsidRPr="00B91E11" w:rsidRDefault="002F01B7" w:rsidP="00B91E11">
      <w:pPr>
        <w:spacing w:before="2"/>
        <w:ind w:left="1407"/>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self.set_name</w:t>
      </w:r>
      <w:proofErr w:type="spellEnd"/>
      <w:r w:rsidRPr="00B91E11">
        <w:rPr>
          <w:rFonts w:asciiTheme="minorHAnsi" w:eastAsia="Consolas" w:hAnsiTheme="minorHAnsi" w:cstheme="minorHAnsi"/>
          <w:w w:val="102"/>
          <w:sz w:val="22"/>
          <w:szCs w:val="22"/>
        </w:rPr>
        <w:t>(name)</w:t>
      </w:r>
    </w:p>
    <w:p w14:paraId="20CF2655"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age:</w:t>
      </w:r>
    </w:p>
    <w:p w14:paraId="45FE4FE3" w14:textId="77777777" w:rsidR="002F01B7" w:rsidRPr="00B91E11" w:rsidRDefault="002F01B7" w:rsidP="00B91E11">
      <w:pPr>
        <w:spacing w:before="2"/>
        <w:ind w:left="1407"/>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self.set_age</w:t>
      </w:r>
      <w:proofErr w:type="spellEnd"/>
      <w:r w:rsidRPr="00B91E11">
        <w:rPr>
          <w:rFonts w:asciiTheme="minorHAnsi" w:eastAsia="Consolas" w:hAnsiTheme="minorHAnsi" w:cstheme="minorHAnsi"/>
          <w:w w:val="102"/>
          <w:sz w:val="22"/>
          <w:szCs w:val="22"/>
        </w:rPr>
        <w:t>(age)</w:t>
      </w:r>
    </w:p>
    <w:p w14:paraId="484B9C78"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w w:val="102"/>
          <w:sz w:val="22"/>
          <w:szCs w:val="22"/>
        </w:rPr>
        <w:t>roll_number</w:t>
      </w:r>
      <w:proofErr w:type="spellEnd"/>
      <w:r w:rsidRPr="00B91E11">
        <w:rPr>
          <w:rFonts w:asciiTheme="minorHAnsi" w:eastAsia="Consolas" w:hAnsiTheme="minorHAnsi" w:cstheme="minorHAnsi"/>
          <w:color w:val="000000"/>
          <w:w w:val="102"/>
          <w:sz w:val="22"/>
          <w:szCs w:val="22"/>
        </w:rPr>
        <w:t>:</w:t>
      </w:r>
    </w:p>
    <w:p w14:paraId="17BE7BBE" w14:textId="77777777" w:rsidR="002F01B7" w:rsidRPr="00B91E11" w:rsidRDefault="002F01B7" w:rsidP="00B91E11">
      <w:pPr>
        <w:spacing w:before="2"/>
        <w:ind w:left="1407"/>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self.set_roll_number</w:t>
      </w:r>
      <w:proofErr w:type="spellEnd"/>
      <w:r w:rsidRPr="00B91E11">
        <w:rPr>
          <w:rFonts w:asciiTheme="minorHAnsi" w:eastAsia="Consolas" w:hAnsiTheme="minorHAnsi" w:cstheme="minorHAnsi"/>
          <w:w w:val="102"/>
          <w:sz w:val="22"/>
          <w:szCs w:val="22"/>
        </w:rPr>
        <w:t>(</w:t>
      </w:r>
      <w:proofErr w:type="spellStart"/>
      <w:r w:rsidRPr="00B91E11">
        <w:rPr>
          <w:rFonts w:asciiTheme="minorHAnsi" w:eastAsia="Consolas" w:hAnsiTheme="minorHAnsi" w:cstheme="minorHAnsi"/>
          <w:w w:val="102"/>
          <w:sz w:val="22"/>
          <w:szCs w:val="22"/>
        </w:rPr>
        <w:t>roll_number</w:t>
      </w:r>
      <w:proofErr w:type="spellEnd"/>
      <w:r w:rsidRPr="00B91E11">
        <w:rPr>
          <w:rFonts w:asciiTheme="minorHAnsi" w:eastAsia="Consolas" w:hAnsiTheme="minorHAnsi" w:cstheme="minorHAnsi"/>
          <w:w w:val="102"/>
          <w:sz w:val="22"/>
          <w:szCs w:val="22"/>
        </w:rPr>
        <w:t>)</w:t>
      </w:r>
    </w:p>
    <w:p w14:paraId="019DDAD4" w14:textId="77777777" w:rsidR="002F01B7" w:rsidRPr="00B91E11" w:rsidRDefault="002F01B7" w:rsidP="00B91E11">
      <w:pPr>
        <w:spacing w:before="8"/>
        <w:rPr>
          <w:rFonts w:asciiTheme="minorHAnsi" w:hAnsiTheme="minorHAnsi" w:cstheme="minorHAnsi"/>
          <w:sz w:val="22"/>
          <w:szCs w:val="22"/>
        </w:rPr>
      </w:pPr>
    </w:p>
    <w:p w14:paraId="1FE0B057"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Creating</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instances</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testing</w:t>
      </w:r>
    </w:p>
    <w:p w14:paraId="09D9AB5D" w14:textId="77777777" w:rsidR="002F01B7" w:rsidRPr="00B91E11" w:rsidRDefault="002F01B7" w:rsidP="00B91E11">
      <w:pPr>
        <w:spacing w:before="2"/>
        <w:ind w:left="120" w:right="5241"/>
        <w:rPr>
          <w:rFonts w:asciiTheme="minorHAnsi" w:eastAsia="Consolas" w:hAnsiTheme="minorHAnsi" w:cstheme="minorHAnsi"/>
          <w:sz w:val="22"/>
          <w:szCs w:val="22"/>
        </w:rPr>
      </w:pPr>
      <w:r w:rsidRPr="00B91E11">
        <w:rPr>
          <w:rFonts w:asciiTheme="minorHAnsi" w:eastAsia="Consolas" w:hAnsiTheme="minorHAnsi" w:cstheme="minorHAnsi"/>
          <w:sz w:val="22"/>
          <w:szCs w:val="22"/>
        </w:rPr>
        <w:t>student1</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Student(</w:t>
      </w:r>
      <w:r w:rsidRPr="00B91E11">
        <w:rPr>
          <w:rFonts w:asciiTheme="minorHAnsi" w:eastAsia="Consolas" w:hAnsiTheme="minorHAnsi" w:cstheme="minorHAnsi"/>
          <w:color w:val="A21515"/>
          <w:sz w:val="22"/>
          <w:szCs w:val="22"/>
        </w:rPr>
        <w:t>"John</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Doe"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sz w:val="22"/>
          <w:szCs w:val="22"/>
        </w:rPr>
        <w:t>20,</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A21515"/>
          <w:w w:val="102"/>
          <w:sz w:val="22"/>
          <w:szCs w:val="22"/>
        </w:rPr>
        <w:t>"A123"</w:t>
      </w:r>
      <w:r w:rsidRPr="00B91E11">
        <w:rPr>
          <w:rFonts w:asciiTheme="minorHAnsi" w:eastAsia="Consolas" w:hAnsiTheme="minorHAnsi" w:cstheme="minorHAnsi"/>
          <w:color w:val="000000"/>
          <w:w w:val="102"/>
          <w:sz w:val="22"/>
          <w:szCs w:val="22"/>
        </w:rPr>
        <w:t xml:space="preserve">) student1.display_info() </w:t>
      </w:r>
      <w:r w:rsidRPr="00B91E11">
        <w:rPr>
          <w:rFonts w:asciiTheme="minorHAnsi" w:eastAsia="Consolas" w:hAnsiTheme="minorHAnsi" w:cstheme="minorHAnsi"/>
          <w:color w:val="000000"/>
          <w:sz w:val="22"/>
          <w:szCs w:val="22"/>
        </w:rPr>
        <w:t>student1.update_info(name=</w:t>
      </w:r>
      <w:r w:rsidRPr="00B91E11">
        <w:rPr>
          <w:rFonts w:asciiTheme="minorHAnsi" w:eastAsia="Consolas" w:hAnsiTheme="minorHAnsi" w:cstheme="minorHAnsi"/>
          <w:color w:val="A21515"/>
          <w:sz w:val="22"/>
          <w:szCs w:val="22"/>
        </w:rPr>
        <w:t>"Jane</w:t>
      </w:r>
      <w:r w:rsidRPr="00B91E11">
        <w:rPr>
          <w:rFonts w:asciiTheme="minorHAnsi" w:eastAsia="Consolas" w:hAnsiTheme="minorHAnsi" w:cstheme="minorHAnsi"/>
          <w:color w:val="A21515"/>
          <w:spacing w:val="68"/>
          <w:sz w:val="22"/>
          <w:szCs w:val="22"/>
        </w:rPr>
        <w:t xml:space="preserve"> </w:t>
      </w:r>
      <w:r w:rsidRPr="00B91E11">
        <w:rPr>
          <w:rFonts w:asciiTheme="minorHAnsi" w:eastAsia="Consolas" w:hAnsiTheme="minorHAnsi" w:cstheme="minorHAnsi"/>
          <w:color w:val="A21515"/>
          <w:sz w:val="22"/>
          <w:szCs w:val="22"/>
        </w:rPr>
        <w:t>Doe"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age=21) student1.display_info()</w:t>
      </w:r>
    </w:p>
    <w:p w14:paraId="7E8FBEC6" w14:textId="77777777" w:rsidR="002F01B7" w:rsidRPr="00B91E11" w:rsidRDefault="002F01B7" w:rsidP="00B91E11">
      <w:pPr>
        <w:spacing w:before="13"/>
        <w:rPr>
          <w:rFonts w:asciiTheme="minorHAnsi" w:hAnsiTheme="minorHAnsi" w:cstheme="minorHAnsi"/>
          <w:sz w:val="22"/>
          <w:szCs w:val="22"/>
        </w:rPr>
      </w:pPr>
    </w:p>
    <w:p w14:paraId="6B96AC06"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w:t>
      </w:r>
    </w:p>
    <w:p w14:paraId="0E524E9B" w14:textId="77777777" w:rsidR="002F01B7" w:rsidRPr="00B91E11" w:rsidRDefault="002F01B7" w:rsidP="00B91E11">
      <w:pPr>
        <w:spacing w:before="5"/>
        <w:rPr>
          <w:rFonts w:asciiTheme="minorHAnsi" w:hAnsiTheme="minorHAnsi" w:cstheme="minorHAnsi"/>
          <w:sz w:val="22"/>
          <w:szCs w:val="22"/>
        </w:rPr>
      </w:pPr>
    </w:p>
    <w:p w14:paraId="069E3D7F"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Develop a Python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 xml:space="preserve">managing library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esou</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ces efficiently:</w:t>
      </w:r>
    </w:p>
    <w:p w14:paraId="7FA9D28D" w14:textId="77777777" w:rsidR="002F01B7" w:rsidRPr="00B91E11" w:rsidRDefault="002F01B7" w:rsidP="00B91E11">
      <w:pPr>
        <w:spacing w:before="15"/>
        <w:rPr>
          <w:rFonts w:asciiTheme="minorHAnsi" w:hAnsiTheme="minorHAnsi" w:cstheme="minorHAnsi"/>
          <w:sz w:val="22"/>
          <w:szCs w:val="22"/>
        </w:rPr>
      </w:pPr>
    </w:p>
    <w:p w14:paraId="30FF6BE0"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proofErr w:type="spellStart"/>
      <w:r w:rsidRPr="00B91E11">
        <w:rPr>
          <w:rFonts w:asciiTheme="minorHAnsi" w:eastAsia="Consolas" w:hAnsiTheme="minorHAnsi" w:cstheme="minorHAnsi"/>
          <w:color w:val="A21515"/>
          <w:w w:val="102"/>
          <w:sz w:val="22"/>
          <w:szCs w:val="22"/>
        </w:rPr>
        <w:t>LibraryBook</w:t>
      </w:r>
      <w:proofErr w:type="spellEnd"/>
      <w:r w:rsidRPr="00B91E11">
        <w:rPr>
          <w:rFonts w:asciiTheme="minorHAnsi" w:eastAsia="Consolas" w:hAnsiTheme="minorHAnsi" w:cstheme="minorHAnsi"/>
          <w:color w:val="000000"/>
          <w:w w:val="102"/>
          <w:sz w:val="22"/>
          <w:szCs w:val="22"/>
        </w:rPr>
        <w:t>:</w:t>
      </w:r>
    </w:p>
    <w:p w14:paraId="51DA4591"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2"/>
          <w:sz w:val="22"/>
          <w:szCs w:val="22"/>
        </w:rPr>
        <w:t xml:space="preserve">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6"/>
          <w:sz w:val="22"/>
          <w:szCs w:val="22"/>
          <w:u w:val="single" w:color="A21515"/>
        </w:rPr>
        <w:t xml:space="preserve"> </w:t>
      </w:r>
      <w:r w:rsidRPr="00B91E11">
        <w:rPr>
          <w:rFonts w:asciiTheme="minorHAnsi" w:eastAsia="Consolas" w:hAnsiTheme="minorHAnsi" w:cstheme="minorHAnsi"/>
          <w:color w:val="0000FF"/>
          <w:spacing w:val="-98"/>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15"/>
          <w:sz w:val="22"/>
          <w:szCs w:val="22"/>
        </w:rPr>
        <w:t xml:space="preserve"> </w:t>
      </w:r>
      <w:proofErr w:type="spellStart"/>
      <w:r w:rsidRPr="00B91E11">
        <w:rPr>
          <w:rFonts w:asciiTheme="minorHAnsi" w:eastAsia="Consolas" w:hAnsiTheme="minorHAnsi" w:cstheme="minorHAnsi"/>
          <w:color w:val="000000"/>
          <w:sz w:val="22"/>
          <w:szCs w:val="22"/>
        </w:rPr>
        <w:t>book_name</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4"/>
          <w:sz w:val="22"/>
          <w:szCs w:val="22"/>
        </w:rPr>
        <w:t xml:space="preserve"> </w:t>
      </w:r>
      <w:r w:rsidRPr="00B91E11">
        <w:rPr>
          <w:rFonts w:asciiTheme="minorHAnsi" w:eastAsia="Consolas" w:hAnsiTheme="minorHAnsi" w:cstheme="minorHAnsi"/>
          <w:color w:val="000000"/>
          <w:sz w:val="22"/>
          <w:szCs w:val="22"/>
        </w:rPr>
        <w:t>author,</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000000"/>
          <w:w w:val="102"/>
          <w:sz w:val="22"/>
          <w:szCs w:val="22"/>
        </w:rPr>
        <w:t>availability=</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3DABB9AC" w14:textId="77777777" w:rsidR="002F01B7" w:rsidRPr="00B91E11" w:rsidRDefault="002F01B7" w:rsidP="00B91E11">
      <w:pPr>
        <w:spacing w:before="2"/>
        <w:ind w:left="978" w:right="6206"/>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proofErr w:type="spellStart"/>
      <w:r w:rsidRPr="00B91E11">
        <w:rPr>
          <w:rFonts w:asciiTheme="minorHAnsi" w:eastAsia="Consolas" w:hAnsiTheme="minorHAnsi" w:cstheme="minorHAnsi"/>
          <w:sz w:val="22"/>
          <w:szCs w:val="22"/>
        </w:rPr>
        <w:t>book_name</w:t>
      </w:r>
      <w:proofErr w:type="spellEnd"/>
      <w:r w:rsidRPr="00B91E11">
        <w:rPr>
          <w:rFonts w:asciiTheme="minorHAnsi" w:eastAsia="Consolas" w:hAnsiTheme="minorHAnsi" w:cstheme="minorHAnsi"/>
          <w:spacing w:val="22"/>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book_name</w:t>
      </w:r>
      <w:proofErr w:type="spellEnd"/>
      <w:r w:rsidRPr="00B91E11">
        <w:rPr>
          <w:rFonts w:asciiTheme="minorHAnsi" w:eastAsia="Consolas" w:hAnsiTheme="minorHAnsi" w:cstheme="minorHAnsi"/>
          <w:w w:val="102"/>
          <w:sz w:val="22"/>
          <w:szCs w:val="22"/>
        </w:rPr>
        <w:t xml:space="preserve"> </w:t>
      </w: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author</w:t>
      </w:r>
      <w:r w:rsidRPr="00B91E11">
        <w:rPr>
          <w:rFonts w:asciiTheme="minorHAnsi" w:eastAsia="Consolas" w:hAnsiTheme="minorHAnsi" w:cstheme="minorHAnsi"/>
          <w:spacing w:val="1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author</w:t>
      </w:r>
    </w:p>
    <w:p w14:paraId="7FFEC7D5" w14:textId="77777777" w:rsidR="002F01B7" w:rsidRPr="00B91E11" w:rsidRDefault="002F01B7" w:rsidP="00B91E11">
      <w:pPr>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availability</w:t>
      </w:r>
      <w:r w:rsidRPr="00B91E11">
        <w:rPr>
          <w:rFonts w:asciiTheme="minorHAnsi" w:eastAsia="Consolas" w:hAnsiTheme="minorHAnsi" w:cstheme="minorHAnsi"/>
          <w:spacing w:val="2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availability</w:t>
      </w:r>
    </w:p>
    <w:p w14:paraId="6C453A1A" w14:textId="77777777" w:rsidR="002F01B7" w:rsidRPr="00B91E11" w:rsidRDefault="002F01B7" w:rsidP="00B91E11">
      <w:pPr>
        <w:spacing w:before="8"/>
        <w:rPr>
          <w:rFonts w:asciiTheme="minorHAnsi" w:hAnsiTheme="minorHAnsi" w:cstheme="minorHAnsi"/>
          <w:sz w:val="22"/>
          <w:szCs w:val="22"/>
        </w:rPr>
      </w:pPr>
    </w:p>
    <w:p w14:paraId="36D2DDE0" w14:textId="77777777" w:rsidR="002F01B7" w:rsidRPr="00B91E11" w:rsidRDefault="002F01B7" w:rsidP="00B91E11">
      <w:pPr>
        <w:ind w:left="549" w:right="6957"/>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Method</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to</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borrow</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a</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book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borrow_book</w:t>
      </w:r>
      <w:proofErr w:type="spellEnd"/>
      <w:r w:rsidRPr="00B91E11">
        <w:rPr>
          <w:rFonts w:asciiTheme="minorHAnsi" w:eastAsia="Consolas" w:hAnsiTheme="minorHAnsi" w:cstheme="minorHAnsi"/>
          <w:color w:val="000000"/>
          <w:w w:val="102"/>
          <w:sz w:val="22"/>
          <w:szCs w:val="22"/>
        </w:rPr>
        <w:t>(self):</w:t>
      </w:r>
    </w:p>
    <w:p w14:paraId="5296998A" w14:textId="77777777" w:rsidR="002F01B7" w:rsidRPr="00B91E11" w:rsidRDefault="002F01B7" w:rsidP="00B91E11">
      <w:pPr>
        <w:ind w:left="978"/>
        <w:rPr>
          <w:rFonts w:asciiTheme="minorHAnsi" w:eastAsia="Consolas" w:hAnsiTheme="minorHAnsi" w:cstheme="minorHAnsi"/>
          <w:sz w:val="22"/>
          <w:szCs w:val="22"/>
        </w:rPr>
        <w:sectPr w:rsidR="002F01B7" w:rsidRPr="00B91E11" w:rsidSect="002F01B7">
          <w:pgSz w:w="11900" w:h="16840"/>
          <w:pgMar w:top="320" w:right="1200" w:bottom="0" w:left="480" w:header="720" w:footer="720" w:gutter="0"/>
          <w:cols w:space="720"/>
        </w:sect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availability:</w:t>
      </w:r>
    </w:p>
    <w:p w14:paraId="768D21B0" w14:textId="77777777" w:rsidR="002F01B7" w:rsidRPr="00B91E11" w:rsidRDefault="002F01B7" w:rsidP="00B91E11">
      <w:pPr>
        <w:spacing w:before="8"/>
        <w:ind w:left="1407"/>
        <w:rPr>
          <w:rFonts w:asciiTheme="minorHAnsi" w:eastAsia="Consolas" w:hAnsiTheme="minorHAnsi" w:cstheme="minorHAnsi"/>
          <w:sz w:val="22"/>
          <w:szCs w:val="22"/>
        </w:rPr>
      </w:pPr>
      <w:r w:rsidRPr="00B91E11">
        <w:rPr>
          <w:rFonts w:asciiTheme="minorHAnsi" w:eastAsia="Consolas" w:hAnsiTheme="minorHAnsi" w:cstheme="minorHAnsi"/>
          <w:sz w:val="22"/>
          <w:szCs w:val="22"/>
        </w:rPr>
        <w:lastRenderedPageBreak/>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availability</w:t>
      </w:r>
      <w:r w:rsidRPr="00B91E11">
        <w:rPr>
          <w:rFonts w:asciiTheme="minorHAnsi" w:eastAsia="Consolas" w:hAnsiTheme="minorHAnsi" w:cstheme="minorHAnsi"/>
          <w:spacing w:val="2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A21515"/>
          <w:w w:val="102"/>
          <w:sz w:val="22"/>
          <w:szCs w:val="22"/>
        </w:rPr>
        <w:t>False</w:t>
      </w:r>
    </w:p>
    <w:p w14:paraId="1F5265FC" w14:textId="77777777" w:rsidR="002F01B7" w:rsidRPr="00B91E11" w:rsidRDefault="002F01B7"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f"The</w:t>
      </w:r>
      <w:proofErr w:type="spellEnd"/>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book</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6"/>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proofErr w:type="spellStart"/>
      <w:r w:rsidRPr="00B91E11">
        <w:rPr>
          <w:rFonts w:asciiTheme="minorHAnsi" w:eastAsia="Consolas" w:hAnsiTheme="minorHAnsi" w:cstheme="minorHAnsi"/>
          <w:color w:val="A21515"/>
          <w:sz w:val="22"/>
          <w:szCs w:val="22"/>
        </w:rPr>
        <w:t>book_name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has</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been</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w w:val="102"/>
          <w:sz w:val="22"/>
          <w:szCs w:val="22"/>
        </w:rPr>
        <w:t>borrowed."</w:t>
      </w:r>
      <w:r w:rsidRPr="00B91E11">
        <w:rPr>
          <w:rFonts w:asciiTheme="minorHAnsi" w:eastAsia="Consolas" w:hAnsiTheme="minorHAnsi" w:cstheme="minorHAnsi"/>
          <w:color w:val="000000"/>
          <w:w w:val="102"/>
          <w:sz w:val="22"/>
          <w:szCs w:val="22"/>
        </w:rPr>
        <w:t>)</w:t>
      </w:r>
    </w:p>
    <w:p w14:paraId="371F3091"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else</w:t>
      </w:r>
      <w:r w:rsidRPr="00B91E11">
        <w:rPr>
          <w:rFonts w:asciiTheme="minorHAnsi" w:eastAsia="Consolas" w:hAnsiTheme="minorHAnsi" w:cstheme="minorHAnsi"/>
          <w:color w:val="000000"/>
          <w:w w:val="102"/>
          <w:sz w:val="22"/>
          <w:szCs w:val="22"/>
        </w:rPr>
        <w:t>:</w:t>
      </w:r>
    </w:p>
    <w:p w14:paraId="4296F11C" w14:textId="77777777" w:rsidR="002F01B7" w:rsidRPr="00B91E11" w:rsidRDefault="002F01B7"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f"The</w:t>
      </w:r>
      <w:proofErr w:type="spellEnd"/>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book</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6"/>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proofErr w:type="spellStart"/>
      <w:r w:rsidRPr="00B91E11">
        <w:rPr>
          <w:rFonts w:asciiTheme="minorHAnsi" w:eastAsia="Consolas" w:hAnsiTheme="minorHAnsi" w:cstheme="minorHAnsi"/>
          <w:color w:val="A21515"/>
          <w:sz w:val="22"/>
          <w:szCs w:val="22"/>
        </w:rPr>
        <w:t>book_name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currently</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unavailable."</w:t>
      </w:r>
      <w:r w:rsidRPr="00B91E11">
        <w:rPr>
          <w:rFonts w:asciiTheme="minorHAnsi" w:eastAsia="Consolas" w:hAnsiTheme="minorHAnsi" w:cstheme="minorHAnsi"/>
          <w:color w:val="000000"/>
          <w:w w:val="102"/>
          <w:sz w:val="22"/>
          <w:szCs w:val="22"/>
        </w:rPr>
        <w:t>)</w:t>
      </w:r>
    </w:p>
    <w:p w14:paraId="33AC8F1F" w14:textId="77777777" w:rsidR="002F01B7" w:rsidRPr="00B91E11" w:rsidRDefault="002F01B7" w:rsidP="00B91E11">
      <w:pPr>
        <w:spacing w:before="8"/>
        <w:rPr>
          <w:rFonts w:asciiTheme="minorHAnsi" w:hAnsiTheme="minorHAnsi" w:cstheme="minorHAnsi"/>
          <w:sz w:val="22"/>
          <w:szCs w:val="22"/>
        </w:rPr>
      </w:pPr>
    </w:p>
    <w:p w14:paraId="7DFB6AD4" w14:textId="77777777" w:rsidR="002F01B7" w:rsidRPr="00B91E11" w:rsidRDefault="002F01B7" w:rsidP="00B91E11">
      <w:pPr>
        <w:ind w:left="549" w:right="6477"/>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Method</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to</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return</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a</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book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return_book</w:t>
      </w:r>
      <w:proofErr w:type="spellEnd"/>
      <w:r w:rsidRPr="00B91E11">
        <w:rPr>
          <w:rFonts w:asciiTheme="minorHAnsi" w:eastAsia="Consolas" w:hAnsiTheme="minorHAnsi" w:cstheme="minorHAnsi"/>
          <w:color w:val="000000"/>
          <w:w w:val="102"/>
          <w:sz w:val="22"/>
          <w:szCs w:val="22"/>
        </w:rPr>
        <w:t>(self):</w:t>
      </w:r>
    </w:p>
    <w:p w14:paraId="313E4DAA" w14:textId="77777777" w:rsidR="002F01B7" w:rsidRPr="00B91E11" w:rsidRDefault="002F01B7" w:rsidP="00B91E11">
      <w:pPr>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availability</w:t>
      </w:r>
      <w:r w:rsidRPr="00B91E11">
        <w:rPr>
          <w:rFonts w:asciiTheme="minorHAnsi" w:eastAsia="Consolas" w:hAnsiTheme="minorHAnsi" w:cstheme="minorHAnsi"/>
          <w:spacing w:val="2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A21515"/>
          <w:w w:val="102"/>
          <w:sz w:val="22"/>
          <w:szCs w:val="22"/>
        </w:rPr>
        <w:t>True</w:t>
      </w:r>
    </w:p>
    <w:p w14:paraId="3E3635F8"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f"The</w:t>
      </w:r>
      <w:proofErr w:type="spellEnd"/>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book</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6"/>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proofErr w:type="spellStart"/>
      <w:r w:rsidRPr="00B91E11">
        <w:rPr>
          <w:rFonts w:asciiTheme="minorHAnsi" w:eastAsia="Consolas" w:hAnsiTheme="minorHAnsi" w:cstheme="minorHAnsi"/>
          <w:color w:val="A21515"/>
          <w:sz w:val="22"/>
          <w:szCs w:val="22"/>
        </w:rPr>
        <w:t>book_name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has</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been</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w w:val="102"/>
          <w:sz w:val="22"/>
          <w:szCs w:val="22"/>
        </w:rPr>
        <w:t>returned."</w:t>
      </w:r>
      <w:r w:rsidRPr="00B91E11">
        <w:rPr>
          <w:rFonts w:asciiTheme="minorHAnsi" w:eastAsia="Consolas" w:hAnsiTheme="minorHAnsi" w:cstheme="minorHAnsi"/>
          <w:color w:val="000000"/>
          <w:w w:val="102"/>
          <w:sz w:val="22"/>
          <w:szCs w:val="22"/>
        </w:rPr>
        <w:t>)</w:t>
      </w:r>
    </w:p>
    <w:p w14:paraId="40C14250" w14:textId="77777777" w:rsidR="002F01B7" w:rsidRPr="00B91E11" w:rsidRDefault="002F01B7" w:rsidP="00B91E11">
      <w:pPr>
        <w:spacing w:before="8"/>
        <w:rPr>
          <w:rFonts w:asciiTheme="minorHAnsi" w:hAnsiTheme="minorHAnsi" w:cstheme="minorHAnsi"/>
          <w:sz w:val="22"/>
          <w:szCs w:val="22"/>
        </w:rPr>
      </w:pPr>
    </w:p>
    <w:p w14:paraId="5119BB06" w14:textId="77777777" w:rsidR="002F01B7" w:rsidRPr="00B91E11" w:rsidRDefault="002F01B7" w:rsidP="00B91E11">
      <w:pPr>
        <w:ind w:left="549" w:right="5726"/>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Method</w:t>
      </w:r>
      <w:r w:rsidRPr="00B91E11">
        <w:rPr>
          <w:rFonts w:asciiTheme="minorHAnsi" w:eastAsia="Consolas" w:hAnsiTheme="minorHAnsi" w:cstheme="minorHAnsi"/>
          <w:color w:val="008000"/>
          <w:spacing w:val="15"/>
          <w:sz w:val="22"/>
          <w:szCs w:val="22"/>
        </w:rPr>
        <w:t xml:space="preserve"> </w:t>
      </w:r>
      <w:r w:rsidRPr="00B91E11">
        <w:rPr>
          <w:rFonts w:asciiTheme="minorHAnsi" w:eastAsia="Consolas" w:hAnsiTheme="minorHAnsi" w:cstheme="minorHAnsi"/>
          <w:color w:val="008000"/>
          <w:sz w:val="22"/>
          <w:szCs w:val="22"/>
        </w:rPr>
        <w:t>to</w:t>
      </w:r>
      <w:r w:rsidRPr="00B91E11">
        <w:rPr>
          <w:rFonts w:asciiTheme="minorHAnsi" w:eastAsia="Consolas" w:hAnsiTheme="minorHAnsi" w:cstheme="minorHAnsi"/>
          <w:color w:val="008000"/>
          <w:spacing w:val="7"/>
          <w:sz w:val="22"/>
          <w:szCs w:val="22"/>
        </w:rPr>
        <w:t xml:space="preserve"> </w:t>
      </w:r>
      <w:r w:rsidRPr="00B91E11">
        <w:rPr>
          <w:rFonts w:asciiTheme="minorHAnsi" w:eastAsia="Consolas" w:hAnsiTheme="minorHAnsi" w:cstheme="minorHAnsi"/>
          <w:color w:val="008000"/>
          <w:sz w:val="22"/>
          <w:szCs w:val="22"/>
        </w:rPr>
        <w:t>display</w:t>
      </w:r>
      <w:r w:rsidRPr="00B91E11">
        <w:rPr>
          <w:rFonts w:asciiTheme="minorHAnsi" w:eastAsia="Consolas" w:hAnsiTheme="minorHAnsi" w:cstheme="minorHAnsi"/>
          <w:color w:val="008000"/>
          <w:spacing w:val="18"/>
          <w:sz w:val="22"/>
          <w:szCs w:val="22"/>
        </w:rPr>
        <w:t xml:space="preserve"> </w:t>
      </w:r>
      <w:r w:rsidRPr="00B91E11">
        <w:rPr>
          <w:rFonts w:asciiTheme="minorHAnsi" w:eastAsia="Consolas" w:hAnsiTheme="minorHAnsi" w:cstheme="minorHAnsi"/>
          <w:color w:val="008000"/>
          <w:sz w:val="22"/>
          <w:szCs w:val="22"/>
        </w:rPr>
        <w:t>book</w:t>
      </w:r>
      <w:r w:rsidRPr="00B91E11">
        <w:rPr>
          <w:rFonts w:asciiTheme="minorHAnsi" w:eastAsia="Consolas" w:hAnsiTheme="minorHAnsi" w:cstheme="minorHAnsi"/>
          <w:color w:val="008000"/>
          <w:spacing w:val="11"/>
          <w:sz w:val="22"/>
          <w:szCs w:val="22"/>
        </w:rPr>
        <w:t xml:space="preserve"> </w:t>
      </w:r>
      <w:r w:rsidRPr="00B91E11">
        <w:rPr>
          <w:rFonts w:asciiTheme="minorHAnsi" w:eastAsia="Consolas" w:hAnsiTheme="minorHAnsi" w:cstheme="minorHAnsi"/>
          <w:color w:val="008000"/>
          <w:w w:val="102"/>
          <w:sz w:val="22"/>
          <w:szCs w:val="22"/>
        </w:rPr>
        <w:t xml:space="preserve">details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display_book_info</w:t>
      </w:r>
      <w:proofErr w:type="spellEnd"/>
      <w:r w:rsidRPr="00B91E11">
        <w:rPr>
          <w:rFonts w:asciiTheme="minorHAnsi" w:eastAsia="Consolas" w:hAnsiTheme="minorHAnsi" w:cstheme="minorHAnsi"/>
          <w:color w:val="000000"/>
          <w:w w:val="102"/>
          <w:sz w:val="22"/>
          <w:szCs w:val="22"/>
        </w:rPr>
        <w:t>(self):</w:t>
      </w:r>
    </w:p>
    <w:p w14:paraId="6328A55A" w14:textId="77777777" w:rsidR="002F01B7" w:rsidRPr="00B91E11" w:rsidRDefault="002F01B7" w:rsidP="00B91E11">
      <w:pPr>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status</w:t>
      </w:r>
      <w:r w:rsidRPr="00B91E11">
        <w:rPr>
          <w:rFonts w:asciiTheme="minorHAnsi" w:eastAsia="Consolas" w:hAnsiTheme="minorHAnsi" w:cstheme="minorHAnsi"/>
          <w:spacing w:val="1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A21515"/>
          <w:sz w:val="22"/>
          <w:szCs w:val="22"/>
        </w:rPr>
        <w:t>"Available"</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availability</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A21515"/>
          <w:w w:val="102"/>
          <w:sz w:val="22"/>
          <w:szCs w:val="22"/>
        </w:rPr>
        <w:t>"Unavailable"</w:t>
      </w:r>
    </w:p>
    <w:p w14:paraId="295C552C"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f"Book</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proofErr w:type="spellStart"/>
      <w:r w:rsidRPr="00B91E11">
        <w:rPr>
          <w:rFonts w:asciiTheme="minorHAnsi" w:eastAsia="Consolas" w:hAnsiTheme="minorHAnsi" w:cstheme="minorHAnsi"/>
          <w:color w:val="A21515"/>
          <w:sz w:val="22"/>
          <w:szCs w:val="22"/>
        </w:rPr>
        <w:t>book_name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sz w:val="22"/>
          <w:szCs w:val="22"/>
        </w:rPr>
        <w:t>Author:</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author},</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sz w:val="22"/>
          <w:szCs w:val="22"/>
        </w:rPr>
        <w:t>Status:</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w w:val="102"/>
          <w:sz w:val="22"/>
          <w:szCs w:val="22"/>
        </w:rPr>
        <w:t>{status}"</w:t>
      </w:r>
      <w:r w:rsidRPr="00B91E11">
        <w:rPr>
          <w:rFonts w:asciiTheme="minorHAnsi" w:eastAsia="Consolas" w:hAnsiTheme="minorHAnsi" w:cstheme="minorHAnsi"/>
          <w:color w:val="000000"/>
          <w:w w:val="102"/>
          <w:sz w:val="22"/>
          <w:szCs w:val="22"/>
        </w:rPr>
        <w:t>)</w:t>
      </w:r>
    </w:p>
    <w:p w14:paraId="563C4CE7" w14:textId="77777777" w:rsidR="002F01B7" w:rsidRPr="00B91E11" w:rsidRDefault="002F01B7" w:rsidP="00B91E11">
      <w:pPr>
        <w:spacing w:before="8"/>
        <w:rPr>
          <w:rFonts w:asciiTheme="minorHAnsi" w:hAnsiTheme="minorHAnsi" w:cstheme="minorHAnsi"/>
          <w:sz w:val="22"/>
          <w:szCs w:val="22"/>
        </w:rPr>
      </w:pPr>
    </w:p>
    <w:p w14:paraId="625F248A"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Creating</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instances</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testing</w:t>
      </w:r>
    </w:p>
    <w:p w14:paraId="7709AE2D" w14:textId="77777777" w:rsidR="002F01B7" w:rsidRPr="00B91E11" w:rsidRDefault="002F01B7"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book1</w:t>
      </w:r>
      <w:r w:rsidRPr="00B91E11">
        <w:rPr>
          <w:rFonts w:asciiTheme="minorHAnsi" w:eastAsia="Consolas" w:hAnsiTheme="minorHAnsi" w:cstheme="minorHAnsi"/>
          <w:spacing w:val="13"/>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LibraryBook</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"1984"</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3"/>
          <w:sz w:val="22"/>
          <w:szCs w:val="22"/>
        </w:rPr>
        <w:t xml:space="preserve"> </w:t>
      </w:r>
      <w:r w:rsidRPr="00B91E11">
        <w:rPr>
          <w:rFonts w:asciiTheme="minorHAnsi" w:eastAsia="Consolas" w:hAnsiTheme="minorHAnsi" w:cstheme="minorHAnsi"/>
          <w:color w:val="A21515"/>
          <w:sz w:val="22"/>
          <w:szCs w:val="22"/>
        </w:rPr>
        <w:t>"George</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w w:val="102"/>
          <w:sz w:val="22"/>
          <w:szCs w:val="22"/>
        </w:rPr>
        <w:t>Orwell"</w:t>
      </w:r>
      <w:r w:rsidRPr="00B91E11">
        <w:rPr>
          <w:rFonts w:asciiTheme="minorHAnsi" w:eastAsia="Consolas" w:hAnsiTheme="minorHAnsi" w:cstheme="minorHAnsi"/>
          <w:color w:val="000000"/>
          <w:w w:val="102"/>
          <w:sz w:val="22"/>
          <w:szCs w:val="22"/>
        </w:rPr>
        <w:t>)</w:t>
      </w:r>
    </w:p>
    <w:p w14:paraId="496BF1B4" w14:textId="77777777" w:rsidR="002F01B7" w:rsidRPr="00B91E11" w:rsidRDefault="002F01B7" w:rsidP="00B91E11">
      <w:pPr>
        <w:spacing w:before="2"/>
        <w:ind w:left="120" w:right="6906"/>
        <w:rPr>
          <w:rFonts w:asciiTheme="minorHAnsi" w:eastAsia="Consolas" w:hAnsiTheme="minorHAnsi" w:cstheme="minorHAnsi"/>
          <w:sz w:val="22"/>
          <w:szCs w:val="22"/>
        </w:rPr>
      </w:pPr>
      <w:r w:rsidRPr="00B91E11">
        <w:rPr>
          <w:rFonts w:asciiTheme="minorHAnsi" w:eastAsia="Consolas" w:hAnsiTheme="minorHAnsi" w:cstheme="minorHAnsi"/>
          <w:w w:val="102"/>
          <w:sz w:val="22"/>
          <w:szCs w:val="22"/>
        </w:rPr>
        <w:t>book1.display_book_info() book1.borrow_book() book1.display_book_info() book1.return_book() book1.display_book_info()</w:t>
      </w:r>
    </w:p>
    <w:p w14:paraId="4D245BE2" w14:textId="77777777" w:rsidR="002F01B7" w:rsidRPr="00B91E11" w:rsidRDefault="002F01B7" w:rsidP="00B91E11">
      <w:pPr>
        <w:spacing w:before="13"/>
        <w:rPr>
          <w:rFonts w:asciiTheme="minorHAnsi" w:hAnsiTheme="minorHAnsi" w:cstheme="minorHAnsi"/>
          <w:sz w:val="22"/>
          <w:szCs w:val="22"/>
        </w:rPr>
      </w:pPr>
    </w:p>
    <w:p w14:paraId="06E5D09C"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w:t>
      </w:r>
    </w:p>
    <w:p w14:paraId="3980AC8A" w14:textId="77777777" w:rsidR="002F01B7" w:rsidRPr="00B91E11" w:rsidRDefault="002F01B7" w:rsidP="00B91E11">
      <w:pPr>
        <w:spacing w:before="10"/>
        <w:rPr>
          <w:rFonts w:asciiTheme="minorHAnsi" w:hAnsiTheme="minorHAnsi" w:cstheme="minorHAnsi"/>
          <w:sz w:val="22"/>
          <w:szCs w:val="22"/>
        </w:rPr>
      </w:pPr>
    </w:p>
    <w:p w14:paraId="186808FF"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C</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eate a simple banking system using object-oriented concepts in Python:</w:t>
      </w:r>
    </w:p>
    <w:p w14:paraId="6A2DD076" w14:textId="77777777" w:rsidR="002F01B7" w:rsidRPr="00B91E11" w:rsidRDefault="002F01B7" w:rsidP="00B91E11">
      <w:pPr>
        <w:spacing w:before="15"/>
        <w:rPr>
          <w:rFonts w:asciiTheme="minorHAnsi" w:hAnsiTheme="minorHAnsi" w:cstheme="minorHAnsi"/>
          <w:sz w:val="22"/>
          <w:szCs w:val="22"/>
        </w:rPr>
      </w:pPr>
    </w:p>
    <w:p w14:paraId="7AA3370D"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proofErr w:type="spellStart"/>
      <w:r w:rsidRPr="00B91E11">
        <w:rPr>
          <w:rFonts w:asciiTheme="minorHAnsi" w:eastAsia="Consolas" w:hAnsiTheme="minorHAnsi" w:cstheme="minorHAnsi"/>
          <w:color w:val="A21515"/>
          <w:w w:val="102"/>
          <w:sz w:val="22"/>
          <w:szCs w:val="22"/>
        </w:rPr>
        <w:t>BankAccount</w:t>
      </w:r>
      <w:proofErr w:type="spellEnd"/>
      <w:r w:rsidRPr="00B91E11">
        <w:rPr>
          <w:rFonts w:asciiTheme="minorHAnsi" w:eastAsia="Consolas" w:hAnsiTheme="minorHAnsi" w:cstheme="minorHAnsi"/>
          <w:color w:val="000000"/>
          <w:w w:val="102"/>
          <w:sz w:val="22"/>
          <w:szCs w:val="22"/>
        </w:rPr>
        <w:t>:</w:t>
      </w:r>
    </w:p>
    <w:p w14:paraId="6283D50C" w14:textId="77777777" w:rsidR="002F01B7" w:rsidRPr="00B91E11" w:rsidRDefault="002F01B7" w:rsidP="00B91E11">
      <w:pPr>
        <w:spacing w:before="2"/>
        <w:ind w:left="978" w:right="4224" w:hanging="42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2"/>
          <w:sz w:val="22"/>
          <w:szCs w:val="22"/>
        </w:rPr>
        <w:t xml:space="preserve">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6"/>
          <w:sz w:val="22"/>
          <w:szCs w:val="22"/>
          <w:u w:val="single" w:color="A21515"/>
        </w:rPr>
        <w:t xml:space="preserve"> </w:t>
      </w:r>
      <w:r w:rsidRPr="00B91E11">
        <w:rPr>
          <w:rFonts w:asciiTheme="minorHAnsi" w:eastAsia="Consolas" w:hAnsiTheme="minorHAnsi" w:cstheme="minorHAnsi"/>
          <w:color w:val="0000FF"/>
          <w:spacing w:val="-98"/>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15"/>
          <w:sz w:val="22"/>
          <w:szCs w:val="22"/>
        </w:rPr>
        <w:t xml:space="preserve"> </w:t>
      </w:r>
      <w:proofErr w:type="spellStart"/>
      <w:r w:rsidRPr="00B91E11">
        <w:rPr>
          <w:rFonts w:asciiTheme="minorHAnsi" w:eastAsia="Consolas" w:hAnsiTheme="minorHAnsi" w:cstheme="minorHAnsi"/>
          <w:color w:val="000000"/>
          <w:sz w:val="22"/>
          <w:szCs w:val="22"/>
        </w:rPr>
        <w:t>account_number</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000000"/>
          <w:w w:val="102"/>
          <w:sz w:val="22"/>
          <w:szCs w:val="22"/>
        </w:rPr>
        <w:t xml:space="preserve">balance=0):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proofErr w:type="spellStart"/>
      <w:r w:rsidRPr="00B91E11">
        <w:rPr>
          <w:rFonts w:asciiTheme="minorHAnsi" w:eastAsia="Consolas" w:hAnsiTheme="minorHAnsi" w:cstheme="minorHAnsi"/>
          <w:color w:val="000000"/>
          <w:sz w:val="22"/>
          <w:szCs w:val="22"/>
        </w:rPr>
        <w:t>account_number</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w w:val="102"/>
          <w:sz w:val="22"/>
          <w:szCs w:val="22"/>
        </w:rPr>
        <w:t>account_number</w:t>
      </w:r>
      <w:proofErr w:type="spellEnd"/>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balance</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balance</w:t>
      </w:r>
    </w:p>
    <w:p w14:paraId="769119C7" w14:textId="77777777" w:rsidR="002F01B7" w:rsidRPr="00B91E11" w:rsidRDefault="002F01B7" w:rsidP="00B91E11">
      <w:pPr>
        <w:spacing w:before="5"/>
        <w:rPr>
          <w:rFonts w:asciiTheme="minorHAnsi" w:hAnsiTheme="minorHAnsi" w:cstheme="minorHAnsi"/>
          <w:sz w:val="22"/>
          <w:szCs w:val="22"/>
        </w:rPr>
      </w:pPr>
    </w:p>
    <w:p w14:paraId="3796E121"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deposit</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30"/>
          <w:sz w:val="22"/>
          <w:szCs w:val="22"/>
        </w:rPr>
        <w:t xml:space="preserve"> </w:t>
      </w:r>
      <w:r w:rsidRPr="00B91E11">
        <w:rPr>
          <w:rFonts w:asciiTheme="minorHAnsi" w:eastAsia="Consolas" w:hAnsiTheme="minorHAnsi" w:cstheme="minorHAnsi"/>
          <w:color w:val="000000"/>
          <w:w w:val="102"/>
          <w:sz w:val="22"/>
          <w:szCs w:val="22"/>
        </w:rPr>
        <w:t>amount):</w:t>
      </w:r>
    </w:p>
    <w:p w14:paraId="32476FF4"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balance</w:t>
      </w:r>
      <w:r w:rsidRPr="00B91E11">
        <w:rPr>
          <w:rFonts w:asciiTheme="minorHAnsi" w:eastAsia="Consolas" w:hAnsiTheme="minorHAnsi" w:cstheme="minorHAnsi"/>
          <w:spacing w:val="1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amount</w:t>
      </w:r>
    </w:p>
    <w:p w14:paraId="799EA99F"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f"Deposited</w:t>
      </w:r>
      <w:proofErr w:type="spellEnd"/>
      <w:r w:rsidRPr="00B91E11">
        <w:rPr>
          <w:rFonts w:asciiTheme="minorHAnsi" w:eastAsia="Consolas" w:hAnsiTheme="minorHAnsi" w:cstheme="minorHAnsi"/>
          <w:color w:val="A21515"/>
          <w:spacing w:val="38"/>
          <w:sz w:val="22"/>
          <w:szCs w:val="22"/>
        </w:rPr>
        <w:t xml:space="preserve"> </w:t>
      </w:r>
      <w:r w:rsidRPr="00B91E11">
        <w:rPr>
          <w:rFonts w:asciiTheme="minorHAnsi" w:eastAsia="Consolas" w:hAnsiTheme="minorHAnsi" w:cstheme="minorHAnsi"/>
          <w:color w:val="A21515"/>
          <w:sz w:val="22"/>
          <w:szCs w:val="22"/>
        </w:rPr>
        <w:t>{amount}.</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sz w:val="22"/>
          <w:szCs w:val="22"/>
        </w:rPr>
        <w:t>New</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balance</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balance}."</w:t>
      </w:r>
      <w:r w:rsidRPr="00B91E11">
        <w:rPr>
          <w:rFonts w:asciiTheme="minorHAnsi" w:eastAsia="Consolas" w:hAnsiTheme="minorHAnsi" w:cstheme="minorHAnsi"/>
          <w:color w:val="000000"/>
          <w:w w:val="102"/>
          <w:sz w:val="22"/>
          <w:szCs w:val="22"/>
        </w:rPr>
        <w:t>)</w:t>
      </w:r>
    </w:p>
    <w:p w14:paraId="56DE2BA0" w14:textId="77777777" w:rsidR="002F01B7" w:rsidRPr="00B91E11" w:rsidRDefault="002F01B7" w:rsidP="00B91E11">
      <w:pPr>
        <w:spacing w:before="8"/>
        <w:rPr>
          <w:rFonts w:asciiTheme="minorHAnsi" w:hAnsiTheme="minorHAnsi" w:cstheme="minorHAnsi"/>
          <w:sz w:val="22"/>
          <w:szCs w:val="22"/>
        </w:rPr>
      </w:pPr>
    </w:p>
    <w:p w14:paraId="243C8480"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withdraw</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w w:val="102"/>
          <w:sz w:val="22"/>
          <w:szCs w:val="22"/>
        </w:rPr>
        <w:t>amount):</w:t>
      </w:r>
    </w:p>
    <w:p w14:paraId="40B3E124"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amount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&lt;=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balance:</w:t>
      </w:r>
    </w:p>
    <w:p w14:paraId="4FD0F639" w14:textId="77777777" w:rsidR="002F01B7" w:rsidRPr="00B91E11" w:rsidRDefault="002F01B7"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2"/>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balance</w:t>
      </w:r>
      <w:r w:rsidRPr="00B91E11">
        <w:rPr>
          <w:rFonts w:asciiTheme="minorHAnsi" w:eastAsia="Consolas" w:hAnsiTheme="minorHAnsi" w:cstheme="minorHAnsi"/>
          <w:spacing w:val="1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amount</w:t>
      </w:r>
    </w:p>
    <w:p w14:paraId="1E82C1E0" w14:textId="77777777" w:rsidR="002F01B7" w:rsidRPr="00B91E11" w:rsidRDefault="002F01B7"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f"Withdrew</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A21515"/>
          <w:sz w:val="22"/>
          <w:szCs w:val="22"/>
        </w:rPr>
        <w:t>{amount}.</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sz w:val="22"/>
          <w:szCs w:val="22"/>
        </w:rPr>
        <w:t>New</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sz w:val="22"/>
          <w:szCs w:val="22"/>
        </w:rPr>
        <w:t>balance</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balance}."</w:t>
      </w:r>
      <w:r w:rsidRPr="00B91E11">
        <w:rPr>
          <w:rFonts w:asciiTheme="minorHAnsi" w:eastAsia="Consolas" w:hAnsiTheme="minorHAnsi" w:cstheme="minorHAnsi"/>
          <w:color w:val="000000"/>
          <w:w w:val="102"/>
          <w:sz w:val="22"/>
          <w:szCs w:val="22"/>
        </w:rPr>
        <w:t>)</w:t>
      </w:r>
    </w:p>
    <w:p w14:paraId="195467B3"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else</w:t>
      </w:r>
      <w:r w:rsidRPr="00B91E11">
        <w:rPr>
          <w:rFonts w:asciiTheme="minorHAnsi" w:eastAsia="Consolas" w:hAnsiTheme="minorHAnsi" w:cstheme="minorHAnsi"/>
          <w:color w:val="000000"/>
          <w:w w:val="102"/>
          <w:sz w:val="22"/>
          <w:szCs w:val="22"/>
        </w:rPr>
        <w:t>:</w:t>
      </w:r>
    </w:p>
    <w:p w14:paraId="561AEFC7" w14:textId="77777777" w:rsidR="002F01B7" w:rsidRPr="00B91E11" w:rsidRDefault="002F01B7"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"Insufficient</w:t>
      </w:r>
      <w:r w:rsidRPr="00B91E11">
        <w:rPr>
          <w:rFonts w:asciiTheme="minorHAnsi" w:eastAsia="Consolas" w:hAnsiTheme="minorHAnsi" w:cstheme="minorHAnsi"/>
          <w:color w:val="A21515"/>
          <w:spacing w:val="43"/>
          <w:sz w:val="22"/>
          <w:szCs w:val="22"/>
        </w:rPr>
        <w:t xml:space="preserve"> </w:t>
      </w:r>
      <w:r w:rsidRPr="00B91E11">
        <w:rPr>
          <w:rFonts w:asciiTheme="minorHAnsi" w:eastAsia="Consolas" w:hAnsiTheme="minorHAnsi" w:cstheme="minorHAnsi"/>
          <w:color w:val="A21515"/>
          <w:w w:val="102"/>
          <w:sz w:val="22"/>
          <w:szCs w:val="22"/>
        </w:rPr>
        <w:t>funds."</w:t>
      </w:r>
      <w:r w:rsidRPr="00B91E11">
        <w:rPr>
          <w:rFonts w:asciiTheme="minorHAnsi" w:eastAsia="Consolas" w:hAnsiTheme="minorHAnsi" w:cstheme="minorHAnsi"/>
          <w:color w:val="000000"/>
          <w:w w:val="102"/>
          <w:sz w:val="22"/>
          <w:szCs w:val="22"/>
        </w:rPr>
        <w:t>)</w:t>
      </w:r>
    </w:p>
    <w:p w14:paraId="626D9682" w14:textId="77777777" w:rsidR="002F01B7" w:rsidRPr="00B91E11" w:rsidRDefault="002F01B7" w:rsidP="00B91E11">
      <w:pPr>
        <w:spacing w:before="8"/>
        <w:rPr>
          <w:rFonts w:asciiTheme="minorHAnsi" w:hAnsiTheme="minorHAnsi" w:cstheme="minorHAnsi"/>
          <w:sz w:val="22"/>
          <w:szCs w:val="22"/>
        </w:rPr>
      </w:pPr>
    </w:p>
    <w:p w14:paraId="2133E4AD" w14:textId="77777777" w:rsidR="002F01B7" w:rsidRPr="00B91E11" w:rsidRDefault="002F01B7"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get_balance</w:t>
      </w:r>
      <w:proofErr w:type="spellEnd"/>
      <w:r w:rsidRPr="00B91E11">
        <w:rPr>
          <w:rFonts w:asciiTheme="minorHAnsi" w:eastAsia="Consolas" w:hAnsiTheme="minorHAnsi" w:cstheme="minorHAnsi"/>
          <w:color w:val="000000"/>
          <w:w w:val="102"/>
          <w:sz w:val="22"/>
          <w:szCs w:val="22"/>
        </w:rPr>
        <w:t>(self):</w:t>
      </w:r>
    </w:p>
    <w:p w14:paraId="5ED88674"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2"/>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balance</w:t>
      </w:r>
    </w:p>
    <w:p w14:paraId="33AB0687" w14:textId="77777777" w:rsidR="002F01B7" w:rsidRPr="00B91E11" w:rsidRDefault="002F01B7" w:rsidP="00B91E11">
      <w:pPr>
        <w:spacing w:before="8"/>
        <w:rPr>
          <w:rFonts w:asciiTheme="minorHAnsi" w:hAnsiTheme="minorHAnsi" w:cstheme="minorHAnsi"/>
          <w:sz w:val="22"/>
          <w:szCs w:val="22"/>
        </w:rPr>
      </w:pPr>
    </w:p>
    <w:p w14:paraId="43264295"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proofErr w:type="spellStart"/>
      <w:r w:rsidRPr="00B91E11">
        <w:rPr>
          <w:rFonts w:asciiTheme="minorHAnsi" w:eastAsia="Consolas" w:hAnsiTheme="minorHAnsi" w:cstheme="minorHAnsi"/>
          <w:color w:val="A21515"/>
          <w:w w:val="102"/>
          <w:sz w:val="22"/>
          <w:szCs w:val="22"/>
        </w:rPr>
        <w:t>SavingsAccount</w:t>
      </w:r>
      <w:proofErr w:type="spellEnd"/>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A21515"/>
          <w:w w:val="102"/>
          <w:sz w:val="22"/>
          <w:szCs w:val="22"/>
        </w:rPr>
        <w:t>BankAccount</w:t>
      </w:r>
      <w:proofErr w:type="spellEnd"/>
      <w:r w:rsidRPr="00B91E11">
        <w:rPr>
          <w:rFonts w:asciiTheme="minorHAnsi" w:eastAsia="Consolas" w:hAnsiTheme="minorHAnsi" w:cstheme="minorHAnsi"/>
          <w:color w:val="000000"/>
          <w:w w:val="102"/>
          <w:sz w:val="22"/>
          <w:szCs w:val="22"/>
        </w:rPr>
        <w:t>):</w:t>
      </w:r>
    </w:p>
    <w:p w14:paraId="2DD52A4B"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pass</w:t>
      </w:r>
    </w:p>
    <w:p w14:paraId="65C442C1" w14:textId="77777777" w:rsidR="002F01B7" w:rsidRPr="00B91E11" w:rsidRDefault="002F01B7" w:rsidP="00B91E11">
      <w:pPr>
        <w:spacing w:before="8"/>
        <w:rPr>
          <w:rFonts w:asciiTheme="minorHAnsi" w:hAnsiTheme="minorHAnsi" w:cstheme="minorHAnsi"/>
          <w:sz w:val="22"/>
          <w:szCs w:val="22"/>
        </w:rPr>
      </w:pPr>
    </w:p>
    <w:p w14:paraId="3541D934"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proofErr w:type="spellStart"/>
      <w:r w:rsidRPr="00B91E11">
        <w:rPr>
          <w:rFonts w:asciiTheme="minorHAnsi" w:eastAsia="Consolas" w:hAnsiTheme="minorHAnsi" w:cstheme="minorHAnsi"/>
          <w:color w:val="A21515"/>
          <w:w w:val="102"/>
          <w:sz w:val="22"/>
          <w:szCs w:val="22"/>
        </w:rPr>
        <w:t>CheckingAccount</w:t>
      </w:r>
      <w:proofErr w:type="spellEnd"/>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A21515"/>
          <w:w w:val="102"/>
          <w:sz w:val="22"/>
          <w:szCs w:val="22"/>
        </w:rPr>
        <w:t>BankAccount</w:t>
      </w:r>
      <w:proofErr w:type="spellEnd"/>
      <w:r w:rsidRPr="00B91E11">
        <w:rPr>
          <w:rFonts w:asciiTheme="minorHAnsi" w:eastAsia="Consolas" w:hAnsiTheme="minorHAnsi" w:cstheme="minorHAnsi"/>
          <w:color w:val="000000"/>
          <w:w w:val="102"/>
          <w:sz w:val="22"/>
          <w:szCs w:val="22"/>
        </w:rPr>
        <w:t>):</w:t>
      </w:r>
    </w:p>
    <w:p w14:paraId="3A3679BB"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pass</w:t>
      </w:r>
    </w:p>
    <w:p w14:paraId="56E8CC9B" w14:textId="77777777" w:rsidR="002F01B7" w:rsidRPr="00B91E11" w:rsidRDefault="002F01B7" w:rsidP="00B91E11">
      <w:pPr>
        <w:spacing w:before="8"/>
        <w:rPr>
          <w:rFonts w:asciiTheme="minorHAnsi" w:hAnsiTheme="minorHAnsi" w:cstheme="minorHAnsi"/>
          <w:sz w:val="22"/>
          <w:szCs w:val="22"/>
        </w:rPr>
      </w:pPr>
    </w:p>
    <w:p w14:paraId="3BFE2FB3" w14:textId="77777777" w:rsidR="002F01B7" w:rsidRPr="00B91E11" w:rsidRDefault="002F01B7" w:rsidP="00B91E11">
      <w:pPr>
        <w:ind w:left="120" w:right="5404"/>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Creating</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instances</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 xml:space="preserve">testing </w:t>
      </w:r>
      <w:r w:rsidRPr="00B91E11">
        <w:rPr>
          <w:rFonts w:asciiTheme="minorHAnsi" w:eastAsia="Consolas" w:hAnsiTheme="minorHAnsi" w:cstheme="minorHAnsi"/>
          <w:color w:val="000000"/>
          <w:w w:val="102"/>
          <w:sz w:val="22"/>
          <w:szCs w:val="22"/>
        </w:rPr>
        <w:t>savings</w:t>
      </w:r>
      <w:r w:rsidRPr="00B91E11">
        <w:rPr>
          <w:rFonts w:asciiTheme="minorHAnsi" w:eastAsia="Consolas" w:hAnsiTheme="minorHAnsi" w:cstheme="minorHAnsi"/>
          <w:color w:val="000000"/>
          <w:spacing w:val="3"/>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w w:val="102"/>
          <w:sz w:val="22"/>
          <w:szCs w:val="22"/>
        </w:rPr>
        <w:t>SavingsAccount</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"S123"</w:t>
      </w:r>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00"/>
          <w:sz w:val="22"/>
          <w:szCs w:val="22"/>
        </w:rPr>
        <w:t>checking</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sz w:val="22"/>
          <w:szCs w:val="22"/>
        </w:rPr>
        <w:t>CheckingAccount</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"C123"</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1"/>
          <w:sz w:val="22"/>
          <w:szCs w:val="22"/>
        </w:rPr>
        <w:t xml:space="preserve"> </w:t>
      </w:r>
      <w:r w:rsidRPr="00B91E11">
        <w:rPr>
          <w:rFonts w:asciiTheme="minorHAnsi" w:eastAsia="Consolas" w:hAnsiTheme="minorHAnsi" w:cstheme="minorHAnsi"/>
          <w:color w:val="000000"/>
          <w:w w:val="102"/>
          <w:sz w:val="22"/>
          <w:szCs w:val="22"/>
        </w:rPr>
        <w:t xml:space="preserve">500) </w:t>
      </w:r>
      <w:proofErr w:type="spellStart"/>
      <w:r w:rsidRPr="00B91E11">
        <w:rPr>
          <w:rFonts w:asciiTheme="minorHAnsi" w:eastAsia="Consolas" w:hAnsiTheme="minorHAnsi" w:cstheme="minorHAnsi"/>
          <w:color w:val="000000"/>
          <w:w w:val="102"/>
          <w:sz w:val="22"/>
          <w:szCs w:val="22"/>
        </w:rPr>
        <w:t>savings.deposit</w:t>
      </w:r>
      <w:proofErr w:type="spellEnd"/>
      <w:r w:rsidRPr="00B91E11">
        <w:rPr>
          <w:rFonts w:asciiTheme="minorHAnsi" w:eastAsia="Consolas" w:hAnsiTheme="minorHAnsi" w:cstheme="minorHAnsi"/>
          <w:color w:val="000000"/>
          <w:w w:val="102"/>
          <w:sz w:val="22"/>
          <w:szCs w:val="22"/>
        </w:rPr>
        <w:t xml:space="preserve">(100) </w:t>
      </w:r>
      <w:proofErr w:type="spellStart"/>
      <w:r w:rsidRPr="00B91E11">
        <w:rPr>
          <w:rFonts w:asciiTheme="minorHAnsi" w:eastAsia="Consolas" w:hAnsiTheme="minorHAnsi" w:cstheme="minorHAnsi"/>
          <w:color w:val="000000"/>
          <w:w w:val="102"/>
          <w:sz w:val="22"/>
          <w:szCs w:val="22"/>
        </w:rPr>
        <w:t>checking.withdraw</w:t>
      </w:r>
      <w:proofErr w:type="spellEnd"/>
      <w:r w:rsidRPr="00B91E11">
        <w:rPr>
          <w:rFonts w:asciiTheme="minorHAnsi" w:eastAsia="Consolas" w:hAnsiTheme="minorHAnsi" w:cstheme="minorHAnsi"/>
          <w:color w:val="000000"/>
          <w:w w:val="102"/>
          <w:sz w:val="22"/>
          <w:szCs w:val="22"/>
        </w:rPr>
        <w:t>(200)</w:t>
      </w:r>
    </w:p>
    <w:p w14:paraId="2178B441"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f"Savings</w:t>
      </w:r>
      <w:proofErr w:type="spellEnd"/>
      <w:r w:rsidRPr="00B91E11">
        <w:rPr>
          <w:rFonts w:asciiTheme="minorHAnsi" w:eastAsia="Consolas" w:hAnsiTheme="minorHAnsi" w:cstheme="minorHAnsi"/>
          <w:color w:val="A21515"/>
          <w:spacing w:val="34"/>
          <w:sz w:val="22"/>
          <w:szCs w:val="22"/>
        </w:rPr>
        <w:t xml:space="preserve"> </w:t>
      </w:r>
      <w:r w:rsidRPr="00B91E11">
        <w:rPr>
          <w:rFonts w:asciiTheme="minorHAnsi" w:eastAsia="Consolas" w:hAnsiTheme="minorHAnsi" w:cstheme="minorHAnsi"/>
          <w:color w:val="A21515"/>
          <w:sz w:val="22"/>
          <w:szCs w:val="22"/>
        </w:rPr>
        <w:t>Balance:</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savings.get_balance</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2EA7ED5E" w14:textId="77777777" w:rsidR="002F01B7" w:rsidRPr="00B91E11" w:rsidRDefault="002F01B7"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f"Checking</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A21515"/>
          <w:sz w:val="22"/>
          <w:szCs w:val="22"/>
        </w:rPr>
        <w:t>Balance:</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checking.get_balance</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7B49FB1F" w14:textId="77777777" w:rsidR="002F01B7" w:rsidRPr="00B91E11" w:rsidRDefault="002F01B7" w:rsidP="00B91E11">
      <w:pPr>
        <w:spacing w:before="15"/>
        <w:rPr>
          <w:rFonts w:asciiTheme="minorHAnsi" w:hAnsiTheme="minorHAnsi" w:cstheme="minorHAnsi"/>
          <w:sz w:val="22"/>
          <w:szCs w:val="22"/>
        </w:rPr>
      </w:pPr>
    </w:p>
    <w:p w14:paraId="6033DB81"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5</w:t>
      </w:r>
    </w:p>
    <w:p w14:paraId="4078DED2" w14:textId="77777777" w:rsidR="002F01B7" w:rsidRPr="00B91E11" w:rsidRDefault="002F01B7" w:rsidP="00B91E11">
      <w:pPr>
        <w:spacing w:before="5"/>
        <w:rPr>
          <w:rFonts w:asciiTheme="minorHAnsi" w:hAnsiTheme="minorHAnsi" w:cstheme="minorHAnsi"/>
          <w:sz w:val="22"/>
          <w:szCs w:val="22"/>
        </w:rPr>
      </w:pPr>
    </w:p>
    <w:p w14:paraId="7808FAE6" w14:textId="77777777" w:rsidR="002F01B7" w:rsidRPr="00B91E11" w:rsidRDefault="002F01B7" w:rsidP="00B91E11">
      <w:pPr>
        <w:ind w:left="120"/>
        <w:rPr>
          <w:rFonts w:asciiTheme="minorHAnsi" w:hAnsiTheme="minorHAnsi" w:cstheme="minorHAnsi"/>
          <w:sz w:val="22"/>
          <w:szCs w:val="22"/>
        </w:rPr>
      </w:pPr>
      <w:r w:rsidRPr="00B91E11">
        <w:rPr>
          <w:rFonts w:asciiTheme="minorHAnsi" w:hAnsiTheme="minorHAnsi" w:cstheme="minorHAnsi"/>
          <w:b/>
          <w:spacing w:val="-4"/>
          <w:sz w:val="22"/>
          <w:szCs w:val="22"/>
        </w:rPr>
        <w:lastRenderedPageBreak/>
        <w:t>W</w:t>
      </w:r>
      <w:r w:rsidRPr="00B91E11">
        <w:rPr>
          <w:rFonts w:asciiTheme="minorHAnsi" w:hAnsiTheme="minorHAnsi" w:cstheme="minorHAnsi"/>
          <w:b/>
          <w:sz w:val="22"/>
          <w:szCs w:val="22"/>
        </w:rPr>
        <w:t>rite a Python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 that models diffe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ent animals and their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sounds:</w:t>
      </w:r>
    </w:p>
    <w:p w14:paraId="0B8E36E1" w14:textId="77777777" w:rsidR="002F01B7" w:rsidRPr="00B91E11" w:rsidRDefault="002F01B7" w:rsidP="00B91E11">
      <w:pPr>
        <w:spacing w:before="15"/>
        <w:rPr>
          <w:rFonts w:asciiTheme="minorHAnsi" w:hAnsiTheme="minorHAnsi" w:cstheme="minorHAnsi"/>
          <w:sz w:val="22"/>
          <w:szCs w:val="22"/>
        </w:rPr>
      </w:pPr>
    </w:p>
    <w:p w14:paraId="69DC09D0"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Animal</w:t>
      </w:r>
      <w:r w:rsidRPr="00B91E11">
        <w:rPr>
          <w:rFonts w:asciiTheme="minorHAnsi" w:eastAsia="Consolas" w:hAnsiTheme="minorHAnsi" w:cstheme="minorHAnsi"/>
          <w:color w:val="000000"/>
          <w:w w:val="102"/>
          <w:sz w:val="22"/>
          <w:szCs w:val="22"/>
        </w:rPr>
        <w:t>:</w:t>
      </w:r>
    </w:p>
    <w:p w14:paraId="3971539E"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make_sound</w:t>
      </w:r>
      <w:proofErr w:type="spellEnd"/>
      <w:r w:rsidRPr="00B91E11">
        <w:rPr>
          <w:rFonts w:asciiTheme="minorHAnsi" w:eastAsia="Consolas" w:hAnsiTheme="minorHAnsi" w:cstheme="minorHAnsi"/>
          <w:color w:val="000000"/>
          <w:w w:val="102"/>
          <w:sz w:val="22"/>
          <w:szCs w:val="22"/>
        </w:rPr>
        <w:t>(self):</w:t>
      </w:r>
    </w:p>
    <w:p w14:paraId="4BA1B32F" w14:textId="77777777" w:rsidR="002F01B7" w:rsidRPr="00B91E11" w:rsidRDefault="002F01B7"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pass</w:t>
      </w:r>
    </w:p>
    <w:p w14:paraId="1563E34D" w14:textId="77777777" w:rsidR="002F01B7" w:rsidRPr="00B91E11" w:rsidRDefault="002F01B7" w:rsidP="00B91E11">
      <w:pPr>
        <w:spacing w:before="8"/>
        <w:rPr>
          <w:rFonts w:asciiTheme="minorHAnsi" w:hAnsiTheme="minorHAnsi" w:cstheme="minorHAnsi"/>
          <w:sz w:val="22"/>
          <w:szCs w:val="22"/>
        </w:rPr>
      </w:pPr>
    </w:p>
    <w:p w14:paraId="3413B08E" w14:textId="77777777" w:rsidR="002F01B7" w:rsidRPr="00B91E11" w:rsidRDefault="002F01B7"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Dog</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Animal</w:t>
      </w:r>
      <w:r w:rsidRPr="00B91E11">
        <w:rPr>
          <w:rFonts w:asciiTheme="minorHAnsi" w:eastAsia="Consolas" w:hAnsiTheme="minorHAnsi" w:cstheme="minorHAnsi"/>
          <w:color w:val="000000"/>
          <w:w w:val="102"/>
          <w:sz w:val="22"/>
          <w:szCs w:val="22"/>
        </w:rPr>
        <w:t>):</w:t>
      </w:r>
    </w:p>
    <w:p w14:paraId="7268F82C" w14:textId="77777777" w:rsidR="002F01B7" w:rsidRPr="00B91E11" w:rsidRDefault="002F01B7"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make_sound</w:t>
      </w:r>
      <w:proofErr w:type="spellEnd"/>
      <w:r w:rsidRPr="00B91E11">
        <w:rPr>
          <w:rFonts w:asciiTheme="minorHAnsi" w:eastAsia="Consolas" w:hAnsiTheme="minorHAnsi" w:cstheme="minorHAnsi"/>
          <w:color w:val="000000"/>
          <w:w w:val="102"/>
          <w:sz w:val="22"/>
          <w:szCs w:val="22"/>
        </w:rPr>
        <w:t>(self):</w:t>
      </w:r>
    </w:p>
    <w:p w14:paraId="5BA206AA" w14:textId="77777777" w:rsidR="002F01B7" w:rsidRPr="00B91E11" w:rsidRDefault="002F01B7" w:rsidP="00B91E11">
      <w:pPr>
        <w:spacing w:before="2"/>
        <w:ind w:left="978"/>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"Woof!"</w:t>
      </w:r>
      <w:r w:rsidRPr="00B91E11">
        <w:rPr>
          <w:rFonts w:asciiTheme="minorHAnsi" w:eastAsia="Consolas" w:hAnsiTheme="minorHAnsi" w:cstheme="minorHAnsi"/>
          <w:color w:val="000000"/>
          <w:w w:val="102"/>
          <w:sz w:val="22"/>
          <w:szCs w:val="22"/>
        </w:rPr>
        <w:t>)</w:t>
      </w:r>
    </w:p>
    <w:p w14:paraId="377BC8EA" w14:textId="77777777" w:rsidR="00507837" w:rsidRPr="00B91E11" w:rsidRDefault="00507837" w:rsidP="00B91E11">
      <w:pPr>
        <w:spacing w:before="2"/>
        <w:ind w:left="978"/>
        <w:rPr>
          <w:rFonts w:asciiTheme="minorHAnsi" w:eastAsia="Consolas" w:hAnsiTheme="minorHAnsi" w:cstheme="minorHAnsi"/>
          <w:color w:val="000000"/>
          <w:w w:val="102"/>
          <w:sz w:val="22"/>
          <w:szCs w:val="22"/>
        </w:rPr>
      </w:pPr>
    </w:p>
    <w:p w14:paraId="32D24F61" w14:textId="77777777" w:rsidR="002F01B7" w:rsidRPr="00B91E11" w:rsidRDefault="002F01B7" w:rsidP="00B91E11">
      <w:pPr>
        <w:spacing w:before="8"/>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Cat</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Animal</w:t>
      </w:r>
      <w:r w:rsidRPr="00B91E11">
        <w:rPr>
          <w:rFonts w:asciiTheme="minorHAnsi" w:eastAsia="Consolas" w:hAnsiTheme="minorHAnsi" w:cstheme="minorHAnsi"/>
          <w:color w:val="000000"/>
          <w:w w:val="102"/>
          <w:sz w:val="22"/>
          <w:szCs w:val="22"/>
        </w:rPr>
        <w:t>):</w:t>
      </w:r>
    </w:p>
    <w:p w14:paraId="493C0644" w14:textId="77777777" w:rsidR="002F01B7" w:rsidRPr="00B91E11" w:rsidRDefault="002F01B7" w:rsidP="00B91E11">
      <w:pPr>
        <w:spacing w:before="2"/>
        <w:ind w:left="512" w:right="6902"/>
        <w:jc w:val="center"/>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make_sound</w:t>
      </w:r>
      <w:proofErr w:type="spellEnd"/>
      <w:r w:rsidRPr="00B91E11">
        <w:rPr>
          <w:rFonts w:asciiTheme="minorHAnsi" w:eastAsia="Consolas" w:hAnsiTheme="minorHAnsi" w:cstheme="minorHAnsi"/>
          <w:color w:val="000000"/>
          <w:w w:val="102"/>
          <w:sz w:val="22"/>
          <w:szCs w:val="22"/>
        </w:rPr>
        <w:t>(self):</w:t>
      </w:r>
    </w:p>
    <w:p w14:paraId="1EC94A3A" w14:textId="77777777" w:rsidR="002F01B7" w:rsidRPr="00B91E11" w:rsidRDefault="002F01B7" w:rsidP="00B91E11">
      <w:pPr>
        <w:spacing w:before="2"/>
        <w:ind w:left="943" w:right="7225"/>
        <w:jc w:val="center"/>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"Meow!"</w:t>
      </w:r>
      <w:r w:rsidRPr="00B91E11">
        <w:rPr>
          <w:rFonts w:asciiTheme="minorHAnsi" w:eastAsia="Consolas" w:hAnsiTheme="minorHAnsi" w:cstheme="minorHAnsi"/>
          <w:color w:val="000000"/>
          <w:w w:val="102"/>
          <w:sz w:val="22"/>
          <w:szCs w:val="22"/>
        </w:rPr>
        <w:t>)</w:t>
      </w:r>
    </w:p>
    <w:p w14:paraId="2B315FA6" w14:textId="77777777" w:rsidR="002F01B7" w:rsidRPr="00B91E11" w:rsidRDefault="002F01B7" w:rsidP="00B91E11">
      <w:pPr>
        <w:spacing w:before="8"/>
        <w:rPr>
          <w:rFonts w:asciiTheme="minorHAnsi" w:hAnsiTheme="minorHAnsi" w:cstheme="minorHAnsi"/>
          <w:sz w:val="22"/>
          <w:szCs w:val="22"/>
        </w:rPr>
      </w:pPr>
    </w:p>
    <w:p w14:paraId="202F2F36" w14:textId="77777777" w:rsidR="002F01B7" w:rsidRPr="00B91E11" w:rsidRDefault="002F01B7" w:rsidP="00B91E11">
      <w:pPr>
        <w:ind w:left="120" w:right="6155"/>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sz w:val="22"/>
          <w:szCs w:val="22"/>
        </w:rPr>
        <w:t>Creating</w:t>
      </w:r>
      <w:r w:rsidRPr="00B91E11">
        <w:rPr>
          <w:rFonts w:asciiTheme="minorHAnsi" w:eastAsia="Consolas" w:hAnsiTheme="minorHAnsi" w:cstheme="minorHAnsi"/>
          <w:color w:val="008000"/>
          <w:spacing w:val="20"/>
          <w:sz w:val="22"/>
          <w:szCs w:val="22"/>
        </w:rPr>
        <w:t xml:space="preserve"> </w:t>
      </w:r>
      <w:r w:rsidRPr="00B91E11">
        <w:rPr>
          <w:rFonts w:asciiTheme="minorHAnsi" w:eastAsia="Consolas" w:hAnsiTheme="minorHAnsi" w:cstheme="minorHAnsi"/>
          <w:color w:val="008000"/>
          <w:sz w:val="22"/>
          <w:szCs w:val="22"/>
        </w:rPr>
        <w:t>instances</w:t>
      </w:r>
      <w:r w:rsidRPr="00B91E11">
        <w:rPr>
          <w:rFonts w:asciiTheme="minorHAnsi" w:eastAsia="Consolas" w:hAnsiTheme="minorHAnsi" w:cstheme="minorHAnsi"/>
          <w:color w:val="008000"/>
          <w:spacing w:val="22"/>
          <w:sz w:val="22"/>
          <w:szCs w:val="22"/>
        </w:rPr>
        <w:t xml:space="preserve"> </w:t>
      </w:r>
      <w:r w:rsidRPr="00B91E11">
        <w:rPr>
          <w:rFonts w:asciiTheme="minorHAnsi" w:eastAsia="Consolas" w:hAnsiTheme="minorHAnsi" w:cstheme="minorHAnsi"/>
          <w:color w:val="008000"/>
          <w:sz w:val="22"/>
          <w:szCs w:val="22"/>
        </w:rPr>
        <w:t>and</w:t>
      </w:r>
      <w:r w:rsidRPr="00B91E11">
        <w:rPr>
          <w:rFonts w:asciiTheme="minorHAnsi" w:eastAsia="Consolas" w:hAnsiTheme="minorHAnsi" w:cstheme="minorHAnsi"/>
          <w:color w:val="008000"/>
          <w:spacing w:val="9"/>
          <w:sz w:val="22"/>
          <w:szCs w:val="22"/>
        </w:rPr>
        <w:t xml:space="preserve"> </w:t>
      </w:r>
      <w:r w:rsidRPr="00B91E11">
        <w:rPr>
          <w:rFonts w:asciiTheme="minorHAnsi" w:eastAsia="Consolas" w:hAnsiTheme="minorHAnsi" w:cstheme="minorHAnsi"/>
          <w:color w:val="008000"/>
          <w:w w:val="102"/>
          <w:sz w:val="22"/>
          <w:szCs w:val="22"/>
        </w:rPr>
        <w:t xml:space="preserve">testing </w:t>
      </w:r>
      <w:r w:rsidRPr="00B91E11">
        <w:rPr>
          <w:rFonts w:asciiTheme="minorHAnsi" w:eastAsia="Consolas" w:hAnsiTheme="minorHAnsi" w:cstheme="minorHAnsi"/>
          <w:color w:val="000000"/>
          <w:sz w:val="22"/>
          <w:szCs w:val="22"/>
        </w:rPr>
        <w:t>dog</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Dog()</w:t>
      </w:r>
    </w:p>
    <w:p w14:paraId="4D32DE2B" w14:textId="77777777" w:rsidR="002F01B7" w:rsidRPr="00B91E11" w:rsidRDefault="002F01B7" w:rsidP="00B91E11">
      <w:pPr>
        <w:ind w:left="120" w:right="7870"/>
        <w:rPr>
          <w:rFonts w:asciiTheme="minorHAnsi" w:eastAsia="Consolas" w:hAnsiTheme="minorHAnsi" w:cstheme="minorHAnsi"/>
          <w:sz w:val="22"/>
          <w:szCs w:val="22"/>
        </w:rPr>
      </w:pPr>
      <w:r w:rsidRPr="00B91E11">
        <w:rPr>
          <w:rFonts w:asciiTheme="minorHAnsi" w:eastAsia="Consolas" w:hAnsiTheme="minorHAnsi" w:cstheme="minorHAnsi"/>
          <w:sz w:val="22"/>
          <w:szCs w:val="22"/>
        </w:rPr>
        <w:t>cat</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w w:val="102"/>
          <w:sz w:val="22"/>
          <w:szCs w:val="22"/>
        </w:rPr>
        <w:t xml:space="preserve">Cat() </w:t>
      </w:r>
      <w:proofErr w:type="spellStart"/>
      <w:r w:rsidRPr="00B91E11">
        <w:rPr>
          <w:rFonts w:asciiTheme="minorHAnsi" w:eastAsia="Consolas" w:hAnsiTheme="minorHAnsi" w:cstheme="minorHAnsi"/>
          <w:w w:val="102"/>
          <w:sz w:val="22"/>
          <w:szCs w:val="22"/>
        </w:rPr>
        <w:t>dog.make_sound</w:t>
      </w:r>
      <w:proofErr w:type="spellEnd"/>
      <w:r w:rsidRPr="00B91E11">
        <w:rPr>
          <w:rFonts w:asciiTheme="minorHAnsi" w:eastAsia="Consolas" w:hAnsiTheme="minorHAnsi" w:cstheme="minorHAnsi"/>
          <w:w w:val="102"/>
          <w:sz w:val="22"/>
          <w:szCs w:val="22"/>
        </w:rPr>
        <w:t xml:space="preserve">() </w:t>
      </w:r>
      <w:proofErr w:type="spellStart"/>
      <w:r w:rsidRPr="00B91E11">
        <w:rPr>
          <w:rFonts w:asciiTheme="minorHAnsi" w:eastAsia="Consolas" w:hAnsiTheme="minorHAnsi" w:cstheme="minorHAnsi"/>
          <w:w w:val="102"/>
          <w:sz w:val="22"/>
          <w:szCs w:val="22"/>
        </w:rPr>
        <w:t>cat.make_sound</w:t>
      </w:r>
      <w:proofErr w:type="spellEnd"/>
      <w:r w:rsidRPr="00B91E11">
        <w:rPr>
          <w:rFonts w:asciiTheme="minorHAnsi" w:eastAsia="Consolas" w:hAnsiTheme="minorHAnsi" w:cstheme="minorHAnsi"/>
          <w:w w:val="102"/>
          <w:sz w:val="22"/>
          <w:szCs w:val="22"/>
        </w:rPr>
        <w:t>()</w:t>
      </w:r>
    </w:p>
    <w:p w14:paraId="7430EB63" w14:textId="77777777" w:rsidR="00E07215" w:rsidRPr="00B91E11" w:rsidRDefault="00E07215" w:rsidP="00B91E11">
      <w:pPr>
        <w:ind w:right="415"/>
        <w:rPr>
          <w:rFonts w:asciiTheme="minorHAnsi" w:hAnsiTheme="minorHAnsi" w:cstheme="minorHAnsi"/>
          <w:sz w:val="22"/>
          <w:szCs w:val="22"/>
        </w:rPr>
      </w:pPr>
    </w:p>
    <w:p w14:paraId="3F9CC9D1" w14:textId="77777777" w:rsidR="00E07215" w:rsidRPr="00B91E11" w:rsidRDefault="00E07215" w:rsidP="00B91E11">
      <w:pPr>
        <w:ind w:right="415"/>
        <w:rPr>
          <w:rFonts w:asciiTheme="minorHAnsi" w:hAnsiTheme="minorHAnsi" w:cstheme="minorHAnsi"/>
          <w:sz w:val="22"/>
          <w:szCs w:val="22"/>
        </w:rPr>
      </w:pPr>
    </w:p>
    <w:p w14:paraId="345E269F" w14:textId="77777777" w:rsidR="00E07215" w:rsidRPr="00B91E11" w:rsidRDefault="00E07215" w:rsidP="00B91E11">
      <w:pPr>
        <w:ind w:right="415"/>
        <w:rPr>
          <w:rFonts w:asciiTheme="minorHAnsi" w:hAnsiTheme="minorHAnsi" w:cstheme="minorHAnsi"/>
          <w:sz w:val="22"/>
          <w:szCs w:val="22"/>
        </w:rPr>
      </w:pPr>
    </w:p>
    <w:p w14:paraId="4C5AFBFD"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z w:val="22"/>
          <w:szCs w:val="22"/>
        </w:rPr>
        <w:t>Question</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6</w:t>
      </w:r>
    </w:p>
    <w:p w14:paraId="5981EC14" w14:textId="77777777" w:rsidR="00C13135" w:rsidRPr="00B91E11" w:rsidRDefault="00C13135" w:rsidP="00B91E11">
      <w:pPr>
        <w:spacing w:before="2"/>
        <w:rPr>
          <w:rFonts w:asciiTheme="minorHAnsi" w:hAnsiTheme="minorHAnsi" w:cstheme="minorHAnsi"/>
          <w:sz w:val="22"/>
          <w:szCs w:val="22"/>
        </w:rPr>
      </w:pPr>
    </w:p>
    <w:p w14:paraId="684AACEE"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pacing w:val="-3"/>
          <w:sz w:val="22"/>
          <w:szCs w:val="22"/>
        </w:rPr>
        <w:t>W</w:t>
      </w:r>
      <w:r w:rsidRPr="00B91E11">
        <w:rPr>
          <w:rFonts w:asciiTheme="minorHAnsi" w:hAnsiTheme="minorHAnsi" w:cstheme="minorHAnsi"/>
          <w:b/>
          <w:sz w:val="22"/>
          <w:szCs w:val="22"/>
        </w:rPr>
        <w:t>rite a code for</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Restaurant Management System Using OOPS:</w:t>
      </w:r>
    </w:p>
    <w:p w14:paraId="13D9155C" w14:textId="77777777" w:rsidR="00C13135" w:rsidRPr="00B91E11" w:rsidRDefault="00C13135" w:rsidP="00B91E11">
      <w:pPr>
        <w:spacing w:before="9"/>
        <w:rPr>
          <w:rFonts w:asciiTheme="minorHAnsi" w:hAnsiTheme="minorHAnsi" w:cstheme="minorHAnsi"/>
          <w:sz w:val="22"/>
          <w:szCs w:val="22"/>
        </w:rPr>
      </w:pPr>
    </w:p>
    <w:p w14:paraId="0A15174F"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MenuItem</w:t>
      </w:r>
      <w:proofErr w:type="spellEnd"/>
      <w:r w:rsidRPr="00B91E11">
        <w:rPr>
          <w:rFonts w:asciiTheme="minorHAnsi" w:eastAsia="Consolas" w:hAnsiTheme="minorHAnsi" w:cstheme="minorHAnsi"/>
          <w:color w:val="000000"/>
          <w:sz w:val="22"/>
          <w:szCs w:val="22"/>
        </w:rPr>
        <w:t>:</w:t>
      </w:r>
    </w:p>
    <w:p w14:paraId="662BDD9B"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def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70"/>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000000"/>
          <w:sz w:val="22"/>
          <w:szCs w:val="22"/>
        </w:rPr>
        <w:t>(self, name, description, price, category):</w:t>
      </w:r>
    </w:p>
    <w:p w14:paraId="3BE16E1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name = name</w:t>
      </w:r>
    </w:p>
    <w:p w14:paraId="5248EF40"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description = description</w:t>
      </w:r>
    </w:p>
    <w:p w14:paraId="530F3900"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price = price</w:t>
      </w:r>
    </w:p>
    <w:p w14:paraId="0A0A8B2C"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category = category</w:t>
      </w:r>
    </w:p>
    <w:p w14:paraId="5189C61D" w14:textId="77777777" w:rsidR="00C13135" w:rsidRPr="00B91E11" w:rsidRDefault="00C13135" w:rsidP="00B91E11">
      <w:pPr>
        <w:spacing w:before="10"/>
        <w:rPr>
          <w:rFonts w:asciiTheme="minorHAnsi" w:hAnsiTheme="minorHAnsi" w:cstheme="minorHAnsi"/>
          <w:sz w:val="22"/>
          <w:szCs w:val="22"/>
        </w:rPr>
      </w:pPr>
    </w:p>
    <w:p w14:paraId="2D822A0B"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Getter methods</w:t>
      </w:r>
    </w:p>
    <w:p w14:paraId="7593A3DC"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get_name</w:t>
      </w:r>
      <w:proofErr w:type="spellEnd"/>
      <w:r w:rsidRPr="00B91E11">
        <w:rPr>
          <w:rFonts w:asciiTheme="minorHAnsi" w:eastAsia="Consolas" w:hAnsiTheme="minorHAnsi" w:cstheme="minorHAnsi"/>
          <w:color w:val="000000"/>
          <w:sz w:val="22"/>
          <w:szCs w:val="22"/>
        </w:rPr>
        <w:t>(self):</w:t>
      </w:r>
    </w:p>
    <w:p w14:paraId="3C02342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name</w:t>
      </w:r>
    </w:p>
    <w:p w14:paraId="3B9747C8" w14:textId="77777777" w:rsidR="00C13135" w:rsidRPr="00B91E11" w:rsidRDefault="00C13135" w:rsidP="00B91E11">
      <w:pPr>
        <w:spacing w:before="10"/>
        <w:rPr>
          <w:rFonts w:asciiTheme="minorHAnsi" w:hAnsiTheme="minorHAnsi" w:cstheme="minorHAnsi"/>
          <w:sz w:val="22"/>
          <w:szCs w:val="22"/>
        </w:rPr>
      </w:pPr>
    </w:p>
    <w:p w14:paraId="35A9A36A"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get_description</w:t>
      </w:r>
      <w:proofErr w:type="spellEnd"/>
      <w:r w:rsidRPr="00B91E11">
        <w:rPr>
          <w:rFonts w:asciiTheme="minorHAnsi" w:eastAsia="Consolas" w:hAnsiTheme="minorHAnsi" w:cstheme="minorHAnsi"/>
          <w:color w:val="000000"/>
          <w:sz w:val="22"/>
          <w:szCs w:val="22"/>
        </w:rPr>
        <w:t>(self):</w:t>
      </w:r>
    </w:p>
    <w:p w14:paraId="47EEF897"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description</w:t>
      </w:r>
    </w:p>
    <w:p w14:paraId="35C3A5F4" w14:textId="77777777" w:rsidR="00C13135" w:rsidRPr="00B91E11" w:rsidRDefault="00C13135" w:rsidP="00B91E11">
      <w:pPr>
        <w:spacing w:before="10"/>
        <w:rPr>
          <w:rFonts w:asciiTheme="minorHAnsi" w:hAnsiTheme="minorHAnsi" w:cstheme="minorHAnsi"/>
          <w:sz w:val="22"/>
          <w:szCs w:val="22"/>
        </w:rPr>
      </w:pPr>
    </w:p>
    <w:p w14:paraId="2DC2471A"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get_price</w:t>
      </w:r>
      <w:proofErr w:type="spellEnd"/>
      <w:r w:rsidRPr="00B91E11">
        <w:rPr>
          <w:rFonts w:asciiTheme="minorHAnsi" w:eastAsia="Consolas" w:hAnsiTheme="minorHAnsi" w:cstheme="minorHAnsi"/>
          <w:color w:val="000000"/>
          <w:sz w:val="22"/>
          <w:szCs w:val="22"/>
        </w:rPr>
        <w:t>(self):</w:t>
      </w:r>
    </w:p>
    <w:p w14:paraId="112E7289"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price</w:t>
      </w:r>
    </w:p>
    <w:p w14:paraId="3DECAD30" w14:textId="77777777" w:rsidR="00C13135" w:rsidRPr="00B91E11" w:rsidRDefault="00C13135" w:rsidP="00B91E11">
      <w:pPr>
        <w:spacing w:before="10"/>
        <w:rPr>
          <w:rFonts w:asciiTheme="minorHAnsi" w:hAnsiTheme="minorHAnsi" w:cstheme="minorHAnsi"/>
          <w:sz w:val="22"/>
          <w:szCs w:val="22"/>
        </w:rPr>
      </w:pPr>
    </w:p>
    <w:p w14:paraId="3BBCE5DA"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get_category</w:t>
      </w:r>
      <w:proofErr w:type="spellEnd"/>
      <w:r w:rsidRPr="00B91E11">
        <w:rPr>
          <w:rFonts w:asciiTheme="minorHAnsi" w:eastAsia="Consolas" w:hAnsiTheme="minorHAnsi" w:cstheme="minorHAnsi"/>
          <w:color w:val="000000"/>
          <w:sz w:val="22"/>
          <w:szCs w:val="22"/>
        </w:rPr>
        <w:t>(self):</w:t>
      </w:r>
    </w:p>
    <w:p w14:paraId="58CAA6BF"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category</w:t>
      </w:r>
    </w:p>
    <w:p w14:paraId="716BE352" w14:textId="77777777" w:rsidR="00C13135" w:rsidRPr="00B91E11" w:rsidRDefault="00C13135" w:rsidP="00B91E11">
      <w:pPr>
        <w:spacing w:before="10"/>
        <w:rPr>
          <w:rFonts w:asciiTheme="minorHAnsi" w:hAnsiTheme="minorHAnsi" w:cstheme="minorHAnsi"/>
          <w:sz w:val="22"/>
          <w:szCs w:val="22"/>
        </w:rPr>
      </w:pPr>
    </w:p>
    <w:p w14:paraId="52FCBD3E"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Setter methods</w:t>
      </w:r>
    </w:p>
    <w:p w14:paraId="44F4E87D"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set_name</w:t>
      </w:r>
      <w:proofErr w:type="spellEnd"/>
      <w:r w:rsidRPr="00B91E11">
        <w:rPr>
          <w:rFonts w:asciiTheme="minorHAnsi" w:eastAsia="Consolas" w:hAnsiTheme="minorHAnsi" w:cstheme="minorHAnsi"/>
          <w:color w:val="000000"/>
          <w:sz w:val="22"/>
          <w:szCs w:val="22"/>
        </w:rPr>
        <w:t>(self, name):</w:t>
      </w:r>
    </w:p>
    <w:p w14:paraId="0287CBA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name = name</w:t>
      </w:r>
    </w:p>
    <w:p w14:paraId="2E9C3051" w14:textId="77777777" w:rsidR="00C13135" w:rsidRPr="00B91E11" w:rsidRDefault="00C13135" w:rsidP="00B91E11">
      <w:pPr>
        <w:spacing w:before="10"/>
        <w:rPr>
          <w:rFonts w:asciiTheme="minorHAnsi" w:hAnsiTheme="minorHAnsi" w:cstheme="minorHAnsi"/>
          <w:sz w:val="22"/>
          <w:szCs w:val="22"/>
        </w:rPr>
      </w:pPr>
    </w:p>
    <w:p w14:paraId="38F64FD2"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set_description</w:t>
      </w:r>
      <w:proofErr w:type="spellEnd"/>
      <w:r w:rsidRPr="00B91E11">
        <w:rPr>
          <w:rFonts w:asciiTheme="minorHAnsi" w:eastAsia="Consolas" w:hAnsiTheme="minorHAnsi" w:cstheme="minorHAnsi"/>
          <w:color w:val="000000"/>
          <w:sz w:val="22"/>
          <w:szCs w:val="22"/>
        </w:rPr>
        <w:t>(self, description):</w:t>
      </w:r>
    </w:p>
    <w:p w14:paraId="5C610534"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description = description</w:t>
      </w:r>
    </w:p>
    <w:p w14:paraId="11117489" w14:textId="77777777" w:rsidR="00C13135" w:rsidRPr="00B91E11" w:rsidRDefault="00C13135" w:rsidP="00B91E11">
      <w:pPr>
        <w:spacing w:before="10"/>
        <w:rPr>
          <w:rFonts w:asciiTheme="minorHAnsi" w:hAnsiTheme="minorHAnsi" w:cstheme="minorHAnsi"/>
          <w:sz w:val="22"/>
          <w:szCs w:val="22"/>
        </w:rPr>
      </w:pPr>
    </w:p>
    <w:p w14:paraId="65B05AAC"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set_price</w:t>
      </w:r>
      <w:proofErr w:type="spellEnd"/>
      <w:r w:rsidRPr="00B91E11">
        <w:rPr>
          <w:rFonts w:asciiTheme="minorHAnsi" w:eastAsia="Consolas" w:hAnsiTheme="minorHAnsi" w:cstheme="minorHAnsi"/>
          <w:color w:val="000000"/>
          <w:sz w:val="22"/>
          <w:szCs w:val="22"/>
        </w:rPr>
        <w:t>(self, price):</w:t>
      </w:r>
    </w:p>
    <w:p w14:paraId="39936D73"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price = price</w:t>
      </w:r>
    </w:p>
    <w:p w14:paraId="67DA9D02" w14:textId="77777777" w:rsidR="00C13135" w:rsidRPr="00B91E11" w:rsidRDefault="00C13135" w:rsidP="00B91E11">
      <w:pPr>
        <w:spacing w:before="10"/>
        <w:rPr>
          <w:rFonts w:asciiTheme="minorHAnsi" w:hAnsiTheme="minorHAnsi" w:cstheme="minorHAnsi"/>
          <w:sz w:val="22"/>
          <w:szCs w:val="22"/>
        </w:rPr>
      </w:pPr>
    </w:p>
    <w:p w14:paraId="48C63376"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set_category</w:t>
      </w:r>
      <w:proofErr w:type="spellEnd"/>
      <w:r w:rsidRPr="00B91E11">
        <w:rPr>
          <w:rFonts w:asciiTheme="minorHAnsi" w:eastAsia="Consolas" w:hAnsiTheme="minorHAnsi" w:cstheme="minorHAnsi"/>
          <w:color w:val="000000"/>
          <w:sz w:val="22"/>
          <w:szCs w:val="22"/>
        </w:rPr>
        <w:t>(self, category):</w:t>
      </w:r>
    </w:p>
    <w:p w14:paraId="76B1189F"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category = category</w:t>
      </w:r>
    </w:p>
    <w:p w14:paraId="030A750A" w14:textId="77777777" w:rsidR="00C13135" w:rsidRPr="00B91E11" w:rsidRDefault="00C13135" w:rsidP="00B91E11">
      <w:pPr>
        <w:spacing w:before="8"/>
        <w:rPr>
          <w:rFonts w:asciiTheme="minorHAnsi" w:hAnsiTheme="minorHAnsi" w:cstheme="minorHAnsi"/>
          <w:sz w:val="22"/>
          <w:szCs w:val="22"/>
        </w:rPr>
      </w:pPr>
    </w:p>
    <w:p w14:paraId="4338BC0D" w14:textId="77777777" w:rsidR="00C13135" w:rsidRPr="00B91E11" w:rsidRDefault="00C13135" w:rsidP="00B91E11">
      <w:pPr>
        <w:ind w:left="390" w:right="6558"/>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display menu item 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display_info</w:t>
      </w:r>
      <w:proofErr w:type="spellEnd"/>
      <w:r w:rsidRPr="00B91E11">
        <w:rPr>
          <w:rFonts w:asciiTheme="minorHAnsi" w:eastAsia="Consolas" w:hAnsiTheme="minorHAnsi" w:cstheme="minorHAnsi"/>
          <w:color w:val="000000"/>
          <w:sz w:val="22"/>
          <w:szCs w:val="22"/>
        </w:rPr>
        <w:t>(self):</w:t>
      </w:r>
    </w:p>
    <w:p w14:paraId="72931A22"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lastRenderedPageBreak/>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f"Name</w:t>
      </w:r>
      <w:proofErr w:type="spellEnd"/>
      <w:r w:rsidRPr="00B91E11">
        <w:rPr>
          <w:rFonts w:asciiTheme="minorHAnsi" w:eastAsia="Consolas" w:hAnsiTheme="minorHAnsi" w:cstheme="minorHAnsi"/>
          <w:color w:val="A21515"/>
          <w:sz w:val="22"/>
          <w:szCs w:val="22"/>
        </w:rPr>
        <w:t>: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Description: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description}, Price: {self.</w:t>
      </w:r>
      <w:r w:rsidRPr="00B91E11">
        <w:rPr>
          <w:rFonts w:asciiTheme="minorHAnsi" w:eastAsia="Consolas" w:hAnsiTheme="minorHAnsi" w:cstheme="minorHAnsi"/>
          <w:color w:val="A21515"/>
          <w:spacing w:val="71"/>
          <w:sz w:val="22"/>
          <w:szCs w:val="22"/>
          <w:u w:val="single" w:color="A21515"/>
        </w:rPr>
        <w:t xml:space="preserve"> </w:t>
      </w:r>
      <w:r w:rsidRPr="00B91E11">
        <w:rPr>
          <w:rFonts w:asciiTheme="minorHAnsi" w:eastAsia="Consolas" w:hAnsiTheme="minorHAnsi" w:cstheme="minorHAnsi"/>
          <w:color w:val="A21515"/>
          <w:sz w:val="22"/>
          <w:szCs w:val="22"/>
        </w:rPr>
        <w:t>price}, Category: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category}"</w:t>
      </w:r>
      <w:r w:rsidRPr="00B91E11">
        <w:rPr>
          <w:rFonts w:asciiTheme="minorHAnsi" w:eastAsia="Consolas" w:hAnsiTheme="minorHAnsi" w:cstheme="minorHAnsi"/>
          <w:color w:val="000000"/>
          <w:sz w:val="22"/>
          <w:szCs w:val="22"/>
        </w:rPr>
        <w:t>)</w:t>
      </w:r>
    </w:p>
    <w:p w14:paraId="105E9246" w14:textId="77777777" w:rsidR="00C13135" w:rsidRPr="00B91E11" w:rsidRDefault="00C13135" w:rsidP="00B91E11">
      <w:pPr>
        <w:spacing w:before="8"/>
        <w:rPr>
          <w:rFonts w:asciiTheme="minorHAnsi" w:hAnsiTheme="minorHAnsi" w:cstheme="minorHAnsi"/>
          <w:sz w:val="22"/>
          <w:szCs w:val="22"/>
        </w:rPr>
      </w:pPr>
    </w:p>
    <w:p w14:paraId="171E4E17" w14:textId="77777777" w:rsidR="00C13135" w:rsidRPr="00B91E11" w:rsidRDefault="00C13135" w:rsidP="00B91E11">
      <w:pPr>
        <w:ind w:left="102" w:right="476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Inheriting from </w:t>
      </w:r>
      <w:proofErr w:type="spellStart"/>
      <w:r w:rsidRPr="00B91E11">
        <w:rPr>
          <w:rFonts w:asciiTheme="minorHAnsi" w:eastAsia="Consolas" w:hAnsiTheme="minorHAnsi" w:cstheme="minorHAnsi"/>
          <w:color w:val="008000"/>
          <w:sz w:val="22"/>
          <w:szCs w:val="22"/>
        </w:rPr>
        <w:t>MenuItem</w:t>
      </w:r>
      <w:proofErr w:type="spellEnd"/>
      <w:r w:rsidRPr="00B91E11">
        <w:rPr>
          <w:rFonts w:asciiTheme="minorHAnsi" w:eastAsia="Consolas" w:hAnsiTheme="minorHAnsi" w:cstheme="minorHAnsi"/>
          <w:color w:val="008000"/>
          <w:sz w:val="22"/>
          <w:szCs w:val="22"/>
        </w:rPr>
        <w:t xml:space="preserve"> to create </w:t>
      </w:r>
      <w:proofErr w:type="spellStart"/>
      <w:r w:rsidRPr="00B91E11">
        <w:rPr>
          <w:rFonts w:asciiTheme="minorHAnsi" w:eastAsia="Consolas" w:hAnsiTheme="minorHAnsi" w:cstheme="minorHAnsi"/>
          <w:color w:val="008000"/>
          <w:sz w:val="22"/>
          <w:szCs w:val="22"/>
        </w:rPr>
        <w:t>FoodItem</w:t>
      </w:r>
      <w:proofErr w:type="spellEnd"/>
      <w:r w:rsidRPr="00B91E11">
        <w:rPr>
          <w:rFonts w:asciiTheme="minorHAnsi" w:eastAsia="Consolas" w:hAnsiTheme="minorHAnsi" w:cstheme="minorHAnsi"/>
          <w:color w:val="008000"/>
          <w:sz w:val="22"/>
          <w:szCs w:val="22"/>
        </w:rPr>
        <w:t xml:space="preserve"> and </w:t>
      </w:r>
      <w:proofErr w:type="spellStart"/>
      <w:r w:rsidRPr="00B91E11">
        <w:rPr>
          <w:rFonts w:asciiTheme="minorHAnsi" w:eastAsia="Consolas" w:hAnsiTheme="minorHAnsi" w:cstheme="minorHAnsi"/>
          <w:color w:val="008000"/>
          <w:sz w:val="22"/>
          <w:szCs w:val="22"/>
        </w:rPr>
        <w:t>BeverageItem</w:t>
      </w:r>
      <w:proofErr w:type="spellEnd"/>
      <w:r w:rsidRPr="00B91E11">
        <w:rPr>
          <w:rFonts w:asciiTheme="minorHAnsi" w:eastAsia="Consolas" w:hAnsiTheme="minorHAnsi" w:cstheme="minorHAnsi"/>
          <w:color w:val="008000"/>
          <w:sz w:val="22"/>
          <w:szCs w:val="22"/>
        </w:rPr>
        <w:t xml:space="preserve"> classes </w:t>
      </w: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FoodItem</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MenuItem</w:t>
      </w:r>
      <w:proofErr w:type="spellEnd"/>
      <w:r w:rsidRPr="00B91E11">
        <w:rPr>
          <w:rFonts w:asciiTheme="minorHAnsi" w:eastAsia="Consolas" w:hAnsiTheme="minorHAnsi" w:cstheme="minorHAnsi"/>
          <w:color w:val="000000"/>
          <w:sz w:val="22"/>
          <w:szCs w:val="22"/>
        </w:rPr>
        <w:t>):</w:t>
      </w:r>
    </w:p>
    <w:p w14:paraId="00A686DA" w14:textId="77777777" w:rsidR="00C13135" w:rsidRPr="00B91E11" w:rsidRDefault="00C13135" w:rsidP="00B91E11">
      <w:pPr>
        <w:spacing w:before="2"/>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pass</w:t>
      </w:r>
    </w:p>
    <w:p w14:paraId="0F8FF90B" w14:textId="77777777" w:rsidR="00C13135" w:rsidRPr="00B91E11" w:rsidRDefault="00C13135" w:rsidP="00B91E11">
      <w:pPr>
        <w:spacing w:before="10"/>
        <w:rPr>
          <w:rFonts w:asciiTheme="minorHAnsi" w:hAnsiTheme="minorHAnsi" w:cstheme="minorHAnsi"/>
          <w:sz w:val="22"/>
          <w:szCs w:val="22"/>
        </w:rPr>
      </w:pPr>
    </w:p>
    <w:p w14:paraId="2151D60B"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BeverageItem</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MenuItem</w:t>
      </w:r>
      <w:proofErr w:type="spellEnd"/>
      <w:r w:rsidRPr="00B91E11">
        <w:rPr>
          <w:rFonts w:asciiTheme="minorHAnsi" w:eastAsia="Consolas" w:hAnsiTheme="minorHAnsi" w:cstheme="minorHAnsi"/>
          <w:color w:val="000000"/>
          <w:sz w:val="22"/>
          <w:szCs w:val="22"/>
        </w:rPr>
        <w:t>):</w:t>
      </w:r>
    </w:p>
    <w:p w14:paraId="5B8D2811"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pass</w:t>
      </w:r>
    </w:p>
    <w:p w14:paraId="514701FC" w14:textId="77777777" w:rsidR="00C13135" w:rsidRPr="00B91E11" w:rsidRDefault="00C13135" w:rsidP="00B91E11">
      <w:pPr>
        <w:spacing w:before="10"/>
        <w:rPr>
          <w:rFonts w:asciiTheme="minorHAnsi" w:hAnsiTheme="minorHAnsi" w:cstheme="minorHAnsi"/>
          <w:sz w:val="22"/>
          <w:szCs w:val="22"/>
        </w:rPr>
      </w:pPr>
    </w:p>
    <w:p w14:paraId="2C23EEA0"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Creating instances and testing</w:t>
      </w:r>
    </w:p>
    <w:p w14:paraId="79862DF0"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food1 = </w:t>
      </w:r>
      <w:proofErr w:type="spellStart"/>
      <w:r w:rsidRPr="00B91E11">
        <w:rPr>
          <w:rFonts w:asciiTheme="minorHAnsi" w:eastAsia="Consolas" w:hAnsiTheme="minorHAnsi" w:cstheme="minorHAnsi"/>
          <w:sz w:val="22"/>
          <w:szCs w:val="22"/>
        </w:rPr>
        <w:t>FoodItem</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"Burger"</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"A delicious beef burger"</w:t>
      </w:r>
      <w:r w:rsidRPr="00B91E11">
        <w:rPr>
          <w:rFonts w:asciiTheme="minorHAnsi" w:eastAsia="Consolas" w:hAnsiTheme="minorHAnsi" w:cstheme="minorHAnsi"/>
          <w:color w:val="000000"/>
          <w:sz w:val="22"/>
          <w:szCs w:val="22"/>
        </w:rPr>
        <w:t xml:space="preserve">, 5.99, </w:t>
      </w:r>
      <w:r w:rsidRPr="00B91E11">
        <w:rPr>
          <w:rFonts w:asciiTheme="minorHAnsi" w:eastAsia="Consolas" w:hAnsiTheme="minorHAnsi" w:cstheme="minorHAnsi"/>
          <w:color w:val="A21515"/>
          <w:sz w:val="22"/>
          <w:szCs w:val="22"/>
        </w:rPr>
        <w:t>"Main Course"</w:t>
      </w:r>
      <w:r w:rsidRPr="00B91E11">
        <w:rPr>
          <w:rFonts w:asciiTheme="minorHAnsi" w:eastAsia="Consolas" w:hAnsiTheme="minorHAnsi" w:cstheme="minorHAnsi"/>
          <w:color w:val="000000"/>
          <w:sz w:val="22"/>
          <w:szCs w:val="22"/>
        </w:rPr>
        <w:t>)</w:t>
      </w:r>
    </w:p>
    <w:p w14:paraId="2B9D4AC6"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beverage1 = </w:t>
      </w:r>
      <w:proofErr w:type="spellStart"/>
      <w:r w:rsidRPr="00B91E11">
        <w:rPr>
          <w:rFonts w:asciiTheme="minorHAnsi" w:eastAsia="Consolas" w:hAnsiTheme="minorHAnsi" w:cstheme="minorHAnsi"/>
          <w:sz w:val="22"/>
          <w:szCs w:val="22"/>
        </w:rPr>
        <w:t>BeverageItem</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"Coke"</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"Refreshing cola drink"</w:t>
      </w:r>
      <w:r w:rsidRPr="00B91E11">
        <w:rPr>
          <w:rFonts w:asciiTheme="minorHAnsi" w:eastAsia="Consolas" w:hAnsiTheme="minorHAnsi" w:cstheme="minorHAnsi"/>
          <w:color w:val="000000"/>
          <w:sz w:val="22"/>
          <w:szCs w:val="22"/>
        </w:rPr>
        <w:t xml:space="preserve">, 1.99, </w:t>
      </w:r>
      <w:r w:rsidRPr="00B91E11">
        <w:rPr>
          <w:rFonts w:asciiTheme="minorHAnsi" w:eastAsia="Consolas" w:hAnsiTheme="minorHAnsi" w:cstheme="minorHAnsi"/>
          <w:color w:val="A21515"/>
          <w:sz w:val="22"/>
          <w:szCs w:val="22"/>
        </w:rPr>
        <w:t>"Drink"</w:t>
      </w:r>
      <w:r w:rsidRPr="00B91E11">
        <w:rPr>
          <w:rFonts w:asciiTheme="minorHAnsi" w:eastAsia="Consolas" w:hAnsiTheme="minorHAnsi" w:cstheme="minorHAnsi"/>
          <w:color w:val="000000"/>
          <w:sz w:val="22"/>
          <w:szCs w:val="22"/>
        </w:rPr>
        <w:t>)</w:t>
      </w:r>
    </w:p>
    <w:p w14:paraId="4C4A47B3"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food1.display_info()</w:t>
      </w:r>
    </w:p>
    <w:p w14:paraId="58AD7997"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beverage1.display_info()</w:t>
      </w:r>
    </w:p>
    <w:p w14:paraId="121E6E59" w14:textId="77777777" w:rsidR="00C13135" w:rsidRPr="00B91E11" w:rsidRDefault="00C13135" w:rsidP="00B91E11">
      <w:pPr>
        <w:spacing w:before="2"/>
        <w:rPr>
          <w:rFonts w:asciiTheme="minorHAnsi" w:hAnsiTheme="minorHAnsi" w:cstheme="minorHAnsi"/>
          <w:sz w:val="22"/>
          <w:szCs w:val="22"/>
        </w:rPr>
      </w:pPr>
    </w:p>
    <w:p w14:paraId="347C13AA"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z w:val="22"/>
          <w:szCs w:val="22"/>
        </w:rPr>
        <w:t>Question</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7</w:t>
      </w:r>
    </w:p>
    <w:p w14:paraId="170B379A" w14:textId="77777777" w:rsidR="00C13135" w:rsidRPr="00B91E11" w:rsidRDefault="00C13135" w:rsidP="00B91E11">
      <w:pPr>
        <w:spacing w:before="2"/>
        <w:rPr>
          <w:rFonts w:asciiTheme="minorHAnsi" w:hAnsiTheme="minorHAnsi" w:cstheme="minorHAnsi"/>
          <w:sz w:val="22"/>
          <w:szCs w:val="22"/>
        </w:rPr>
      </w:pPr>
    </w:p>
    <w:p w14:paraId="2460D66E"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pacing w:val="-3"/>
          <w:sz w:val="22"/>
          <w:szCs w:val="22"/>
        </w:rPr>
        <w:t>W</w:t>
      </w:r>
      <w:r w:rsidRPr="00B91E11">
        <w:rPr>
          <w:rFonts w:asciiTheme="minorHAnsi" w:hAnsiTheme="minorHAnsi" w:cstheme="minorHAnsi"/>
          <w:b/>
          <w:sz w:val="22"/>
          <w:szCs w:val="22"/>
        </w:rPr>
        <w:t>rite a code for</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Hotel Management System using OOPS:</w:t>
      </w:r>
    </w:p>
    <w:p w14:paraId="320EF861" w14:textId="77777777" w:rsidR="00C13135" w:rsidRPr="00B91E11" w:rsidRDefault="00C13135" w:rsidP="00B91E11">
      <w:pPr>
        <w:spacing w:before="9"/>
        <w:rPr>
          <w:rFonts w:asciiTheme="minorHAnsi" w:hAnsiTheme="minorHAnsi" w:cstheme="minorHAnsi"/>
          <w:sz w:val="22"/>
          <w:szCs w:val="22"/>
        </w:rPr>
      </w:pPr>
    </w:p>
    <w:p w14:paraId="035B607B"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Room</w:t>
      </w:r>
      <w:r w:rsidRPr="00B91E11">
        <w:rPr>
          <w:rFonts w:asciiTheme="minorHAnsi" w:eastAsia="Consolas" w:hAnsiTheme="minorHAnsi" w:cstheme="minorHAnsi"/>
          <w:color w:val="000000"/>
          <w:sz w:val="22"/>
          <w:szCs w:val="22"/>
        </w:rPr>
        <w:t>:</w:t>
      </w:r>
    </w:p>
    <w:p w14:paraId="63910DD9"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def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70"/>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000000"/>
          <w:sz w:val="22"/>
          <w:szCs w:val="22"/>
        </w:rPr>
        <w:t xml:space="preserve">(self, </w:t>
      </w:r>
      <w:proofErr w:type="spellStart"/>
      <w:r w:rsidRPr="00B91E11">
        <w:rPr>
          <w:rFonts w:asciiTheme="minorHAnsi" w:eastAsia="Consolas" w:hAnsiTheme="minorHAnsi" w:cstheme="minorHAnsi"/>
          <w:color w:val="000000"/>
          <w:sz w:val="22"/>
          <w:szCs w:val="22"/>
        </w:rPr>
        <w:t>room_number</w:t>
      </w:r>
      <w:proofErr w:type="spellEnd"/>
      <w:r w:rsidRPr="00B91E11">
        <w:rPr>
          <w:rFonts w:asciiTheme="minorHAnsi" w:eastAsia="Consolas" w:hAnsiTheme="minorHAnsi" w:cstheme="minorHAnsi"/>
          <w:color w:val="000000"/>
          <w:sz w:val="22"/>
          <w:szCs w:val="22"/>
        </w:rPr>
        <w:t xml:space="preserve">, </w:t>
      </w:r>
      <w:proofErr w:type="spellStart"/>
      <w:r w:rsidRPr="00B91E11">
        <w:rPr>
          <w:rFonts w:asciiTheme="minorHAnsi" w:eastAsia="Consolas" w:hAnsiTheme="minorHAnsi" w:cstheme="minorHAnsi"/>
          <w:color w:val="000000"/>
          <w:sz w:val="22"/>
          <w:szCs w:val="22"/>
        </w:rPr>
        <w:t>room_type</w:t>
      </w:r>
      <w:proofErr w:type="spellEnd"/>
      <w:r w:rsidRPr="00B91E11">
        <w:rPr>
          <w:rFonts w:asciiTheme="minorHAnsi" w:eastAsia="Consolas" w:hAnsiTheme="minorHAnsi" w:cstheme="minorHAnsi"/>
          <w:color w:val="000000"/>
          <w:sz w:val="22"/>
          <w:szCs w:val="22"/>
        </w:rPr>
        <w:t>, rate, availability=</w:t>
      </w:r>
      <w:r w:rsidRPr="00B91E11">
        <w:rPr>
          <w:rFonts w:asciiTheme="minorHAnsi" w:eastAsia="Consolas" w:hAnsiTheme="minorHAnsi" w:cstheme="minorHAnsi"/>
          <w:color w:val="A21515"/>
          <w:sz w:val="22"/>
          <w:szCs w:val="22"/>
        </w:rPr>
        <w:t>True</w:t>
      </w:r>
      <w:r w:rsidRPr="00B91E11">
        <w:rPr>
          <w:rFonts w:asciiTheme="minorHAnsi" w:eastAsia="Consolas" w:hAnsiTheme="minorHAnsi" w:cstheme="minorHAnsi"/>
          <w:color w:val="000000"/>
          <w:sz w:val="22"/>
          <w:szCs w:val="22"/>
        </w:rPr>
        <w:t>):</w:t>
      </w:r>
    </w:p>
    <w:p w14:paraId="4ECD1C64"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room_number</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room_number</w:t>
      </w:r>
      <w:proofErr w:type="spellEnd"/>
    </w:p>
    <w:p w14:paraId="2DC70B03"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room_type</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room_type</w:t>
      </w:r>
      <w:proofErr w:type="spellEnd"/>
    </w:p>
    <w:p w14:paraId="47FE2E08"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rate = rate</w:t>
      </w:r>
    </w:p>
    <w:p w14:paraId="7D38CEBB"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availability = availability</w:t>
      </w:r>
    </w:p>
    <w:p w14:paraId="075FD65F" w14:textId="77777777" w:rsidR="00C13135" w:rsidRPr="00B91E11" w:rsidRDefault="00C13135" w:rsidP="00B91E11">
      <w:pPr>
        <w:spacing w:before="8"/>
        <w:rPr>
          <w:rFonts w:asciiTheme="minorHAnsi" w:hAnsiTheme="minorHAnsi" w:cstheme="minorHAnsi"/>
          <w:sz w:val="22"/>
          <w:szCs w:val="22"/>
        </w:rPr>
      </w:pPr>
    </w:p>
    <w:p w14:paraId="02AFA680" w14:textId="77777777" w:rsidR="00C13135" w:rsidRPr="00B91E11" w:rsidRDefault="00C13135" w:rsidP="00B91E11">
      <w:pPr>
        <w:ind w:left="390" w:right="7852"/>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book a room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book_room</w:t>
      </w:r>
      <w:proofErr w:type="spellEnd"/>
      <w:r w:rsidRPr="00B91E11">
        <w:rPr>
          <w:rFonts w:asciiTheme="minorHAnsi" w:eastAsia="Consolas" w:hAnsiTheme="minorHAnsi" w:cstheme="minorHAnsi"/>
          <w:color w:val="000000"/>
          <w:sz w:val="22"/>
          <w:szCs w:val="22"/>
        </w:rPr>
        <w:t>(self):</w:t>
      </w:r>
    </w:p>
    <w:p w14:paraId="27932184"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availability:</w:t>
      </w:r>
    </w:p>
    <w:p w14:paraId="52799474"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 xml:space="preserve">availability = </w:t>
      </w:r>
      <w:r w:rsidRPr="00B91E11">
        <w:rPr>
          <w:rFonts w:asciiTheme="minorHAnsi" w:eastAsia="Consolas" w:hAnsiTheme="minorHAnsi" w:cstheme="minorHAnsi"/>
          <w:color w:val="A21515"/>
          <w:sz w:val="22"/>
          <w:szCs w:val="22"/>
        </w:rPr>
        <w:t>False</w:t>
      </w:r>
    </w:p>
    <w:p w14:paraId="1D410C45"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f"Room</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 has been booked."</w:t>
      </w:r>
      <w:r w:rsidRPr="00B91E11">
        <w:rPr>
          <w:rFonts w:asciiTheme="minorHAnsi" w:eastAsia="Consolas" w:hAnsiTheme="minorHAnsi" w:cstheme="minorHAnsi"/>
          <w:color w:val="000000"/>
          <w:sz w:val="22"/>
          <w:szCs w:val="22"/>
        </w:rPr>
        <w:t>)</w:t>
      </w:r>
    </w:p>
    <w:p w14:paraId="63807CA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533AAE04"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f"Room</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 is already booked."</w:t>
      </w:r>
      <w:r w:rsidRPr="00B91E11">
        <w:rPr>
          <w:rFonts w:asciiTheme="minorHAnsi" w:eastAsia="Consolas" w:hAnsiTheme="minorHAnsi" w:cstheme="minorHAnsi"/>
          <w:color w:val="000000"/>
          <w:sz w:val="22"/>
          <w:szCs w:val="22"/>
        </w:rPr>
        <w:t>)</w:t>
      </w:r>
    </w:p>
    <w:p w14:paraId="0D32B4C2" w14:textId="77777777" w:rsidR="00C13135" w:rsidRPr="00B91E11" w:rsidRDefault="00C13135" w:rsidP="00B91E11">
      <w:pPr>
        <w:spacing w:before="8"/>
        <w:rPr>
          <w:rFonts w:asciiTheme="minorHAnsi" w:hAnsiTheme="minorHAnsi" w:cstheme="minorHAnsi"/>
          <w:sz w:val="22"/>
          <w:szCs w:val="22"/>
        </w:rPr>
      </w:pPr>
    </w:p>
    <w:p w14:paraId="6D4D4021" w14:textId="77777777" w:rsidR="00C13135" w:rsidRPr="00B91E11" w:rsidRDefault="00C13135" w:rsidP="00B91E11">
      <w:pPr>
        <w:ind w:left="390" w:right="749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check in a guest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check_in</w:t>
      </w:r>
      <w:proofErr w:type="spellEnd"/>
      <w:r w:rsidRPr="00B91E11">
        <w:rPr>
          <w:rFonts w:asciiTheme="minorHAnsi" w:eastAsia="Consolas" w:hAnsiTheme="minorHAnsi" w:cstheme="minorHAnsi"/>
          <w:color w:val="000000"/>
          <w:sz w:val="22"/>
          <w:szCs w:val="22"/>
        </w:rPr>
        <w:t>(self):</w:t>
      </w:r>
    </w:p>
    <w:p w14:paraId="47A22108"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not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availability:</w:t>
      </w:r>
    </w:p>
    <w:p w14:paraId="31DA113D"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f"Guest</w:t>
      </w:r>
      <w:proofErr w:type="spellEnd"/>
      <w:r w:rsidRPr="00B91E11">
        <w:rPr>
          <w:rFonts w:asciiTheme="minorHAnsi" w:eastAsia="Consolas" w:hAnsiTheme="minorHAnsi" w:cstheme="minorHAnsi"/>
          <w:color w:val="A21515"/>
          <w:sz w:val="22"/>
          <w:szCs w:val="22"/>
        </w:rPr>
        <w:t xml:space="preserve"> checked into room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15D42921"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073A93E9"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f"Room</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 is not booked yet."</w:t>
      </w:r>
      <w:r w:rsidRPr="00B91E11">
        <w:rPr>
          <w:rFonts w:asciiTheme="minorHAnsi" w:eastAsia="Consolas" w:hAnsiTheme="minorHAnsi" w:cstheme="minorHAnsi"/>
          <w:color w:val="000000"/>
          <w:sz w:val="22"/>
          <w:szCs w:val="22"/>
        </w:rPr>
        <w:t>)</w:t>
      </w:r>
    </w:p>
    <w:p w14:paraId="6D48F89B" w14:textId="77777777" w:rsidR="00C13135" w:rsidRPr="00B91E11" w:rsidRDefault="00C13135" w:rsidP="00B91E11">
      <w:pPr>
        <w:spacing w:before="8"/>
        <w:rPr>
          <w:rFonts w:asciiTheme="minorHAnsi" w:hAnsiTheme="minorHAnsi" w:cstheme="minorHAnsi"/>
          <w:sz w:val="22"/>
          <w:szCs w:val="22"/>
        </w:rPr>
      </w:pPr>
    </w:p>
    <w:p w14:paraId="23763D88" w14:textId="77777777" w:rsidR="00C13135" w:rsidRPr="00B91E11" w:rsidRDefault="00C13135" w:rsidP="00B91E11">
      <w:pPr>
        <w:ind w:left="390" w:right="7421"/>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check out a guest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check_out</w:t>
      </w:r>
      <w:proofErr w:type="spellEnd"/>
      <w:r w:rsidRPr="00B91E11">
        <w:rPr>
          <w:rFonts w:asciiTheme="minorHAnsi" w:eastAsia="Consolas" w:hAnsiTheme="minorHAnsi" w:cstheme="minorHAnsi"/>
          <w:color w:val="000000"/>
          <w:sz w:val="22"/>
          <w:szCs w:val="22"/>
        </w:rPr>
        <w:t>(self):</w:t>
      </w:r>
    </w:p>
    <w:p w14:paraId="0A23618D"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not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availability:</w:t>
      </w:r>
    </w:p>
    <w:p w14:paraId="0A621B38"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 xml:space="preserve">availability = </w:t>
      </w:r>
      <w:r w:rsidRPr="00B91E11">
        <w:rPr>
          <w:rFonts w:asciiTheme="minorHAnsi" w:eastAsia="Consolas" w:hAnsiTheme="minorHAnsi" w:cstheme="minorHAnsi"/>
          <w:color w:val="A21515"/>
          <w:sz w:val="22"/>
          <w:szCs w:val="22"/>
        </w:rPr>
        <w:t>True</w:t>
      </w:r>
    </w:p>
    <w:p w14:paraId="70BAE146"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f"Guest</w:t>
      </w:r>
      <w:proofErr w:type="spellEnd"/>
      <w:r w:rsidRPr="00B91E11">
        <w:rPr>
          <w:rFonts w:asciiTheme="minorHAnsi" w:eastAsia="Consolas" w:hAnsiTheme="minorHAnsi" w:cstheme="minorHAnsi"/>
          <w:color w:val="A21515"/>
          <w:sz w:val="22"/>
          <w:szCs w:val="22"/>
        </w:rPr>
        <w:t xml:space="preserve"> checked out of room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4C612188"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455035D9"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f"Room</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 is already available."</w:t>
      </w:r>
      <w:r w:rsidRPr="00B91E11">
        <w:rPr>
          <w:rFonts w:asciiTheme="minorHAnsi" w:eastAsia="Consolas" w:hAnsiTheme="minorHAnsi" w:cstheme="minorHAnsi"/>
          <w:color w:val="000000"/>
          <w:sz w:val="22"/>
          <w:szCs w:val="22"/>
        </w:rPr>
        <w:t>)</w:t>
      </w:r>
    </w:p>
    <w:p w14:paraId="312E9EB3" w14:textId="77777777" w:rsidR="00C13135" w:rsidRPr="00B91E11" w:rsidRDefault="00C13135" w:rsidP="00B91E11">
      <w:pPr>
        <w:spacing w:before="8"/>
        <w:rPr>
          <w:rFonts w:asciiTheme="minorHAnsi" w:hAnsiTheme="minorHAnsi" w:cstheme="minorHAnsi"/>
          <w:sz w:val="22"/>
          <w:szCs w:val="22"/>
        </w:rPr>
      </w:pPr>
    </w:p>
    <w:p w14:paraId="648AFCD6" w14:textId="77777777" w:rsidR="00C13135" w:rsidRPr="00B91E11" w:rsidRDefault="00C13135" w:rsidP="00B91E11">
      <w:pPr>
        <w:ind w:left="390" w:right="6917"/>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display room 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display_info</w:t>
      </w:r>
      <w:proofErr w:type="spellEnd"/>
      <w:r w:rsidRPr="00B91E11">
        <w:rPr>
          <w:rFonts w:asciiTheme="minorHAnsi" w:eastAsia="Consolas" w:hAnsiTheme="minorHAnsi" w:cstheme="minorHAnsi"/>
          <w:color w:val="000000"/>
          <w:sz w:val="22"/>
          <w:szCs w:val="22"/>
        </w:rPr>
        <w:t>(self):</w:t>
      </w:r>
    </w:p>
    <w:p w14:paraId="43128658"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status = </w:t>
      </w:r>
      <w:r w:rsidRPr="00B91E11">
        <w:rPr>
          <w:rFonts w:asciiTheme="minorHAnsi" w:eastAsia="Consolas" w:hAnsiTheme="minorHAnsi" w:cstheme="minorHAnsi"/>
          <w:color w:val="A21515"/>
          <w:sz w:val="22"/>
          <w:szCs w:val="22"/>
        </w:rPr>
        <w:t xml:space="preserve">"Available" </w:t>
      </w: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 xml:space="preserve">availability </w:t>
      </w:r>
      <w:r w:rsidRPr="00B91E11">
        <w:rPr>
          <w:rFonts w:asciiTheme="minorHAnsi" w:eastAsia="Consolas" w:hAnsiTheme="minorHAnsi" w:cstheme="minorHAnsi"/>
          <w:color w:val="0000FF"/>
          <w:sz w:val="22"/>
          <w:szCs w:val="22"/>
        </w:rPr>
        <w:t xml:space="preserve">else </w:t>
      </w:r>
      <w:r w:rsidRPr="00B91E11">
        <w:rPr>
          <w:rFonts w:asciiTheme="minorHAnsi" w:eastAsia="Consolas" w:hAnsiTheme="minorHAnsi" w:cstheme="minorHAnsi"/>
          <w:color w:val="A21515"/>
          <w:sz w:val="22"/>
          <w:szCs w:val="22"/>
        </w:rPr>
        <w:t>"Booked"</w:t>
      </w:r>
    </w:p>
    <w:p w14:paraId="38B8A753"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f"Room</w:t>
      </w:r>
      <w:proofErr w:type="spellEnd"/>
      <w:r w:rsidRPr="00B91E11">
        <w:rPr>
          <w:rFonts w:asciiTheme="minorHAnsi" w:eastAsia="Consolas" w:hAnsiTheme="minorHAnsi" w:cstheme="minorHAnsi"/>
          <w:color w:val="A21515"/>
          <w:sz w:val="22"/>
          <w:szCs w:val="22"/>
        </w:rPr>
        <w:t xml:space="preserve"> Number: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room_number</w:t>
      </w:r>
      <w:proofErr w:type="spellEnd"/>
      <w:r w:rsidRPr="00B91E11">
        <w:rPr>
          <w:rFonts w:asciiTheme="minorHAnsi" w:eastAsia="Consolas" w:hAnsiTheme="minorHAnsi" w:cstheme="minorHAnsi"/>
          <w:color w:val="A21515"/>
          <w:sz w:val="22"/>
          <w:szCs w:val="22"/>
        </w:rPr>
        <w:t>}, Type: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room_type</w:t>
      </w:r>
      <w:proofErr w:type="spellEnd"/>
      <w:r w:rsidRPr="00B91E11">
        <w:rPr>
          <w:rFonts w:asciiTheme="minorHAnsi" w:eastAsia="Consolas" w:hAnsiTheme="minorHAnsi" w:cstheme="minorHAnsi"/>
          <w:color w:val="A21515"/>
          <w:sz w:val="22"/>
          <w:szCs w:val="22"/>
        </w:rPr>
        <w:t>}, Rate: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rate}, Status: {status}"</w:t>
      </w:r>
      <w:r w:rsidRPr="00B91E11">
        <w:rPr>
          <w:rFonts w:asciiTheme="minorHAnsi" w:eastAsia="Consolas" w:hAnsiTheme="minorHAnsi" w:cstheme="minorHAnsi"/>
          <w:color w:val="000000"/>
          <w:sz w:val="22"/>
          <w:szCs w:val="22"/>
        </w:rPr>
        <w:t>)</w:t>
      </w:r>
    </w:p>
    <w:p w14:paraId="1EF7EE53" w14:textId="77777777" w:rsidR="00C13135" w:rsidRPr="00B91E11" w:rsidRDefault="00C13135" w:rsidP="00B91E11">
      <w:pPr>
        <w:spacing w:before="8"/>
        <w:rPr>
          <w:rFonts w:asciiTheme="minorHAnsi" w:hAnsiTheme="minorHAnsi" w:cstheme="minorHAnsi"/>
          <w:sz w:val="22"/>
          <w:szCs w:val="22"/>
        </w:rPr>
      </w:pPr>
    </w:p>
    <w:p w14:paraId="7A7C28AB" w14:textId="77777777" w:rsidR="00C13135" w:rsidRDefault="00C13135" w:rsidP="00B91E11">
      <w:pPr>
        <w:ind w:left="102" w:right="7492"/>
        <w:rPr>
          <w:rFonts w:asciiTheme="minorHAnsi" w:eastAsia="Consolas" w:hAnsiTheme="minorHAnsi" w:cstheme="minorHAnsi"/>
          <w:color w:val="000000"/>
          <w:sz w:val="22"/>
          <w:szCs w:val="22"/>
        </w:rPr>
      </w:pPr>
      <w:r w:rsidRPr="00B91E11">
        <w:rPr>
          <w:rFonts w:asciiTheme="minorHAnsi" w:eastAsia="Consolas" w:hAnsiTheme="minorHAnsi" w:cstheme="minorHAnsi"/>
          <w:color w:val="008000"/>
          <w:sz w:val="22"/>
          <w:szCs w:val="22"/>
        </w:rPr>
        <w:t xml:space="preserve"># Creating instances and testing </w:t>
      </w:r>
      <w:r w:rsidRPr="00B91E11">
        <w:rPr>
          <w:rFonts w:asciiTheme="minorHAnsi" w:eastAsia="Consolas" w:hAnsiTheme="minorHAnsi" w:cstheme="minorHAnsi"/>
          <w:color w:val="000000"/>
          <w:sz w:val="22"/>
          <w:szCs w:val="22"/>
        </w:rPr>
        <w:t xml:space="preserve">room1 = </w:t>
      </w:r>
      <w:r w:rsidRPr="00B91E11">
        <w:rPr>
          <w:rFonts w:asciiTheme="minorHAnsi" w:eastAsia="Consolas" w:hAnsiTheme="minorHAnsi" w:cstheme="minorHAnsi"/>
          <w:color w:val="000000"/>
          <w:sz w:val="22"/>
          <w:szCs w:val="22"/>
        </w:rPr>
        <w:lastRenderedPageBreak/>
        <w:t xml:space="preserve">Room(101, </w:t>
      </w:r>
      <w:r w:rsidRPr="00B91E11">
        <w:rPr>
          <w:rFonts w:asciiTheme="minorHAnsi" w:eastAsia="Consolas" w:hAnsiTheme="minorHAnsi" w:cstheme="minorHAnsi"/>
          <w:color w:val="A21515"/>
          <w:sz w:val="22"/>
          <w:szCs w:val="22"/>
        </w:rPr>
        <w:t>"Deluxe"</w:t>
      </w:r>
      <w:r w:rsidRPr="00B91E11">
        <w:rPr>
          <w:rFonts w:asciiTheme="minorHAnsi" w:eastAsia="Consolas" w:hAnsiTheme="minorHAnsi" w:cstheme="minorHAnsi"/>
          <w:color w:val="000000"/>
          <w:sz w:val="22"/>
          <w:szCs w:val="22"/>
        </w:rPr>
        <w:t>, 150) room1.display_info() room1.book_room() room1.display_info() room1.check_in()</w:t>
      </w:r>
    </w:p>
    <w:p w14:paraId="5FAE57DD" w14:textId="77777777" w:rsidR="00B91E11" w:rsidRDefault="00B91E11" w:rsidP="00B91E11">
      <w:pPr>
        <w:ind w:left="102" w:right="7492"/>
        <w:rPr>
          <w:rFonts w:asciiTheme="minorHAnsi" w:eastAsia="Consolas" w:hAnsiTheme="minorHAnsi" w:cstheme="minorHAnsi"/>
          <w:color w:val="000000"/>
          <w:sz w:val="22"/>
          <w:szCs w:val="22"/>
        </w:rPr>
      </w:pPr>
    </w:p>
    <w:p w14:paraId="1F6A9E09" w14:textId="77777777" w:rsidR="00C13135" w:rsidRPr="00B91E11" w:rsidRDefault="00C13135" w:rsidP="00B91E11">
      <w:pPr>
        <w:spacing w:before="3"/>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room1.check_out()</w:t>
      </w:r>
    </w:p>
    <w:p w14:paraId="583D9284"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room1.display_info()</w:t>
      </w:r>
    </w:p>
    <w:p w14:paraId="4D2AA439" w14:textId="77777777" w:rsidR="00C13135" w:rsidRPr="00B91E11" w:rsidRDefault="00C13135" w:rsidP="00B91E11">
      <w:pPr>
        <w:spacing w:before="2"/>
        <w:rPr>
          <w:rFonts w:asciiTheme="minorHAnsi" w:hAnsiTheme="minorHAnsi" w:cstheme="minorHAnsi"/>
          <w:sz w:val="22"/>
          <w:szCs w:val="22"/>
        </w:rPr>
      </w:pPr>
    </w:p>
    <w:p w14:paraId="77EB097A"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z w:val="22"/>
          <w:szCs w:val="22"/>
        </w:rPr>
        <w:t>Question</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8</w:t>
      </w:r>
    </w:p>
    <w:p w14:paraId="0ED7874F" w14:textId="77777777" w:rsidR="00C13135" w:rsidRPr="00B91E11" w:rsidRDefault="00C13135" w:rsidP="00B91E11">
      <w:pPr>
        <w:spacing w:before="2"/>
        <w:rPr>
          <w:rFonts w:asciiTheme="minorHAnsi" w:hAnsiTheme="minorHAnsi" w:cstheme="minorHAnsi"/>
          <w:sz w:val="22"/>
          <w:szCs w:val="22"/>
        </w:rPr>
      </w:pPr>
    </w:p>
    <w:p w14:paraId="7D6E8A15"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pacing w:val="-3"/>
          <w:sz w:val="22"/>
          <w:szCs w:val="22"/>
        </w:rPr>
        <w:t>W</w:t>
      </w:r>
      <w:r w:rsidRPr="00B91E11">
        <w:rPr>
          <w:rFonts w:asciiTheme="minorHAnsi" w:hAnsiTheme="minorHAnsi" w:cstheme="minorHAnsi"/>
          <w:b/>
          <w:sz w:val="22"/>
          <w:szCs w:val="22"/>
        </w:rPr>
        <w:t>rite a code for</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Fitness Club Management System using OOPS:</w:t>
      </w:r>
    </w:p>
    <w:p w14:paraId="14B4442A" w14:textId="77777777" w:rsidR="00C13135" w:rsidRPr="00B91E11" w:rsidRDefault="00C13135" w:rsidP="00B91E11">
      <w:pPr>
        <w:spacing w:before="9"/>
        <w:rPr>
          <w:rFonts w:asciiTheme="minorHAnsi" w:hAnsiTheme="minorHAnsi" w:cstheme="minorHAnsi"/>
          <w:sz w:val="22"/>
          <w:szCs w:val="22"/>
        </w:rPr>
      </w:pPr>
    </w:p>
    <w:p w14:paraId="62A7AE89"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Member</w:t>
      </w:r>
      <w:r w:rsidRPr="00B91E11">
        <w:rPr>
          <w:rFonts w:asciiTheme="minorHAnsi" w:eastAsia="Consolas" w:hAnsiTheme="minorHAnsi" w:cstheme="minorHAnsi"/>
          <w:color w:val="000000"/>
          <w:sz w:val="22"/>
          <w:szCs w:val="22"/>
        </w:rPr>
        <w:t>:</w:t>
      </w:r>
    </w:p>
    <w:p w14:paraId="55DFAF36"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def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70"/>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000000"/>
          <w:sz w:val="22"/>
          <w:szCs w:val="22"/>
        </w:rPr>
        <w:t xml:space="preserve">(self, name, age, </w:t>
      </w:r>
      <w:proofErr w:type="spellStart"/>
      <w:r w:rsidRPr="00B91E11">
        <w:rPr>
          <w:rFonts w:asciiTheme="minorHAnsi" w:eastAsia="Consolas" w:hAnsiTheme="minorHAnsi" w:cstheme="minorHAnsi"/>
          <w:color w:val="000000"/>
          <w:sz w:val="22"/>
          <w:szCs w:val="22"/>
        </w:rPr>
        <w:t>membership_type</w:t>
      </w:r>
      <w:proofErr w:type="spellEnd"/>
      <w:r w:rsidRPr="00B91E11">
        <w:rPr>
          <w:rFonts w:asciiTheme="minorHAnsi" w:eastAsia="Consolas" w:hAnsiTheme="minorHAnsi" w:cstheme="minorHAnsi"/>
          <w:color w:val="000000"/>
          <w:sz w:val="22"/>
          <w:szCs w:val="22"/>
        </w:rPr>
        <w:t xml:space="preserve">, </w:t>
      </w:r>
      <w:proofErr w:type="spellStart"/>
      <w:r w:rsidRPr="00B91E11">
        <w:rPr>
          <w:rFonts w:asciiTheme="minorHAnsi" w:eastAsia="Consolas" w:hAnsiTheme="minorHAnsi" w:cstheme="minorHAnsi"/>
          <w:color w:val="000000"/>
          <w:sz w:val="22"/>
          <w:szCs w:val="22"/>
        </w:rPr>
        <w:t>membership_status</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True</w:t>
      </w:r>
      <w:r w:rsidRPr="00B91E11">
        <w:rPr>
          <w:rFonts w:asciiTheme="minorHAnsi" w:eastAsia="Consolas" w:hAnsiTheme="minorHAnsi" w:cstheme="minorHAnsi"/>
          <w:color w:val="000000"/>
          <w:sz w:val="22"/>
          <w:szCs w:val="22"/>
        </w:rPr>
        <w:t>):</w:t>
      </w:r>
    </w:p>
    <w:p w14:paraId="0151849C"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name = name</w:t>
      </w:r>
    </w:p>
    <w:p w14:paraId="2F590DEB"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age = age</w:t>
      </w:r>
    </w:p>
    <w:p w14:paraId="0677C186"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membership_type</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membership_type</w:t>
      </w:r>
      <w:proofErr w:type="spellEnd"/>
    </w:p>
    <w:p w14:paraId="3B47E5CB"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membership_status</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membership_status</w:t>
      </w:r>
      <w:proofErr w:type="spellEnd"/>
    </w:p>
    <w:p w14:paraId="5047701A" w14:textId="77777777" w:rsidR="00C13135" w:rsidRPr="00B91E11" w:rsidRDefault="00C13135" w:rsidP="00B91E11">
      <w:pPr>
        <w:spacing w:before="8"/>
        <w:rPr>
          <w:rFonts w:asciiTheme="minorHAnsi" w:hAnsiTheme="minorHAnsi" w:cstheme="minorHAnsi"/>
          <w:sz w:val="22"/>
          <w:szCs w:val="22"/>
        </w:rPr>
      </w:pPr>
    </w:p>
    <w:p w14:paraId="5FA48563" w14:textId="77777777" w:rsidR="00C13135" w:rsidRPr="00B91E11" w:rsidRDefault="00C13135" w:rsidP="00B91E11">
      <w:pPr>
        <w:ind w:left="390" w:right="713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register a new member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register_member</w:t>
      </w:r>
      <w:proofErr w:type="spellEnd"/>
      <w:r w:rsidRPr="00B91E11">
        <w:rPr>
          <w:rFonts w:asciiTheme="minorHAnsi" w:eastAsia="Consolas" w:hAnsiTheme="minorHAnsi" w:cstheme="minorHAnsi"/>
          <w:color w:val="000000"/>
          <w:sz w:val="22"/>
          <w:szCs w:val="22"/>
        </w:rPr>
        <w:t>(self):</w:t>
      </w:r>
    </w:p>
    <w:p w14:paraId="459E0F0A"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f"Member</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has been registered."</w:t>
      </w:r>
      <w:r w:rsidRPr="00B91E11">
        <w:rPr>
          <w:rFonts w:asciiTheme="minorHAnsi" w:eastAsia="Consolas" w:hAnsiTheme="minorHAnsi" w:cstheme="minorHAnsi"/>
          <w:color w:val="000000"/>
          <w:sz w:val="22"/>
          <w:szCs w:val="22"/>
        </w:rPr>
        <w:t>)</w:t>
      </w:r>
    </w:p>
    <w:p w14:paraId="5BB3D7EF" w14:textId="77777777" w:rsidR="00C13135" w:rsidRPr="00B91E11" w:rsidRDefault="00C13135" w:rsidP="00B91E11">
      <w:pPr>
        <w:spacing w:before="8"/>
        <w:rPr>
          <w:rFonts w:asciiTheme="minorHAnsi" w:hAnsiTheme="minorHAnsi" w:cstheme="minorHAnsi"/>
          <w:sz w:val="22"/>
          <w:szCs w:val="22"/>
        </w:rPr>
      </w:pPr>
    </w:p>
    <w:p w14:paraId="1D6FDBD8" w14:textId="77777777" w:rsidR="00C13135" w:rsidRPr="00B91E11" w:rsidRDefault="00C13135" w:rsidP="00B91E11">
      <w:pPr>
        <w:ind w:left="390" w:right="749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renew membership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renew_membership</w:t>
      </w:r>
      <w:proofErr w:type="spellEnd"/>
      <w:r w:rsidRPr="00B91E11">
        <w:rPr>
          <w:rFonts w:asciiTheme="minorHAnsi" w:eastAsia="Consolas" w:hAnsiTheme="minorHAnsi" w:cstheme="minorHAnsi"/>
          <w:color w:val="000000"/>
          <w:sz w:val="22"/>
          <w:szCs w:val="22"/>
        </w:rPr>
        <w:t>(self):</w:t>
      </w:r>
    </w:p>
    <w:p w14:paraId="6751B626"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membership_status</w:t>
      </w:r>
      <w:proofErr w:type="spellEnd"/>
      <w:r w:rsidRPr="00B91E11">
        <w:rPr>
          <w:rFonts w:asciiTheme="minorHAnsi" w:eastAsia="Consolas" w:hAnsiTheme="minorHAnsi" w:cstheme="minorHAnsi"/>
          <w:sz w:val="22"/>
          <w:szCs w:val="22"/>
        </w:rPr>
        <w:t xml:space="preserve"> = </w:t>
      </w:r>
      <w:r w:rsidRPr="00B91E11">
        <w:rPr>
          <w:rFonts w:asciiTheme="minorHAnsi" w:eastAsia="Consolas" w:hAnsiTheme="minorHAnsi" w:cstheme="minorHAnsi"/>
          <w:color w:val="A21515"/>
          <w:sz w:val="22"/>
          <w:szCs w:val="22"/>
        </w:rPr>
        <w:t>True</w:t>
      </w:r>
    </w:p>
    <w:p w14:paraId="44C5B0FD"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f"Membership</w:t>
      </w:r>
      <w:proofErr w:type="spellEnd"/>
      <w:r w:rsidRPr="00B91E11">
        <w:rPr>
          <w:rFonts w:asciiTheme="minorHAnsi" w:eastAsia="Consolas" w:hAnsiTheme="minorHAnsi" w:cstheme="minorHAnsi"/>
          <w:color w:val="A21515"/>
          <w:sz w:val="22"/>
          <w:szCs w:val="22"/>
        </w:rPr>
        <w:t xml:space="preserve"> for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has been renewed."</w:t>
      </w:r>
      <w:r w:rsidRPr="00B91E11">
        <w:rPr>
          <w:rFonts w:asciiTheme="minorHAnsi" w:eastAsia="Consolas" w:hAnsiTheme="minorHAnsi" w:cstheme="minorHAnsi"/>
          <w:color w:val="000000"/>
          <w:sz w:val="22"/>
          <w:szCs w:val="22"/>
        </w:rPr>
        <w:t>)</w:t>
      </w:r>
    </w:p>
    <w:p w14:paraId="6F23A3F0" w14:textId="77777777" w:rsidR="00C13135" w:rsidRPr="00B91E11" w:rsidRDefault="00C13135" w:rsidP="00B91E11">
      <w:pPr>
        <w:spacing w:before="8"/>
        <w:rPr>
          <w:rFonts w:asciiTheme="minorHAnsi" w:hAnsiTheme="minorHAnsi" w:cstheme="minorHAnsi"/>
          <w:sz w:val="22"/>
          <w:szCs w:val="22"/>
        </w:rPr>
      </w:pPr>
    </w:p>
    <w:p w14:paraId="455519B6" w14:textId="77777777" w:rsidR="00C13135" w:rsidRPr="00B91E11" w:rsidRDefault="00C13135" w:rsidP="00B91E11">
      <w:pPr>
        <w:ind w:left="390" w:right="7421"/>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cancel membership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cancel_membership</w:t>
      </w:r>
      <w:proofErr w:type="spellEnd"/>
      <w:r w:rsidRPr="00B91E11">
        <w:rPr>
          <w:rFonts w:asciiTheme="minorHAnsi" w:eastAsia="Consolas" w:hAnsiTheme="minorHAnsi" w:cstheme="minorHAnsi"/>
          <w:color w:val="000000"/>
          <w:sz w:val="22"/>
          <w:szCs w:val="22"/>
        </w:rPr>
        <w:t>(self):</w:t>
      </w:r>
    </w:p>
    <w:p w14:paraId="6CC827C4"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membership_status</w:t>
      </w:r>
      <w:proofErr w:type="spellEnd"/>
      <w:r w:rsidRPr="00B91E11">
        <w:rPr>
          <w:rFonts w:asciiTheme="minorHAnsi" w:eastAsia="Consolas" w:hAnsiTheme="minorHAnsi" w:cstheme="minorHAnsi"/>
          <w:sz w:val="22"/>
          <w:szCs w:val="22"/>
        </w:rPr>
        <w:t xml:space="preserve"> = </w:t>
      </w:r>
      <w:r w:rsidRPr="00B91E11">
        <w:rPr>
          <w:rFonts w:asciiTheme="minorHAnsi" w:eastAsia="Consolas" w:hAnsiTheme="minorHAnsi" w:cstheme="minorHAnsi"/>
          <w:color w:val="A21515"/>
          <w:sz w:val="22"/>
          <w:szCs w:val="22"/>
        </w:rPr>
        <w:t>False</w:t>
      </w:r>
    </w:p>
    <w:p w14:paraId="55AA8370"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f"Membership</w:t>
      </w:r>
      <w:proofErr w:type="spellEnd"/>
      <w:r w:rsidRPr="00B91E11">
        <w:rPr>
          <w:rFonts w:asciiTheme="minorHAnsi" w:eastAsia="Consolas" w:hAnsiTheme="minorHAnsi" w:cstheme="minorHAnsi"/>
          <w:color w:val="A21515"/>
          <w:sz w:val="22"/>
          <w:szCs w:val="22"/>
        </w:rPr>
        <w:t xml:space="preserve"> for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has been cancelled."</w:t>
      </w:r>
      <w:r w:rsidRPr="00B91E11">
        <w:rPr>
          <w:rFonts w:asciiTheme="minorHAnsi" w:eastAsia="Consolas" w:hAnsiTheme="minorHAnsi" w:cstheme="minorHAnsi"/>
          <w:color w:val="000000"/>
          <w:sz w:val="22"/>
          <w:szCs w:val="22"/>
        </w:rPr>
        <w:t>)</w:t>
      </w:r>
    </w:p>
    <w:p w14:paraId="098135A2" w14:textId="77777777" w:rsidR="00C13135" w:rsidRPr="00B91E11" w:rsidRDefault="00C13135" w:rsidP="00B91E11">
      <w:pPr>
        <w:spacing w:before="8"/>
        <w:rPr>
          <w:rFonts w:asciiTheme="minorHAnsi" w:hAnsiTheme="minorHAnsi" w:cstheme="minorHAnsi"/>
          <w:sz w:val="22"/>
          <w:szCs w:val="22"/>
        </w:rPr>
      </w:pPr>
    </w:p>
    <w:p w14:paraId="3CF34871" w14:textId="77777777" w:rsidR="00C13135" w:rsidRPr="00B91E11" w:rsidRDefault="00C13135" w:rsidP="00B91E11">
      <w:pPr>
        <w:ind w:left="390" w:right="677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display member 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display_info</w:t>
      </w:r>
      <w:proofErr w:type="spellEnd"/>
      <w:r w:rsidRPr="00B91E11">
        <w:rPr>
          <w:rFonts w:asciiTheme="minorHAnsi" w:eastAsia="Consolas" w:hAnsiTheme="minorHAnsi" w:cstheme="minorHAnsi"/>
          <w:color w:val="000000"/>
          <w:sz w:val="22"/>
          <w:szCs w:val="22"/>
        </w:rPr>
        <w:t>(self):</w:t>
      </w:r>
    </w:p>
    <w:p w14:paraId="5C2EE08E"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 xml:space="preserve">status = </w:t>
      </w:r>
      <w:r w:rsidRPr="00B91E11">
        <w:rPr>
          <w:rFonts w:asciiTheme="minorHAnsi" w:eastAsia="Consolas" w:hAnsiTheme="minorHAnsi" w:cstheme="minorHAnsi"/>
          <w:color w:val="A21515"/>
          <w:sz w:val="22"/>
          <w:szCs w:val="22"/>
        </w:rPr>
        <w:t xml:space="preserve">"Active" </w:t>
      </w: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proofErr w:type="spellStart"/>
      <w:r w:rsidRPr="00B91E11">
        <w:rPr>
          <w:rFonts w:asciiTheme="minorHAnsi" w:eastAsia="Consolas" w:hAnsiTheme="minorHAnsi" w:cstheme="minorHAnsi"/>
          <w:color w:val="000000"/>
          <w:sz w:val="22"/>
          <w:szCs w:val="22"/>
        </w:rPr>
        <w:t>membership_status</w:t>
      </w:r>
      <w:proofErr w:type="spellEnd"/>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0000FF"/>
          <w:sz w:val="22"/>
          <w:szCs w:val="22"/>
        </w:rPr>
        <w:t xml:space="preserve">else </w:t>
      </w:r>
      <w:r w:rsidRPr="00B91E11">
        <w:rPr>
          <w:rFonts w:asciiTheme="minorHAnsi" w:eastAsia="Consolas" w:hAnsiTheme="minorHAnsi" w:cstheme="minorHAnsi"/>
          <w:color w:val="A21515"/>
          <w:sz w:val="22"/>
          <w:szCs w:val="22"/>
        </w:rPr>
        <w:t>"Inactive"</w:t>
      </w:r>
    </w:p>
    <w:p w14:paraId="0D6988B2"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f"Name</w:t>
      </w:r>
      <w:proofErr w:type="spellEnd"/>
      <w:r w:rsidRPr="00B91E11">
        <w:rPr>
          <w:rFonts w:asciiTheme="minorHAnsi" w:eastAsia="Consolas" w:hAnsiTheme="minorHAnsi" w:cstheme="minorHAnsi"/>
          <w:color w:val="A21515"/>
          <w:sz w:val="22"/>
          <w:szCs w:val="22"/>
        </w:rPr>
        <w:t>: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Age: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age}, Membership Type: {self.</w:t>
      </w:r>
      <w:r w:rsidRPr="00B91E11">
        <w:rPr>
          <w:rFonts w:asciiTheme="minorHAnsi" w:eastAsia="Consolas" w:hAnsiTheme="minorHAnsi" w:cstheme="minorHAnsi"/>
          <w:color w:val="A21515"/>
          <w:spacing w:val="71"/>
          <w:sz w:val="22"/>
          <w:szCs w:val="22"/>
          <w:u w:val="single" w:color="A21515"/>
        </w:rPr>
        <w:t xml:space="preserve"> </w:t>
      </w:r>
      <w:proofErr w:type="spellStart"/>
      <w:r w:rsidRPr="00B91E11">
        <w:rPr>
          <w:rFonts w:asciiTheme="minorHAnsi" w:eastAsia="Consolas" w:hAnsiTheme="minorHAnsi" w:cstheme="minorHAnsi"/>
          <w:color w:val="A21515"/>
          <w:sz w:val="22"/>
          <w:szCs w:val="22"/>
        </w:rPr>
        <w:t>membership_type</w:t>
      </w:r>
      <w:proofErr w:type="spellEnd"/>
      <w:r w:rsidRPr="00B91E11">
        <w:rPr>
          <w:rFonts w:asciiTheme="minorHAnsi" w:eastAsia="Consolas" w:hAnsiTheme="minorHAnsi" w:cstheme="minorHAnsi"/>
          <w:color w:val="A21515"/>
          <w:sz w:val="22"/>
          <w:szCs w:val="22"/>
        </w:rPr>
        <w:t>}, Status: {status}"</w:t>
      </w:r>
      <w:r w:rsidRPr="00B91E11">
        <w:rPr>
          <w:rFonts w:asciiTheme="minorHAnsi" w:eastAsia="Consolas" w:hAnsiTheme="minorHAnsi" w:cstheme="minorHAnsi"/>
          <w:color w:val="000000"/>
          <w:sz w:val="22"/>
          <w:szCs w:val="22"/>
        </w:rPr>
        <w:t>)</w:t>
      </w:r>
    </w:p>
    <w:p w14:paraId="24ADD7BA" w14:textId="77777777" w:rsidR="00C13135" w:rsidRPr="00B91E11" w:rsidRDefault="00C13135" w:rsidP="00B91E11">
      <w:pPr>
        <w:spacing w:before="8"/>
        <w:rPr>
          <w:rFonts w:asciiTheme="minorHAnsi" w:hAnsiTheme="minorHAnsi" w:cstheme="minorHAnsi"/>
          <w:sz w:val="22"/>
          <w:szCs w:val="22"/>
        </w:rPr>
      </w:pPr>
    </w:p>
    <w:p w14:paraId="3C39C3DA" w14:textId="77777777" w:rsidR="00C13135" w:rsidRPr="00B91E11" w:rsidRDefault="00C13135" w:rsidP="00B91E11">
      <w:pPr>
        <w:ind w:left="102" w:right="713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Creating instances and testing </w:t>
      </w:r>
      <w:r w:rsidRPr="00B91E11">
        <w:rPr>
          <w:rFonts w:asciiTheme="minorHAnsi" w:eastAsia="Consolas" w:hAnsiTheme="minorHAnsi" w:cstheme="minorHAnsi"/>
          <w:color w:val="000000"/>
          <w:sz w:val="22"/>
          <w:szCs w:val="22"/>
        </w:rPr>
        <w:t>member1 = Member(</w:t>
      </w:r>
      <w:r w:rsidRPr="00B91E11">
        <w:rPr>
          <w:rFonts w:asciiTheme="minorHAnsi" w:eastAsia="Consolas" w:hAnsiTheme="minorHAnsi" w:cstheme="minorHAnsi"/>
          <w:color w:val="A21515"/>
          <w:sz w:val="22"/>
          <w:szCs w:val="22"/>
        </w:rPr>
        <w:t>"Alice"</w:t>
      </w:r>
      <w:r w:rsidRPr="00B91E11">
        <w:rPr>
          <w:rFonts w:asciiTheme="minorHAnsi" w:eastAsia="Consolas" w:hAnsiTheme="minorHAnsi" w:cstheme="minorHAnsi"/>
          <w:color w:val="000000"/>
          <w:sz w:val="22"/>
          <w:szCs w:val="22"/>
        </w:rPr>
        <w:t xml:space="preserve">, 30, </w:t>
      </w:r>
      <w:r w:rsidRPr="00B91E11">
        <w:rPr>
          <w:rFonts w:asciiTheme="minorHAnsi" w:eastAsia="Consolas" w:hAnsiTheme="minorHAnsi" w:cstheme="minorHAnsi"/>
          <w:color w:val="A21515"/>
          <w:sz w:val="22"/>
          <w:szCs w:val="22"/>
        </w:rPr>
        <w:t>"Gold"</w:t>
      </w:r>
      <w:r w:rsidRPr="00B91E11">
        <w:rPr>
          <w:rFonts w:asciiTheme="minorHAnsi" w:eastAsia="Consolas" w:hAnsiTheme="minorHAnsi" w:cstheme="minorHAnsi"/>
          <w:color w:val="000000"/>
          <w:sz w:val="22"/>
          <w:szCs w:val="22"/>
        </w:rPr>
        <w:t>) member1.display_info() member1.register_member() member1.renew_membership() member1.cancel_membership() member1.display_info()</w:t>
      </w:r>
    </w:p>
    <w:p w14:paraId="0F1B4E67" w14:textId="77777777" w:rsidR="00C13135" w:rsidRPr="00B91E11" w:rsidRDefault="00C13135" w:rsidP="00B91E11">
      <w:pPr>
        <w:spacing w:before="5"/>
        <w:rPr>
          <w:rFonts w:asciiTheme="minorHAnsi" w:hAnsiTheme="minorHAnsi" w:cstheme="minorHAnsi"/>
          <w:sz w:val="22"/>
          <w:szCs w:val="22"/>
        </w:rPr>
      </w:pPr>
    </w:p>
    <w:p w14:paraId="259B6E7B"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z w:val="22"/>
          <w:szCs w:val="22"/>
        </w:rPr>
        <w:t>Question</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9</w:t>
      </w:r>
    </w:p>
    <w:p w14:paraId="56EA2CD7" w14:textId="77777777" w:rsidR="00C13135" w:rsidRPr="00B91E11" w:rsidRDefault="00C13135" w:rsidP="00B91E11">
      <w:pPr>
        <w:spacing w:before="2"/>
        <w:rPr>
          <w:rFonts w:asciiTheme="minorHAnsi" w:hAnsiTheme="minorHAnsi" w:cstheme="minorHAnsi"/>
          <w:sz w:val="22"/>
          <w:szCs w:val="22"/>
        </w:rPr>
      </w:pPr>
    </w:p>
    <w:p w14:paraId="70C70ADF"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pacing w:val="-3"/>
          <w:sz w:val="22"/>
          <w:szCs w:val="22"/>
        </w:rPr>
        <w:t>W</w:t>
      </w:r>
      <w:r w:rsidRPr="00B91E11">
        <w:rPr>
          <w:rFonts w:asciiTheme="minorHAnsi" w:hAnsiTheme="minorHAnsi" w:cstheme="minorHAnsi"/>
          <w:b/>
          <w:sz w:val="22"/>
          <w:szCs w:val="22"/>
        </w:rPr>
        <w:t>rite a code for</w:t>
      </w:r>
      <w:r w:rsidRPr="00B91E11">
        <w:rPr>
          <w:rFonts w:asciiTheme="minorHAnsi" w:hAnsiTheme="minorHAnsi" w:cstheme="minorHAnsi"/>
          <w:b/>
          <w:spacing w:val="-3"/>
          <w:sz w:val="22"/>
          <w:szCs w:val="22"/>
        </w:rPr>
        <w:t xml:space="preserve"> </w:t>
      </w:r>
      <w:r w:rsidRPr="00B91E11">
        <w:rPr>
          <w:rFonts w:asciiTheme="minorHAnsi" w:hAnsiTheme="minorHAnsi" w:cstheme="minorHAnsi"/>
          <w:b/>
          <w:sz w:val="22"/>
          <w:szCs w:val="22"/>
        </w:rPr>
        <w:t>College En</w:t>
      </w:r>
      <w:r w:rsidRPr="00B91E11">
        <w:rPr>
          <w:rFonts w:asciiTheme="minorHAnsi" w:hAnsiTheme="minorHAnsi" w:cstheme="minorHAnsi"/>
          <w:b/>
          <w:spacing w:val="-3"/>
          <w:sz w:val="22"/>
          <w:szCs w:val="22"/>
        </w:rPr>
        <w:t>r</w:t>
      </w:r>
      <w:r w:rsidRPr="00B91E11">
        <w:rPr>
          <w:rFonts w:asciiTheme="minorHAnsi" w:hAnsiTheme="minorHAnsi" w:cstheme="minorHAnsi"/>
          <w:b/>
          <w:sz w:val="22"/>
          <w:szCs w:val="22"/>
        </w:rPr>
        <w:t>ollment System Using OOPS:</w:t>
      </w:r>
    </w:p>
    <w:p w14:paraId="1EF8F3E4" w14:textId="77777777" w:rsidR="00C13135" w:rsidRPr="00B91E11" w:rsidRDefault="00C13135" w:rsidP="00B91E11">
      <w:pPr>
        <w:spacing w:before="9"/>
        <w:rPr>
          <w:rFonts w:asciiTheme="minorHAnsi" w:hAnsiTheme="minorHAnsi" w:cstheme="minorHAnsi"/>
          <w:sz w:val="22"/>
          <w:szCs w:val="22"/>
        </w:rPr>
      </w:pPr>
    </w:p>
    <w:p w14:paraId="4FB13470"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lastRenderedPageBreak/>
        <w:t>class</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Student</w:t>
      </w:r>
      <w:r w:rsidRPr="00B91E11">
        <w:rPr>
          <w:rFonts w:asciiTheme="minorHAnsi" w:eastAsia="Consolas" w:hAnsiTheme="minorHAnsi" w:cstheme="minorHAnsi"/>
          <w:color w:val="000000"/>
          <w:sz w:val="22"/>
          <w:szCs w:val="22"/>
        </w:rPr>
        <w:t>:</w:t>
      </w:r>
    </w:p>
    <w:p w14:paraId="5C3598E2"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def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70"/>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000000"/>
          <w:sz w:val="22"/>
          <w:szCs w:val="22"/>
        </w:rPr>
        <w:t xml:space="preserve">(self, name, </w:t>
      </w:r>
      <w:proofErr w:type="spellStart"/>
      <w:r w:rsidRPr="00B91E11">
        <w:rPr>
          <w:rFonts w:asciiTheme="minorHAnsi" w:eastAsia="Consolas" w:hAnsiTheme="minorHAnsi" w:cstheme="minorHAnsi"/>
          <w:color w:val="000000"/>
          <w:sz w:val="22"/>
          <w:szCs w:val="22"/>
        </w:rPr>
        <w:t>id_number</w:t>
      </w:r>
      <w:proofErr w:type="spellEnd"/>
      <w:r w:rsidRPr="00B91E11">
        <w:rPr>
          <w:rFonts w:asciiTheme="minorHAnsi" w:eastAsia="Consolas" w:hAnsiTheme="minorHAnsi" w:cstheme="minorHAnsi"/>
          <w:color w:val="000000"/>
          <w:sz w:val="22"/>
          <w:szCs w:val="22"/>
        </w:rPr>
        <w:t>):</w:t>
      </w:r>
    </w:p>
    <w:p w14:paraId="0F36FB09"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name = name</w:t>
      </w:r>
    </w:p>
    <w:p w14:paraId="4B492F1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id_number</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id_number</w:t>
      </w:r>
      <w:proofErr w:type="spellEnd"/>
    </w:p>
    <w:p w14:paraId="51A015EA"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classes = []</w:t>
      </w:r>
    </w:p>
    <w:p w14:paraId="05759152" w14:textId="77777777" w:rsidR="00C13135" w:rsidRPr="00B91E11" w:rsidRDefault="00C13135" w:rsidP="00B91E11">
      <w:pPr>
        <w:spacing w:before="8"/>
        <w:rPr>
          <w:rFonts w:asciiTheme="minorHAnsi" w:hAnsiTheme="minorHAnsi" w:cstheme="minorHAnsi"/>
          <w:sz w:val="22"/>
          <w:szCs w:val="22"/>
        </w:rPr>
      </w:pPr>
    </w:p>
    <w:p w14:paraId="0A54AC11" w14:textId="77777777" w:rsidR="00C13135" w:rsidRPr="00B91E11" w:rsidRDefault="00C13135" w:rsidP="00B91E11">
      <w:pPr>
        <w:ind w:left="390" w:right="7421"/>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add a new student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add_student</w:t>
      </w:r>
      <w:proofErr w:type="spellEnd"/>
      <w:r w:rsidRPr="00B91E11">
        <w:rPr>
          <w:rFonts w:asciiTheme="minorHAnsi" w:eastAsia="Consolas" w:hAnsiTheme="minorHAnsi" w:cstheme="minorHAnsi"/>
          <w:color w:val="000000"/>
          <w:sz w:val="22"/>
          <w:szCs w:val="22"/>
        </w:rPr>
        <w:t>(self):</w:t>
      </w:r>
    </w:p>
    <w:p w14:paraId="6D59C145"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f"Student</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has been added."</w:t>
      </w:r>
      <w:r w:rsidRPr="00B91E11">
        <w:rPr>
          <w:rFonts w:asciiTheme="minorHAnsi" w:eastAsia="Consolas" w:hAnsiTheme="minorHAnsi" w:cstheme="minorHAnsi"/>
          <w:color w:val="000000"/>
          <w:sz w:val="22"/>
          <w:szCs w:val="22"/>
        </w:rPr>
        <w:t>)</w:t>
      </w:r>
    </w:p>
    <w:p w14:paraId="27585DA4" w14:textId="77777777" w:rsidR="00C13135" w:rsidRPr="00B91E11" w:rsidRDefault="00C13135" w:rsidP="00B91E11">
      <w:pPr>
        <w:spacing w:before="10"/>
        <w:rPr>
          <w:rFonts w:asciiTheme="minorHAnsi" w:hAnsiTheme="minorHAnsi" w:cstheme="minorHAnsi"/>
          <w:sz w:val="22"/>
          <w:szCs w:val="22"/>
        </w:rPr>
      </w:pPr>
    </w:p>
    <w:p w14:paraId="040D33E0"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Method to update student information</w:t>
      </w:r>
    </w:p>
    <w:p w14:paraId="098BBCF2"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update_student</w:t>
      </w:r>
      <w:proofErr w:type="spellEnd"/>
      <w:r w:rsidRPr="00B91E11">
        <w:rPr>
          <w:rFonts w:asciiTheme="minorHAnsi" w:eastAsia="Consolas" w:hAnsiTheme="minorHAnsi" w:cstheme="minorHAnsi"/>
          <w:color w:val="000000"/>
          <w:sz w:val="22"/>
          <w:szCs w:val="22"/>
        </w:rPr>
        <w:t>(self, name=</w:t>
      </w:r>
      <w:r w:rsidRPr="00B91E11">
        <w:rPr>
          <w:rFonts w:asciiTheme="minorHAnsi" w:eastAsia="Consolas" w:hAnsiTheme="minorHAnsi" w:cstheme="minorHAnsi"/>
          <w:color w:val="A21515"/>
          <w:sz w:val="22"/>
          <w:szCs w:val="22"/>
        </w:rPr>
        <w:t>None</w:t>
      </w:r>
      <w:r w:rsidRPr="00B91E11">
        <w:rPr>
          <w:rFonts w:asciiTheme="minorHAnsi" w:eastAsia="Consolas" w:hAnsiTheme="minorHAnsi" w:cstheme="minorHAnsi"/>
          <w:color w:val="000000"/>
          <w:sz w:val="22"/>
          <w:szCs w:val="22"/>
        </w:rPr>
        <w:t xml:space="preserve">, </w:t>
      </w:r>
      <w:proofErr w:type="spellStart"/>
      <w:r w:rsidRPr="00B91E11">
        <w:rPr>
          <w:rFonts w:asciiTheme="minorHAnsi" w:eastAsia="Consolas" w:hAnsiTheme="minorHAnsi" w:cstheme="minorHAnsi"/>
          <w:color w:val="000000"/>
          <w:sz w:val="22"/>
          <w:szCs w:val="22"/>
        </w:rPr>
        <w:t>id_number</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None</w:t>
      </w:r>
      <w:r w:rsidRPr="00B91E11">
        <w:rPr>
          <w:rFonts w:asciiTheme="minorHAnsi" w:eastAsia="Consolas" w:hAnsiTheme="minorHAnsi" w:cstheme="minorHAnsi"/>
          <w:color w:val="000000"/>
          <w:sz w:val="22"/>
          <w:szCs w:val="22"/>
        </w:rPr>
        <w:t>):</w:t>
      </w:r>
    </w:p>
    <w:p w14:paraId="50DC359A"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name:</w:t>
      </w:r>
    </w:p>
    <w:p w14:paraId="2B013CCC"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name = name</w:t>
      </w:r>
    </w:p>
    <w:p w14:paraId="69862E81"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proofErr w:type="spellStart"/>
      <w:r w:rsidRPr="00B91E11">
        <w:rPr>
          <w:rFonts w:asciiTheme="minorHAnsi" w:eastAsia="Consolas" w:hAnsiTheme="minorHAnsi" w:cstheme="minorHAnsi"/>
          <w:color w:val="000000"/>
          <w:sz w:val="22"/>
          <w:szCs w:val="22"/>
        </w:rPr>
        <w:t>id_number</w:t>
      </w:r>
      <w:proofErr w:type="spellEnd"/>
      <w:r w:rsidRPr="00B91E11">
        <w:rPr>
          <w:rFonts w:asciiTheme="minorHAnsi" w:eastAsia="Consolas" w:hAnsiTheme="minorHAnsi" w:cstheme="minorHAnsi"/>
          <w:color w:val="000000"/>
          <w:sz w:val="22"/>
          <w:szCs w:val="22"/>
        </w:rPr>
        <w:t>:</w:t>
      </w:r>
    </w:p>
    <w:p w14:paraId="5BB3073E"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id_number</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id_number</w:t>
      </w:r>
      <w:proofErr w:type="spellEnd"/>
    </w:p>
    <w:p w14:paraId="7E29C371"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f"Student</w:t>
      </w:r>
      <w:proofErr w:type="spellEnd"/>
      <w:r w:rsidRPr="00B91E11">
        <w:rPr>
          <w:rFonts w:asciiTheme="minorHAnsi" w:eastAsia="Consolas" w:hAnsiTheme="minorHAnsi" w:cstheme="minorHAnsi"/>
          <w:color w:val="A21515"/>
          <w:sz w:val="22"/>
          <w:szCs w:val="22"/>
        </w:rPr>
        <w:t xml:space="preserve"> information updated to Name: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ID: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id_number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233BB1CD" w14:textId="77777777" w:rsidR="00C13135" w:rsidRPr="00B91E11" w:rsidRDefault="00C13135" w:rsidP="00B91E11">
      <w:pPr>
        <w:spacing w:before="8"/>
        <w:rPr>
          <w:rFonts w:asciiTheme="minorHAnsi" w:hAnsiTheme="minorHAnsi" w:cstheme="minorHAnsi"/>
          <w:sz w:val="22"/>
          <w:szCs w:val="22"/>
        </w:rPr>
      </w:pPr>
    </w:p>
    <w:p w14:paraId="4420C0BE" w14:textId="77777777" w:rsidR="00C13135" w:rsidRPr="00B91E11" w:rsidRDefault="00C13135" w:rsidP="00B91E11">
      <w:pPr>
        <w:ind w:left="390" w:right="749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remove a student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remove_student</w:t>
      </w:r>
      <w:proofErr w:type="spellEnd"/>
      <w:r w:rsidRPr="00B91E11">
        <w:rPr>
          <w:rFonts w:asciiTheme="minorHAnsi" w:eastAsia="Consolas" w:hAnsiTheme="minorHAnsi" w:cstheme="minorHAnsi"/>
          <w:color w:val="000000"/>
          <w:sz w:val="22"/>
          <w:szCs w:val="22"/>
        </w:rPr>
        <w:t>(self):</w:t>
      </w:r>
    </w:p>
    <w:p w14:paraId="378F0680"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f"Student</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has been removed."</w:t>
      </w:r>
      <w:r w:rsidRPr="00B91E11">
        <w:rPr>
          <w:rFonts w:asciiTheme="minorHAnsi" w:eastAsia="Consolas" w:hAnsiTheme="minorHAnsi" w:cstheme="minorHAnsi"/>
          <w:color w:val="000000"/>
          <w:sz w:val="22"/>
          <w:szCs w:val="22"/>
        </w:rPr>
        <w:t>)</w:t>
      </w:r>
    </w:p>
    <w:p w14:paraId="04F92F4D" w14:textId="77777777" w:rsidR="00C13135" w:rsidRPr="00B91E11" w:rsidRDefault="00C13135" w:rsidP="00B91E11">
      <w:pPr>
        <w:spacing w:before="10"/>
        <w:rPr>
          <w:rFonts w:asciiTheme="minorHAnsi" w:hAnsiTheme="minorHAnsi" w:cstheme="minorHAnsi"/>
          <w:sz w:val="22"/>
          <w:szCs w:val="22"/>
        </w:rPr>
      </w:pPr>
    </w:p>
    <w:p w14:paraId="6698456F"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Method to enroll in a class</w:t>
      </w:r>
    </w:p>
    <w:p w14:paraId="7AAC9075"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enroll_in_class</w:t>
      </w:r>
      <w:proofErr w:type="spellEnd"/>
      <w:r w:rsidRPr="00B91E11">
        <w:rPr>
          <w:rFonts w:asciiTheme="minorHAnsi" w:eastAsia="Consolas" w:hAnsiTheme="minorHAnsi" w:cstheme="minorHAnsi"/>
          <w:color w:val="000000"/>
          <w:sz w:val="22"/>
          <w:szCs w:val="22"/>
        </w:rPr>
        <w:t xml:space="preserve">(self, </w:t>
      </w:r>
      <w:proofErr w:type="spellStart"/>
      <w:r w:rsidRPr="00B91E11">
        <w:rPr>
          <w:rFonts w:asciiTheme="minorHAnsi" w:eastAsia="Consolas" w:hAnsiTheme="minorHAnsi" w:cstheme="minorHAnsi"/>
          <w:color w:val="000000"/>
          <w:sz w:val="22"/>
          <w:szCs w:val="22"/>
        </w:rPr>
        <w:t>class_name</w:t>
      </w:r>
      <w:proofErr w:type="spellEnd"/>
      <w:r w:rsidRPr="00B91E11">
        <w:rPr>
          <w:rFonts w:asciiTheme="minorHAnsi" w:eastAsia="Consolas" w:hAnsiTheme="minorHAnsi" w:cstheme="minorHAnsi"/>
          <w:color w:val="000000"/>
          <w:sz w:val="22"/>
          <w:szCs w:val="22"/>
        </w:rPr>
        <w:t>):</w:t>
      </w:r>
    </w:p>
    <w:p w14:paraId="492ED03D"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proofErr w:type="spellStart"/>
      <w:r w:rsidRPr="00B91E11">
        <w:rPr>
          <w:rFonts w:asciiTheme="minorHAnsi" w:eastAsia="Consolas" w:hAnsiTheme="minorHAnsi" w:cstheme="minorHAnsi"/>
          <w:color w:val="000000"/>
          <w:sz w:val="22"/>
          <w:szCs w:val="22"/>
        </w:rPr>
        <w:t>class_name</w:t>
      </w:r>
      <w:proofErr w:type="spellEnd"/>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0000FF"/>
          <w:sz w:val="22"/>
          <w:szCs w:val="22"/>
        </w:rPr>
        <w:t>not</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0000FF"/>
          <w:sz w:val="22"/>
          <w:szCs w:val="22"/>
        </w:rPr>
        <w:t xml:space="preserve">in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classes:</w:t>
      </w:r>
    </w:p>
    <w:p w14:paraId="23F79831"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classes.append</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class_name</w:t>
      </w:r>
      <w:proofErr w:type="spellEnd"/>
      <w:r w:rsidRPr="00B91E11">
        <w:rPr>
          <w:rFonts w:asciiTheme="minorHAnsi" w:eastAsia="Consolas" w:hAnsiTheme="minorHAnsi" w:cstheme="minorHAnsi"/>
          <w:sz w:val="22"/>
          <w:szCs w:val="22"/>
        </w:rPr>
        <w:t>)</w:t>
      </w:r>
    </w:p>
    <w:p w14:paraId="6C965615"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f"Student</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enrolled in {</w:t>
      </w:r>
      <w:proofErr w:type="spellStart"/>
      <w:r w:rsidRPr="00B91E11">
        <w:rPr>
          <w:rFonts w:asciiTheme="minorHAnsi" w:eastAsia="Consolas" w:hAnsiTheme="minorHAnsi" w:cstheme="minorHAnsi"/>
          <w:color w:val="A21515"/>
          <w:sz w:val="22"/>
          <w:szCs w:val="22"/>
        </w:rPr>
        <w:t>class_name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5E714C01"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3B7D9D40"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f"Student</w:t>
      </w:r>
      <w:proofErr w:type="spellEnd"/>
      <w:r w:rsidRPr="00B91E11">
        <w:rPr>
          <w:rFonts w:asciiTheme="minorHAnsi" w:eastAsia="Consolas" w:hAnsiTheme="minorHAnsi" w:cstheme="minorHAnsi"/>
          <w:color w:val="A21515"/>
          <w:sz w:val="22"/>
          <w:szCs w:val="22"/>
        </w:rPr>
        <w:t xml:space="preserv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is already enrolled in {</w:t>
      </w:r>
      <w:proofErr w:type="spellStart"/>
      <w:r w:rsidRPr="00B91E11">
        <w:rPr>
          <w:rFonts w:asciiTheme="minorHAnsi" w:eastAsia="Consolas" w:hAnsiTheme="minorHAnsi" w:cstheme="minorHAnsi"/>
          <w:color w:val="A21515"/>
          <w:sz w:val="22"/>
          <w:szCs w:val="22"/>
        </w:rPr>
        <w:t>class_name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5D0686C0" w14:textId="77777777" w:rsidR="00C13135" w:rsidRPr="00B91E11" w:rsidRDefault="00C13135" w:rsidP="00B91E11">
      <w:pPr>
        <w:spacing w:before="8"/>
        <w:rPr>
          <w:rFonts w:asciiTheme="minorHAnsi" w:hAnsiTheme="minorHAnsi" w:cstheme="minorHAnsi"/>
          <w:sz w:val="22"/>
          <w:szCs w:val="22"/>
        </w:rPr>
      </w:pPr>
    </w:p>
    <w:p w14:paraId="5E6C602B" w14:textId="77777777" w:rsidR="00C13135" w:rsidRPr="00B91E11" w:rsidRDefault="00C13135" w:rsidP="00B91E11">
      <w:pPr>
        <w:ind w:left="390" w:right="6701"/>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display student 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display_info</w:t>
      </w:r>
      <w:proofErr w:type="spellEnd"/>
      <w:r w:rsidRPr="00B91E11">
        <w:rPr>
          <w:rFonts w:asciiTheme="minorHAnsi" w:eastAsia="Consolas" w:hAnsiTheme="minorHAnsi" w:cstheme="minorHAnsi"/>
          <w:color w:val="000000"/>
          <w:sz w:val="22"/>
          <w:szCs w:val="22"/>
        </w:rPr>
        <w:t>(self):</w:t>
      </w:r>
    </w:p>
    <w:p w14:paraId="7EB24B73"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f"Name</w:t>
      </w:r>
      <w:proofErr w:type="spellEnd"/>
      <w:r w:rsidRPr="00B91E11">
        <w:rPr>
          <w:rFonts w:asciiTheme="minorHAnsi" w:eastAsia="Consolas" w:hAnsiTheme="minorHAnsi" w:cstheme="minorHAnsi"/>
          <w:color w:val="A21515"/>
          <w:sz w:val="22"/>
          <w:szCs w:val="22"/>
        </w:rPr>
        <w:t>: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name}, ID: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id_number</w:t>
      </w:r>
      <w:proofErr w:type="spellEnd"/>
      <w:r w:rsidRPr="00B91E11">
        <w:rPr>
          <w:rFonts w:asciiTheme="minorHAnsi" w:eastAsia="Consolas" w:hAnsiTheme="minorHAnsi" w:cstheme="minorHAnsi"/>
          <w:color w:val="A21515"/>
          <w:sz w:val="22"/>
          <w:szCs w:val="22"/>
        </w:rPr>
        <w:t>}, Classes: {', '.join(self.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classes)}"</w:t>
      </w:r>
      <w:r w:rsidRPr="00B91E11">
        <w:rPr>
          <w:rFonts w:asciiTheme="minorHAnsi" w:eastAsia="Consolas" w:hAnsiTheme="minorHAnsi" w:cstheme="minorHAnsi"/>
          <w:color w:val="000000"/>
          <w:sz w:val="22"/>
          <w:szCs w:val="22"/>
        </w:rPr>
        <w:t>)</w:t>
      </w:r>
    </w:p>
    <w:p w14:paraId="19058852" w14:textId="77777777" w:rsidR="00C13135" w:rsidRPr="00B91E11" w:rsidRDefault="00C13135" w:rsidP="00B91E11">
      <w:pPr>
        <w:spacing w:before="8"/>
        <w:rPr>
          <w:rFonts w:asciiTheme="minorHAnsi" w:hAnsiTheme="minorHAnsi" w:cstheme="minorHAnsi"/>
          <w:sz w:val="22"/>
          <w:szCs w:val="22"/>
        </w:rPr>
      </w:pPr>
    </w:p>
    <w:p w14:paraId="044B69EA" w14:textId="77777777" w:rsidR="00C13135" w:rsidRPr="00B91E11" w:rsidRDefault="00C13135" w:rsidP="00B91E11">
      <w:pPr>
        <w:ind w:left="102" w:right="7061"/>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Creating instances and testing </w:t>
      </w:r>
      <w:r w:rsidRPr="00B91E11">
        <w:rPr>
          <w:rFonts w:asciiTheme="minorHAnsi" w:eastAsia="Consolas" w:hAnsiTheme="minorHAnsi" w:cstheme="minorHAnsi"/>
          <w:color w:val="000000"/>
          <w:sz w:val="22"/>
          <w:szCs w:val="22"/>
        </w:rPr>
        <w:t>student1 = Student(</w:t>
      </w:r>
      <w:r w:rsidRPr="00B91E11">
        <w:rPr>
          <w:rFonts w:asciiTheme="minorHAnsi" w:eastAsia="Consolas" w:hAnsiTheme="minorHAnsi" w:cstheme="minorHAnsi"/>
          <w:color w:val="A21515"/>
          <w:sz w:val="22"/>
          <w:szCs w:val="22"/>
        </w:rPr>
        <w:t>"Bob"</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"S123"</w:t>
      </w:r>
      <w:r w:rsidRPr="00B91E11">
        <w:rPr>
          <w:rFonts w:asciiTheme="minorHAnsi" w:eastAsia="Consolas" w:hAnsiTheme="minorHAnsi" w:cstheme="minorHAnsi"/>
          <w:color w:val="000000"/>
          <w:sz w:val="22"/>
          <w:szCs w:val="22"/>
        </w:rPr>
        <w:t>) student1.display_info() student1.add_student() student1.enroll_in_class(</w:t>
      </w:r>
      <w:r w:rsidRPr="00B91E11">
        <w:rPr>
          <w:rFonts w:asciiTheme="minorHAnsi" w:eastAsia="Consolas" w:hAnsiTheme="minorHAnsi" w:cstheme="minorHAnsi"/>
          <w:color w:val="A21515"/>
          <w:sz w:val="22"/>
          <w:szCs w:val="22"/>
        </w:rPr>
        <w:t>"Math"</w:t>
      </w:r>
      <w:r w:rsidRPr="00B91E11">
        <w:rPr>
          <w:rFonts w:asciiTheme="minorHAnsi" w:eastAsia="Consolas" w:hAnsiTheme="minorHAnsi" w:cstheme="minorHAnsi"/>
          <w:color w:val="000000"/>
          <w:sz w:val="22"/>
          <w:szCs w:val="22"/>
        </w:rPr>
        <w:t>) student1.update_student(name=</w:t>
      </w:r>
      <w:r w:rsidRPr="00B91E11">
        <w:rPr>
          <w:rFonts w:asciiTheme="minorHAnsi" w:eastAsia="Consolas" w:hAnsiTheme="minorHAnsi" w:cstheme="minorHAnsi"/>
          <w:color w:val="A21515"/>
          <w:sz w:val="22"/>
          <w:szCs w:val="22"/>
        </w:rPr>
        <w:t>"Robert"</w:t>
      </w:r>
      <w:r w:rsidRPr="00B91E11">
        <w:rPr>
          <w:rFonts w:asciiTheme="minorHAnsi" w:eastAsia="Consolas" w:hAnsiTheme="minorHAnsi" w:cstheme="minorHAnsi"/>
          <w:color w:val="000000"/>
          <w:sz w:val="22"/>
          <w:szCs w:val="22"/>
        </w:rPr>
        <w:t>) student1.display_info() student1.remove_student()</w:t>
      </w:r>
    </w:p>
    <w:p w14:paraId="5C2AEB5B" w14:textId="77777777" w:rsidR="00C13135" w:rsidRPr="00B91E11" w:rsidRDefault="00C13135" w:rsidP="00B91E11">
      <w:pPr>
        <w:spacing w:before="5"/>
        <w:rPr>
          <w:rFonts w:asciiTheme="minorHAnsi" w:hAnsiTheme="minorHAnsi" w:cstheme="minorHAnsi"/>
          <w:sz w:val="22"/>
          <w:szCs w:val="22"/>
        </w:rPr>
      </w:pPr>
    </w:p>
    <w:p w14:paraId="7593E87C"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z w:val="22"/>
          <w:szCs w:val="22"/>
        </w:rPr>
        <w:t>Question</w:t>
      </w:r>
      <w:r w:rsidRPr="00B91E11">
        <w:rPr>
          <w:rFonts w:asciiTheme="minorHAnsi" w:hAnsiTheme="minorHAnsi" w:cstheme="minorHAnsi"/>
          <w:b/>
          <w:spacing w:val="-7"/>
          <w:sz w:val="22"/>
          <w:szCs w:val="22"/>
        </w:rPr>
        <w:t xml:space="preserve"> </w:t>
      </w:r>
      <w:r w:rsidRPr="00B91E11">
        <w:rPr>
          <w:rFonts w:asciiTheme="minorHAnsi" w:hAnsiTheme="minorHAnsi" w:cstheme="minorHAnsi"/>
          <w:b/>
          <w:sz w:val="22"/>
          <w:szCs w:val="22"/>
        </w:rPr>
        <w:t>10</w:t>
      </w:r>
    </w:p>
    <w:p w14:paraId="464AC280" w14:textId="77777777" w:rsidR="00C13135" w:rsidRPr="00B91E11" w:rsidRDefault="00C13135" w:rsidP="00B91E11">
      <w:pPr>
        <w:spacing w:before="2"/>
        <w:rPr>
          <w:rFonts w:asciiTheme="minorHAnsi" w:hAnsiTheme="minorHAnsi" w:cstheme="minorHAnsi"/>
          <w:sz w:val="22"/>
          <w:szCs w:val="22"/>
        </w:rPr>
      </w:pPr>
    </w:p>
    <w:p w14:paraId="3D14803E" w14:textId="77777777" w:rsidR="00C13135" w:rsidRPr="00B91E11" w:rsidRDefault="00C13135" w:rsidP="00B91E11">
      <w:pPr>
        <w:ind w:left="102"/>
        <w:rPr>
          <w:rFonts w:asciiTheme="minorHAnsi" w:hAnsiTheme="minorHAnsi" w:cstheme="minorHAnsi"/>
          <w:sz w:val="22"/>
          <w:szCs w:val="22"/>
        </w:rPr>
      </w:pPr>
      <w:r w:rsidRPr="00B91E11">
        <w:rPr>
          <w:rFonts w:asciiTheme="minorHAnsi" w:hAnsiTheme="minorHAnsi" w:cstheme="minorHAnsi"/>
          <w:b/>
          <w:spacing w:val="-3"/>
          <w:sz w:val="22"/>
          <w:szCs w:val="22"/>
        </w:rPr>
        <w:t>W</w:t>
      </w:r>
      <w:r w:rsidRPr="00B91E11">
        <w:rPr>
          <w:rFonts w:asciiTheme="minorHAnsi" w:hAnsiTheme="minorHAnsi" w:cstheme="minorHAnsi"/>
          <w:b/>
          <w:sz w:val="22"/>
          <w:szCs w:val="22"/>
        </w:rPr>
        <w:t>rite a code for</w:t>
      </w:r>
      <w:r w:rsidRPr="00B91E11">
        <w:rPr>
          <w:rFonts w:asciiTheme="minorHAnsi" w:hAnsiTheme="minorHAnsi" w:cstheme="minorHAnsi"/>
          <w:b/>
          <w:spacing w:val="-12"/>
          <w:sz w:val="22"/>
          <w:szCs w:val="22"/>
        </w:rPr>
        <w:t xml:space="preserve"> </w:t>
      </w:r>
      <w:r w:rsidRPr="00B91E11">
        <w:rPr>
          <w:rFonts w:asciiTheme="minorHAnsi" w:hAnsiTheme="minorHAnsi" w:cstheme="minorHAnsi"/>
          <w:b/>
          <w:sz w:val="22"/>
          <w:szCs w:val="22"/>
        </w:rPr>
        <w:t>Airline Reservation System using OOPS:</w:t>
      </w:r>
    </w:p>
    <w:p w14:paraId="568898E6" w14:textId="77777777" w:rsidR="00C13135" w:rsidRPr="00B91E11" w:rsidRDefault="00C13135" w:rsidP="00B91E11">
      <w:pPr>
        <w:spacing w:before="9"/>
        <w:rPr>
          <w:rFonts w:asciiTheme="minorHAnsi" w:hAnsiTheme="minorHAnsi" w:cstheme="minorHAnsi"/>
          <w:sz w:val="22"/>
          <w:szCs w:val="22"/>
        </w:rPr>
      </w:pPr>
    </w:p>
    <w:p w14:paraId="515E893E"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
          <w:sz w:val="22"/>
          <w:szCs w:val="22"/>
        </w:rPr>
        <w:t xml:space="preserve"> </w:t>
      </w:r>
      <w:r w:rsidRPr="00B91E11">
        <w:rPr>
          <w:rFonts w:asciiTheme="minorHAnsi" w:eastAsia="Consolas" w:hAnsiTheme="minorHAnsi" w:cstheme="minorHAnsi"/>
          <w:color w:val="A21515"/>
          <w:sz w:val="22"/>
          <w:szCs w:val="22"/>
        </w:rPr>
        <w:t>Flight</w:t>
      </w:r>
      <w:r w:rsidRPr="00B91E11">
        <w:rPr>
          <w:rFonts w:asciiTheme="minorHAnsi" w:eastAsia="Consolas" w:hAnsiTheme="minorHAnsi" w:cstheme="minorHAnsi"/>
          <w:color w:val="000000"/>
          <w:sz w:val="22"/>
          <w:szCs w:val="22"/>
        </w:rPr>
        <w:t>:</w:t>
      </w:r>
    </w:p>
    <w:p w14:paraId="32C3F99F" w14:textId="77777777" w:rsidR="00C13135" w:rsidRPr="00B91E11" w:rsidRDefault="00C13135" w:rsidP="00B91E11">
      <w:pPr>
        <w:ind w:left="39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def </w:t>
      </w:r>
      <w:r w:rsidRPr="00B91E11">
        <w:rPr>
          <w:rFonts w:asciiTheme="minorHAnsi" w:eastAsia="Consolas" w:hAnsiTheme="minorHAnsi" w:cstheme="minorHAnsi"/>
          <w:color w:val="0000FF"/>
          <w:sz w:val="22"/>
          <w:szCs w:val="22"/>
          <w:u w:val="single" w:color="A21515"/>
        </w:rPr>
        <w:t xml:space="preserve">  </w:t>
      </w:r>
      <w:r w:rsidRPr="00B91E11">
        <w:rPr>
          <w:rFonts w:asciiTheme="minorHAnsi" w:eastAsia="Consolas" w:hAnsiTheme="minorHAnsi" w:cstheme="minorHAnsi"/>
          <w:color w:val="0000FF"/>
          <w:spacing w:val="-70"/>
          <w:sz w:val="22"/>
          <w:szCs w:val="22"/>
        </w:rPr>
        <w:t xml:space="preserve"> </w:t>
      </w:r>
      <w:proofErr w:type="spellStart"/>
      <w:r w:rsidRPr="00B91E11">
        <w:rPr>
          <w:rFonts w:asciiTheme="minorHAnsi" w:eastAsia="Consolas" w:hAnsiTheme="minorHAnsi" w:cstheme="minorHAnsi"/>
          <w:color w:val="A21515"/>
          <w:sz w:val="22"/>
          <w:szCs w:val="22"/>
        </w:rPr>
        <w:t>init</w:t>
      </w:r>
      <w:proofErr w:type="spellEnd"/>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000000"/>
          <w:sz w:val="22"/>
          <w:szCs w:val="22"/>
        </w:rPr>
        <w:t xml:space="preserve">(self, </w:t>
      </w:r>
      <w:proofErr w:type="spellStart"/>
      <w:r w:rsidRPr="00B91E11">
        <w:rPr>
          <w:rFonts w:asciiTheme="minorHAnsi" w:eastAsia="Consolas" w:hAnsiTheme="minorHAnsi" w:cstheme="minorHAnsi"/>
          <w:color w:val="000000"/>
          <w:sz w:val="22"/>
          <w:szCs w:val="22"/>
        </w:rPr>
        <w:t>flight_number</w:t>
      </w:r>
      <w:proofErr w:type="spellEnd"/>
      <w:r w:rsidRPr="00B91E11">
        <w:rPr>
          <w:rFonts w:asciiTheme="minorHAnsi" w:eastAsia="Consolas" w:hAnsiTheme="minorHAnsi" w:cstheme="minorHAnsi"/>
          <w:color w:val="000000"/>
          <w:sz w:val="22"/>
          <w:szCs w:val="22"/>
        </w:rPr>
        <w:t>, departure, arrival, seats):</w:t>
      </w:r>
    </w:p>
    <w:p w14:paraId="234C2A65"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flight_number</w:t>
      </w:r>
      <w:proofErr w:type="spellEnd"/>
      <w:r w:rsidRPr="00B91E11">
        <w:rPr>
          <w:rFonts w:asciiTheme="minorHAnsi" w:eastAsia="Consolas" w:hAnsiTheme="minorHAnsi" w:cstheme="minorHAnsi"/>
          <w:sz w:val="22"/>
          <w:szCs w:val="22"/>
        </w:rPr>
        <w:t xml:space="preserve"> = </w:t>
      </w:r>
      <w:proofErr w:type="spellStart"/>
      <w:r w:rsidRPr="00B91E11">
        <w:rPr>
          <w:rFonts w:asciiTheme="minorHAnsi" w:eastAsia="Consolas" w:hAnsiTheme="minorHAnsi" w:cstheme="minorHAnsi"/>
          <w:sz w:val="22"/>
          <w:szCs w:val="22"/>
        </w:rPr>
        <w:t>flight_number</w:t>
      </w:r>
      <w:proofErr w:type="spellEnd"/>
    </w:p>
    <w:p w14:paraId="3C03322B"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departure = departure</w:t>
      </w:r>
    </w:p>
    <w:p w14:paraId="61A86E6A"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arrival = arrival</w:t>
      </w:r>
    </w:p>
    <w:p w14:paraId="15A0CDB3"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z w:val="22"/>
          <w:szCs w:val="22"/>
        </w:rPr>
        <w:t>seats = seats</w:t>
      </w:r>
    </w:p>
    <w:p w14:paraId="550002CD"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booked_seats</w:t>
      </w:r>
      <w:proofErr w:type="spellEnd"/>
      <w:r w:rsidRPr="00B91E11">
        <w:rPr>
          <w:rFonts w:asciiTheme="minorHAnsi" w:eastAsia="Consolas" w:hAnsiTheme="minorHAnsi" w:cstheme="minorHAnsi"/>
          <w:sz w:val="22"/>
          <w:szCs w:val="22"/>
        </w:rPr>
        <w:t xml:space="preserve"> = 0</w:t>
      </w:r>
    </w:p>
    <w:p w14:paraId="7C7843D7" w14:textId="77777777" w:rsidR="00C13135" w:rsidRPr="00B91E11" w:rsidRDefault="00C13135" w:rsidP="00B91E11">
      <w:pPr>
        <w:spacing w:before="8"/>
        <w:rPr>
          <w:rFonts w:asciiTheme="minorHAnsi" w:hAnsiTheme="minorHAnsi" w:cstheme="minorHAnsi"/>
          <w:sz w:val="22"/>
          <w:szCs w:val="22"/>
        </w:rPr>
      </w:pPr>
    </w:p>
    <w:p w14:paraId="2CCF995A" w14:textId="77777777" w:rsidR="00C13135" w:rsidRPr="00B91E11" w:rsidRDefault="00C13135" w:rsidP="00B91E11">
      <w:pPr>
        <w:ind w:left="390" w:right="7852"/>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lastRenderedPageBreak/>
        <w:t xml:space="preserve"># Method to book a seat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book_seat</w:t>
      </w:r>
      <w:proofErr w:type="spellEnd"/>
      <w:r w:rsidRPr="00B91E11">
        <w:rPr>
          <w:rFonts w:asciiTheme="minorHAnsi" w:eastAsia="Consolas" w:hAnsiTheme="minorHAnsi" w:cstheme="minorHAnsi"/>
          <w:color w:val="000000"/>
          <w:sz w:val="22"/>
          <w:szCs w:val="22"/>
        </w:rPr>
        <w:t>(self):</w:t>
      </w:r>
    </w:p>
    <w:p w14:paraId="333ACA1E"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proofErr w:type="spellStart"/>
      <w:r w:rsidRPr="00B91E11">
        <w:rPr>
          <w:rFonts w:asciiTheme="minorHAnsi" w:eastAsia="Consolas" w:hAnsiTheme="minorHAnsi" w:cstheme="minorHAnsi"/>
          <w:color w:val="000000"/>
          <w:sz w:val="22"/>
          <w:szCs w:val="22"/>
        </w:rPr>
        <w:t>booked_seats</w:t>
      </w:r>
      <w:proofErr w:type="spellEnd"/>
      <w:r w:rsidRPr="00B91E11">
        <w:rPr>
          <w:rFonts w:asciiTheme="minorHAnsi" w:eastAsia="Consolas" w:hAnsiTheme="minorHAnsi" w:cstheme="minorHAnsi"/>
          <w:color w:val="000000"/>
          <w:sz w:val="22"/>
          <w:szCs w:val="22"/>
        </w:rPr>
        <w:t xml:space="preserve"> &lt; 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seats:</w:t>
      </w:r>
    </w:p>
    <w:p w14:paraId="7168B21E"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booked_seats</w:t>
      </w:r>
      <w:proofErr w:type="spellEnd"/>
      <w:r w:rsidRPr="00B91E11">
        <w:rPr>
          <w:rFonts w:asciiTheme="minorHAnsi" w:eastAsia="Consolas" w:hAnsiTheme="minorHAnsi" w:cstheme="minorHAnsi"/>
          <w:sz w:val="22"/>
          <w:szCs w:val="22"/>
        </w:rPr>
        <w:t xml:space="preserve"> += 1</w:t>
      </w:r>
    </w:p>
    <w:p w14:paraId="58862534"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f"Seat</w:t>
      </w:r>
      <w:proofErr w:type="spellEnd"/>
      <w:r w:rsidRPr="00B91E11">
        <w:rPr>
          <w:rFonts w:asciiTheme="minorHAnsi" w:eastAsia="Consolas" w:hAnsiTheme="minorHAnsi" w:cstheme="minorHAnsi"/>
          <w:color w:val="A21515"/>
          <w:sz w:val="22"/>
          <w:szCs w:val="22"/>
        </w:rPr>
        <w:t xml:space="preserve"> booked on flight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flight_number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2D4E22EB"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072A8160" w14:textId="77777777" w:rsidR="00C13135" w:rsidRDefault="00C13135" w:rsidP="00B91E11">
      <w:pPr>
        <w:ind w:left="966"/>
        <w:rPr>
          <w:rFonts w:asciiTheme="minorHAnsi" w:eastAsia="Consolas" w:hAnsiTheme="minorHAnsi" w:cstheme="minorHAnsi"/>
          <w:color w:val="000000"/>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f"No</w:t>
      </w:r>
      <w:proofErr w:type="spellEnd"/>
      <w:r w:rsidRPr="00B91E11">
        <w:rPr>
          <w:rFonts w:asciiTheme="minorHAnsi" w:eastAsia="Consolas" w:hAnsiTheme="minorHAnsi" w:cstheme="minorHAnsi"/>
          <w:color w:val="A21515"/>
          <w:sz w:val="22"/>
          <w:szCs w:val="22"/>
        </w:rPr>
        <w:t xml:space="preserve"> seats available on flight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flight_number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37D7AC21" w14:textId="77777777" w:rsidR="00B91E11" w:rsidRDefault="00B91E11" w:rsidP="00B91E11">
      <w:pPr>
        <w:ind w:left="966"/>
        <w:rPr>
          <w:rFonts w:asciiTheme="minorHAnsi" w:eastAsia="Consolas" w:hAnsiTheme="minorHAnsi" w:cstheme="minorHAnsi"/>
          <w:color w:val="000000"/>
          <w:sz w:val="22"/>
          <w:szCs w:val="22"/>
        </w:rPr>
      </w:pPr>
    </w:p>
    <w:p w14:paraId="3C1C7875" w14:textId="77777777" w:rsidR="00C13135" w:rsidRPr="00B91E11" w:rsidRDefault="00C13135" w:rsidP="00B91E11">
      <w:pPr>
        <w:spacing w:before="73"/>
        <w:ind w:left="390" w:right="8885"/>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cancel a reservation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cancel_reservation</w:t>
      </w:r>
      <w:proofErr w:type="spellEnd"/>
      <w:r w:rsidRPr="00B91E11">
        <w:rPr>
          <w:rFonts w:asciiTheme="minorHAnsi" w:eastAsia="Consolas" w:hAnsiTheme="minorHAnsi" w:cstheme="minorHAnsi"/>
          <w:color w:val="000000"/>
          <w:sz w:val="22"/>
          <w:szCs w:val="22"/>
        </w:rPr>
        <w:t>(self):</w:t>
      </w:r>
    </w:p>
    <w:p w14:paraId="2B45E3F1"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if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proofErr w:type="spellStart"/>
      <w:r w:rsidRPr="00B91E11">
        <w:rPr>
          <w:rFonts w:asciiTheme="minorHAnsi" w:eastAsia="Consolas" w:hAnsiTheme="minorHAnsi" w:cstheme="minorHAnsi"/>
          <w:color w:val="000000"/>
          <w:sz w:val="22"/>
          <w:szCs w:val="22"/>
        </w:rPr>
        <w:t>booked_seats</w:t>
      </w:r>
      <w:proofErr w:type="spellEnd"/>
      <w:r w:rsidRPr="00B91E11">
        <w:rPr>
          <w:rFonts w:asciiTheme="minorHAnsi" w:eastAsia="Consolas" w:hAnsiTheme="minorHAnsi" w:cstheme="minorHAnsi"/>
          <w:color w:val="000000"/>
          <w:sz w:val="22"/>
          <w:szCs w:val="22"/>
        </w:rPr>
        <w:t xml:space="preserve"> &gt; 0:</w:t>
      </w:r>
    </w:p>
    <w:p w14:paraId="33465A4F" w14:textId="77777777" w:rsidR="00C13135" w:rsidRPr="00B91E11" w:rsidRDefault="00C13135" w:rsidP="00B91E11">
      <w:pPr>
        <w:ind w:left="965"/>
        <w:rPr>
          <w:rFonts w:asciiTheme="minorHAnsi" w:eastAsia="Consolas" w:hAnsiTheme="minorHAnsi" w:cstheme="minorHAnsi"/>
          <w:sz w:val="22"/>
          <w:szCs w:val="22"/>
        </w:rPr>
      </w:pPr>
      <w:r w:rsidRPr="00B91E11">
        <w:rPr>
          <w:rFonts w:asciiTheme="minorHAnsi" w:eastAsia="Consolas" w:hAnsiTheme="minorHAnsi" w:cstheme="minorHAnsi"/>
          <w:sz w:val="22"/>
          <w:szCs w:val="22"/>
        </w:rPr>
        <w:t>self.</w:t>
      </w:r>
      <w:r w:rsidRPr="00B91E11">
        <w:rPr>
          <w:rFonts w:asciiTheme="minorHAnsi" w:eastAsia="Consolas" w:hAnsiTheme="minorHAnsi" w:cstheme="minorHAnsi"/>
          <w:sz w:val="22"/>
          <w:szCs w:val="22"/>
          <w:u w:val="single" w:color="000000"/>
        </w:rPr>
        <w:t xml:space="preserve">  </w:t>
      </w:r>
      <w:proofErr w:type="spellStart"/>
      <w:r w:rsidRPr="00B91E11">
        <w:rPr>
          <w:rFonts w:asciiTheme="minorHAnsi" w:eastAsia="Consolas" w:hAnsiTheme="minorHAnsi" w:cstheme="minorHAnsi"/>
          <w:sz w:val="22"/>
          <w:szCs w:val="22"/>
        </w:rPr>
        <w:t>booked_seats</w:t>
      </w:r>
      <w:proofErr w:type="spellEnd"/>
      <w:r w:rsidRPr="00B91E11">
        <w:rPr>
          <w:rFonts w:asciiTheme="minorHAnsi" w:eastAsia="Consolas" w:hAnsiTheme="minorHAnsi" w:cstheme="minorHAnsi"/>
          <w:sz w:val="22"/>
          <w:szCs w:val="22"/>
        </w:rPr>
        <w:t xml:space="preserve"> -= 1</w:t>
      </w:r>
    </w:p>
    <w:p w14:paraId="2D0366A9"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f"Reservation</w:t>
      </w:r>
      <w:proofErr w:type="spellEnd"/>
      <w:r w:rsidRPr="00B91E11">
        <w:rPr>
          <w:rFonts w:asciiTheme="minorHAnsi" w:eastAsia="Consolas" w:hAnsiTheme="minorHAnsi" w:cstheme="minorHAnsi"/>
          <w:color w:val="A21515"/>
          <w:sz w:val="22"/>
          <w:szCs w:val="22"/>
        </w:rPr>
        <w:t xml:space="preserve"> cancelled on flight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flight_number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768632B0" w14:textId="77777777" w:rsidR="00C13135" w:rsidRPr="00B91E11" w:rsidRDefault="00C13135" w:rsidP="00B91E11">
      <w:pPr>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else</w:t>
      </w:r>
      <w:r w:rsidRPr="00B91E11">
        <w:rPr>
          <w:rFonts w:asciiTheme="minorHAnsi" w:eastAsia="Consolas" w:hAnsiTheme="minorHAnsi" w:cstheme="minorHAnsi"/>
          <w:color w:val="000000"/>
          <w:sz w:val="22"/>
          <w:szCs w:val="22"/>
        </w:rPr>
        <w:t>:</w:t>
      </w:r>
    </w:p>
    <w:p w14:paraId="15538D37" w14:textId="77777777" w:rsidR="00C13135" w:rsidRPr="00B91E11" w:rsidRDefault="00C13135" w:rsidP="00B91E11">
      <w:pPr>
        <w:ind w:left="966"/>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f"No</w:t>
      </w:r>
      <w:proofErr w:type="spellEnd"/>
      <w:r w:rsidRPr="00B91E11">
        <w:rPr>
          <w:rFonts w:asciiTheme="minorHAnsi" w:eastAsia="Consolas" w:hAnsiTheme="minorHAnsi" w:cstheme="minorHAnsi"/>
          <w:color w:val="A21515"/>
          <w:sz w:val="22"/>
          <w:szCs w:val="22"/>
        </w:rPr>
        <w:t xml:space="preserve"> reservations to cancel on flight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flight_number</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415D3373" w14:textId="77777777" w:rsidR="00C13135" w:rsidRPr="00B91E11" w:rsidRDefault="00C13135" w:rsidP="00B91E11">
      <w:pPr>
        <w:spacing w:before="8"/>
        <w:rPr>
          <w:rFonts w:asciiTheme="minorHAnsi" w:hAnsiTheme="minorHAnsi" w:cstheme="minorHAnsi"/>
          <w:sz w:val="22"/>
          <w:szCs w:val="22"/>
        </w:rPr>
      </w:pPr>
    </w:p>
    <w:p w14:paraId="2F8B8CA8" w14:textId="77777777" w:rsidR="00C13135" w:rsidRPr="00B91E11" w:rsidRDefault="00C13135" w:rsidP="00B91E11">
      <w:pPr>
        <w:ind w:left="390" w:right="795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get the remaining available seats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get_available_seats</w:t>
      </w:r>
      <w:proofErr w:type="spellEnd"/>
      <w:r w:rsidRPr="00B91E11">
        <w:rPr>
          <w:rFonts w:asciiTheme="minorHAnsi" w:eastAsia="Consolas" w:hAnsiTheme="minorHAnsi" w:cstheme="minorHAnsi"/>
          <w:color w:val="000000"/>
          <w:sz w:val="22"/>
          <w:szCs w:val="22"/>
        </w:rPr>
        <w:t>(self):</w:t>
      </w:r>
    </w:p>
    <w:p w14:paraId="179FE69F" w14:textId="77777777" w:rsidR="00C13135" w:rsidRPr="00B91E11" w:rsidRDefault="00C13135" w:rsidP="00B91E11">
      <w:pPr>
        <w:spacing w:before="2"/>
        <w:ind w:left="6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 xml:space="preserve">return </w:t>
      </w:r>
      <w:r w:rsidRPr="00B91E11">
        <w:rPr>
          <w:rFonts w:asciiTheme="minorHAnsi" w:eastAsia="Consolas" w:hAnsiTheme="minorHAnsi" w:cstheme="minorHAnsi"/>
          <w:color w:val="000000"/>
          <w:sz w:val="22"/>
          <w:szCs w:val="22"/>
        </w:rPr>
        <w:t>self.</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z w:val="22"/>
          <w:szCs w:val="22"/>
        </w:rPr>
        <w:t>seats - self.</w:t>
      </w:r>
      <w:r w:rsidRPr="00B91E11">
        <w:rPr>
          <w:rFonts w:asciiTheme="minorHAnsi" w:eastAsia="Consolas" w:hAnsiTheme="minorHAnsi" w:cstheme="minorHAnsi"/>
          <w:color w:val="000000"/>
          <w:sz w:val="22"/>
          <w:szCs w:val="22"/>
          <w:u w:val="single" w:color="000000"/>
        </w:rPr>
        <w:t xml:space="preserve">  </w:t>
      </w:r>
      <w:proofErr w:type="spellStart"/>
      <w:r w:rsidRPr="00B91E11">
        <w:rPr>
          <w:rFonts w:asciiTheme="minorHAnsi" w:eastAsia="Consolas" w:hAnsiTheme="minorHAnsi" w:cstheme="minorHAnsi"/>
          <w:color w:val="000000"/>
          <w:sz w:val="22"/>
          <w:szCs w:val="22"/>
        </w:rPr>
        <w:t>booked_seats</w:t>
      </w:r>
      <w:proofErr w:type="spellEnd"/>
    </w:p>
    <w:p w14:paraId="6C5F1037" w14:textId="77777777" w:rsidR="00C13135" w:rsidRPr="00B91E11" w:rsidRDefault="00C13135" w:rsidP="00B91E11">
      <w:pPr>
        <w:spacing w:before="8"/>
        <w:rPr>
          <w:rFonts w:asciiTheme="minorHAnsi" w:hAnsiTheme="minorHAnsi" w:cstheme="minorHAnsi"/>
          <w:sz w:val="22"/>
          <w:szCs w:val="22"/>
        </w:rPr>
      </w:pPr>
    </w:p>
    <w:p w14:paraId="15FDFF80" w14:textId="77777777" w:rsidR="00C13135" w:rsidRPr="00B91E11" w:rsidRDefault="00C13135" w:rsidP="00B91E11">
      <w:pPr>
        <w:ind w:left="390" w:right="8453"/>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xml:space="preserve"># Method to display flight information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1"/>
          <w:sz w:val="22"/>
          <w:szCs w:val="22"/>
        </w:rPr>
        <w:t xml:space="preserve"> </w:t>
      </w:r>
      <w:proofErr w:type="spellStart"/>
      <w:r w:rsidRPr="00B91E11">
        <w:rPr>
          <w:rFonts w:asciiTheme="minorHAnsi" w:eastAsia="Consolas" w:hAnsiTheme="minorHAnsi" w:cstheme="minorHAnsi"/>
          <w:color w:val="A21515"/>
          <w:sz w:val="22"/>
          <w:szCs w:val="22"/>
        </w:rPr>
        <w:t>display_info</w:t>
      </w:r>
      <w:proofErr w:type="spellEnd"/>
      <w:r w:rsidRPr="00B91E11">
        <w:rPr>
          <w:rFonts w:asciiTheme="minorHAnsi" w:eastAsia="Consolas" w:hAnsiTheme="minorHAnsi" w:cstheme="minorHAnsi"/>
          <w:color w:val="000000"/>
          <w:sz w:val="22"/>
          <w:szCs w:val="22"/>
        </w:rPr>
        <w:t>(self):</w:t>
      </w:r>
    </w:p>
    <w:p w14:paraId="4C3F8C2B" w14:textId="77777777" w:rsidR="00C13135" w:rsidRPr="00B91E11" w:rsidRDefault="00C13135" w:rsidP="00B91E11">
      <w:pPr>
        <w:spacing w:before="2"/>
        <w:ind w:left="678" w:right="-5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f"Flight</w:t>
      </w:r>
      <w:proofErr w:type="spellEnd"/>
      <w:r w:rsidRPr="00B91E11">
        <w:rPr>
          <w:rFonts w:asciiTheme="minorHAnsi" w:eastAsia="Consolas" w:hAnsiTheme="minorHAnsi" w:cstheme="minorHAnsi"/>
          <w:color w:val="A21515"/>
          <w:sz w:val="22"/>
          <w:szCs w:val="22"/>
        </w:rPr>
        <w:t xml:space="preserve"> Number: {self.</w:t>
      </w:r>
      <w:r w:rsidRPr="00B91E11">
        <w:rPr>
          <w:rFonts w:asciiTheme="minorHAnsi" w:eastAsia="Consolas" w:hAnsiTheme="minorHAnsi" w:cstheme="minorHAnsi"/>
          <w:color w:val="A21515"/>
          <w:sz w:val="22"/>
          <w:szCs w:val="22"/>
          <w:u w:val="single" w:color="A21515"/>
        </w:rPr>
        <w:t xml:space="preserve">  </w:t>
      </w:r>
      <w:proofErr w:type="spellStart"/>
      <w:r w:rsidRPr="00B91E11">
        <w:rPr>
          <w:rFonts w:asciiTheme="minorHAnsi" w:eastAsia="Consolas" w:hAnsiTheme="minorHAnsi" w:cstheme="minorHAnsi"/>
          <w:color w:val="A21515"/>
          <w:sz w:val="22"/>
          <w:szCs w:val="22"/>
        </w:rPr>
        <w:t>flight_number</w:t>
      </w:r>
      <w:proofErr w:type="spellEnd"/>
      <w:r w:rsidRPr="00B91E11">
        <w:rPr>
          <w:rFonts w:asciiTheme="minorHAnsi" w:eastAsia="Consolas" w:hAnsiTheme="minorHAnsi" w:cstheme="minorHAnsi"/>
          <w:color w:val="A21515"/>
          <w:sz w:val="22"/>
          <w:szCs w:val="22"/>
        </w:rPr>
        <w:t>}, Departure: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departure}, Arrival: {self.</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z w:val="22"/>
          <w:szCs w:val="22"/>
        </w:rPr>
        <w:t>arrival}, Available Seats: {</w:t>
      </w:r>
      <w:proofErr w:type="spellStart"/>
      <w:r w:rsidRPr="00B91E11">
        <w:rPr>
          <w:rFonts w:asciiTheme="minorHAnsi" w:eastAsia="Consolas" w:hAnsiTheme="minorHAnsi" w:cstheme="minorHAnsi"/>
          <w:color w:val="A21515"/>
          <w:sz w:val="22"/>
          <w:szCs w:val="22"/>
        </w:rPr>
        <w:t>self.get_available_seats</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p>
    <w:p w14:paraId="3CF13014" w14:textId="77777777" w:rsidR="00C13135" w:rsidRPr="00B91E11" w:rsidRDefault="00C13135" w:rsidP="00B91E11">
      <w:pPr>
        <w:spacing w:before="10"/>
        <w:rPr>
          <w:rFonts w:asciiTheme="minorHAnsi" w:hAnsiTheme="minorHAnsi" w:cstheme="minorHAnsi"/>
          <w:sz w:val="22"/>
          <w:szCs w:val="22"/>
        </w:rPr>
      </w:pPr>
    </w:p>
    <w:p w14:paraId="0BCE3CAC"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 Creating instances and testing</w:t>
      </w:r>
    </w:p>
    <w:p w14:paraId="01FA37F4"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 = Flight(</w:t>
      </w:r>
      <w:r w:rsidRPr="00B91E11">
        <w:rPr>
          <w:rFonts w:asciiTheme="minorHAnsi" w:eastAsia="Consolas" w:hAnsiTheme="minorHAnsi" w:cstheme="minorHAnsi"/>
          <w:color w:val="A21515"/>
          <w:sz w:val="22"/>
          <w:szCs w:val="22"/>
        </w:rPr>
        <w:t>"AI101"</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"New York"</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A21515"/>
          <w:sz w:val="22"/>
          <w:szCs w:val="22"/>
        </w:rPr>
        <w:t>"London"</w:t>
      </w:r>
      <w:r w:rsidRPr="00B91E11">
        <w:rPr>
          <w:rFonts w:asciiTheme="minorHAnsi" w:eastAsia="Consolas" w:hAnsiTheme="minorHAnsi" w:cstheme="minorHAnsi"/>
          <w:color w:val="000000"/>
          <w:sz w:val="22"/>
          <w:szCs w:val="22"/>
        </w:rPr>
        <w:t>, 200)</w:t>
      </w:r>
    </w:p>
    <w:p w14:paraId="77413838"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flight1.display_info()</w:t>
      </w:r>
    </w:p>
    <w:p w14:paraId="1C16BF79"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flight1.book_seat()</w:t>
      </w:r>
    </w:p>
    <w:p w14:paraId="2FBC4A91"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flight1.display_info()</w:t>
      </w:r>
    </w:p>
    <w:p w14:paraId="65856CB2"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flight1.cancel_reservation()</w:t>
      </w:r>
    </w:p>
    <w:p w14:paraId="4AA7E891" w14:textId="77777777" w:rsidR="00C13135" w:rsidRPr="00B91E11" w:rsidRDefault="00C13135" w:rsidP="00B91E11">
      <w:pPr>
        <w:ind w:left="102"/>
        <w:rPr>
          <w:rFonts w:asciiTheme="minorHAnsi" w:eastAsia="Consolas" w:hAnsiTheme="minorHAnsi" w:cstheme="minorHAnsi"/>
          <w:sz w:val="22"/>
          <w:szCs w:val="22"/>
        </w:rPr>
      </w:pPr>
      <w:r w:rsidRPr="00B91E11">
        <w:rPr>
          <w:rFonts w:asciiTheme="minorHAnsi" w:eastAsia="Consolas" w:hAnsiTheme="minorHAnsi" w:cstheme="minorHAnsi"/>
          <w:sz w:val="22"/>
          <w:szCs w:val="22"/>
        </w:rPr>
        <w:t>flight1.display_info()</w:t>
      </w:r>
    </w:p>
    <w:p w14:paraId="642CC875" w14:textId="77777777" w:rsidR="00E07215" w:rsidRPr="00B91E11" w:rsidRDefault="00E07215" w:rsidP="00B91E11">
      <w:pPr>
        <w:ind w:right="415"/>
        <w:rPr>
          <w:rFonts w:asciiTheme="minorHAnsi" w:hAnsiTheme="minorHAnsi" w:cstheme="minorHAnsi"/>
          <w:sz w:val="22"/>
          <w:szCs w:val="22"/>
        </w:rPr>
      </w:pPr>
    </w:p>
    <w:p w14:paraId="358CBDB7" w14:textId="77777777" w:rsidR="004B2AE8" w:rsidRPr="00B91E11" w:rsidRDefault="004B2AE8" w:rsidP="00B91E11">
      <w:pPr>
        <w:ind w:right="415"/>
        <w:rPr>
          <w:rFonts w:asciiTheme="minorHAnsi" w:hAnsiTheme="minorHAnsi" w:cstheme="minorHAnsi"/>
          <w:sz w:val="22"/>
          <w:szCs w:val="22"/>
        </w:rPr>
      </w:pPr>
    </w:p>
    <w:p w14:paraId="47284328"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13</w:t>
      </w:r>
    </w:p>
    <w:p w14:paraId="6EA53164" w14:textId="77777777" w:rsidR="004B2AE8" w:rsidRPr="00B91E11" w:rsidRDefault="004B2AE8" w:rsidP="00B91E11">
      <w:pPr>
        <w:spacing w:before="10"/>
        <w:rPr>
          <w:rFonts w:asciiTheme="minorHAnsi" w:hAnsiTheme="minorHAnsi" w:cstheme="minorHAnsi"/>
          <w:sz w:val="22"/>
          <w:szCs w:val="22"/>
        </w:rPr>
      </w:pPr>
    </w:p>
    <w:p w14:paraId="5264BDB1"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 a Python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ogram using </w:t>
      </w:r>
      <w:proofErr w:type="spellStart"/>
      <w:r w:rsidRPr="00B91E11">
        <w:rPr>
          <w:rFonts w:asciiTheme="minorHAnsi" w:hAnsiTheme="minorHAnsi" w:cstheme="minorHAnsi"/>
          <w:b/>
          <w:sz w:val="22"/>
          <w:szCs w:val="22"/>
        </w:rPr>
        <w:t>st</w:t>
      </w:r>
      <w:r w:rsidRPr="00B91E11">
        <w:rPr>
          <w:rFonts w:asciiTheme="minorHAnsi" w:hAnsiTheme="minorHAnsi" w:cstheme="minorHAnsi"/>
          <w:b/>
          <w:spacing w:val="-22"/>
          <w:sz w:val="22"/>
          <w:szCs w:val="22"/>
        </w:rPr>
        <w:t>r</w:t>
      </w:r>
      <w:r w:rsidRPr="00B91E11">
        <w:rPr>
          <w:rFonts w:asciiTheme="minorHAnsi" w:hAnsiTheme="minorHAnsi" w:cstheme="minorHAnsi"/>
          <w:b/>
          <w:sz w:val="22"/>
          <w:szCs w:val="22"/>
        </w:rPr>
        <w:t>.format</w:t>
      </w:r>
      <w:proofErr w:type="spellEnd"/>
      <w:r w:rsidRPr="00B91E11">
        <w:rPr>
          <w:rFonts w:asciiTheme="minorHAnsi" w:hAnsiTheme="minorHAnsi" w:cstheme="minorHAnsi"/>
          <w:b/>
          <w:sz w:val="22"/>
          <w:szCs w:val="22"/>
        </w:rPr>
        <w:t>() method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comma separation:</w:t>
      </w:r>
    </w:p>
    <w:p w14:paraId="7DCE0C95" w14:textId="77777777" w:rsidR="004B2AE8" w:rsidRPr="00B91E11" w:rsidRDefault="004B2AE8" w:rsidP="00B91E11">
      <w:pPr>
        <w:spacing w:before="15"/>
        <w:rPr>
          <w:rFonts w:asciiTheme="minorHAnsi" w:hAnsiTheme="minorHAnsi" w:cstheme="minorHAnsi"/>
          <w:sz w:val="22"/>
          <w:szCs w:val="22"/>
        </w:rPr>
      </w:pPr>
    </w:p>
    <w:p w14:paraId="64C5B5CD" w14:textId="77777777" w:rsidR="004B2AE8" w:rsidRPr="00B91E11" w:rsidRDefault="004B2AE8" w:rsidP="00B91E11">
      <w:pPr>
        <w:ind w:left="120" w:right="8534"/>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comma_separation.py </w:t>
      </w:r>
      <w:r w:rsidRPr="00B91E11">
        <w:rPr>
          <w:rFonts w:asciiTheme="minorHAnsi" w:eastAsia="Consolas" w:hAnsiTheme="minorHAnsi" w:cstheme="minorHAnsi"/>
          <w:color w:val="000000"/>
          <w:sz w:val="22"/>
          <w:szCs w:val="22"/>
        </w:rPr>
        <w:lastRenderedPageBreak/>
        <w:t>number</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1000000</w:t>
      </w:r>
    </w:p>
    <w:p w14:paraId="0FDC551D" w14:textId="77777777" w:rsidR="004B2AE8" w:rsidRPr="00B91E11" w:rsidRDefault="004B2AE8" w:rsidP="00B91E11">
      <w:pPr>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formatted_number</w:t>
      </w:r>
      <w:proofErr w:type="spellEnd"/>
      <w:r w:rsidRPr="00B91E11">
        <w:rPr>
          <w:rFonts w:asciiTheme="minorHAnsi" w:eastAsia="Consolas" w:hAnsiTheme="minorHAnsi" w:cstheme="minorHAnsi"/>
          <w:spacing w:val="3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0000FF"/>
          <w:w w:val="102"/>
          <w:sz w:val="22"/>
          <w:szCs w:val="22"/>
        </w:rPr>
        <w:t>format</w:t>
      </w:r>
      <w:r w:rsidRPr="00B91E11">
        <w:rPr>
          <w:rFonts w:asciiTheme="minorHAnsi" w:eastAsia="Consolas" w:hAnsiTheme="minorHAnsi" w:cstheme="minorHAnsi"/>
          <w:color w:val="000000"/>
          <w:w w:val="102"/>
          <w:sz w:val="22"/>
          <w:szCs w:val="22"/>
        </w:rPr>
        <w:t>(number)</w:t>
      </w:r>
    </w:p>
    <w:p w14:paraId="12B9F2A2" w14:textId="77777777" w:rsidR="004B2AE8" w:rsidRPr="00B91E11" w:rsidRDefault="004B2AE8"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formatted_number</w:t>
      </w:r>
      <w:proofErr w:type="spellEnd"/>
      <w:r w:rsidRPr="00B91E11">
        <w:rPr>
          <w:rFonts w:asciiTheme="minorHAnsi" w:eastAsia="Consolas" w:hAnsiTheme="minorHAnsi" w:cstheme="minorHAnsi"/>
          <w:color w:val="000000"/>
          <w:w w:val="102"/>
          <w:sz w:val="22"/>
          <w:szCs w:val="22"/>
        </w:rPr>
        <w:t>)</w:t>
      </w:r>
    </w:p>
    <w:p w14:paraId="029DF411" w14:textId="77777777" w:rsidR="004B2AE8" w:rsidRPr="00B91E11" w:rsidRDefault="004B2AE8" w:rsidP="00B91E11">
      <w:pPr>
        <w:spacing w:before="15"/>
        <w:rPr>
          <w:rFonts w:asciiTheme="minorHAnsi" w:hAnsiTheme="minorHAnsi" w:cstheme="minorHAnsi"/>
          <w:sz w:val="22"/>
          <w:szCs w:val="22"/>
        </w:rPr>
      </w:pPr>
    </w:p>
    <w:p w14:paraId="00A8E109"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14</w:t>
      </w:r>
    </w:p>
    <w:p w14:paraId="69CDB3DE" w14:textId="77777777" w:rsidR="004B2AE8" w:rsidRPr="00B91E11" w:rsidRDefault="004B2AE8" w:rsidP="00B91E11">
      <w:pPr>
        <w:spacing w:before="13"/>
        <w:rPr>
          <w:rFonts w:asciiTheme="minorHAnsi" w:hAnsiTheme="minorHAnsi" w:cstheme="minorHAnsi"/>
          <w:sz w:val="22"/>
          <w:szCs w:val="22"/>
        </w:rPr>
      </w:pPr>
    </w:p>
    <w:p w14:paraId="137A32D2" w14:textId="77777777" w:rsidR="004B2AE8" w:rsidRPr="00B91E11" w:rsidRDefault="004B2AE8" w:rsidP="00B91E11">
      <w:pPr>
        <w:ind w:left="120" w:right="70"/>
        <w:rPr>
          <w:rFonts w:asciiTheme="minorHAnsi" w:hAnsiTheme="minorHAnsi" w:cstheme="minorHAnsi"/>
          <w:sz w:val="22"/>
          <w:szCs w:val="22"/>
        </w:rPr>
      </w:pPr>
      <w:r w:rsidRPr="00B91E11">
        <w:rPr>
          <w:rFonts w:asciiTheme="minorHAnsi" w:hAnsiTheme="minorHAnsi" w:cstheme="minorHAnsi"/>
          <w:b/>
          <w:sz w:val="22"/>
          <w:szCs w:val="22"/>
        </w:rPr>
        <w:t>Implement a Python package calculato</w:t>
      </w:r>
      <w:r w:rsidRPr="00B91E11">
        <w:rPr>
          <w:rFonts w:asciiTheme="minorHAnsi" w:hAnsiTheme="minorHAnsi" w:cstheme="minorHAnsi"/>
          <w:b/>
          <w:spacing w:val="-22"/>
          <w:sz w:val="22"/>
          <w:szCs w:val="22"/>
        </w:rPr>
        <w:t>r</w:t>
      </w:r>
      <w:r w:rsidRPr="00B91E11">
        <w:rPr>
          <w:rFonts w:asciiTheme="minorHAnsi" w:hAnsiTheme="minorHAnsi" w:cstheme="minorHAnsi"/>
          <w:b/>
          <w:sz w:val="22"/>
          <w:szCs w:val="22"/>
        </w:rPr>
        <w:t>.py containing functions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addition, subtraction, multiplication, and division:</w:t>
      </w:r>
    </w:p>
    <w:p w14:paraId="51FC6D97" w14:textId="77777777" w:rsidR="004B2AE8" w:rsidRPr="00B91E11" w:rsidRDefault="004B2AE8" w:rsidP="00B91E11">
      <w:pPr>
        <w:spacing w:before="12"/>
        <w:rPr>
          <w:rFonts w:asciiTheme="minorHAnsi" w:hAnsiTheme="minorHAnsi" w:cstheme="minorHAnsi"/>
          <w:sz w:val="22"/>
          <w:szCs w:val="22"/>
        </w:rPr>
      </w:pPr>
    </w:p>
    <w:p w14:paraId="5C0528BF" w14:textId="77777777" w:rsidR="004B2AE8" w:rsidRPr="00B91E11" w:rsidRDefault="004B2AE8" w:rsidP="00B91E11">
      <w:pPr>
        <w:ind w:left="120" w:right="9178"/>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calculator.py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add</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w w:val="102"/>
          <w:sz w:val="22"/>
          <w:szCs w:val="22"/>
        </w:rPr>
        <w:t>b):</w:t>
      </w:r>
    </w:p>
    <w:p w14:paraId="4CF920FF" w14:textId="77777777" w:rsidR="004B2AE8" w:rsidRPr="00B91E11" w:rsidRDefault="004B2AE8"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b</w:t>
      </w:r>
    </w:p>
    <w:p w14:paraId="0C73A8E9" w14:textId="77777777" w:rsidR="004B2AE8" w:rsidRPr="00B91E11" w:rsidRDefault="004B2AE8" w:rsidP="00B91E11">
      <w:pPr>
        <w:spacing w:before="8"/>
        <w:rPr>
          <w:rFonts w:asciiTheme="minorHAnsi" w:hAnsiTheme="minorHAnsi" w:cstheme="minorHAnsi"/>
          <w:sz w:val="22"/>
          <w:szCs w:val="22"/>
        </w:rPr>
      </w:pPr>
    </w:p>
    <w:p w14:paraId="4C23B70E"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subtract</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26"/>
          <w:sz w:val="22"/>
          <w:szCs w:val="22"/>
        </w:rPr>
        <w:t xml:space="preserve"> </w:t>
      </w:r>
      <w:r w:rsidRPr="00B91E11">
        <w:rPr>
          <w:rFonts w:asciiTheme="minorHAnsi" w:eastAsia="Consolas" w:hAnsiTheme="minorHAnsi" w:cstheme="minorHAnsi"/>
          <w:color w:val="000000"/>
          <w:w w:val="102"/>
          <w:sz w:val="22"/>
          <w:szCs w:val="22"/>
        </w:rPr>
        <w:t>b):</w:t>
      </w:r>
    </w:p>
    <w:p w14:paraId="113267B6"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b</w:t>
      </w:r>
    </w:p>
    <w:p w14:paraId="55C15981" w14:textId="77777777" w:rsidR="004B2AE8" w:rsidRPr="00B91E11" w:rsidRDefault="004B2AE8" w:rsidP="00B91E11">
      <w:pPr>
        <w:spacing w:before="8"/>
        <w:rPr>
          <w:rFonts w:asciiTheme="minorHAnsi" w:hAnsiTheme="minorHAnsi" w:cstheme="minorHAnsi"/>
          <w:sz w:val="22"/>
          <w:szCs w:val="22"/>
        </w:rPr>
      </w:pPr>
    </w:p>
    <w:p w14:paraId="75938007"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multiply</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26"/>
          <w:sz w:val="22"/>
          <w:szCs w:val="22"/>
        </w:rPr>
        <w:t xml:space="preserve"> </w:t>
      </w:r>
      <w:r w:rsidRPr="00B91E11">
        <w:rPr>
          <w:rFonts w:asciiTheme="minorHAnsi" w:eastAsia="Consolas" w:hAnsiTheme="minorHAnsi" w:cstheme="minorHAnsi"/>
          <w:color w:val="000000"/>
          <w:w w:val="102"/>
          <w:sz w:val="22"/>
          <w:szCs w:val="22"/>
        </w:rPr>
        <w:t>b):</w:t>
      </w:r>
    </w:p>
    <w:p w14:paraId="36A38866"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b</w:t>
      </w:r>
    </w:p>
    <w:p w14:paraId="3AB494A3" w14:textId="77777777" w:rsidR="004B2AE8" w:rsidRPr="00B91E11" w:rsidRDefault="004B2AE8" w:rsidP="00B91E11">
      <w:pPr>
        <w:spacing w:before="8"/>
        <w:rPr>
          <w:rFonts w:asciiTheme="minorHAnsi" w:hAnsiTheme="minorHAnsi" w:cstheme="minorHAnsi"/>
          <w:sz w:val="22"/>
          <w:szCs w:val="22"/>
        </w:rPr>
      </w:pPr>
    </w:p>
    <w:p w14:paraId="3CB6F40D"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sz w:val="22"/>
          <w:szCs w:val="22"/>
        </w:rPr>
        <w:t>divide</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w w:val="102"/>
          <w:sz w:val="22"/>
          <w:szCs w:val="22"/>
        </w:rPr>
        <w:t>b):</w:t>
      </w:r>
    </w:p>
    <w:p w14:paraId="51BD7176"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b</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w w:val="102"/>
          <w:sz w:val="22"/>
          <w:szCs w:val="22"/>
        </w:rPr>
        <w:t>0:</w:t>
      </w:r>
    </w:p>
    <w:p w14:paraId="6BB6946E" w14:textId="77777777" w:rsidR="004B2AE8" w:rsidRPr="00B91E11" w:rsidRDefault="004B2AE8" w:rsidP="00B91E11">
      <w:pPr>
        <w:spacing w:before="2"/>
        <w:ind w:left="549" w:right="8641" w:firstLine="42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a</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 xml:space="preserve">b </w:t>
      </w:r>
      <w:r w:rsidRPr="00B91E11">
        <w:rPr>
          <w:rFonts w:asciiTheme="minorHAnsi" w:eastAsia="Consolas" w:hAnsiTheme="minorHAnsi" w:cstheme="minorHAnsi"/>
          <w:color w:val="0000FF"/>
          <w:w w:val="102"/>
          <w:sz w:val="22"/>
          <w:szCs w:val="22"/>
        </w:rPr>
        <w:t>else</w:t>
      </w:r>
      <w:r w:rsidRPr="00B91E11">
        <w:rPr>
          <w:rFonts w:asciiTheme="minorHAnsi" w:eastAsia="Consolas" w:hAnsiTheme="minorHAnsi" w:cstheme="minorHAnsi"/>
          <w:color w:val="000000"/>
          <w:w w:val="102"/>
          <w:sz w:val="22"/>
          <w:szCs w:val="22"/>
        </w:rPr>
        <w:t>:</w:t>
      </w:r>
    </w:p>
    <w:p w14:paraId="566934A0" w14:textId="77777777" w:rsidR="004B2AE8" w:rsidRPr="00B91E11" w:rsidRDefault="004B2AE8" w:rsidP="00B91E11">
      <w:pPr>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"Division</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sz w:val="22"/>
          <w:szCs w:val="22"/>
        </w:rPr>
        <w:t>by</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zero</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is</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not</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w w:val="102"/>
          <w:sz w:val="22"/>
          <w:szCs w:val="22"/>
        </w:rPr>
        <w:t>allowed"</w:t>
      </w:r>
    </w:p>
    <w:p w14:paraId="1D14B0EC" w14:textId="77777777" w:rsidR="004B2AE8" w:rsidRPr="00B91E11" w:rsidRDefault="004B2AE8" w:rsidP="00B91E11">
      <w:pPr>
        <w:spacing w:before="15"/>
        <w:rPr>
          <w:rFonts w:asciiTheme="minorHAnsi" w:hAnsiTheme="minorHAnsi" w:cstheme="minorHAnsi"/>
          <w:sz w:val="22"/>
          <w:szCs w:val="22"/>
        </w:rPr>
      </w:pPr>
    </w:p>
    <w:p w14:paraId="3DD41C8F"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15</w:t>
      </w:r>
    </w:p>
    <w:p w14:paraId="0D587717" w14:textId="77777777" w:rsidR="004B2AE8" w:rsidRPr="00B91E11" w:rsidRDefault="004B2AE8" w:rsidP="00B91E11">
      <w:pPr>
        <w:spacing w:before="18"/>
        <w:rPr>
          <w:rFonts w:asciiTheme="minorHAnsi" w:hAnsiTheme="minorHAnsi" w:cstheme="minorHAnsi"/>
          <w:sz w:val="22"/>
          <w:szCs w:val="22"/>
        </w:rPr>
      </w:pPr>
    </w:p>
    <w:p w14:paraId="15DD585E" w14:textId="77777777" w:rsidR="004B2AE8" w:rsidRPr="00B91E11" w:rsidRDefault="004B2AE8" w:rsidP="00B91E11">
      <w:pPr>
        <w:ind w:left="120" w:right="157"/>
        <w:rPr>
          <w:rFonts w:asciiTheme="minorHAnsi" w:hAnsiTheme="minorHAnsi" w:cstheme="minorHAnsi"/>
          <w:sz w:val="22"/>
          <w:szCs w:val="22"/>
        </w:rPr>
      </w:pPr>
      <w:r w:rsidRPr="00B91E11">
        <w:rPr>
          <w:rFonts w:asciiTheme="minorHAnsi" w:hAnsiTheme="minorHAnsi" w:cstheme="minorHAnsi"/>
          <w:b/>
          <w:sz w:val="22"/>
          <w:szCs w:val="22"/>
        </w:rPr>
        <w:t>Implement another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module string_utilities.py with functions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 xml:space="preserve">string manipulation such as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eversing a string:</w:t>
      </w:r>
    </w:p>
    <w:p w14:paraId="6793CBAA" w14:textId="77777777" w:rsidR="004B2AE8" w:rsidRPr="00B91E11" w:rsidRDefault="004B2AE8" w:rsidP="00B91E11">
      <w:pPr>
        <w:spacing w:before="12"/>
        <w:rPr>
          <w:rFonts w:asciiTheme="minorHAnsi" w:hAnsiTheme="minorHAnsi" w:cstheme="minorHAnsi"/>
          <w:sz w:val="22"/>
          <w:szCs w:val="22"/>
        </w:rPr>
      </w:pPr>
    </w:p>
    <w:p w14:paraId="2BF91778" w14:textId="77777777" w:rsidR="004B2AE8" w:rsidRPr="00B91E11" w:rsidRDefault="004B2AE8" w:rsidP="00B91E11">
      <w:pPr>
        <w:ind w:left="103" w:right="8443" w:hanging="108"/>
        <w:jc w:val="center"/>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string_utilities.py </w:t>
      </w: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reverse_string</w:t>
      </w:r>
      <w:proofErr w:type="spellEnd"/>
      <w:r w:rsidRPr="00B91E11">
        <w:rPr>
          <w:rFonts w:asciiTheme="minorHAnsi" w:eastAsia="Consolas" w:hAnsiTheme="minorHAnsi" w:cstheme="minorHAnsi"/>
          <w:color w:val="000000"/>
          <w:w w:val="102"/>
          <w:sz w:val="22"/>
          <w:szCs w:val="22"/>
        </w:rPr>
        <w:t xml:space="preserve">(s): </w:t>
      </w: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s[::-1]</w:t>
      </w:r>
    </w:p>
    <w:p w14:paraId="0E0620DA" w14:textId="77777777" w:rsidR="004B2AE8" w:rsidRPr="00B91E11" w:rsidRDefault="004B2AE8" w:rsidP="00B91E11">
      <w:pPr>
        <w:spacing w:before="5"/>
        <w:rPr>
          <w:rFonts w:asciiTheme="minorHAnsi" w:hAnsiTheme="minorHAnsi" w:cstheme="minorHAnsi"/>
          <w:sz w:val="22"/>
          <w:szCs w:val="22"/>
        </w:rPr>
      </w:pPr>
    </w:p>
    <w:p w14:paraId="1C26FEE6"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capitalize_string</w:t>
      </w:r>
      <w:proofErr w:type="spellEnd"/>
      <w:r w:rsidRPr="00B91E11">
        <w:rPr>
          <w:rFonts w:asciiTheme="minorHAnsi" w:eastAsia="Consolas" w:hAnsiTheme="minorHAnsi" w:cstheme="minorHAnsi"/>
          <w:color w:val="000000"/>
          <w:w w:val="102"/>
          <w:sz w:val="22"/>
          <w:szCs w:val="22"/>
        </w:rPr>
        <w:t>(s):</w:t>
      </w:r>
    </w:p>
    <w:p w14:paraId="1F0D7DC5"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s.capitalize</w:t>
      </w:r>
      <w:proofErr w:type="spellEnd"/>
      <w:r w:rsidRPr="00B91E11">
        <w:rPr>
          <w:rFonts w:asciiTheme="minorHAnsi" w:eastAsia="Consolas" w:hAnsiTheme="minorHAnsi" w:cstheme="minorHAnsi"/>
          <w:color w:val="000000"/>
          <w:w w:val="102"/>
          <w:sz w:val="22"/>
          <w:szCs w:val="22"/>
        </w:rPr>
        <w:t>()</w:t>
      </w:r>
    </w:p>
    <w:p w14:paraId="639EBB97" w14:textId="77777777" w:rsidR="004B2AE8" w:rsidRPr="00B91E11" w:rsidRDefault="004B2AE8" w:rsidP="00B91E11">
      <w:pPr>
        <w:spacing w:before="15"/>
        <w:rPr>
          <w:rFonts w:asciiTheme="minorHAnsi" w:hAnsiTheme="minorHAnsi" w:cstheme="minorHAnsi"/>
          <w:sz w:val="22"/>
          <w:szCs w:val="22"/>
        </w:rPr>
      </w:pPr>
    </w:p>
    <w:p w14:paraId="5B8F8591"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16</w:t>
      </w:r>
    </w:p>
    <w:p w14:paraId="2C03F33A" w14:textId="77777777" w:rsidR="004B2AE8" w:rsidRPr="00B91E11" w:rsidRDefault="004B2AE8" w:rsidP="00B91E11">
      <w:pPr>
        <w:spacing w:before="13"/>
        <w:rPr>
          <w:rFonts w:asciiTheme="minorHAnsi" w:hAnsiTheme="minorHAnsi" w:cstheme="minorHAnsi"/>
          <w:sz w:val="22"/>
          <w:szCs w:val="22"/>
        </w:rPr>
      </w:pPr>
    </w:p>
    <w:p w14:paraId="2E96D2F6" w14:textId="77777777" w:rsidR="004B2AE8" w:rsidRPr="00B91E11" w:rsidRDefault="004B2AE8" w:rsidP="00B91E11">
      <w:pPr>
        <w:ind w:left="120" w:right="119"/>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 and compile module named file_operations.py containing functions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writing, appending data to file and calculating statistics:</w:t>
      </w:r>
    </w:p>
    <w:p w14:paraId="6B27E781" w14:textId="77777777" w:rsidR="004B2AE8" w:rsidRPr="00B91E11" w:rsidRDefault="004B2AE8" w:rsidP="00B91E11">
      <w:pPr>
        <w:spacing w:before="12"/>
        <w:rPr>
          <w:rFonts w:asciiTheme="minorHAnsi" w:hAnsiTheme="minorHAnsi" w:cstheme="minorHAnsi"/>
          <w:sz w:val="22"/>
          <w:szCs w:val="22"/>
        </w:rPr>
      </w:pPr>
    </w:p>
    <w:p w14:paraId="74E92C48"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file_operations.py</w:t>
      </w:r>
    </w:p>
    <w:p w14:paraId="3054C011" w14:textId="77777777" w:rsidR="004B2AE8" w:rsidRPr="00B91E11" w:rsidRDefault="004B2AE8"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write_file</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file_path</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7"/>
          <w:sz w:val="22"/>
          <w:szCs w:val="22"/>
        </w:rPr>
        <w:t xml:space="preserve"> </w:t>
      </w:r>
      <w:r w:rsidRPr="00B91E11">
        <w:rPr>
          <w:rFonts w:asciiTheme="minorHAnsi" w:eastAsia="Consolas" w:hAnsiTheme="minorHAnsi" w:cstheme="minorHAnsi"/>
          <w:color w:val="000000"/>
          <w:w w:val="102"/>
          <w:sz w:val="22"/>
          <w:szCs w:val="22"/>
        </w:rPr>
        <w:t>data):</w:t>
      </w:r>
    </w:p>
    <w:p w14:paraId="3E591408"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with</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FF"/>
          <w:sz w:val="22"/>
          <w:szCs w:val="22"/>
        </w:rPr>
        <w:t>open</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file_path</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A21515"/>
          <w:sz w:val="22"/>
          <w:szCs w:val="22"/>
        </w:rPr>
        <w:t>'w'</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7A625829" w14:textId="77777777" w:rsidR="004B2AE8" w:rsidRPr="00B91E11" w:rsidRDefault="004B2AE8" w:rsidP="00B91E11">
      <w:pPr>
        <w:spacing w:before="2"/>
        <w:ind w:left="943" w:right="8211"/>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file.write</w:t>
      </w:r>
      <w:proofErr w:type="spellEnd"/>
      <w:r w:rsidRPr="00B91E11">
        <w:rPr>
          <w:rFonts w:asciiTheme="minorHAnsi" w:eastAsia="Consolas" w:hAnsiTheme="minorHAnsi" w:cstheme="minorHAnsi"/>
          <w:w w:val="102"/>
          <w:sz w:val="22"/>
          <w:szCs w:val="22"/>
        </w:rPr>
        <w:t>(data)</w:t>
      </w:r>
    </w:p>
    <w:p w14:paraId="29DD1442" w14:textId="77777777" w:rsidR="004B2AE8" w:rsidRPr="00B91E11" w:rsidRDefault="004B2AE8" w:rsidP="00B91E11">
      <w:pPr>
        <w:spacing w:before="8"/>
        <w:rPr>
          <w:rFonts w:asciiTheme="minorHAnsi" w:hAnsiTheme="minorHAnsi" w:cstheme="minorHAnsi"/>
          <w:sz w:val="22"/>
          <w:szCs w:val="22"/>
        </w:rPr>
      </w:pPr>
    </w:p>
    <w:p w14:paraId="215EE917"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sz w:val="22"/>
          <w:szCs w:val="22"/>
        </w:rPr>
        <w:t>append_file</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file_path</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9"/>
          <w:sz w:val="22"/>
          <w:szCs w:val="22"/>
        </w:rPr>
        <w:t xml:space="preserve"> </w:t>
      </w:r>
      <w:r w:rsidRPr="00B91E11">
        <w:rPr>
          <w:rFonts w:asciiTheme="minorHAnsi" w:eastAsia="Consolas" w:hAnsiTheme="minorHAnsi" w:cstheme="minorHAnsi"/>
          <w:color w:val="000000"/>
          <w:w w:val="102"/>
          <w:sz w:val="22"/>
          <w:szCs w:val="22"/>
        </w:rPr>
        <w:t>data):</w:t>
      </w:r>
    </w:p>
    <w:p w14:paraId="5120EB46"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lastRenderedPageBreak/>
        <w:t>with</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FF"/>
          <w:sz w:val="22"/>
          <w:szCs w:val="22"/>
        </w:rPr>
        <w:t>open</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file_path</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76EEC70D" w14:textId="77777777" w:rsidR="004B2AE8" w:rsidRPr="00B91E11" w:rsidRDefault="004B2AE8" w:rsidP="00B91E11">
      <w:pPr>
        <w:spacing w:before="2"/>
        <w:ind w:left="943" w:right="8211"/>
        <w:jc w:val="center"/>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file.write</w:t>
      </w:r>
      <w:proofErr w:type="spellEnd"/>
      <w:r w:rsidRPr="00B91E11">
        <w:rPr>
          <w:rFonts w:asciiTheme="minorHAnsi" w:eastAsia="Consolas" w:hAnsiTheme="minorHAnsi" w:cstheme="minorHAnsi"/>
          <w:w w:val="102"/>
          <w:sz w:val="22"/>
          <w:szCs w:val="22"/>
        </w:rPr>
        <w:t>(data)</w:t>
      </w:r>
    </w:p>
    <w:p w14:paraId="415729C5" w14:textId="77777777" w:rsidR="004B2AE8" w:rsidRPr="00B91E11" w:rsidRDefault="004B2AE8" w:rsidP="00B91E11">
      <w:pPr>
        <w:spacing w:before="8"/>
        <w:rPr>
          <w:rFonts w:asciiTheme="minorHAnsi" w:hAnsiTheme="minorHAnsi" w:cstheme="minorHAnsi"/>
          <w:sz w:val="22"/>
          <w:szCs w:val="22"/>
        </w:rPr>
      </w:pPr>
    </w:p>
    <w:p w14:paraId="47EA41B5"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calculate_statistics</w:t>
      </w:r>
      <w:proofErr w:type="spellEnd"/>
      <w:r w:rsidRPr="00B91E11">
        <w:rPr>
          <w:rFonts w:asciiTheme="minorHAnsi" w:eastAsia="Consolas" w:hAnsiTheme="minorHAnsi" w:cstheme="minorHAnsi"/>
          <w:color w:val="000000"/>
          <w:w w:val="102"/>
          <w:sz w:val="22"/>
          <w:szCs w:val="22"/>
        </w:rPr>
        <w:t>(numbers):</w:t>
      </w:r>
    </w:p>
    <w:p w14:paraId="00E7A01D"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mean</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0000FF"/>
          <w:sz w:val="22"/>
          <w:szCs w:val="22"/>
        </w:rPr>
        <w:t>sum</w:t>
      </w:r>
      <w:r w:rsidRPr="00B91E11">
        <w:rPr>
          <w:rFonts w:asciiTheme="minorHAnsi" w:eastAsia="Consolas" w:hAnsiTheme="minorHAnsi" w:cstheme="minorHAnsi"/>
          <w:color w:val="000000"/>
          <w:sz w:val="22"/>
          <w:szCs w:val="22"/>
        </w:rPr>
        <w:t>(numbers)</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FF"/>
          <w:w w:val="102"/>
          <w:sz w:val="22"/>
          <w:szCs w:val="22"/>
        </w:rPr>
        <w:t>len</w:t>
      </w:r>
      <w:proofErr w:type="spellEnd"/>
      <w:r w:rsidRPr="00B91E11">
        <w:rPr>
          <w:rFonts w:asciiTheme="minorHAnsi" w:eastAsia="Consolas" w:hAnsiTheme="minorHAnsi" w:cstheme="minorHAnsi"/>
          <w:color w:val="000000"/>
          <w:w w:val="102"/>
          <w:sz w:val="22"/>
          <w:szCs w:val="22"/>
        </w:rPr>
        <w:t>(numbers)</w:t>
      </w:r>
    </w:p>
    <w:p w14:paraId="50F62677"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variance</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0000FF"/>
          <w:sz w:val="22"/>
          <w:szCs w:val="22"/>
        </w:rPr>
        <w:t>sum</w:t>
      </w:r>
      <w:r w:rsidRPr="00B91E11">
        <w:rPr>
          <w:rFonts w:asciiTheme="minorHAnsi" w:eastAsia="Consolas" w:hAnsiTheme="minorHAnsi" w:cstheme="minorHAnsi"/>
          <w:color w:val="000000"/>
          <w:sz w:val="22"/>
          <w:szCs w:val="22"/>
        </w:rPr>
        <w:t>((x</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mean)</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sz w:val="22"/>
          <w:szCs w:val="22"/>
        </w:rPr>
        <w:t>2</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FF"/>
          <w:sz w:val="22"/>
          <w:szCs w:val="22"/>
        </w:rPr>
        <w:t>for</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000000"/>
          <w:sz w:val="22"/>
          <w:szCs w:val="22"/>
        </w:rPr>
        <w:t>x</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numbers)</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FF"/>
          <w:w w:val="102"/>
          <w:sz w:val="22"/>
          <w:szCs w:val="22"/>
        </w:rPr>
        <w:t>len</w:t>
      </w:r>
      <w:proofErr w:type="spellEnd"/>
      <w:r w:rsidRPr="00B91E11">
        <w:rPr>
          <w:rFonts w:asciiTheme="minorHAnsi" w:eastAsia="Consolas" w:hAnsiTheme="minorHAnsi" w:cstheme="minorHAnsi"/>
          <w:color w:val="000000"/>
          <w:w w:val="102"/>
          <w:sz w:val="22"/>
          <w:szCs w:val="22"/>
        </w:rPr>
        <w:t>(numbers)</w:t>
      </w:r>
    </w:p>
    <w:p w14:paraId="6349A36C" w14:textId="77777777" w:rsidR="00DC51CA" w:rsidRPr="00B91E11" w:rsidRDefault="004B2AE8" w:rsidP="00B91E11">
      <w:pPr>
        <w:spacing w:before="2"/>
        <w:ind w:left="549"/>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mean,</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00"/>
          <w:w w:val="102"/>
          <w:sz w:val="22"/>
          <w:szCs w:val="22"/>
        </w:rPr>
        <w:t>variance</w:t>
      </w:r>
    </w:p>
    <w:p w14:paraId="3860EDCB" w14:textId="77777777" w:rsidR="00DC51CA" w:rsidRPr="00B91E11" w:rsidRDefault="00DC51CA" w:rsidP="00B91E11">
      <w:pPr>
        <w:spacing w:before="2"/>
        <w:ind w:left="549"/>
        <w:rPr>
          <w:rFonts w:asciiTheme="minorHAnsi" w:eastAsia="Consolas" w:hAnsiTheme="minorHAnsi" w:cstheme="minorHAnsi"/>
          <w:color w:val="000000"/>
          <w:w w:val="102"/>
          <w:sz w:val="22"/>
          <w:szCs w:val="22"/>
        </w:rPr>
      </w:pPr>
    </w:p>
    <w:p w14:paraId="2A7DC1C9"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17</w:t>
      </w:r>
    </w:p>
    <w:p w14:paraId="35800CDE" w14:textId="77777777" w:rsidR="004B2AE8" w:rsidRPr="00B91E11" w:rsidRDefault="004B2AE8" w:rsidP="00B91E11">
      <w:pPr>
        <w:spacing w:before="13"/>
        <w:rPr>
          <w:rFonts w:asciiTheme="minorHAnsi" w:hAnsiTheme="minorHAnsi" w:cstheme="minorHAnsi"/>
          <w:sz w:val="22"/>
          <w:szCs w:val="22"/>
        </w:rPr>
      </w:pPr>
    </w:p>
    <w:p w14:paraId="0C7A7A1E" w14:textId="77777777" w:rsidR="004B2AE8" w:rsidRPr="00B91E11" w:rsidRDefault="004B2AE8" w:rsidP="00B91E11">
      <w:pPr>
        <w:ind w:left="120" w:right="531"/>
        <w:rPr>
          <w:rFonts w:asciiTheme="minorHAnsi" w:hAnsiTheme="minorHAnsi" w:cstheme="minorHAnsi"/>
          <w:sz w:val="22"/>
          <w:szCs w:val="22"/>
        </w:rPr>
      </w:pPr>
      <w:r w:rsidRPr="00B91E11">
        <w:rPr>
          <w:rFonts w:asciiTheme="minorHAnsi" w:hAnsiTheme="minorHAnsi" w:cstheme="minorHAnsi"/>
          <w:b/>
          <w:sz w:val="22"/>
          <w:szCs w:val="22"/>
        </w:rPr>
        <w:t>Develop a Python script to c</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eate an existing text file “employees.txt” and write the details of employees including their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name, age, salary into the file:</w:t>
      </w:r>
    </w:p>
    <w:p w14:paraId="51AB7FBA" w14:textId="77777777" w:rsidR="004B2AE8" w:rsidRPr="00B91E11" w:rsidRDefault="004B2AE8" w:rsidP="00B91E11">
      <w:pPr>
        <w:spacing w:before="12"/>
        <w:rPr>
          <w:rFonts w:asciiTheme="minorHAnsi" w:hAnsiTheme="minorHAnsi" w:cstheme="minorHAnsi"/>
          <w:sz w:val="22"/>
          <w:szCs w:val="22"/>
        </w:rPr>
      </w:pPr>
    </w:p>
    <w:p w14:paraId="3B4FF091" w14:textId="77777777" w:rsidR="004B2AE8" w:rsidRPr="00B91E11" w:rsidRDefault="004B2AE8" w:rsidP="00B91E11">
      <w:pPr>
        <w:ind w:left="120" w:right="8338"/>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create_employees_file.py </w:t>
      </w:r>
      <w:r w:rsidRPr="00B91E11">
        <w:rPr>
          <w:rFonts w:asciiTheme="minorHAnsi" w:eastAsia="Consolas" w:hAnsiTheme="minorHAnsi" w:cstheme="minorHAnsi"/>
          <w:color w:val="000000"/>
          <w:sz w:val="22"/>
          <w:szCs w:val="22"/>
        </w:rPr>
        <w:t>employees</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w:t>
      </w:r>
    </w:p>
    <w:p w14:paraId="04CCB708" w14:textId="77777777" w:rsidR="004B2AE8" w:rsidRPr="00B91E11" w:rsidRDefault="004B2AE8" w:rsidP="00B91E11">
      <w:pPr>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A21515"/>
          <w:sz w:val="22"/>
          <w:szCs w:val="22"/>
        </w:rPr>
        <w:t>"John</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Doe"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A21515"/>
          <w:sz w:val="22"/>
          <w:szCs w:val="22"/>
        </w:rPr>
        <w:t>"age"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30,</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A21515"/>
          <w:sz w:val="22"/>
          <w:szCs w:val="22"/>
        </w:rPr>
        <w:t>"salary"</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w w:val="102"/>
          <w:sz w:val="22"/>
          <w:szCs w:val="22"/>
        </w:rPr>
        <w:t>50000},</w:t>
      </w:r>
    </w:p>
    <w:p w14:paraId="3C9664E7"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A21515"/>
          <w:sz w:val="22"/>
          <w:szCs w:val="22"/>
        </w:rPr>
        <w:t>"Jane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Smith"</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sz w:val="22"/>
          <w:szCs w:val="22"/>
        </w:rPr>
        <w:t>"age"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25,</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A21515"/>
          <w:sz w:val="22"/>
          <w:szCs w:val="22"/>
        </w:rPr>
        <w:t>"salary"</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00"/>
          <w:w w:val="102"/>
          <w:sz w:val="22"/>
          <w:szCs w:val="22"/>
        </w:rPr>
        <w:t>60000}</w:t>
      </w:r>
    </w:p>
    <w:p w14:paraId="70A9D831" w14:textId="77777777" w:rsidR="004B2AE8" w:rsidRPr="00B91E11" w:rsidRDefault="004B2AE8"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w w:val="102"/>
          <w:sz w:val="22"/>
          <w:szCs w:val="22"/>
        </w:rPr>
        <w:t>]</w:t>
      </w:r>
    </w:p>
    <w:p w14:paraId="3ED7CDAE" w14:textId="77777777" w:rsidR="004B2AE8" w:rsidRPr="00B91E11" w:rsidRDefault="004B2AE8" w:rsidP="00B91E11">
      <w:pPr>
        <w:spacing w:before="8"/>
        <w:rPr>
          <w:rFonts w:asciiTheme="minorHAnsi" w:hAnsiTheme="minorHAnsi" w:cstheme="minorHAnsi"/>
          <w:sz w:val="22"/>
          <w:szCs w:val="22"/>
        </w:rPr>
      </w:pPr>
    </w:p>
    <w:p w14:paraId="77FA6C0B"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with</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FF"/>
          <w:sz w:val="22"/>
          <w:szCs w:val="22"/>
        </w:rPr>
        <w:t>open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"employees.txt"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7"/>
          <w:sz w:val="22"/>
          <w:szCs w:val="22"/>
        </w:rPr>
        <w:t xml:space="preserve"> </w:t>
      </w:r>
      <w:r w:rsidRPr="00B91E11">
        <w:rPr>
          <w:rFonts w:asciiTheme="minorHAnsi" w:eastAsia="Consolas" w:hAnsiTheme="minorHAnsi" w:cstheme="minorHAnsi"/>
          <w:color w:val="A21515"/>
          <w:sz w:val="22"/>
          <w:szCs w:val="22"/>
        </w:rPr>
        <w:t>'w'</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5D0FC80C"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for</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000000"/>
          <w:sz w:val="22"/>
          <w:szCs w:val="22"/>
        </w:rPr>
        <w:t>employee</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employees:</w:t>
      </w:r>
    </w:p>
    <w:p w14:paraId="417A5D7C" w14:textId="77777777" w:rsidR="004B2AE8" w:rsidRPr="00B91E11" w:rsidRDefault="004B2AE8" w:rsidP="00B91E11">
      <w:pPr>
        <w:spacing w:before="2"/>
        <w:ind w:left="978"/>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file.write</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color w:val="A21515"/>
          <w:sz w:val="22"/>
          <w:szCs w:val="22"/>
        </w:rPr>
        <w:t>f"Name</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41"/>
          <w:sz w:val="22"/>
          <w:szCs w:val="22"/>
        </w:rPr>
        <w:t xml:space="preserve"> </w:t>
      </w:r>
      <w:r w:rsidRPr="00B91E11">
        <w:rPr>
          <w:rFonts w:asciiTheme="minorHAnsi" w:eastAsia="Consolas" w:hAnsiTheme="minorHAnsi" w:cstheme="minorHAnsi"/>
          <w:color w:val="A21515"/>
          <w:sz w:val="22"/>
          <w:szCs w:val="22"/>
        </w:rPr>
        <w:t>{employee['name']},</w:t>
      </w:r>
      <w:r w:rsidRPr="00B91E11">
        <w:rPr>
          <w:rFonts w:asciiTheme="minorHAnsi" w:eastAsia="Consolas" w:hAnsiTheme="minorHAnsi" w:cstheme="minorHAnsi"/>
          <w:color w:val="A21515"/>
          <w:spacing w:val="43"/>
          <w:sz w:val="22"/>
          <w:szCs w:val="22"/>
        </w:rPr>
        <w:t xml:space="preserve"> </w:t>
      </w:r>
      <w:r w:rsidRPr="00B91E11">
        <w:rPr>
          <w:rFonts w:asciiTheme="minorHAnsi" w:eastAsia="Consolas" w:hAnsiTheme="minorHAnsi" w:cstheme="minorHAnsi"/>
          <w:color w:val="A21515"/>
          <w:sz w:val="22"/>
          <w:szCs w:val="22"/>
        </w:rPr>
        <w:t>Age:</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{employee['age']},</w:t>
      </w:r>
      <w:r w:rsidRPr="00B91E11">
        <w:rPr>
          <w:rFonts w:asciiTheme="minorHAnsi" w:eastAsia="Consolas" w:hAnsiTheme="minorHAnsi" w:cstheme="minorHAnsi"/>
          <w:color w:val="A21515"/>
          <w:spacing w:val="41"/>
          <w:sz w:val="22"/>
          <w:szCs w:val="22"/>
        </w:rPr>
        <w:t xml:space="preserve"> </w:t>
      </w:r>
      <w:r w:rsidRPr="00B91E11">
        <w:rPr>
          <w:rFonts w:asciiTheme="minorHAnsi" w:eastAsia="Consolas" w:hAnsiTheme="minorHAnsi" w:cstheme="minorHAnsi"/>
          <w:color w:val="A21515"/>
          <w:sz w:val="22"/>
          <w:szCs w:val="22"/>
        </w:rPr>
        <w:t>Salary:</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w w:val="102"/>
          <w:sz w:val="22"/>
          <w:szCs w:val="22"/>
        </w:rPr>
        <w:t>{employee['salary']}\n"</w:t>
      </w:r>
      <w:r w:rsidRPr="00B91E11">
        <w:rPr>
          <w:rFonts w:asciiTheme="minorHAnsi" w:eastAsia="Consolas" w:hAnsiTheme="minorHAnsi" w:cstheme="minorHAnsi"/>
          <w:color w:val="000000"/>
          <w:w w:val="102"/>
          <w:sz w:val="22"/>
          <w:szCs w:val="22"/>
        </w:rPr>
        <w:t>)</w:t>
      </w:r>
    </w:p>
    <w:p w14:paraId="0E6131D2" w14:textId="77777777" w:rsidR="004B2AE8" w:rsidRPr="00B91E11" w:rsidRDefault="004B2AE8" w:rsidP="00B91E11">
      <w:pPr>
        <w:spacing w:before="20"/>
        <w:rPr>
          <w:rFonts w:asciiTheme="minorHAnsi" w:hAnsiTheme="minorHAnsi" w:cstheme="minorHAnsi"/>
          <w:sz w:val="22"/>
          <w:szCs w:val="22"/>
        </w:rPr>
      </w:pPr>
    </w:p>
    <w:p w14:paraId="41C0FB9D"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18</w:t>
      </w:r>
    </w:p>
    <w:p w14:paraId="238183F6" w14:textId="77777777" w:rsidR="004B2AE8" w:rsidRPr="00B91E11" w:rsidRDefault="004B2AE8" w:rsidP="00B91E11">
      <w:pPr>
        <w:spacing w:before="13"/>
        <w:rPr>
          <w:rFonts w:asciiTheme="minorHAnsi" w:hAnsiTheme="minorHAnsi" w:cstheme="minorHAnsi"/>
          <w:sz w:val="22"/>
          <w:szCs w:val="22"/>
        </w:rPr>
      </w:pPr>
    </w:p>
    <w:p w14:paraId="3AB04A9C" w14:textId="77777777" w:rsidR="004B2AE8" w:rsidRPr="00B91E11" w:rsidRDefault="004B2AE8" w:rsidP="00B91E11">
      <w:pPr>
        <w:ind w:left="120" w:right="824"/>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 a Python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ogram that opens an existing named “inventor</w:t>
      </w:r>
      <w:r w:rsidRPr="00B91E11">
        <w:rPr>
          <w:rFonts w:asciiTheme="minorHAnsi" w:hAnsiTheme="minorHAnsi" w:cstheme="minorHAnsi"/>
          <w:b/>
          <w:spacing w:val="-13"/>
          <w:sz w:val="22"/>
          <w:szCs w:val="22"/>
        </w:rPr>
        <w:t>y</w:t>
      </w:r>
      <w:r w:rsidRPr="00B91E11">
        <w:rPr>
          <w:rFonts w:asciiTheme="minorHAnsi" w:hAnsiTheme="minorHAnsi" w:cstheme="minorHAnsi"/>
          <w:b/>
          <w:sz w:val="22"/>
          <w:szCs w:val="22"/>
        </w:rPr>
        <w:t xml:space="preserve">.txt” in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ead mode and displays the contents of the file line by line:</w:t>
      </w:r>
    </w:p>
    <w:p w14:paraId="182B1F23" w14:textId="77777777" w:rsidR="004B2AE8" w:rsidRPr="00B91E11" w:rsidRDefault="004B2AE8" w:rsidP="00B91E11">
      <w:pPr>
        <w:spacing w:before="12"/>
        <w:rPr>
          <w:rFonts w:asciiTheme="minorHAnsi" w:hAnsiTheme="minorHAnsi" w:cstheme="minorHAnsi"/>
          <w:sz w:val="22"/>
          <w:szCs w:val="22"/>
        </w:rPr>
      </w:pPr>
    </w:p>
    <w:p w14:paraId="49563ABC"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read_inventory_file.py</w:t>
      </w:r>
    </w:p>
    <w:p w14:paraId="0C1820E8" w14:textId="77777777" w:rsidR="004B2AE8" w:rsidRPr="00B91E11" w:rsidRDefault="004B2AE8"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with</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FF"/>
          <w:sz w:val="22"/>
          <w:szCs w:val="22"/>
        </w:rPr>
        <w:t>open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"inventory.txt"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7"/>
          <w:sz w:val="22"/>
          <w:szCs w:val="22"/>
        </w:rPr>
        <w:t xml:space="preserve"> </w:t>
      </w:r>
      <w:r w:rsidRPr="00B91E11">
        <w:rPr>
          <w:rFonts w:asciiTheme="minorHAnsi" w:eastAsia="Consolas" w:hAnsiTheme="minorHAnsi" w:cstheme="minorHAnsi"/>
          <w:color w:val="A21515"/>
          <w:sz w:val="22"/>
          <w:szCs w:val="22"/>
        </w:rPr>
        <w:t>'r'</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14B31942"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for</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000000"/>
          <w:sz w:val="22"/>
          <w:szCs w:val="22"/>
        </w:rPr>
        <w:t>line</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35DCBC90" w14:textId="77777777" w:rsidR="004B2AE8" w:rsidRPr="00B91E11" w:rsidRDefault="004B2AE8"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line.strip</w:t>
      </w:r>
      <w:proofErr w:type="spellEnd"/>
      <w:r w:rsidRPr="00B91E11">
        <w:rPr>
          <w:rFonts w:asciiTheme="minorHAnsi" w:eastAsia="Consolas" w:hAnsiTheme="minorHAnsi" w:cstheme="minorHAnsi"/>
          <w:color w:val="000000"/>
          <w:w w:val="102"/>
          <w:sz w:val="22"/>
          <w:szCs w:val="22"/>
        </w:rPr>
        <w:t>())</w:t>
      </w:r>
    </w:p>
    <w:p w14:paraId="703AB401" w14:textId="77777777" w:rsidR="004B2AE8" w:rsidRPr="00B91E11" w:rsidRDefault="004B2AE8" w:rsidP="00B91E11">
      <w:pPr>
        <w:spacing w:before="15"/>
        <w:rPr>
          <w:rFonts w:asciiTheme="minorHAnsi" w:hAnsiTheme="minorHAnsi" w:cstheme="minorHAnsi"/>
          <w:sz w:val="22"/>
          <w:szCs w:val="22"/>
        </w:rPr>
      </w:pPr>
    </w:p>
    <w:p w14:paraId="17188673"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19</w:t>
      </w:r>
    </w:p>
    <w:p w14:paraId="22EA9576" w14:textId="77777777" w:rsidR="004B2AE8" w:rsidRPr="00B91E11" w:rsidRDefault="004B2AE8" w:rsidP="00B91E11">
      <w:pPr>
        <w:spacing w:before="13"/>
        <w:rPr>
          <w:rFonts w:asciiTheme="minorHAnsi" w:hAnsiTheme="minorHAnsi" w:cstheme="minorHAnsi"/>
          <w:sz w:val="22"/>
          <w:szCs w:val="22"/>
        </w:rPr>
      </w:pPr>
    </w:p>
    <w:p w14:paraId="1C74A5BD" w14:textId="77777777" w:rsidR="004B2AE8" w:rsidRPr="00B91E11" w:rsidRDefault="004B2AE8" w:rsidP="00B91E11">
      <w:pPr>
        <w:ind w:left="120" w:right="580"/>
        <w:rPr>
          <w:rFonts w:asciiTheme="minorHAnsi" w:hAnsiTheme="minorHAnsi" w:cstheme="minorHAnsi"/>
          <w:sz w:val="22"/>
          <w:szCs w:val="22"/>
        </w:rPr>
      </w:pPr>
      <w:r w:rsidRPr="00B91E11">
        <w:rPr>
          <w:rFonts w:asciiTheme="minorHAnsi" w:hAnsiTheme="minorHAnsi" w:cstheme="minorHAnsi"/>
          <w:b/>
          <w:sz w:val="22"/>
          <w:szCs w:val="22"/>
        </w:rPr>
        <w:t>C</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eate a Python script that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eads a text file named “expenses.txt” and counts the total amount spent on diffe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ent expenses displayed in the text in human app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oachable order:</w:t>
      </w:r>
    </w:p>
    <w:p w14:paraId="4206FD48" w14:textId="77777777" w:rsidR="004B2AE8" w:rsidRPr="00B91E11" w:rsidRDefault="004B2AE8" w:rsidP="00B91E11">
      <w:pPr>
        <w:spacing w:before="12"/>
        <w:rPr>
          <w:rFonts w:asciiTheme="minorHAnsi" w:hAnsiTheme="minorHAnsi" w:cstheme="minorHAnsi"/>
          <w:sz w:val="22"/>
          <w:szCs w:val="22"/>
        </w:rPr>
      </w:pPr>
    </w:p>
    <w:p w14:paraId="212F80C9" w14:textId="77777777" w:rsidR="004B2AE8" w:rsidRPr="00B91E11" w:rsidRDefault="004B2AE8" w:rsidP="00B91E11">
      <w:pPr>
        <w:ind w:left="120" w:right="866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calculate_expenses.py </w:t>
      </w:r>
      <w:proofErr w:type="spellStart"/>
      <w:r w:rsidRPr="00B91E11">
        <w:rPr>
          <w:rFonts w:asciiTheme="minorHAnsi" w:eastAsia="Consolas" w:hAnsiTheme="minorHAnsi" w:cstheme="minorHAnsi"/>
          <w:color w:val="000000"/>
          <w:sz w:val="22"/>
          <w:szCs w:val="22"/>
        </w:rPr>
        <w:t>total_expenses</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0</w:t>
      </w:r>
    </w:p>
    <w:p w14:paraId="366C5964" w14:textId="77777777" w:rsidR="004B2AE8" w:rsidRPr="00B91E11" w:rsidRDefault="004B2AE8" w:rsidP="00B91E11">
      <w:pPr>
        <w:spacing w:before="5"/>
        <w:rPr>
          <w:rFonts w:asciiTheme="minorHAnsi" w:hAnsiTheme="minorHAnsi" w:cstheme="minorHAnsi"/>
          <w:sz w:val="22"/>
          <w:szCs w:val="22"/>
        </w:rPr>
      </w:pPr>
    </w:p>
    <w:p w14:paraId="75AE17E8" w14:textId="77777777" w:rsidR="004B2AE8" w:rsidRPr="00B91E11" w:rsidRDefault="004B2AE8"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with</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FF"/>
          <w:sz w:val="22"/>
          <w:szCs w:val="22"/>
        </w:rPr>
        <w:t>open</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"expenses.txt"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5"/>
          <w:sz w:val="22"/>
          <w:szCs w:val="22"/>
        </w:rPr>
        <w:t xml:space="preserve"> </w:t>
      </w:r>
      <w:r w:rsidRPr="00B91E11">
        <w:rPr>
          <w:rFonts w:asciiTheme="minorHAnsi" w:eastAsia="Consolas" w:hAnsiTheme="minorHAnsi" w:cstheme="minorHAnsi"/>
          <w:color w:val="A21515"/>
          <w:sz w:val="22"/>
          <w:szCs w:val="22"/>
        </w:rPr>
        <w:t>'r'</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32D82388" w14:textId="77777777" w:rsidR="004B2AE8" w:rsidRPr="00B91E11" w:rsidRDefault="004B2AE8"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for</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000000"/>
          <w:sz w:val="22"/>
          <w:szCs w:val="22"/>
        </w:rPr>
        <w:t>line</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28D7E2D0" w14:textId="77777777" w:rsidR="004B2AE8" w:rsidRPr="00B91E11" w:rsidRDefault="004B2AE8"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expense</w:t>
      </w:r>
      <w:r w:rsidRPr="00B91E11">
        <w:rPr>
          <w:rFonts w:asciiTheme="minorHAnsi" w:eastAsia="Consolas" w:hAnsiTheme="minorHAnsi" w:cstheme="minorHAnsi"/>
          <w:spacing w:val="18"/>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color w:val="0000FF"/>
          <w:w w:val="102"/>
          <w:sz w:val="22"/>
          <w:szCs w:val="22"/>
        </w:rPr>
        <w:t>float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line.strip</w:t>
      </w:r>
      <w:proofErr w:type="spellEnd"/>
      <w:r w:rsidRPr="00B91E11">
        <w:rPr>
          <w:rFonts w:asciiTheme="minorHAnsi" w:eastAsia="Consolas" w:hAnsiTheme="minorHAnsi" w:cstheme="minorHAnsi"/>
          <w:color w:val="000000"/>
          <w:w w:val="102"/>
          <w:sz w:val="22"/>
          <w:szCs w:val="22"/>
        </w:rPr>
        <w:t>().split()[-1])</w:t>
      </w:r>
    </w:p>
    <w:p w14:paraId="7D250732" w14:textId="77777777" w:rsidR="004B2AE8" w:rsidRPr="00B91E11" w:rsidRDefault="004B2AE8" w:rsidP="00B91E11">
      <w:pPr>
        <w:spacing w:before="2"/>
        <w:ind w:left="120" w:right="6608" w:firstLine="858"/>
        <w:rPr>
          <w:rFonts w:asciiTheme="minorHAnsi" w:hAnsiTheme="minorHAnsi" w:cstheme="minorHAnsi"/>
          <w:sz w:val="22"/>
          <w:szCs w:val="22"/>
        </w:rPr>
      </w:pPr>
      <w:proofErr w:type="spellStart"/>
      <w:r w:rsidRPr="00B91E11">
        <w:rPr>
          <w:rFonts w:asciiTheme="minorHAnsi" w:eastAsia="Consolas" w:hAnsiTheme="minorHAnsi" w:cstheme="minorHAnsi"/>
          <w:sz w:val="22"/>
          <w:szCs w:val="22"/>
        </w:rPr>
        <w:t>total_expenses</w:t>
      </w:r>
      <w:proofErr w:type="spellEnd"/>
      <w:r w:rsidRPr="00B91E11">
        <w:rPr>
          <w:rFonts w:asciiTheme="minorHAnsi" w:eastAsia="Consolas" w:hAnsiTheme="minorHAnsi" w:cstheme="minorHAnsi"/>
          <w:spacing w:val="32"/>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w w:val="102"/>
          <w:sz w:val="22"/>
          <w:szCs w:val="22"/>
        </w:rPr>
        <w:t xml:space="preserve">expense </w:t>
      </w:r>
      <w:r w:rsidRPr="00B91E11">
        <w:rPr>
          <w:rFonts w:asciiTheme="minorHAnsi" w:eastAsia="Consolas" w:hAnsiTheme="minorHAnsi" w:cstheme="minorHAnsi"/>
          <w:color w:val="0000FF"/>
          <w:sz w:val="22"/>
          <w:szCs w:val="22"/>
        </w:rPr>
        <w:t>print</w:t>
      </w:r>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A21515"/>
          <w:sz w:val="22"/>
          <w:szCs w:val="22"/>
        </w:rPr>
        <w:t>f"Total</w:t>
      </w:r>
      <w:proofErr w:type="spellEnd"/>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Expenses:</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total_expenses</w:t>
      </w:r>
      <w:proofErr w:type="spellEnd"/>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 xml:space="preserve">) </w:t>
      </w:r>
      <w:r w:rsidRPr="00B91E11">
        <w:rPr>
          <w:rFonts w:asciiTheme="minorHAnsi" w:hAnsiTheme="minorHAnsi" w:cstheme="minorHAnsi"/>
          <w:b/>
          <w:color w:val="000000"/>
          <w:sz w:val="22"/>
          <w:szCs w:val="22"/>
        </w:rPr>
        <w:t>Question 20</w:t>
      </w:r>
    </w:p>
    <w:p w14:paraId="10920DDE"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position w:val="1"/>
          <w:sz w:val="22"/>
          <w:szCs w:val="22"/>
        </w:rPr>
        <w:t>What do you mean by Measu</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es of Central</w:t>
      </w:r>
      <w:r w:rsidRPr="00B91E11">
        <w:rPr>
          <w:rFonts w:asciiTheme="minorHAnsi" w:hAnsiTheme="minorHAnsi" w:cstheme="minorHAnsi"/>
          <w:b/>
          <w:spacing w:val="-4"/>
          <w:position w:val="1"/>
          <w:sz w:val="22"/>
          <w:szCs w:val="22"/>
        </w:rPr>
        <w:t xml:space="preserve"> </w:t>
      </w:r>
      <w:r w:rsidRPr="00B91E11">
        <w:rPr>
          <w:rFonts w:asciiTheme="minorHAnsi" w:hAnsiTheme="minorHAnsi" w:cstheme="minorHAnsi"/>
          <w:b/>
          <w:spacing w:val="-22"/>
          <w:position w:val="1"/>
          <w:sz w:val="22"/>
          <w:szCs w:val="22"/>
        </w:rPr>
        <w:t>T</w:t>
      </w:r>
      <w:r w:rsidRPr="00B91E11">
        <w:rPr>
          <w:rFonts w:asciiTheme="minorHAnsi" w:hAnsiTheme="minorHAnsi" w:cstheme="minorHAnsi"/>
          <w:b/>
          <w:position w:val="1"/>
          <w:sz w:val="22"/>
          <w:szCs w:val="22"/>
        </w:rPr>
        <w:t>endency? Give measu</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es of dispersion:</w:t>
      </w:r>
    </w:p>
    <w:p w14:paraId="4E2AA523" w14:textId="77777777" w:rsidR="004B2AE8" w:rsidRPr="00B91E11" w:rsidRDefault="004B2AE8" w:rsidP="00B91E11">
      <w:pPr>
        <w:spacing w:before="2"/>
        <w:rPr>
          <w:rFonts w:asciiTheme="minorHAnsi" w:hAnsiTheme="minorHAnsi" w:cstheme="minorHAnsi"/>
          <w:sz w:val="22"/>
          <w:szCs w:val="22"/>
        </w:rPr>
      </w:pPr>
    </w:p>
    <w:p w14:paraId="550DFEFD" w14:textId="77777777" w:rsidR="004B2AE8" w:rsidRPr="00B91E11" w:rsidRDefault="004B2AE8" w:rsidP="00B91E11">
      <w:pPr>
        <w:ind w:left="120" w:right="679"/>
        <w:rPr>
          <w:rFonts w:asciiTheme="minorHAnsi" w:hAnsiTheme="minorHAnsi" w:cstheme="minorHAnsi"/>
          <w:sz w:val="22"/>
          <w:szCs w:val="22"/>
        </w:rPr>
      </w:pPr>
      <w:r w:rsidRPr="00B91E11">
        <w:rPr>
          <w:rFonts w:asciiTheme="minorHAnsi" w:hAnsiTheme="minorHAnsi" w:cstheme="minorHAnsi"/>
          <w:b/>
          <w:sz w:val="22"/>
          <w:szCs w:val="22"/>
        </w:rPr>
        <w:t>Measu</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 of Central</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 xml:space="preserve">endency </w:t>
      </w:r>
      <w:r w:rsidRPr="00B91E11">
        <w:rPr>
          <w:rFonts w:asciiTheme="minorHAnsi" w:hAnsiTheme="minorHAnsi" w:cstheme="minorHAnsi"/>
          <w:sz w:val="22"/>
          <w:szCs w:val="22"/>
        </w:rPr>
        <w:t>are statistical measures that describe the center or typical value of a dataset. The main measures are:</w:t>
      </w:r>
    </w:p>
    <w:p w14:paraId="14FC107F" w14:textId="77777777" w:rsidR="004B2AE8" w:rsidRPr="00B91E11" w:rsidRDefault="004B2AE8" w:rsidP="00B91E11">
      <w:pPr>
        <w:spacing w:before="12"/>
        <w:rPr>
          <w:rFonts w:asciiTheme="minorHAnsi" w:hAnsiTheme="minorHAnsi" w:cstheme="minorHAnsi"/>
          <w:sz w:val="22"/>
          <w:szCs w:val="22"/>
        </w:rPr>
      </w:pPr>
    </w:p>
    <w:p w14:paraId="251190C9" w14:textId="23649DEC"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6912" behindDoc="1" locked="0" layoutInCell="1" allowOverlap="1" wp14:anchorId="3DF9FF81" wp14:editId="1B839E82">
                <wp:simplePos x="0" y="0"/>
                <wp:positionH relativeFrom="page">
                  <wp:posOffset>609600</wp:posOffset>
                </wp:positionH>
                <wp:positionV relativeFrom="paragraph">
                  <wp:posOffset>75565</wp:posOffset>
                </wp:positionV>
                <wp:extent cx="47625" cy="47625"/>
                <wp:effectExtent l="0" t="8890" r="0" b="635"/>
                <wp:wrapNone/>
                <wp:docPr id="136118017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1731253080" name="Freeform 179"/>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B4217" id="Group 34" o:spid="_x0000_s1026" style="position:absolute;margin-left:48pt;margin-top:5.95pt;width:3.75pt;height:3.75pt;z-index:-251629568;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">
                <v:shape id="Freeform 179"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b/>
          <w:sz w:val="22"/>
          <w:szCs w:val="22"/>
        </w:rPr>
        <w:t>Mean</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average of all data points.</w:t>
      </w:r>
    </w:p>
    <w:p w14:paraId="2DEC2EC9" w14:textId="3638F617"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7936" behindDoc="1" locked="0" layoutInCell="1" allowOverlap="1" wp14:anchorId="3ACBC231" wp14:editId="749C9625">
                <wp:simplePos x="0" y="0"/>
                <wp:positionH relativeFrom="page">
                  <wp:posOffset>609600</wp:posOffset>
                </wp:positionH>
                <wp:positionV relativeFrom="paragraph">
                  <wp:posOffset>71755</wp:posOffset>
                </wp:positionV>
                <wp:extent cx="47625" cy="47625"/>
                <wp:effectExtent l="0" t="5080" r="0" b="4445"/>
                <wp:wrapNone/>
                <wp:docPr id="163470909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043111485" name="Freeform 181"/>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A5967" id="Group 33" o:spid="_x0000_s1026" style="position:absolute;margin-left:48pt;margin-top:5.65pt;width:3.75pt;height:3.75pt;z-index:-251628544;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">
                <v:shape id="Freeform 181"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Median</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middle value when data points are ordered.</w:t>
      </w:r>
    </w:p>
    <w:p w14:paraId="58CB9E99" w14:textId="749D5F41"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w:lastRenderedPageBreak/>
        <mc:AlternateContent>
          <mc:Choice Requires="wpg">
            <w:drawing>
              <wp:anchor distT="0" distB="0" distL="114300" distR="114300" simplePos="0" relativeHeight="251688960" behindDoc="1" locked="0" layoutInCell="1" allowOverlap="1" wp14:anchorId="35E5B2D5" wp14:editId="391BA533">
                <wp:simplePos x="0" y="0"/>
                <wp:positionH relativeFrom="page">
                  <wp:posOffset>609600</wp:posOffset>
                </wp:positionH>
                <wp:positionV relativeFrom="paragraph">
                  <wp:posOffset>71755</wp:posOffset>
                </wp:positionV>
                <wp:extent cx="47625" cy="47625"/>
                <wp:effectExtent l="0" t="5080" r="0" b="4445"/>
                <wp:wrapNone/>
                <wp:docPr id="162071066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901708353" name="Freeform 18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650D1" id="Group 32" o:spid="_x0000_s1026" style="position:absolute;margin-left:48pt;margin-top:5.65pt;width:3.75pt;height:3.75pt;z-index:-251627520;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r7CgoAAEM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">
                <v:shape id="Freeform 18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Mode</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most frequently occurring value.</w:t>
      </w:r>
    </w:p>
    <w:p w14:paraId="16903BA9" w14:textId="77777777" w:rsidR="004B2AE8" w:rsidRPr="00B91E11" w:rsidRDefault="004B2AE8" w:rsidP="00B91E11">
      <w:pPr>
        <w:spacing w:before="14"/>
        <w:rPr>
          <w:rFonts w:asciiTheme="minorHAnsi" w:hAnsiTheme="minorHAnsi" w:cstheme="minorHAnsi"/>
          <w:sz w:val="22"/>
          <w:szCs w:val="22"/>
        </w:rPr>
      </w:pPr>
    </w:p>
    <w:p w14:paraId="364D8156"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position w:val="-1"/>
          <w:sz w:val="22"/>
          <w:szCs w:val="22"/>
        </w:rPr>
        <w:t>Measu</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 xml:space="preserve">es of Dispersion </w:t>
      </w:r>
      <w:r w:rsidRPr="00B91E11">
        <w:rPr>
          <w:rFonts w:asciiTheme="minorHAnsi" w:hAnsiTheme="minorHAnsi" w:cstheme="minorHAnsi"/>
          <w:position w:val="-1"/>
          <w:sz w:val="22"/>
          <w:szCs w:val="22"/>
        </w:rPr>
        <w:t>describe the spread or variability of a dataset.</w:t>
      </w:r>
      <w:r w:rsidRPr="00B91E11">
        <w:rPr>
          <w:rFonts w:asciiTheme="minorHAnsi" w:hAnsiTheme="minorHAnsi" w:cstheme="minorHAnsi"/>
          <w:spacing w:val="-4"/>
          <w:position w:val="-1"/>
          <w:sz w:val="22"/>
          <w:szCs w:val="22"/>
        </w:rPr>
        <w:t xml:space="preserve"> </w:t>
      </w:r>
      <w:r w:rsidRPr="00B91E11">
        <w:rPr>
          <w:rFonts w:asciiTheme="minorHAnsi" w:hAnsiTheme="minorHAnsi" w:cstheme="minorHAnsi"/>
          <w:position w:val="-1"/>
          <w:sz w:val="22"/>
          <w:szCs w:val="22"/>
        </w:rPr>
        <w:t>The main measures are:</w:t>
      </w:r>
    </w:p>
    <w:p w14:paraId="566789E5" w14:textId="77777777" w:rsidR="004B2AE8" w:rsidRPr="00B91E11" w:rsidRDefault="004B2AE8" w:rsidP="00B91E11">
      <w:pPr>
        <w:spacing w:before="10"/>
        <w:rPr>
          <w:rFonts w:asciiTheme="minorHAnsi" w:hAnsiTheme="minorHAnsi" w:cstheme="minorHAnsi"/>
          <w:sz w:val="22"/>
          <w:szCs w:val="22"/>
        </w:rPr>
      </w:pPr>
    </w:p>
    <w:p w14:paraId="5D22053C" w14:textId="1CF6DCBF" w:rsidR="004B2AE8" w:rsidRPr="00B91E11" w:rsidRDefault="004B2AE8" w:rsidP="00B91E11">
      <w:pPr>
        <w:spacing w:before="37"/>
        <w:ind w:left="720" w:right="4245"/>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89984" behindDoc="1" locked="0" layoutInCell="1" allowOverlap="1" wp14:anchorId="480A77D6" wp14:editId="5C4D4FAF">
                <wp:simplePos x="0" y="0"/>
                <wp:positionH relativeFrom="page">
                  <wp:posOffset>609600</wp:posOffset>
                </wp:positionH>
                <wp:positionV relativeFrom="paragraph">
                  <wp:posOffset>93980</wp:posOffset>
                </wp:positionV>
                <wp:extent cx="47625" cy="47625"/>
                <wp:effectExtent l="0" t="8255" r="0" b="1270"/>
                <wp:wrapNone/>
                <wp:docPr id="115848295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189304388" name="Freeform 185"/>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0 148"/>
                              <a:gd name="T7" fmla="*/ 190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4 148"/>
                              <a:gd name="T19" fmla="*/ 204 h 75"/>
                              <a:gd name="T20" fmla="+- 0 1028 960"/>
                              <a:gd name="T21" fmla="*/ T20 w 75"/>
                              <a:gd name="T22" fmla="+- 0 208 148"/>
                              <a:gd name="T23" fmla="*/ 208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8 148"/>
                              <a:gd name="T75" fmla="*/ 208 h 75"/>
                              <a:gd name="T76" fmla="+- 0 965 960"/>
                              <a:gd name="T77" fmla="*/ T76 w 75"/>
                              <a:gd name="T78" fmla="+- 0 204 148"/>
                              <a:gd name="T79" fmla="*/ 204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0 148"/>
                              <a:gd name="T91" fmla="*/ 190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2 148"/>
                              <a:gd name="T111" fmla="*/ 162 h 75"/>
                              <a:gd name="T112" fmla="+- 0 971 960"/>
                              <a:gd name="T113" fmla="*/ T112 w 75"/>
                              <a:gd name="T114" fmla="+- 0 159 148"/>
                              <a:gd name="T115" fmla="*/ 159 h 75"/>
                              <a:gd name="T116" fmla="+- 0 974 960"/>
                              <a:gd name="T117" fmla="*/ T116 w 75"/>
                              <a:gd name="T118" fmla="+- 0 155 148"/>
                              <a:gd name="T119" fmla="*/ 155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5 148"/>
                              <a:gd name="T155" fmla="*/ 155 h 75"/>
                              <a:gd name="T156" fmla="+- 0 1024 960"/>
                              <a:gd name="T157" fmla="*/ T156 w 75"/>
                              <a:gd name="T158" fmla="+- 0 159 148"/>
                              <a:gd name="T159" fmla="*/ 159 h 75"/>
                              <a:gd name="T160" fmla="+- 0 1028 960"/>
                              <a:gd name="T161" fmla="*/ T160 w 75"/>
                              <a:gd name="T162" fmla="+- 0 162 148"/>
                              <a:gd name="T163" fmla="*/ 162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237D6" id="Group 31" o:spid="_x0000_s1026" style="position:absolute;margin-left:48pt;margin-top:7.4pt;width:3.75pt;height:3.75pt;z-index:-251626496;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">
                <v:shape id="Freeform 185"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" path="m75,38r,4l74,47r-2,5l70,56r-2,4l64,64r-3,4l56,70r-4,2l47,74r-5,1l33,75,28,74,23,72,19,70,14,68,11,64,7,60,5,56,3,52,1,47,,42,,33,1,28,3,23,5,19,7,14r4,-3l14,7,19,5,23,3,28,1,33,r9,l47,1r5,2l56,5r5,2l64,11r4,3l70,19r2,4l74,28r1,5l75,38xe" fillcolor="black" stroked="f">
                  <v:path arrowok="t" o:connecttype="custom" o:connectlocs="75,186;75,190;74,195;72,200;70,204;68,208;64,212;61,216;56,218;52,220;47,222;42,223;33,223;28,222;23,220;19,218;14,216;11,212;7,208;5,204;3,200;1,195;0,190;0,181;1,176;3,171;5,167;7,162;11,159;14,155;19,153;23,151;28,149;33,148;42,148;47,149;52,151;56,153;61,155;64,159;68,162;70,167;72,171;74,176;75,181;75,186" o:connectangles="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691008" behindDoc="1" locked="0" layoutInCell="1" allowOverlap="1" wp14:anchorId="54A41A24" wp14:editId="373BD181">
                <wp:simplePos x="0" y="0"/>
                <wp:positionH relativeFrom="page">
                  <wp:posOffset>609600</wp:posOffset>
                </wp:positionH>
                <wp:positionV relativeFrom="paragraph">
                  <wp:posOffset>265430</wp:posOffset>
                </wp:positionV>
                <wp:extent cx="47625" cy="47625"/>
                <wp:effectExtent l="0" t="8255" r="0" b="1270"/>
                <wp:wrapNone/>
                <wp:docPr id="75969301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418"/>
                          <a:chExt cx="75" cy="75"/>
                        </a:xfrm>
                      </wpg:grpSpPr>
                      <wps:wsp>
                        <wps:cNvPr id="258981554" name="Freeform 187"/>
                        <wps:cNvSpPr>
                          <a:spLocks/>
                        </wps:cNvSpPr>
                        <wps:spPr bwMode="auto">
                          <a:xfrm>
                            <a:off x="960" y="418"/>
                            <a:ext cx="75" cy="75"/>
                          </a:xfrm>
                          <a:custGeom>
                            <a:avLst/>
                            <a:gdLst>
                              <a:gd name="T0" fmla="+- 0 1035 960"/>
                              <a:gd name="T1" fmla="*/ T0 w 75"/>
                              <a:gd name="T2" fmla="+- 0 455 418"/>
                              <a:gd name="T3" fmla="*/ 455 h 75"/>
                              <a:gd name="T4" fmla="+- 0 1035 960"/>
                              <a:gd name="T5" fmla="*/ T4 w 75"/>
                              <a:gd name="T6" fmla="+- 0 460 418"/>
                              <a:gd name="T7" fmla="*/ 460 h 75"/>
                              <a:gd name="T8" fmla="+- 0 1034 960"/>
                              <a:gd name="T9" fmla="*/ T8 w 75"/>
                              <a:gd name="T10" fmla="+- 0 465 418"/>
                              <a:gd name="T11" fmla="*/ 465 h 75"/>
                              <a:gd name="T12" fmla="+- 0 1032 960"/>
                              <a:gd name="T13" fmla="*/ T12 w 75"/>
                              <a:gd name="T14" fmla="+- 0 470 418"/>
                              <a:gd name="T15" fmla="*/ 470 h 75"/>
                              <a:gd name="T16" fmla="+- 0 1030 960"/>
                              <a:gd name="T17" fmla="*/ T16 w 75"/>
                              <a:gd name="T18" fmla="+- 0 474 418"/>
                              <a:gd name="T19" fmla="*/ 474 h 75"/>
                              <a:gd name="T20" fmla="+- 0 1028 960"/>
                              <a:gd name="T21" fmla="*/ T20 w 75"/>
                              <a:gd name="T22" fmla="+- 0 478 418"/>
                              <a:gd name="T23" fmla="*/ 478 h 75"/>
                              <a:gd name="T24" fmla="+- 0 1024 960"/>
                              <a:gd name="T25" fmla="*/ T24 w 75"/>
                              <a:gd name="T26" fmla="+- 0 482 418"/>
                              <a:gd name="T27" fmla="*/ 482 h 75"/>
                              <a:gd name="T28" fmla="+- 0 1021 960"/>
                              <a:gd name="T29" fmla="*/ T28 w 75"/>
                              <a:gd name="T30" fmla="+- 0 486 418"/>
                              <a:gd name="T31" fmla="*/ 486 h 75"/>
                              <a:gd name="T32" fmla="+- 0 1016 960"/>
                              <a:gd name="T33" fmla="*/ T32 w 75"/>
                              <a:gd name="T34" fmla="+- 0 488 418"/>
                              <a:gd name="T35" fmla="*/ 488 h 75"/>
                              <a:gd name="T36" fmla="+- 0 1012 960"/>
                              <a:gd name="T37" fmla="*/ T36 w 75"/>
                              <a:gd name="T38" fmla="+- 0 490 418"/>
                              <a:gd name="T39" fmla="*/ 490 h 75"/>
                              <a:gd name="T40" fmla="+- 0 1007 960"/>
                              <a:gd name="T41" fmla="*/ T40 w 75"/>
                              <a:gd name="T42" fmla="+- 0 492 418"/>
                              <a:gd name="T43" fmla="*/ 492 h 75"/>
                              <a:gd name="T44" fmla="+- 0 1002 960"/>
                              <a:gd name="T45" fmla="*/ T44 w 75"/>
                              <a:gd name="T46" fmla="+- 0 493 418"/>
                              <a:gd name="T47" fmla="*/ 493 h 75"/>
                              <a:gd name="T48" fmla="+- 0 993 960"/>
                              <a:gd name="T49" fmla="*/ T48 w 75"/>
                              <a:gd name="T50" fmla="+- 0 493 418"/>
                              <a:gd name="T51" fmla="*/ 493 h 75"/>
                              <a:gd name="T52" fmla="+- 0 988 960"/>
                              <a:gd name="T53" fmla="*/ T52 w 75"/>
                              <a:gd name="T54" fmla="+- 0 492 418"/>
                              <a:gd name="T55" fmla="*/ 492 h 75"/>
                              <a:gd name="T56" fmla="+- 0 983 960"/>
                              <a:gd name="T57" fmla="*/ T56 w 75"/>
                              <a:gd name="T58" fmla="+- 0 490 418"/>
                              <a:gd name="T59" fmla="*/ 490 h 75"/>
                              <a:gd name="T60" fmla="+- 0 979 960"/>
                              <a:gd name="T61" fmla="*/ T60 w 75"/>
                              <a:gd name="T62" fmla="+- 0 488 418"/>
                              <a:gd name="T63" fmla="*/ 488 h 75"/>
                              <a:gd name="T64" fmla="+- 0 974 960"/>
                              <a:gd name="T65" fmla="*/ T64 w 75"/>
                              <a:gd name="T66" fmla="+- 0 486 418"/>
                              <a:gd name="T67" fmla="*/ 486 h 75"/>
                              <a:gd name="T68" fmla="+- 0 971 960"/>
                              <a:gd name="T69" fmla="*/ T68 w 75"/>
                              <a:gd name="T70" fmla="+- 0 482 418"/>
                              <a:gd name="T71" fmla="*/ 482 h 75"/>
                              <a:gd name="T72" fmla="+- 0 967 960"/>
                              <a:gd name="T73" fmla="*/ T72 w 75"/>
                              <a:gd name="T74" fmla="+- 0 478 418"/>
                              <a:gd name="T75" fmla="*/ 478 h 75"/>
                              <a:gd name="T76" fmla="+- 0 965 960"/>
                              <a:gd name="T77" fmla="*/ T76 w 75"/>
                              <a:gd name="T78" fmla="+- 0 474 418"/>
                              <a:gd name="T79" fmla="*/ 474 h 75"/>
                              <a:gd name="T80" fmla="+- 0 963 960"/>
                              <a:gd name="T81" fmla="*/ T80 w 75"/>
                              <a:gd name="T82" fmla="+- 0 470 418"/>
                              <a:gd name="T83" fmla="*/ 470 h 75"/>
                              <a:gd name="T84" fmla="+- 0 961 960"/>
                              <a:gd name="T85" fmla="*/ T84 w 75"/>
                              <a:gd name="T86" fmla="+- 0 465 418"/>
                              <a:gd name="T87" fmla="*/ 465 h 75"/>
                              <a:gd name="T88" fmla="+- 0 960 960"/>
                              <a:gd name="T89" fmla="*/ T88 w 75"/>
                              <a:gd name="T90" fmla="+- 0 460 418"/>
                              <a:gd name="T91" fmla="*/ 460 h 75"/>
                              <a:gd name="T92" fmla="+- 0 960 960"/>
                              <a:gd name="T93" fmla="*/ T92 w 75"/>
                              <a:gd name="T94" fmla="+- 0 451 418"/>
                              <a:gd name="T95" fmla="*/ 451 h 75"/>
                              <a:gd name="T96" fmla="+- 0 961 960"/>
                              <a:gd name="T97" fmla="*/ T96 w 75"/>
                              <a:gd name="T98" fmla="+- 0 446 418"/>
                              <a:gd name="T99" fmla="*/ 446 h 75"/>
                              <a:gd name="T100" fmla="+- 0 963 960"/>
                              <a:gd name="T101" fmla="*/ T100 w 75"/>
                              <a:gd name="T102" fmla="+- 0 441 418"/>
                              <a:gd name="T103" fmla="*/ 441 h 75"/>
                              <a:gd name="T104" fmla="+- 0 965 960"/>
                              <a:gd name="T105" fmla="*/ T104 w 75"/>
                              <a:gd name="T106" fmla="+- 0 437 418"/>
                              <a:gd name="T107" fmla="*/ 437 h 75"/>
                              <a:gd name="T108" fmla="+- 0 967 960"/>
                              <a:gd name="T109" fmla="*/ T108 w 75"/>
                              <a:gd name="T110" fmla="+- 0 432 418"/>
                              <a:gd name="T111" fmla="*/ 432 h 75"/>
                              <a:gd name="T112" fmla="+- 0 971 960"/>
                              <a:gd name="T113" fmla="*/ T112 w 75"/>
                              <a:gd name="T114" fmla="+- 0 429 418"/>
                              <a:gd name="T115" fmla="*/ 429 h 75"/>
                              <a:gd name="T116" fmla="+- 0 974 960"/>
                              <a:gd name="T117" fmla="*/ T116 w 75"/>
                              <a:gd name="T118" fmla="+- 0 425 418"/>
                              <a:gd name="T119" fmla="*/ 425 h 75"/>
                              <a:gd name="T120" fmla="+- 0 979 960"/>
                              <a:gd name="T121" fmla="*/ T120 w 75"/>
                              <a:gd name="T122" fmla="+- 0 423 418"/>
                              <a:gd name="T123" fmla="*/ 423 h 75"/>
                              <a:gd name="T124" fmla="+- 0 983 960"/>
                              <a:gd name="T125" fmla="*/ T124 w 75"/>
                              <a:gd name="T126" fmla="+- 0 421 418"/>
                              <a:gd name="T127" fmla="*/ 421 h 75"/>
                              <a:gd name="T128" fmla="+- 0 988 960"/>
                              <a:gd name="T129" fmla="*/ T128 w 75"/>
                              <a:gd name="T130" fmla="+- 0 419 418"/>
                              <a:gd name="T131" fmla="*/ 419 h 75"/>
                              <a:gd name="T132" fmla="+- 0 993 960"/>
                              <a:gd name="T133" fmla="*/ T132 w 75"/>
                              <a:gd name="T134" fmla="+- 0 418 418"/>
                              <a:gd name="T135" fmla="*/ 418 h 75"/>
                              <a:gd name="T136" fmla="+- 0 1002 960"/>
                              <a:gd name="T137" fmla="*/ T136 w 75"/>
                              <a:gd name="T138" fmla="+- 0 418 418"/>
                              <a:gd name="T139" fmla="*/ 418 h 75"/>
                              <a:gd name="T140" fmla="+- 0 1007 960"/>
                              <a:gd name="T141" fmla="*/ T140 w 75"/>
                              <a:gd name="T142" fmla="+- 0 419 418"/>
                              <a:gd name="T143" fmla="*/ 419 h 75"/>
                              <a:gd name="T144" fmla="+- 0 1012 960"/>
                              <a:gd name="T145" fmla="*/ T144 w 75"/>
                              <a:gd name="T146" fmla="+- 0 421 418"/>
                              <a:gd name="T147" fmla="*/ 421 h 75"/>
                              <a:gd name="T148" fmla="+- 0 1016 960"/>
                              <a:gd name="T149" fmla="*/ T148 w 75"/>
                              <a:gd name="T150" fmla="+- 0 423 418"/>
                              <a:gd name="T151" fmla="*/ 423 h 75"/>
                              <a:gd name="T152" fmla="+- 0 1021 960"/>
                              <a:gd name="T153" fmla="*/ T152 w 75"/>
                              <a:gd name="T154" fmla="+- 0 425 418"/>
                              <a:gd name="T155" fmla="*/ 425 h 75"/>
                              <a:gd name="T156" fmla="+- 0 1024 960"/>
                              <a:gd name="T157" fmla="*/ T156 w 75"/>
                              <a:gd name="T158" fmla="+- 0 429 418"/>
                              <a:gd name="T159" fmla="*/ 429 h 75"/>
                              <a:gd name="T160" fmla="+- 0 1028 960"/>
                              <a:gd name="T161" fmla="*/ T160 w 75"/>
                              <a:gd name="T162" fmla="+- 0 432 418"/>
                              <a:gd name="T163" fmla="*/ 432 h 75"/>
                              <a:gd name="T164" fmla="+- 0 1030 960"/>
                              <a:gd name="T165" fmla="*/ T164 w 75"/>
                              <a:gd name="T166" fmla="+- 0 437 418"/>
                              <a:gd name="T167" fmla="*/ 437 h 75"/>
                              <a:gd name="T168" fmla="+- 0 1032 960"/>
                              <a:gd name="T169" fmla="*/ T168 w 75"/>
                              <a:gd name="T170" fmla="+- 0 441 418"/>
                              <a:gd name="T171" fmla="*/ 441 h 75"/>
                              <a:gd name="T172" fmla="+- 0 1034 960"/>
                              <a:gd name="T173" fmla="*/ T172 w 75"/>
                              <a:gd name="T174" fmla="+- 0 446 418"/>
                              <a:gd name="T175" fmla="*/ 446 h 75"/>
                              <a:gd name="T176" fmla="+- 0 1035 960"/>
                              <a:gd name="T177" fmla="*/ T176 w 75"/>
                              <a:gd name="T178" fmla="+- 0 451 418"/>
                              <a:gd name="T179" fmla="*/ 451 h 75"/>
                              <a:gd name="T180" fmla="+- 0 1035 960"/>
                              <a:gd name="T181" fmla="*/ T180 w 75"/>
                              <a:gd name="T182" fmla="+- 0 455 418"/>
                              <a:gd name="T183" fmla="*/ 45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DE3708" id="Group 30" o:spid="_x0000_s1026" style="position:absolute;margin-left:48pt;margin-top:20.9pt;width:3.75pt;height:3.75pt;z-index:-251625472;mso-position-horizontal-relative:page" coordorigin="960,41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">
                <v:shape id="Freeform 187" o:spid="_x0000_s1027" style="position:absolute;left:960;top:41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" path="m75,37r,5l74,47r-2,5l70,56r-2,4l64,64r-3,4l56,70r-4,2l47,74r-5,1l33,75,28,74,23,72,19,70,14,68,11,64,7,60,5,56,3,52,1,47,,42,,33,1,28,3,23,5,19,7,14r4,-3l14,7,19,5,23,3,28,1,33,r9,l47,1r5,2l56,5r5,2l64,11r4,3l70,19r2,4l74,28r1,5l75,37xe" fillcolor="black" stroked="f">
                  <v:path arrowok="t" o:connecttype="custom" o:connectlocs="75,455;75,460;74,465;72,470;70,474;68,478;64,482;61,486;56,488;52,490;47,492;42,493;33,493;28,492;23,490;19,488;14,486;11,482;7,478;5,474;3,470;1,465;0,460;0,451;1,446;3,441;5,437;7,432;11,429;14,425;19,423;23,421;28,419;33,418;42,418;47,419;52,421;56,423;61,425;64,429;68,432;70,437;72,441;74,446;75,451;75,455" o:connectangles="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692032" behindDoc="1" locked="0" layoutInCell="1" allowOverlap="1" wp14:anchorId="368BC945" wp14:editId="725B2B06">
                <wp:simplePos x="0" y="0"/>
                <wp:positionH relativeFrom="page">
                  <wp:posOffset>609600</wp:posOffset>
                </wp:positionH>
                <wp:positionV relativeFrom="paragraph">
                  <wp:posOffset>436880</wp:posOffset>
                </wp:positionV>
                <wp:extent cx="47625" cy="47625"/>
                <wp:effectExtent l="0" t="8255" r="0" b="1270"/>
                <wp:wrapNone/>
                <wp:docPr id="23452666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688"/>
                          <a:chExt cx="75" cy="75"/>
                        </a:xfrm>
                      </wpg:grpSpPr>
                      <wps:wsp>
                        <wps:cNvPr id="1036556876" name="Freeform 189"/>
                        <wps:cNvSpPr>
                          <a:spLocks/>
                        </wps:cNvSpPr>
                        <wps:spPr bwMode="auto">
                          <a:xfrm>
                            <a:off x="960" y="688"/>
                            <a:ext cx="75" cy="75"/>
                          </a:xfrm>
                          <a:custGeom>
                            <a:avLst/>
                            <a:gdLst>
                              <a:gd name="T0" fmla="+- 0 1035 960"/>
                              <a:gd name="T1" fmla="*/ T0 w 75"/>
                              <a:gd name="T2" fmla="+- 0 725 688"/>
                              <a:gd name="T3" fmla="*/ 725 h 75"/>
                              <a:gd name="T4" fmla="+- 0 1035 960"/>
                              <a:gd name="T5" fmla="*/ T4 w 75"/>
                              <a:gd name="T6" fmla="+- 0 730 688"/>
                              <a:gd name="T7" fmla="*/ 730 h 75"/>
                              <a:gd name="T8" fmla="+- 0 1034 960"/>
                              <a:gd name="T9" fmla="*/ T8 w 75"/>
                              <a:gd name="T10" fmla="+- 0 735 688"/>
                              <a:gd name="T11" fmla="*/ 735 h 75"/>
                              <a:gd name="T12" fmla="+- 0 1032 960"/>
                              <a:gd name="T13" fmla="*/ T12 w 75"/>
                              <a:gd name="T14" fmla="+- 0 740 688"/>
                              <a:gd name="T15" fmla="*/ 740 h 75"/>
                              <a:gd name="T16" fmla="+- 0 1030 960"/>
                              <a:gd name="T17" fmla="*/ T16 w 75"/>
                              <a:gd name="T18" fmla="+- 0 744 688"/>
                              <a:gd name="T19" fmla="*/ 744 h 75"/>
                              <a:gd name="T20" fmla="+- 0 1028 960"/>
                              <a:gd name="T21" fmla="*/ T20 w 75"/>
                              <a:gd name="T22" fmla="+- 0 748 688"/>
                              <a:gd name="T23" fmla="*/ 748 h 75"/>
                              <a:gd name="T24" fmla="+- 0 1024 960"/>
                              <a:gd name="T25" fmla="*/ T24 w 75"/>
                              <a:gd name="T26" fmla="+- 0 752 688"/>
                              <a:gd name="T27" fmla="*/ 752 h 75"/>
                              <a:gd name="T28" fmla="+- 0 1021 960"/>
                              <a:gd name="T29" fmla="*/ T28 w 75"/>
                              <a:gd name="T30" fmla="+- 0 756 688"/>
                              <a:gd name="T31" fmla="*/ 756 h 75"/>
                              <a:gd name="T32" fmla="+- 0 1016 960"/>
                              <a:gd name="T33" fmla="*/ T32 w 75"/>
                              <a:gd name="T34" fmla="+- 0 758 688"/>
                              <a:gd name="T35" fmla="*/ 758 h 75"/>
                              <a:gd name="T36" fmla="+- 0 1012 960"/>
                              <a:gd name="T37" fmla="*/ T36 w 75"/>
                              <a:gd name="T38" fmla="+- 0 760 688"/>
                              <a:gd name="T39" fmla="*/ 760 h 75"/>
                              <a:gd name="T40" fmla="+- 0 1007 960"/>
                              <a:gd name="T41" fmla="*/ T40 w 75"/>
                              <a:gd name="T42" fmla="+- 0 762 688"/>
                              <a:gd name="T43" fmla="*/ 762 h 75"/>
                              <a:gd name="T44" fmla="+- 0 1002 960"/>
                              <a:gd name="T45" fmla="*/ T44 w 75"/>
                              <a:gd name="T46" fmla="+- 0 763 688"/>
                              <a:gd name="T47" fmla="*/ 763 h 75"/>
                              <a:gd name="T48" fmla="+- 0 993 960"/>
                              <a:gd name="T49" fmla="*/ T48 w 75"/>
                              <a:gd name="T50" fmla="+- 0 763 688"/>
                              <a:gd name="T51" fmla="*/ 763 h 75"/>
                              <a:gd name="T52" fmla="+- 0 988 960"/>
                              <a:gd name="T53" fmla="*/ T52 w 75"/>
                              <a:gd name="T54" fmla="+- 0 762 688"/>
                              <a:gd name="T55" fmla="*/ 762 h 75"/>
                              <a:gd name="T56" fmla="+- 0 983 960"/>
                              <a:gd name="T57" fmla="*/ T56 w 75"/>
                              <a:gd name="T58" fmla="+- 0 760 688"/>
                              <a:gd name="T59" fmla="*/ 760 h 75"/>
                              <a:gd name="T60" fmla="+- 0 979 960"/>
                              <a:gd name="T61" fmla="*/ T60 w 75"/>
                              <a:gd name="T62" fmla="+- 0 758 688"/>
                              <a:gd name="T63" fmla="*/ 758 h 75"/>
                              <a:gd name="T64" fmla="+- 0 974 960"/>
                              <a:gd name="T65" fmla="*/ T64 w 75"/>
                              <a:gd name="T66" fmla="+- 0 756 688"/>
                              <a:gd name="T67" fmla="*/ 756 h 75"/>
                              <a:gd name="T68" fmla="+- 0 971 960"/>
                              <a:gd name="T69" fmla="*/ T68 w 75"/>
                              <a:gd name="T70" fmla="+- 0 752 688"/>
                              <a:gd name="T71" fmla="*/ 752 h 75"/>
                              <a:gd name="T72" fmla="+- 0 967 960"/>
                              <a:gd name="T73" fmla="*/ T72 w 75"/>
                              <a:gd name="T74" fmla="+- 0 748 688"/>
                              <a:gd name="T75" fmla="*/ 748 h 75"/>
                              <a:gd name="T76" fmla="+- 0 965 960"/>
                              <a:gd name="T77" fmla="*/ T76 w 75"/>
                              <a:gd name="T78" fmla="+- 0 744 688"/>
                              <a:gd name="T79" fmla="*/ 744 h 75"/>
                              <a:gd name="T80" fmla="+- 0 963 960"/>
                              <a:gd name="T81" fmla="*/ T80 w 75"/>
                              <a:gd name="T82" fmla="+- 0 740 688"/>
                              <a:gd name="T83" fmla="*/ 740 h 75"/>
                              <a:gd name="T84" fmla="+- 0 961 960"/>
                              <a:gd name="T85" fmla="*/ T84 w 75"/>
                              <a:gd name="T86" fmla="+- 0 735 688"/>
                              <a:gd name="T87" fmla="*/ 735 h 75"/>
                              <a:gd name="T88" fmla="+- 0 960 960"/>
                              <a:gd name="T89" fmla="*/ T88 w 75"/>
                              <a:gd name="T90" fmla="+- 0 730 688"/>
                              <a:gd name="T91" fmla="*/ 730 h 75"/>
                              <a:gd name="T92" fmla="+- 0 960 960"/>
                              <a:gd name="T93" fmla="*/ T92 w 75"/>
                              <a:gd name="T94" fmla="+- 0 721 688"/>
                              <a:gd name="T95" fmla="*/ 721 h 75"/>
                              <a:gd name="T96" fmla="+- 0 961 960"/>
                              <a:gd name="T97" fmla="*/ T96 w 75"/>
                              <a:gd name="T98" fmla="+- 0 716 688"/>
                              <a:gd name="T99" fmla="*/ 716 h 75"/>
                              <a:gd name="T100" fmla="+- 0 963 960"/>
                              <a:gd name="T101" fmla="*/ T100 w 75"/>
                              <a:gd name="T102" fmla="+- 0 711 688"/>
                              <a:gd name="T103" fmla="*/ 711 h 75"/>
                              <a:gd name="T104" fmla="+- 0 965 960"/>
                              <a:gd name="T105" fmla="*/ T104 w 75"/>
                              <a:gd name="T106" fmla="+- 0 707 688"/>
                              <a:gd name="T107" fmla="*/ 707 h 75"/>
                              <a:gd name="T108" fmla="+- 0 967 960"/>
                              <a:gd name="T109" fmla="*/ T108 w 75"/>
                              <a:gd name="T110" fmla="+- 0 702 688"/>
                              <a:gd name="T111" fmla="*/ 702 h 75"/>
                              <a:gd name="T112" fmla="+- 0 971 960"/>
                              <a:gd name="T113" fmla="*/ T112 w 75"/>
                              <a:gd name="T114" fmla="+- 0 699 688"/>
                              <a:gd name="T115" fmla="*/ 699 h 75"/>
                              <a:gd name="T116" fmla="+- 0 974 960"/>
                              <a:gd name="T117" fmla="*/ T116 w 75"/>
                              <a:gd name="T118" fmla="+- 0 695 688"/>
                              <a:gd name="T119" fmla="*/ 695 h 75"/>
                              <a:gd name="T120" fmla="+- 0 979 960"/>
                              <a:gd name="T121" fmla="*/ T120 w 75"/>
                              <a:gd name="T122" fmla="+- 0 693 688"/>
                              <a:gd name="T123" fmla="*/ 693 h 75"/>
                              <a:gd name="T124" fmla="+- 0 983 960"/>
                              <a:gd name="T125" fmla="*/ T124 w 75"/>
                              <a:gd name="T126" fmla="+- 0 691 688"/>
                              <a:gd name="T127" fmla="*/ 691 h 75"/>
                              <a:gd name="T128" fmla="+- 0 988 960"/>
                              <a:gd name="T129" fmla="*/ T128 w 75"/>
                              <a:gd name="T130" fmla="+- 0 689 688"/>
                              <a:gd name="T131" fmla="*/ 689 h 75"/>
                              <a:gd name="T132" fmla="+- 0 993 960"/>
                              <a:gd name="T133" fmla="*/ T132 w 75"/>
                              <a:gd name="T134" fmla="+- 0 688 688"/>
                              <a:gd name="T135" fmla="*/ 688 h 75"/>
                              <a:gd name="T136" fmla="+- 0 1002 960"/>
                              <a:gd name="T137" fmla="*/ T136 w 75"/>
                              <a:gd name="T138" fmla="+- 0 688 688"/>
                              <a:gd name="T139" fmla="*/ 688 h 75"/>
                              <a:gd name="T140" fmla="+- 0 1007 960"/>
                              <a:gd name="T141" fmla="*/ T140 w 75"/>
                              <a:gd name="T142" fmla="+- 0 689 688"/>
                              <a:gd name="T143" fmla="*/ 689 h 75"/>
                              <a:gd name="T144" fmla="+- 0 1012 960"/>
                              <a:gd name="T145" fmla="*/ T144 w 75"/>
                              <a:gd name="T146" fmla="+- 0 691 688"/>
                              <a:gd name="T147" fmla="*/ 691 h 75"/>
                              <a:gd name="T148" fmla="+- 0 1016 960"/>
                              <a:gd name="T149" fmla="*/ T148 w 75"/>
                              <a:gd name="T150" fmla="+- 0 693 688"/>
                              <a:gd name="T151" fmla="*/ 693 h 75"/>
                              <a:gd name="T152" fmla="+- 0 1021 960"/>
                              <a:gd name="T153" fmla="*/ T152 w 75"/>
                              <a:gd name="T154" fmla="+- 0 695 688"/>
                              <a:gd name="T155" fmla="*/ 695 h 75"/>
                              <a:gd name="T156" fmla="+- 0 1024 960"/>
                              <a:gd name="T157" fmla="*/ T156 w 75"/>
                              <a:gd name="T158" fmla="+- 0 699 688"/>
                              <a:gd name="T159" fmla="*/ 699 h 75"/>
                              <a:gd name="T160" fmla="+- 0 1028 960"/>
                              <a:gd name="T161" fmla="*/ T160 w 75"/>
                              <a:gd name="T162" fmla="+- 0 702 688"/>
                              <a:gd name="T163" fmla="*/ 702 h 75"/>
                              <a:gd name="T164" fmla="+- 0 1030 960"/>
                              <a:gd name="T165" fmla="*/ T164 w 75"/>
                              <a:gd name="T166" fmla="+- 0 707 688"/>
                              <a:gd name="T167" fmla="*/ 707 h 75"/>
                              <a:gd name="T168" fmla="+- 0 1032 960"/>
                              <a:gd name="T169" fmla="*/ T168 w 75"/>
                              <a:gd name="T170" fmla="+- 0 711 688"/>
                              <a:gd name="T171" fmla="*/ 711 h 75"/>
                              <a:gd name="T172" fmla="+- 0 1034 960"/>
                              <a:gd name="T173" fmla="*/ T172 w 75"/>
                              <a:gd name="T174" fmla="+- 0 716 688"/>
                              <a:gd name="T175" fmla="*/ 716 h 75"/>
                              <a:gd name="T176" fmla="+- 0 1035 960"/>
                              <a:gd name="T177" fmla="*/ T176 w 75"/>
                              <a:gd name="T178" fmla="+- 0 721 688"/>
                              <a:gd name="T179" fmla="*/ 721 h 75"/>
                              <a:gd name="T180" fmla="+- 0 1035 960"/>
                              <a:gd name="T181" fmla="*/ T180 w 75"/>
                              <a:gd name="T182" fmla="+- 0 725 688"/>
                              <a:gd name="T183" fmla="*/ 72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CDB84D" id="Group 29" o:spid="_x0000_s1026" style="position:absolute;margin-left:48pt;margin-top:34.4pt;width:3.75pt;height:3.75pt;z-index:-251624448;mso-position-horizontal-relative:page" coordorigin="960,68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">
                <v:shape id="Freeform 189" o:spid="_x0000_s1027" style="position:absolute;left:960;top:68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" path="m75,37r,5l74,47r-2,5l70,56r-2,4l64,64r-3,4l56,70r-4,2l47,74r-5,1l33,75,28,74,23,72,19,70,14,68,11,64,7,60,5,56,3,52,1,47,,42,,33,1,28,3,23,5,19,7,14r4,-3l14,7,19,5,23,3,28,1,33,r9,l47,1r5,2l56,5r5,2l64,11r4,3l70,19r2,4l74,28r1,5l75,37xe" fillcolor="black" stroked="f">
                  <v:path arrowok="t" o:connecttype="custom" o:connectlocs="75,725;75,730;74,735;72,740;70,744;68,748;64,752;61,756;56,758;52,760;47,762;42,763;33,763;28,762;23,760;19,758;14,756;11,752;7,748;5,744;3,740;1,735;0,730;0,721;1,716;3,711;5,707;7,702;11,699;14,695;19,693;23,691;28,689;33,688;42,688;47,689;52,691;56,693;61,695;64,699;68,702;70,707;72,711;74,716;75,721;75,725" o:connectangles="0,0,0,0,0,0,0,0,0,0,0,0,0,0,0,0,0,0,0,0,0,0,0,0,0,0,0,0,0,0,0,0,0,0,0,0,0,0,0,0,0,0,0,0,0,0"/>
                </v:shape>
                <w10:wrap anchorx="page"/>
              </v:group>
            </w:pict>
          </mc:Fallback>
        </mc:AlternateContent>
      </w:r>
      <w:r w:rsidRPr="00B91E11">
        <w:rPr>
          <w:rFonts w:asciiTheme="minorHAnsi" w:hAnsiTheme="minorHAnsi" w:cstheme="minorHAnsi"/>
          <w:b/>
          <w:sz w:val="22"/>
          <w:szCs w:val="22"/>
        </w:rPr>
        <w:t>Range</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di</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 xml:space="preserve">ference between the highest and lowest values. </w:t>
      </w:r>
      <w:r w:rsidRPr="00B91E11">
        <w:rPr>
          <w:rFonts w:asciiTheme="minorHAnsi" w:hAnsiTheme="minorHAnsi" w:cstheme="minorHAnsi"/>
          <w:b/>
          <w:spacing w:val="-22"/>
          <w:sz w:val="22"/>
          <w:szCs w:val="22"/>
        </w:rPr>
        <w:t>V</w:t>
      </w:r>
      <w:r w:rsidRPr="00B91E11">
        <w:rPr>
          <w:rFonts w:asciiTheme="minorHAnsi" w:hAnsiTheme="minorHAnsi" w:cstheme="minorHAnsi"/>
          <w:b/>
          <w:sz w:val="22"/>
          <w:szCs w:val="22"/>
        </w:rPr>
        <w:t>ariance</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average of the squared di</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 xml:space="preserve">ferences from the mean. </w:t>
      </w:r>
      <w:r w:rsidRPr="00B91E11">
        <w:rPr>
          <w:rFonts w:asciiTheme="minorHAnsi" w:hAnsiTheme="minorHAnsi" w:cstheme="minorHAnsi"/>
          <w:b/>
          <w:sz w:val="22"/>
          <w:szCs w:val="22"/>
        </w:rPr>
        <w:t>Standard Deviation</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square root of the variance.</w:t>
      </w:r>
    </w:p>
    <w:p w14:paraId="7D2FAFFA" w14:textId="77777777" w:rsidR="004B2AE8" w:rsidRPr="00B91E11" w:rsidRDefault="004B2AE8" w:rsidP="00B91E11">
      <w:pPr>
        <w:spacing w:before="5"/>
        <w:rPr>
          <w:rFonts w:asciiTheme="minorHAnsi" w:hAnsiTheme="minorHAnsi" w:cstheme="minorHAnsi"/>
          <w:sz w:val="22"/>
          <w:szCs w:val="22"/>
        </w:rPr>
      </w:pPr>
    </w:p>
    <w:p w14:paraId="297EFA37"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21</w:t>
      </w:r>
    </w:p>
    <w:p w14:paraId="0751D525" w14:textId="77777777" w:rsidR="004B2AE8" w:rsidRPr="00B91E11" w:rsidRDefault="004B2AE8" w:rsidP="00B91E11">
      <w:pPr>
        <w:spacing w:before="36"/>
        <w:ind w:left="120" w:right="807"/>
        <w:rPr>
          <w:rFonts w:asciiTheme="minorHAnsi" w:hAnsiTheme="minorHAnsi" w:cstheme="minorHAnsi"/>
          <w:sz w:val="22"/>
          <w:szCs w:val="22"/>
        </w:rPr>
      </w:pPr>
      <w:r w:rsidRPr="00B91E11">
        <w:rPr>
          <w:rFonts w:asciiTheme="minorHAnsi" w:hAnsiTheme="minorHAnsi" w:cstheme="minorHAnsi"/>
          <w:b/>
          <w:sz w:val="22"/>
          <w:szCs w:val="22"/>
        </w:rPr>
        <w:t xml:space="preserve">What do you mean by skewness? Explain its types and how to show skewness if it can be calculated: Skewness </w:t>
      </w:r>
      <w:r w:rsidRPr="00B91E11">
        <w:rPr>
          <w:rFonts w:asciiTheme="minorHAnsi" w:hAnsiTheme="minorHAnsi" w:cstheme="minorHAnsi"/>
          <w:sz w:val="22"/>
          <w:szCs w:val="22"/>
        </w:rPr>
        <w:t>is a measure of the asymmetry of the probability distribution of a real-valued random variable. It</w:t>
      </w:r>
    </w:p>
    <w:p w14:paraId="094C9346"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indicates whether the data points are skewed to the left (negative skew) or to the right (positive skew).</w:t>
      </w:r>
    </w:p>
    <w:p w14:paraId="6936D05C" w14:textId="77777777" w:rsidR="00DC51CA" w:rsidRPr="00B91E11" w:rsidRDefault="00DC51CA" w:rsidP="00B91E11">
      <w:pPr>
        <w:ind w:left="120"/>
        <w:rPr>
          <w:rFonts w:asciiTheme="minorHAnsi" w:hAnsiTheme="minorHAnsi" w:cstheme="minorHAnsi"/>
          <w:sz w:val="22"/>
          <w:szCs w:val="22"/>
        </w:rPr>
      </w:pPr>
    </w:p>
    <w:p w14:paraId="388902EF" w14:textId="4B7EFB7E"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93056" behindDoc="1" locked="0" layoutInCell="1" allowOverlap="1" wp14:anchorId="2BB52F03" wp14:editId="268B5D17">
                <wp:simplePos x="0" y="0"/>
                <wp:positionH relativeFrom="page">
                  <wp:posOffset>609600</wp:posOffset>
                </wp:positionH>
                <wp:positionV relativeFrom="paragraph">
                  <wp:posOffset>67945</wp:posOffset>
                </wp:positionV>
                <wp:extent cx="47625" cy="47625"/>
                <wp:effectExtent l="0" t="1270" r="0" b="8255"/>
                <wp:wrapNone/>
                <wp:docPr id="45946579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07"/>
                          <a:chExt cx="75" cy="75"/>
                        </a:xfrm>
                      </wpg:grpSpPr>
                      <wps:wsp>
                        <wps:cNvPr id="1934924705" name="Freeform 191"/>
                        <wps:cNvSpPr>
                          <a:spLocks/>
                        </wps:cNvSpPr>
                        <wps:spPr bwMode="auto">
                          <a:xfrm>
                            <a:off x="960" y="107"/>
                            <a:ext cx="75" cy="75"/>
                          </a:xfrm>
                          <a:custGeom>
                            <a:avLst/>
                            <a:gdLst>
                              <a:gd name="T0" fmla="+- 0 1035 960"/>
                              <a:gd name="T1" fmla="*/ T0 w 75"/>
                              <a:gd name="T2" fmla="+- 0 144 107"/>
                              <a:gd name="T3" fmla="*/ 144 h 75"/>
                              <a:gd name="T4" fmla="+- 0 1035 960"/>
                              <a:gd name="T5" fmla="*/ T4 w 75"/>
                              <a:gd name="T6" fmla="+- 0 149 107"/>
                              <a:gd name="T7" fmla="*/ 149 h 75"/>
                              <a:gd name="T8" fmla="+- 0 1034 960"/>
                              <a:gd name="T9" fmla="*/ T8 w 75"/>
                              <a:gd name="T10" fmla="+- 0 154 107"/>
                              <a:gd name="T11" fmla="*/ 154 h 75"/>
                              <a:gd name="T12" fmla="+- 0 1032 960"/>
                              <a:gd name="T13" fmla="*/ T12 w 75"/>
                              <a:gd name="T14" fmla="+- 0 158 107"/>
                              <a:gd name="T15" fmla="*/ 158 h 75"/>
                              <a:gd name="T16" fmla="+- 0 1030 960"/>
                              <a:gd name="T17" fmla="*/ T16 w 75"/>
                              <a:gd name="T18" fmla="+- 0 163 107"/>
                              <a:gd name="T19" fmla="*/ 163 h 75"/>
                              <a:gd name="T20" fmla="+- 0 1028 960"/>
                              <a:gd name="T21" fmla="*/ T20 w 75"/>
                              <a:gd name="T22" fmla="+- 0 167 107"/>
                              <a:gd name="T23" fmla="*/ 167 h 75"/>
                              <a:gd name="T24" fmla="+- 0 1024 960"/>
                              <a:gd name="T25" fmla="*/ T24 w 75"/>
                              <a:gd name="T26" fmla="+- 0 171 107"/>
                              <a:gd name="T27" fmla="*/ 171 h 75"/>
                              <a:gd name="T28" fmla="+- 0 1021 960"/>
                              <a:gd name="T29" fmla="*/ T28 w 75"/>
                              <a:gd name="T30" fmla="+- 0 174 107"/>
                              <a:gd name="T31" fmla="*/ 174 h 75"/>
                              <a:gd name="T32" fmla="+- 0 1016 960"/>
                              <a:gd name="T33" fmla="*/ T32 w 75"/>
                              <a:gd name="T34" fmla="+- 0 177 107"/>
                              <a:gd name="T35" fmla="*/ 177 h 75"/>
                              <a:gd name="T36" fmla="+- 0 1012 960"/>
                              <a:gd name="T37" fmla="*/ T36 w 75"/>
                              <a:gd name="T38" fmla="+- 0 179 107"/>
                              <a:gd name="T39" fmla="*/ 179 h 75"/>
                              <a:gd name="T40" fmla="+- 0 1007 960"/>
                              <a:gd name="T41" fmla="*/ T40 w 75"/>
                              <a:gd name="T42" fmla="+- 0 181 107"/>
                              <a:gd name="T43" fmla="*/ 181 h 75"/>
                              <a:gd name="T44" fmla="+- 0 1002 960"/>
                              <a:gd name="T45" fmla="*/ T44 w 75"/>
                              <a:gd name="T46" fmla="+- 0 182 107"/>
                              <a:gd name="T47" fmla="*/ 182 h 75"/>
                              <a:gd name="T48" fmla="+- 0 993 960"/>
                              <a:gd name="T49" fmla="*/ T48 w 75"/>
                              <a:gd name="T50" fmla="+- 0 182 107"/>
                              <a:gd name="T51" fmla="*/ 182 h 75"/>
                              <a:gd name="T52" fmla="+- 0 988 960"/>
                              <a:gd name="T53" fmla="*/ T52 w 75"/>
                              <a:gd name="T54" fmla="+- 0 181 107"/>
                              <a:gd name="T55" fmla="*/ 181 h 75"/>
                              <a:gd name="T56" fmla="+- 0 983 960"/>
                              <a:gd name="T57" fmla="*/ T56 w 75"/>
                              <a:gd name="T58" fmla="+- 0 179 107"/>
                              <a:gd name="T59" fmla="*/ 179 h 75"/>
                              <a:gd name="T60" fmla="+- 0 979 960"/>
                              <a:gd name="T61" fmla="*/ T60 w 75"/>
                              <a:gd name="T62" fmla="+- 0 177 107"/>
                              <a:gd name="T63" fmla="*/ 177 h 75"/>
                              <a:gd name="T64" fmla="+- 0 974 960"/>
                              <a:gd name="T65" fmla="*/ T64 w 75"/>
                              <a:gd name="T66" fmla="+- 0 174 107"/>
                              <a:gd name="T67" fmla="*/ 174 h 75"/>
                              <a:gd name="T68" fmla="+- 0 971 960"/>
                              <a:gd name="T69" fmla="*/ T68 w 75"/>
                              <a:gd name="T70" fmla="+- 0 171 107"/>
                              <a:gd name="T71" fmla="*/ 171 h 75"/>
                              <a:gd name="T72" fmla="+- 0 967 960"/>
                              <a:gd name="T73" fmla="*/ T72 w 75"/>
                              <a:gd name="T74" fmla="+- 0 167 107"/>
                              <a:gd name="T75" fmla="*/ 167 h 75"/>
                              <a:gd name="T76" fmla="+- 0 965 960"/>
                              <a:gd name="T77" fmla="*/ T76 w 75"/>
                              <a:gd name="T78" fmla="+- 0 163 107"/>
                              <a:gd name="T79" fmla="*/ 163 h 75"/>
                              <a:gd name="T80" fmla="+- 0 963 960"/>
                              <a:gd name="T81" fmla="*/ T80 w 75"/>
                              <a:gd name="T82" fmla="+- 0 158 107"/>
                              <a:gd name="T83" fmla="*/ 158 h 75"/>
                              <a:gd name="T84" fmla="+- 0 961 960"/>
                              <a:gd name="T85" fmla="*/ T84 w 75"/>
                              <a:gd name="T86" fmla="+- 0 154 107"/>
                              <a:gd name="T87" fmla="*/ 154 h 75"/>
                              <a:gd name="T88" fmla="+- 0 960 960"/>
                              <a:gd name="T89" fmla="*/ T88 w 75"/>
                              <a:gd name="T90" fmla="+- 0 149 107"/>
                              <a:gd name="T91" fmla="*/ 149 h 75"/>
                              <a:gd name="T92" fmla="+- 0 960 960"/>
                              <a:gd name="T93" fmla="*/ T92 w 75"/>
                              <a:gd name="T94" fmla="+- 0 139 107"/>
                              <a:gd name="T95" fmla="*/ 139 h 75"/>
                              <a:gd name="T96" fmla="+- 0 961 960"/>
                              <a:gd name="T97" fmla="*/ T96 w 75"/>
                              <a:gd name="T98" fmla="+- 0 134 107"/>
                              <a:gd name="T99" fmla="*/ 134 h 75"/>
                              <a:gd name="T100" fmla="+- 0 963 960"/>
                              <a:gd name="T101" fmla="*/ T100 w 75"/>
                              <a:gd name="T102" fmla="+- 0 130 107"/>
                              <a:gd name="T103" fmla="*/ 130 h 75"/>
                              <a:gd name="T104" fmla="+- 0 965 960"/>
                              <a:gd name="T105" fmla="*/ T104 w 75"/>
                              <a:gd name="T106" fmla="+- 0 125 107"/>
                              <a:gd name="T107" fmla="*/ 125 h 75"/>
                              <a:gd name="T108" fmla="+- 0 967 960"/>
                              <a:gd name="T109" fmla="*/ T108 w 75"/>
                              <a:gd name="T110" fmla="+- 0 121 107"/>
                              <a:gd name="T111" fmla="*/ 121 h 75"/>
                              <a:gd name="T112" fmla="+- 0 971 960"/>
                              <a:gd name="T113" fmla="*/ T112 w 75"/>
                              <a:gd name="T114" fmla="+- 0 118 107"/>
                              <a:gd name="T115" fmla="*/ 118 h 75"/>
                              <a:gd name="T116" fmla="+- 0 974 960"/>
                              <a:gd name="T117" fmla="*/ T116 w 75"/>
                              <a:gd name="T118" fmla="+- 0 114 107"/>
                              <a:gd name="T119" fmla="*/ 114 h 75"/>
                              <a:gd name="T120" fmla="+- 0 979 960"/>
                              <a:gd name="T121" fmla="*/ T120 w 75"/>
                              <a:gd name="T122" fmla="+- 0 111 107"/>
                              <a:gd name="T123" fmla="*/ 111 h 75"/>
                              <a:gd name="T124" fmla="+- 0 983 960"/>
                              <a:gd name="T125" fmla="*/ T124 w 75"/>
                              <a:gd name="T126" fmla="+- 0 109 107"/>
                              <a:gd name="T127" fmla="*/ 109 h 75"/>
                              <a:gd name="T128" fmla="+- 0 988 960"/>
                              <a:gd name="T129" fmla="*/ T128 w 75"/>
                              <a:gd name="T130" fmla="+- 0 108 107"/>
                              <a:gd name="T131" fmla="*/ 108 h 75"/>
                              <a:gd name="T132" fmla="+- 0 993 960"/>
                              <a:gd name="T133" fmla="*/ T132 w 75"/>
                              <a:gd name="T134" fmla="+- 0 107 107"/>
                              <a:gd name="T135" fmla="*/ 107 h 75"/>
                              <a:gd name="T136" fmla="+- 0 1002 960"/>
                              <a:gd name="T137" fmla="*/ T136 w 75"/>
                              <a:gd name="T138" fmla="+- 0 107 107"/>
                              <a:gd name="T139" fmla="*/ 107 h 75"/>
                              <a:gd name="T140" fmla="+- 0 1007 960"/>
                              <a:gd name="T141" fmla="*/ T140 w 75"/>
                              <a:gd name="T142" fmla="+- 0 108 107"/>
                              <a:gd name="T143" fmla="*/ 108 h 75"/>
                              <a:gd name="T144" fmla="+- 0 1012 960"/>
                              <a:gd name="T145" fmla="*/ T144 w 75"/>
                              <a:gd name="T146" fmla="+- 0 109 107"/>
                              <a:gd name="T147" fmla="*/ 109 h 75"/>
                              <a:gd name="T148" fmla="+- 0 1016 960"/>
                              <a:gd name="T149" fmla="*/ T148 w 75"/>
                              <a:gd name="T150" fmla="+- 0 111 107"/>
                              <a:gd name="T151" fmla="*/ 111 h 75"/>
                              <a:gd name="T152" fmla="+- 0 1021 960"/>
                              <a:gd name="T153" fmla="*/ T152 w 75"/>
                              <a:gd name="T154" fmla="+- 0 114 107"/>
                              <a:gd name="T155" fmla="*/ 114 h 75"/>
                              <a:gd name="T156" fmla="+- 0 1024 960"/>
                              <a:gd name="T157" fmla="*/ T156 w 75"/>
                              <a:gd name="T158" fmla="+- 0 118 107"/>
                              <a:gd name="T159" fmla="*/ 118 h 75"/>
                              <a:gd name="T160" fmla="+- 0 1028 960"/>
                              <a:gd name="T161" fmla="*/ T160 w 75"/>
                              <a:gd name="T162" fmla="+- 0 121 107"/>
                              <a:gd name="T163" fmla="*/ 121 h 75"/>
                              <a:gd name="T164" fmla="+- 0 1030 960"/>
                              <a:gd name="T165" fmla="*/ T164 w 75"/>
                              <a:gd name="T166" fmla="+- 0 125 107"/>
                              <a:gd name="T167" fmla="*/ 125 h 75"/>
                              <a:gd name="T168" fmla="+- 0 1032 960"/>
                              <a:gd name="T169" fmla="*/ T168 w 75"/>
                              <a:gd name="T170" fmla="+- 0 130 107"/>
                              <a:gd name="T171" fmla="*/ 130 h 75"/>
                              <a:gd name="T172" fmla="+- 0 1034 960"/>
                              <a:gd name="T173" fmla="*/ T172 w 75"/>
                              <a:gd name="T174" fmla="+- 0 134 107"/>
                              <a:gd name="T175" fmla="*/ 134 h 75"/>
                              <a:gd name="T176" fmla="+- 0 1035 960"/>
                              <a:gd name="T177" fmla="*/ T176 w 75"/>
                              <a:gd name="T178" fmla="+- 0 139 107"/>
                              <a:gd name="T179" fmla="*/ 139 h 75"/>
                              <a:gd name="T180" fmla="+- 0 1035 960"/>
                              <a:gd name="T181" fmla="*/ T180 w 75"/>
                              <a:gd name="T182" fmla="+- 0 144 107"/>
                              <a:gd name="T183" fmla="*/ 14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1"/>
                                </a:lnTo>
                                <a:lnTo>
                                  <a:pt x="70" y="56"/>
                                </a:lnTo>
                                <a:lnTo>
                                  <a:pt x="68" y="60"/>
                                </a:lnTo>
                                <a:lnTo>
                                  <a:pt x="64" y="64"/>
                                </a:lnTo>
                                <a:lnTo>
                                  <a:pt x="61" y="67"/>
                                </a:lnTo>
                                <a:lnTo>
                                  <a:pt x="56" y="70"/>
                                </a:lnTo>
                                <a:lnTo>
                                  <a:pt x="52" y="72"/>
                                </a:lnTo>
                                <a:lnTo>
                                  <a:pt x="47" y="74"/>
                                </a:lnTo>
                                <a:lnTo>
                                  <a:pt x="42" y="75"/>
                                </a:lnTo>
                                <a:lnTo>
                                  <a:pt x="33" y="75"/>
                                </a:lnTo>
                                <a:lnTo>
                                  <a:pt x="28" y="74"/>
                                </a:lnTo>
                                <a:lnTo>
                                  <a:pt x="23" y="72"/>
                                </a:lnTo>
                                <a:lnTo>
                                  <a:pt x="19" y="70"/>
                                </a:lnTo>
                                <a:lnTo>
                                  <a:pt x="14" y="67"/>
                                </a:lnTo>
                                <a:lnTo>
                                  <a:pt x="11" y="64"/>
                                </a:lnTo>
                                <a:lnTo>
                                  <a:pt x="7" y="60"/>
                                </a:lnTo>
                                <a:lnTo>
                                  <a:pt x="5" y="56"/>
                                </a:lnTo>
                                <a:lnTo>
                                  <a:pt x="3" y="51"/>
                                </a:lnTo>
                                <a:lnTo>
                                  <a:pt x="1" y="47"/>
                                </a:lnTo>
                                <a:lnTo>
                                  <a:pt x="0" y="42"/>
                                </a:lnTo>
                                <a:lnTo>
                                  <a:pt x="0" y="32"/>
                                </a:lnTo>
                                <a:lnTo>
                                  <a:pt x="1" y="27"/>
                                </a:lnTo>
                                <a:lnTo>
                                  <a:pt x="3" y="23"/>
                                </a:lnTo>
                                <a:lnTo>
                                  <a:pt x="5" y="18"/>
                                </a:lnTo>
                                <a:lnTo>
                                  <a:pt x="7" y="14"/>
                                </a:lnTo>
                                <a:lnTo>
                                  <a:pt x="11" y="11"/>
                                </a:lnTo>
                                <a:lnTo>
                                  <a:pt x="14" y="7"/>
                                </a:lnTo>
                                <a:lnTo>
                                  <a:pt x="19" y="4"/>
                                </a:lnTo>
                                <a:lnTo>
                                  <a:pt x="23" y="2"/>
                                </a:lnTo>
                                <a:lnTo>
                                  <a:pt x="28" y="1"/>
                                </a:lnTo>
                                <a:lnTo>
                                  <a:pt x="33" y="0"/>
                                </a:lnTo>
                                <a:lnTo>
                                  <a:pt x="42" y="0"/>
                                </a:lnTo>
                                <a:lnTo>
                                  <a:pt x="47" y="1"/>
                                </a:lnTo>
                                <a:lnTo>
                                  <a:pt x="52" y="2"/>
                                </a:lnTo>
                                <a:lnTo>
                                  <a:pt x="56" y="4"/>
                                </a:lnTo>
                                <a:lnTo>
                                  <a:pt x="61" y="7"/>
                                </a:lnTo>
                                <a:lnTo>
                                  <a:pt x="64" y="11"/>
                                </a:lnTo>
                                <a:lnTo>
                                  <a:pt x="68" y="14"/>
                                </a:lnTo>
                                <a:lnTo>
                                  <a:pt x="70" y="18"/>
                                </a:lnTo>
                                <a:lnTo>
                                  <a:pt x="72" y="23"/>
                                </a:lnTo>
                                <a:lnTo>
                                  <a:pt x="74" y="27"/>
                                </a:lnTo>
                                <a:lnTo>
                                  <a:pt x="75" y="32"/>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789A6B" id="Group 28" o:spid="_x0000_s1026" style="position:absolute;margin-left:48pt;margin-top:5.35pt;width:3.75pt;height:3.75pt;z-index:-251623424;mso-position-horizontal-relative:page" coordorigin="960,107"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">
                <v:shape id="Freeform 191" o:spid="_x0000_s1027" style="position:absolute;left:960;top:107;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" path="m75,37r,5l74,47r-2,4l70,56r-2,4l64,64r-3,3l56,70r-4,2l47,74r-5,1l33,75,28,74,23,72,19,70,14,67,11,64,7,60,5,56,3,51,1,47,,42,,32,1,27,3,23,5,18,7,14r4,-3l14,7,19,4,23,2,28,1,33,r9,l47,1r5,1l56,4r5,3l64,11r4,3l70,18r2,5l74,27r1,5l75,37xe" fillcolor="black" stroked="f">
                  <v:path arrowok="t" o:connecttype="custom" o:connectlocs="75,144;75,149;74,154;72,158;70,163;68,167;64,171;61,174;56,177;52,179;47,181;42,182;33,182;28,181;23,179;19,177;14,174;11,171;7,167;5,163;3,158;1,154;0,149;0,139;1,134;3,130;5,125;7,121;11,118;14,114;19,111;23,109;28,108;33,107;42,107;47,108;52,109;56,111;61,114;64,118;68,121;70,125;72,130;74,134;75,139;75,144" o:connectangles="0,0,0,0,0,0,0,0,0,0,0,0,0,0,0,0,0,0,0,0,0,0,0,0,0,0,0,0,0,0,0,0,0,0,0,0,0,0,0,0,0,0,0,0,0,0"/>
                </v:shape>
                <w10:wrap anchorx="page"/>
              </v:group>
            </w:pict>
          </mc:Fallback>
        </mc:AlternateContent>
      </w:r>
      <w:r w:rsidRPr="00B91E11">
        <w:rPr>
          <w:rFonts w:asciiTheme="minorHAnsi" w:hAnsiTheme="minorHAnsi" w:cstheme="minorHAnsi"/>
          <w:b/>
          <w:sz w:val="22"/>
          <w:szCs w:val="22"/>
        </w:rPr>
        <w:t>Positive Skew (Right Skew)</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tail on the right side of the distribution is longer or fatter than the left</w:t>
      </w:r>
    </w:p>
    <w:p w14:paraId="7B4264BC" w14:textId="77777777"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sz w:val="22"/>
          <w:szCs w:val="22"/>
        </w:rPr>
        <w:t>side.</w:t>
      </w:r>
    </w:p>
    <w:p w14:paraId="3D1F7F4D" w14:textId="33F35F16" w:rsidR="004B2AE8" w:rsidRPr="00B91E11" w:rsidRDefault="004B2AE8" w:rsidP="00B91E11">
      <w:pPr>
        <w:spacing w:before="2"/>
        <w:ind w:left="720" w:right="184"/>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94080" behindDoc="1" locked="0" layoutInCell="1" allowOverlap="1" wp14:anchorId="60D962D9" wp14:editId="5ADB8E6A">
                <wp:simplePos x="0" y="0"/>
                <wp:positionH relativeFrom="page">
                  <wp:posOffset>609600</wp:posOffset>
                </wp:positionH>
                <wp:positionV relativeFrom="paragraph">
                  <wp:posOffset>71755</wp:posOffset>
                </wp:positionV>
                <wp:extent cx="47625" cy="47625"/>
                <wp:effectExtent l="0" t="5080" r="0" b="4445"/>
                <wp:wrapNone/>
                <wp:docPr id="130373279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032494629" name="Freeform 19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5 113"/>
                              <a:gd name="T7" fmla="*/ 155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69 113"/>
                              <a:gd name="T19" fmla="*/ 169 h 75"/>
                              <a:gd name="T20" fmla="+- 0 1028 960"/>
                              <a:gd name="T21" fmla="*/ T20 w 75"/>
                              <a:gd name="T22" fmla="+- 0 173 113"/>
                              <a:gd name="T23" fmla="*/ 173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3 113"/>
                              <a:gd name="T75" fmla="*/ 173 h 75"/>
                              <a:gd name="T76" fmla="+- 0 965 960"/>
                              <a:gd name="T77" fmla="*/ T76 w 75"/>
                              <a:gd name="T78" fmla="+- 0 169 113"/>
                              <a:gd name="T79" fmla="*/ 169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5 113"/>
                              <a:gd name="T91" fmla="*/ 155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7 113"/>
                              <a:gd name="T111" fmla="*/ 127 h 75"/>
                              <a:gd name="T112" fmla="+- 0 971 960"/>
                              <a:gd name="T113" fmla="*/ T112 w 75"/>
                              <a:gd name="T114" fmla="+- 0 124 113"/>
                              <a:gd name="T115" fmla="*/ 124 h 75"/>
                              <a:gd name="T116" fmla="+- 0 974 960"/>
                              <a:gd name="T117" fmla="*/ T116 w 75"/>
                              <a:gd name="T118" fmla="+- 0 120 113"/>
                              <a:gd name="T119" fmla="*/ 120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0 113"/>
                              <a:gd name="T155" fmla="*/ 120 h 75"/>
                              <a:gd name="T156" fmla="+- 0 1024 960"/>
                              <a:gd name="T157" fmla="*/ T156 w 75"/>
                              <a:gd name="T158" fmla="+- 0 124 113"/>
                              <a:gd name="T159" fmla="*/ 124 h 75"/>
                              <a:gd name="T160" fmla="+- 0 1028 960"/>
                              <a:gd name="T161" fmla="*/ T160 w 75"/>
                              <a:gd name="T162" fmla="+- 0 127 113"/>
                              <a:gd name="T163" fmla="*/ 127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48FA2" id="Group 27" o:spid="_x0000_s1026" style="position:absolute;margin-left:48pt;margin-top:5.65pt;width:3.75pt;height:3.75pt;z-index:-251622400;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">
                <v:shape id="Freeform 19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" path="m75,38r,4l74,47r-2,5l70,56r-2,4l64,64r-3,4l56,70r-4,2l47,74r-5,1l33,75,28,74,23,72,19,70,14,68,11,64,7,60,5,56,3,52,1,47,,42,,33,1,28,3,23,5,19,7,14r4,-3l14,7,19,5,23,3,28,1,33,r9,l47,1r5,2l56,5r5,2l64,11r4,3l70,19r2,4l74,28r1,5l75,38xe" fillcolor="black" stroked="f">
                  <v:path arrowok="t" o:connecttype="custom" o:connectlocs="75,151;75,155;74,160;72,165;70,169;68,173;64,177;61,181;56,183;52,185;47,187;42,188;33,188;28,187;23,185;19,183;14,181;11,177;7,173;5,169;3,165;1,160;0,155;0,146;1,141;3,136;5,132;7,127;11,124;14,120;19,118;23,116;28,114;33,113;42,113;47,114;52,116;56,118;61,120;64,124;68,127;70,132;72,136;74,141;75,146;75,151" o:connectangles="0,0,0,0,0,0,0,0,0,0,0,0,0,0,0,0,0,0,0,0,0,0,0,0,0,0,0,0,0,0,0,0,0,0,0,0,0,0,0,0,0,0,0,0,0,0"/>
                </v:shape>
                <w10:wrap anchorx="page"/>
              </v:group>
            </w:pict>
          </mc:Fallback>
        </mc:AlternateContent>
      </w:r>
      <w:r w:rsidRPr="00B91E11">
        <w:rPr>
          <w:rFonts w:asciiTheme="minorHAnsi" w:hAnsiTheme="minorHAnsi" w:cstheme="minorHAnsi"/>
          <w:b/>
          <w:sz w:val="22"/>
          <w:szCs w:val="22"/>
        </w:rPr>
        <w:t>Negative Skew (Left Skew)</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tail on the left side of the distribution is longer or fatter than the right side.</w:t>
      </w:r>
    </w:p>
    <w:p w14:paraId="7C638250" w14:textId="77777777" w:rsidR="004B2AE8" w:rsidRPr="00B91E11" w:rsidRDefault="004B2AE8" w:rsidP="00B91E11">
      <w:pPr>
        <w:spacing w:before="12"/>
        <w:rPr>
          <w:rFonts w:asciiTheme="minorHAnsi" w:hAnsiTheme="minorHAnsi" w:cstheme="minorHAnsi"/>
          <w:sz w:val="22"/>
          <w:szCs w:val="22"/>
        </w:rPr>
      </w:pPr>
    </w:p>
    <w:p w14:paraId="108B32FF"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Graphs can be used to visualize skewness, showing how data points are distributed around the mean.</w:t>
      </w:r>
    </w:p>
    <w:p w14:paraId="473024E5" w14:textId="77777777" w:rsidR="004B2AE8" w:rsidRPr="00B91E11" w:rsidRDefault="004B2AE8" w:rsidP="00B91E11">
      <w:pPr>
        <w:spacing w:before="7"/>
        <w:rPr>
          <w:rFonts w:asciiTheme="minorHAnsi" w:hAnsiTheme="minorHAnsi" w:cstheme="minorHAnsi"/>
          <w:sz w:val="22"/>
          <w:szCs w:val="22"/>
        </w:rPr>
      </w:pPr>
    </w:p>
    <w:p w14:paraId="1D04513E"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22</w:t>
      </w:r>
    </w:p>
    <w:p w14:paraId="49AD6827" w14:textId="77777777" w:rsidR="004B2AE8" w:rsidRPr="00B91E11" w:rsidRDefault="004B2AE8" w:rsidP="00B91E11">
      <w:pPr>
        <w:spacing w:before="18"/>
        <w:rPr>
          <w:rFonts w:asciiTheme="minorHAnsi" w:hAnsiTheme="minorHAnsi" w:cstheme="minorHAnsi"/>
          <w:sz w:val="22"/>
          <w:szCs w:val="22"/>
        </w:rPr>
      </w:pPr>
    </w:p>
    <w:p w14:paraId="1C817597" w14:textId="77777777" w:rsidR="004B2AE8" w:rsidRPr="00B91E11" w:rsidRDefault="004B2AE8" w:rsidP="00B91E11">
      <w:pPr>
        <w:ind w:left="120" w:right="71"/>
        <w:rPr>
          <w:rFonts w:asciiTheme="minorHAnsi" w:hAnsiTheme="minorHAnsi" w:cstheme="minorHAnsi"/>
          <w:sz w:val="22"/>
          <w:szCs w:val="22"/>
        </w:rPr>
      </w:pPr>
      <w:r w:rsidRPr="00B91E11">
        <w:rPr>
          <w:rFonts w:asciiTheme="minorHAnsi" w:hAnsiTheme="minorHAnsi" w:cstheme="minorHAnsi"/>
          <w:b/>
          <w:sz w:val="22"/>
          <w:szCs w:val="22"/>
        </w:rPr>
        <w:t>Define PROBABILITY</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MASS FUNCTION (PMF)</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AND PROBABILITY</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DENSITY</w:t>
      </w:r>
      <w:r w:rsidRPr="00B91E11">
        <w:rPr>
          <w:rFonts w:asciiTheme="minorHAnsi" w:hAnsiTheme="minorHAnsi" w:cstheme="minorHAnsi"/>
          <w:b/>
          <w:spacing w:val="-9"/>
          <w:sz w:val="22"/>
          <w:szCs w:val="22"/>
        </w:rPr>
        <w:t xml:space="preserve"> </w:t>
      </w:r>
      <w:r w:rsidRPr="00B91E11">
        <w:rPr>
          <w:rFonts w:asciiTheme="minorHAnsi" w:hAnsiTheme="minorHAnsi" w:cstheme="minorHAnsi"/>
          <w:b/>
          <w:sz w:val="22"/>
          <w:szCs w:val="22"/>
        </w:rPr>
        <w:t>FUNCTION (PDF) and what is their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connection between them? Explain what is meant by random experiment?</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Why continuous events like speed 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light intensity cannot be explained in terms of PMFs?</w:t>
      </w:r>
    </w:p>
    <w:p w14:paraId="2D88D808" w14:textId="77777777" w:rsidR="004B2AE8" w:rsidRPr="00B91E11" w:rsidRDefault="004B2AE8" w:rsidP="00B91E11">
      <w:pPr>
        <w:spacing w:before="20"/>
        <w:rPr>
          <w:rFonts w:asciiTheme="minorHAnsi" w:hAnsiTheme="minorHAnsi" w:cstheme="minorHAnsi"/>
          <w:sz w:val="22"/>
          <w:szCs w:val="22"/>
        </w:rPr>
      </w:pPr>
    </w:p>
    <w:p w14:paraId="75D46AE4" w14:textId="77777777" w:rsidR="004B2AE8" w:rsidRPr="00B91E11" w:rsidRDefault="004B2AE8" w:rsidP="00B91E11">
      <w:pPr>
        <w:ind w:left="120" w:right="178"/>
        <w:rPr>
          <w:rFonts w:asciiTheme="minorHAnsi" w:hAnsiTheme="minorHAnsi" w:cstheme="minorHAnsi"/>
          <w:sz w:val="22"/>
          <w:szCs w:val="22"/>
        </w:rPr>
      </w:pP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obability Mass Function (PMF) </w:t>
      </w:r>
      <w:r w:rsidRPr="00B91E11">
        <w:rPr>
          <w:rFonts w:asciiTheme="minorHAnsi" w:hAnsiTheme="minorHAnsi" w:cstheme="minorHAnsi"/>
          <w:sz w:val="22"/>
          <w:szCs w:val="22"/>
        </w:rPr>
        <w:t>gives the probability that a discrete random variable is exactly equal to some value. For a discrete random variable ( X ), the PMF is defined as:</w:t>
      </w:r>
    </w:p>
    <w:p w14:paraId="7115B1AC" w14:textId="77777777" w:rsidR="004B2AE8" w:rsidRPr="00B91E11" w:rsidRDefault="004B2AE8" w:rsidP="00B91E11">
      <w:pPr>
        <w:spacing w:before="12"/>
        <w:rPr>
          <w:rFonts w:asciiTheme="minorHAnsi" w:hAnsiTheme="minorHAnsi" w:cstheme="minorHAnsi"/>
          <w:sz w:val="22"/>
          <w:szCs w:val="22"/>
        </w:rPr>
      </w:pPr>
    </w:p>
    <w:p w14:paraId="684E15A2"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 P(X = x) $$</w:t>
      </w:r>
    </w:p>
    <w:p w14:paraId="16A0D553" w14:textId="77777777" w:rsidR="004B2AE8" w:rsidRPr="00B91E11" w:rsidRDefault="004B2AE8" w:rsidP="00B91E11">
      <w:pPr>
        <w:spacing w:before="2"/>
        <w:rPr>
          <w:rFonts w:asciiTheme="minorHAnsi" w:hAnsiTheme="minorHAnsi" w:cstheme="minorHAnsi"/>
          <w:sz w:val="22"/>
          <w:szCs w:val="22"/>
        </w:rPr>
      </w:pPr>
    </w:p>
    <w:p w14:paraId="33249317" w14:textId="77777777" w:rsidR="004B2AE8" w:rsidRPr="00B91E11" w:rsidRDefault="004B2AE8" w:rsidP="00B91E11">
      <w:pPr>
        <w:ind w:left="120" w:right="164"/>
        <w:rPr>
          <w:rFonts w:asciiTheme="minorHAnsi" w:hAnsiTheme="minorHAnsi" w:cstheme="minorHAnsi"/>
          <w:sz w:val="22"/>
          <w:szCs w:val="22"/>
        </w:rPr>
      </w:pP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obability Density Function (PDF) </w:t>
      </w:r>
      <w:r w:rsidRPr="00B91E11">
        <w:rPr>
          <w:rFonts w:asciiTheme="minorHAnsi" w:hAnsiTheme="minorHAnsi" w:cstheme="minorHAnsi"/>
          <w:sz w:val="22"/>
          <w:szCs w:val="22"/>
        </w:rPr>
        <w:t>describes the likelihood of a continuous random variable to take on a particular value.</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PDF is used to specify the probability of the random variable falling within a particular range of values.</w:t>
      </w:r>
    </w:p>
    <w:p w14:paraId="1D2BAD34" w14:textId="77777777" w:rsidR="004B2AE8" w:rsidRPr="00B91E11" w:rsidRDefault="004B2AE8" w:rsidP="00B91E11">
      <w:pPr>
        <w:spacing w:before="12"/>
        <w:rPr>
          <w:rFonts w:asciiTheme="minorHAnsi" w:hAnsiTheme="minorHAnsi" w:cstheme="minorHAnsi"/>
          <w:sz w:val="22"/>
          <w:szCs w:val="22"/>
        </w:rPr>
      </w:pPr>
    </w:p>
    <w:p w14:paraId="2FA0612F"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For example, the PDF of a normal distribution is given by:</w:t>
      </w:r>
    </w:p>
    <w:p w14:paraId="36BD11E1" w14:textId="77777777" w:rsidR="004B2AE8" w:rsidRPr="00B91E11" w:rsidRDefault="004B2AE8" w:rsidP="00B91E11">
      <w:pPr>
        <w:spacing w:before="14"/>
        <w:rPr>
          <w:rFonts w:asciiTheme="minorHAnsi" w:hAnsiTheme="minorHAnsi" w:cstheme="minorHAnsi"/>
          <w:sz w:val="22"/>
          <w:szCs w:val="22"/>
        </w:rPr>
      </w:pPr>
    </w:p>
    <w:p w14:paraId="0E63BB5C"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 f(x) = \frac{1}{\sqrt{2\pi\sigma^2}} e^{-\frac{(x-\mu)^2}{2\sigma^2}} $$</w:t>
      </w:r>
    </w:p>
    <w:p w14:paraId="23176B00" w14:textId="77777777" w:rsidR="004B2AE8" w:rsidRPr="00B91E11" w:rsidRDefault="004B2AE8" w:rsidP="00B91E11">
      <w:pPr>
        <w:spacing w:before="14"/>
        <w:rPr>
          <w:rFonts w:asciiTheme="minorHAnsi" w:hAnsiTheme="minorHAnsi" w:cstheme="minorHAnsi"/>
          <w:sz w:val="22"/>
          <w:szCs w:val="22"/>
        </w:rPr>
      </w:pPr>
    </w:p>
    <w:p w14:paraId="5470A9C7"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where:</w:t>
      </w:r>
    </w:p>
    <w:p w14:paraId="012E1BC7" w14:textId="77777777" w:rsidR="004B2AE8" w:rsidRPr="00B91E11" w:rsidRDefault="004B2AE8" w:rsidP="00B91E11">
      <w:pPr>
        <w:spacing w:before="14"/>
        <w:rPr>
          <w:rFonts w:asciiTheme="minorHAnsi" w:hAnsiTheme="minorHAnsi" w:cstheme="minorHAnsi"/>
          <w:sz w:val="22"/>
          <w:szCs w:val="22"/>
        </w:rPr>
      </w:pPr>
    </w:p>
    <w:p w14:paraId="60EC44A8" w14:textId="5301585C"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95104" behindDoc="1" locked="0" layoutInCell="1" allowOverlap="1" wp14:anchorId="0EB21A18" wp14:editId="3217B82D">
                <wp:simplePos x="0" y="0"/>
                <wp:positionH relativeFrom="page">
                  <wp:posOffset>609600</wp:posOffset>
                </wp:positionH>
                <wp:positionV relativeFrom="paragraph">
                  <wp:posOffset>75565</wp:posOffset>
                </wp:positionV>
                <wp:extent cx="47625" cy="47625"/>
                <wp:effectExtent l="0" t="8890" r="0" b="635"/>
                <wp:wrapNone/>
                <wp:docPr id="114489761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728059105" name="Freeform 195"/>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9DD203" id="Group 26" o:spid="_x0000_s1026" style="position:absolute;margin-left:48pt;margin-top:5.95pt;width:3.75pt;height:3.75pt;z-index:-251621376;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">
                <v:shape id="Freeform 195"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sz w:val="22"/>
          <w:szCs w:val="22"/>
        </w:rPr>
        <w:t>( \mu ) is the mean.</w:t>
      </w:r>
    </w:p>
    <w:p w14:paraId="6312D70B" w14:textId="12716DC3" w:rsidR="004B2AE8" w:rsidRPr="00B91E11" w:rsidRDefault="004B2AE8"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96128" behindDoc="1" locked="0" layoutInCell="1" allowOverlap="1" wp14:anchorId="619FB67A" wp14:editId="0B352FA4">
                <wp:simplePos x="0" y="0"/>
                <wp:positionH relativeFrom="page">
                  <wp:posOffset>609600</wp:posOffset>
                </wp:positionH>
                <wp:positionV relativeFrom="paragraph">
                  <wp:posOffset>71755</wp:posOffset>
                </wp:positionV>
                <wp:extent cx="47625" cy="47625"/>
                <wp:effectExtent l="0" t="5080" r="0" b="4445"/>
                <wp:wrapNone/>
                <wp:docPr id="133763123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745265638" name="Freeform 197"/>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EC6A7" id="Group 25" o:spid="_x0000_s1026" style="position:absolute;margin-left:48pt;margin-top:5.65pt;width:3.75pt;height:3.75pt;z-index:-251620352;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FGBQoAAEM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">
                <v:shape id="Freeform 197"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sz w:val="22"/>
          <w:szCs w:val="22"/>
        </w:rPr>
        <w:t>( \sigma ) is the standard deviation.</w:t>
      </w:r>
    </w:p>
    <w:p w14:paraId="64D0A985" w14:textId="77777777" w:rsidR="004B2AE8" w:rsidRPr="00B91E11" w:rsidRDefault="004B2AE8" w:rsidP="00B91E11">
      <w:pPr>
        <w:ind w:left="120" w:right="213"/>
        <w:rPr>
          <w:rFonts w:asciiTheme="minorHAnsi" w:hAnsiTheme="minorHAnsi" w:cstheme="minorHAnsi"/>
          <w:sz w:val="22"/>
          <w:szCs w:val="22"/>
        </w:rPr>
      </w:pPr>
      <w:r w:rsidRPr="00B91E11">
        <w:rPr>
          <w:rFonts w:asciiTheme="minorHAnsi" w:hAnsiTheme="minorHAnsi" w:cstheme="minorHAnsi"/>
          <w:b/>
          <w:sz w:val="22"/>
          <w:szCs w:val="22"/>
        </w:rPr>
        <w:t>Random Experiment</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An experiment or process for which the outcome cannot be predicted with certaint</w:t>
      </w:r>
      <w:r w:rsidRPr="00B91E11">
        <w:rPr>
          <w:rFonts w:asciiTheme="minorHAnsi" w:hAnsiTheme="minorHAnsi" w:cstheme="minorHAnsi"/>
          <w:spacing w:val="-16"/>
          <w:sz w:val="22"/>
          <w:szCs w:val="22"/>
        </w:rPr>
        <w:t>y</w:t>
      </w:r>
      <w:r w:rsidRPr="00B91E11">
        <w:rPr>
          <w:rFonts w:asciiTheme="minorHAnsi" w:hAnsiTheme="minorHAnsi" w:cstheme="minorHAnsi"/>
          <w:sz w:val="22"/>
          <w:szCs w:val="22"/>
        </w:rPr>
        <w:t>. Continuous events like speed or light intensity cannot be explained in terms of PMFs because they take on an</w:t>
      </w:r>
    </w:p>
    <w:p w14:paraId="34043C11" w14:textId="77777777" w:rsidR="004B2AE8" w:rsidRPr="00B91E11" w:rsidRDefault="004B2AE8" w:rsidP="00B91E11">
      <w:pPr>
        <w:ind w:left="120"/>
        <w:rPr>
          <w:rFonts w:asciiTheme="minorHAnsi" w:hAnsiTheme="minorHAnsi" w:cstheme="minorHAnsi"/>
          <w:sz w:val="22"/>
          <w:szCs w:val="22"/>
        </w:rPr>
      </w:pPr>
      <w:r w:rsidRPr="00B91E11">
        <w:rPr>
          <w:rFonts w:asciiTheme="minorHAnsi" w:hAnsiTheme="minorHAnsi" w:cstheme="minorHAnsi"/>
          <w:sz w:val="22"/>
          <w:szCs w:val="22"/>
        </w:rPr>
        <w:t>infinite number of possible values within a given range, making it necessary to use PDFs instead.</w:t>
      </w:r>
    </w:p>
    <w:p w14:paraId="68D49236" w14:textId="77777777" w:rsidR="004B2AE8" w:rsidRPr="00B91E11" w:rsidRDefault="004B2AE8" w:rsidP="00B91E11">
      <w:pPr>
        <w:ind w:right="415"/>
        <w:rPr>
          <w:rFonts w:asciiTheme="minorHAnsi" w:hAnsiTheme="minorHAnsi" w:cstheme="minorHAnsi"/>
          <w:sz w:val="22"/>
          <w:szCs w:val="22"/>
        </w:rPr>
      </w:pPr>
    </w:p>
    <w:p w14:paraId="1EFBF978" w14:textId="77777777" w:rsidR="00C8569C" w:rsidRPr="00B91E11" w:rsidRDefault="00C8569C" w:rsidP="00B91E11">
      <w:pPr>
        <w:spacing w:before="12"/>
        <w:rPr>
          <w:rFonts w:asciiTheme="minorHAnsi" w:hAnsiTheme="minorHAnsi" w:cstheme="minorHAnsi"/>
          <w:sz w:val="22"/>
          <w:szCs w:val="22"/>
        </w:rPr>
      </w:pPr>
    </w:p>
    <w:p w14:paraId="0698723D" w14:textId="77777777" w:rsidR="008155A3" w:rsidRPr="00B91E11" w:rsidRDefault="008155A3" w:rsidP="00B91E11">
      <w:pPr>
        <w:pStyle w:val="Heading3"/>
        <w:numPr>
          <w:ilvl w:val="0"/>
          <w:numId w:val="0"/>
        </w:numPr>
        <w:ind w:left="2160" w:hanging="720"/>
        <w:rPr>
          <w:rFonts w:asciiTheme="minorHAnsi" w:hAnsiTheme="minorHAnsi" w:cstheme="minorHAnsi"/>
          <w:sz w:val="22"/>
          <w:szCs w:val="22"/>
        </w:rPr>
      </w:pPr>
      <w:r w:rsidRPr="00B91E11">
        <w:rPr>
          <w:rFonts w:asciiTheme="minorHAnsi" w:hAnsiTheme="minorHAnsi" w:cstheme="minorHAnsi"/>
          <w:sz w:val="22"/>
          <w:szCs w:val="22"/>
        </w:rPr>
        <w:t>Question 23: What is correlation? Explain its types in detail. What are the methods of determining correlation?</w:t>
      </w:r>
    </w:p>
    <w:p w14:paraId="216331FA" w14:textId="77777777" w:rsidR="008155A3" w:rsidRPr="00B91E11" w:rsidRDefault="008155A3" w:rsidP="00B91E11">
      <w:pPr>
        <w:pStyle w:val="ParagraphTextStyle"/>
        <w:spacing w:line="240" w:lineRule="auto"/>
        <w:rPr>
          <w:rFonts w:asciiTheme="minorHAnsi" w:hAnsiTheme="minorHAnsi" w:cstheme="minorHAnsi"/>
          <w:sz w:val="22"/>
          <w:szCs w:val="22"/>
        </w:rPr>
      </w:pPr>
      <w:r w:rsidRPr="00B91E11">
        <w:rPr>
          <w:rFonts w:asciiTheme="minorHAnsi" w:hAnsiTheme="minorHAnsi" w:cstheme="minorHAnsi"/>
          <w:b/>
          <w:bCs/>
          <w:sz w:val="22"/>
          <w:szCs w:val="22"/>
        </w:rPr>
        <w:t>Correlation</w:t>
      </w:r>
      <w:r w:rsidRPr="00B91E11">
        <w:rPr>
          <w:rFonts w:asciiTheme="minorHAnsi" w:hAnsiTheme="minorHAnsi" w:cstheme="minorHAnsi"/>
          <w:sz w:val="22"/>
          <w:szCs w:val="22"/>
        </w:rPr>
        <w:t xml:space="preserve"> is a statistical measure that describes the extent to which two variables change together. If two variables tend to increase or decrease in tandem, they are said to have a positive correlation. If one variable tends to increase when the other decreases, they have a negative correlation.</w:t>
      </w:r>
    </w:p>
    <w:p w14:paraId="758116EA" w14:textId="77777777" w:rsidR="008155A3" w:rsidRPr="00B91E11" w:rsidRDefault="008155A3" w:rsidP="00B91E11">
      <w:pPr>
        <w:pStyle w:val="ParagraphTextStyle"/>
        <w:spacing w:line="240" w:lineRule="auto"/>
        <w:rPr>
          <w:rFonts w:asciiTheme="minorHAnsi" w:hAnsiTheme="minorHAnsi" w:cstheme="minorHAnsi"/>
          <w:sz w:val="22"/>
          <w:szCs w:val="22"/>
        </w:rPr>
      </w:pPr>
      <w:r w:rsidRPr="00B91E11">
        <w:rPr>
          <w:rFonts w:asciiTheme="minorHAnsi" w:hAnsiTheme="minorHAnsi" w:cstheme="minorHAnsi"/>
          <w:b/>
          <w:bCs/>
          <w:sz w:val="22"/>
          <w:szCs w:val="22"/>
        </w:rPr>
        <w:t>Types of Correlation:</w:t>
      </w:r>
    </w:p>
    <w:p w14:paraId="7458F9B4"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t>Positive Correlation</w:t>
      </w:r>
      <w:r w:rsidRPr="00B91E11">
        <w:rPr>
          <w:rFonts w:asciiTheme="minorHAnsi" w:hAnsiTheme="minorHAnsi" w:cstheme="minorHAnsi"/>
          <w:sz w:val="22"/>
          <w:szCs w:val="22"/>
        </w:rPr>
        <w:t>: Both variables move in the same direction.</w:t>
      </w:r>
    </w:p>
    <w:p w14:paraId="14706169"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lastRenderedPageBreak/>
        <w:t>Negative Correlation</w:t>
      </w:r>
      <w:r w:rsidRPr="00B91E11">
        <w:rPr>
          <w:rFonts w:asciiTheme="minorHAnsi" w:hAnsiTheme="minorHAnsi" w:cstheme="minorHAnsi"/>
          <w:sz w:val="22"/>
          <w:szCs w:val="22"/>
        </w:rPr>
        <w:t>: Variables move in opposite directions.</w:t>
      </w:r>
    </w:p>
    <w:p w14:paraId="3655A5BA"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t>No Correlation</w:t>
      </w:r>
      <w:r w:rsidRPr="00B91E11">
        <w:rPr>
          <w:rFonts w:asciiTheme="minorHAnsi" w:hAnsiTheme="minorHAnsi" w:cstheme="minorHAnsi"/>
          <w:sz w:val="22"/>
          <w:szCs w:val="22"/>
        </w:rPr>
        <w:t>: No predictable relationship between the variables.</w:t>
      </w:r>
    </w:p>
    <w:p w14:paraId="0EC3AD56" w14:textId="77777777" w:rsidR="008155A3" w:rsidRPr="00B91E11" w:rsidRDefault="008155A3" w:rsidP="00B91E11">
      <w:pPr>
        <w:pStyle w:val="ParagraphTextStyle"/>
        <w:spacing w:line="240" w:lineRule="auto"/>
        <w:rPr>
          <w:rFonts w:asciiTheme="minorHAnsi" w:hAnsiTheme="minorHAnsi" w:cstheme="minorHAnsi"/>
          <w:sz w:val="22"/>
          <w:szCs w:val="22"/>
        </w:rPr>
      </w:pPr>
      <w:r w:rsidRPr="00B91E11">
        <w:rPr>
          <w:rFonts w:asciiTheme="minorHAnsi" w:hAnsiTheme="minorHAnsi" w:cstheme="minorHAnsi"/>
          <w:b/>
          <w:bCs/>
          <w:sz w:val="22"/>
          <w:szCs w:val="22"/>
        </w:rPr>
        <w:t>Methods of Determining Correlation:</w:t>
      </w:r>
    </w:p>
    <w:p w14:paraId="03DD6AC7"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t>Pearson's Correlation Coefficient</w:t>
      </w:r>
      <w:r w:rsidRPr="00B91E11">
        <w:rPr>
          <w:rFonts w:asciiTheme="minorHAnsi" w:hAnsiTheme="minorHAnsi" w:cstheme="minorHAnsi"/>
          <w:sz w:val="22"/>
          <w:szCs w:val="22"/>
        </w:rPr>
        <w:t>: Measures linear correlation between two variables.</w:t>
      </w:r>
    </w:p>
    <w:p w14:paraId="6056000D"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t>Spearman's Rank Correlation</w:t>
      </w:r>
      <w:r w:rsidRPr="00B91E11">
        <w:rPr>
          <w:rFonts w:asciiTheme="minorHAnsi" w:hAnsiTheme="minorHAnsi" w:cstheme="minorHAnsi"/>
          <w:sz w:val="22"/>
          <w:szCs w:val="22"/>
        </w:rPr>
        <w:t>: Measures the strength and direction of association between two ranked variables.</w:t>
      </w:r>
    </w:p>
    <w:p w14:paraId="5E4CCF8F" w14:textId="77777777" w:rsidR="008155A3" w:rsidRPr="00B91E11" w:rsidRDefault="008155A3" w:rsidP="00B91E11">
      <w:pPr>
        <w:pStyle w:val="ParagraphTextStyle"/>
        <w:numPr>
          <w:ilvl w:val="0"/>
          <w:numId w:val="19"/>
        </w:numPr>
        <w:spacing w:line="240" w:lineRule="auto"/>
        <w:rPr>
          <w:rFonts w:asciiTheme="minorHAnsi" w:hAnsiTheme="minorHAnsi" w:cstheme="minorHAnsi"/>
          <w:sz w:val="22"/>
          <w:szCs w:val="22"/>
        </w:rPr>
      </w:pPr>
      <w:r w:rsidRPr="00B91E11">
        <w:rPr>
          <w:rFonts w:asciiTheme="minorHAnsi" w:hAnsiTheme="minorHAnsi" w:cstheme="minorHAnsi"/>
          <w:b/>
          <w:bCs/>
          <w:sz w:val="22"/>
          <w:szCs w:val="22"/>
        </w:rPr>
        <w:t>Kendall's Tau</w:t>
      </w:r>
      <w:r w:rsidRPr="00B91E11">
        <w:rPr>
          <w:rFonts w:asciiTheme="minorHAnsi" w:hAnsiTheme="minorHAnsi" w:cstheme="minorHAnsi"/>
          <w:sz w:val="22"/>
          <w:szCs w:val="22"/>
        </w:rPr>
        <w:t>: Measures the association between two variables based on the ranks.</w:t>
      </w:r>
    </w:p>
    <w:p w14:paraId="43C37CD0" w14:textId="77777777" w:rsidR="008155A3" w:rsidRPr="00B91E11" w:rsidRDefault="008155A3" w:rsidP="00B91E11">
      <w:pPr>
        <w:pStyle w:val="Heading3"/>
        <w:numPr>
          <w:ilvl w:val="0"/>
          <w:numId w:val="0"/>
        </w:numPr>
        <w:ind w:left="2160" w:hanging="720"/>
        <w:rPr>
          <w:rFonts w:asciiTheme="minorHAnsi" w:hAnsiTheme="minorHAnsi" w:cstheme="minorHAnsi"/>
          <w:sz w:val="22"/>
          <w:szCs w:val="22"/>
        </w:rPr>
      </w:pPr>
      <w:r w:rsidRPr="00B91E11">
        <w:rPr>
          <w:rFonts w:asciiTheme="minorHAnsi" w:hAnsiTheme="minorHAnsi" w:cstheme="minorHAnsi"/>
          <w:sz w:val="22"/>
          <w:szCs w:val="22"/>
        </w:rPr>
        <w:t>Question 24: Calculate the coefficient of correlation between the marks obtained by 10 students in Accountancy and Statistics.</w:t>
      </w:r>
    </w:p>
    <w:p w14:paraId="3D980590" w14:textId="77777777" w:rsidR="008155A3" w:rsidRPr="00B91E11" w:rsidRDefault="008155A3" w:rsidP="00B91E11">
      <w:pPr>
        <w:pStyle w:val="ParagraphTextStyle"/>
        <w:spacing w:line="240" w:lineRule="auto"/>
        <w:rPr>
          <w:rFonts w:asciiTheme="minorHAnsi" w:hAnsiTheme="minorHAnsi" w:cstheme="minorHAnsi"/>
          <w:sz w:val="22"/>
          <w:szCs w:val="22"/>
        </w:rPr>
      </w:pPr>
      <w:r w:rsidRPr="00B91E11">
        <w:rPr>
          <w:rFonts w:asciiTheme="minorHAnsi" w:hAnsiTheme="minorHAnsi" w:cstheme="minorHAnsi"/>
          <w:sz w:val="22"/>
          <w:szCs w:val="22"/>
        </w:rPr>
        <w:t>Let's calculate the Pearson correlation coefficient using Python:</w:t>
      </w:r>
    </w:p>
    <w:p w14:paraId="0C1A4287"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 xml:space="preserve">import </w:t>
      </w:r>
      <w:proofErr w:type="spellStart"/>
      <w:r w:rsidRPr="00B91E11">
        <w:rPr>
          <w:rFonts w:asciiTheme="minorHAnsi" w:hAnsiTheme="minorHAnsi" w:cstheme="minorHAnsi"/>
          <w:sz w:val="22"/>
          <w:szCs w:val="22"/>
        </w:rPr>
        <w:t>numpy</w:t>
      </w:r>
      <w:proofErr w:type="spellEnd"/>
      <w:r w:rsidRPr="00B91E11">
        <w:rPr>
          <w:rFonts w:asciiTheme="minorHAnsi" w:hAnsiTheme="minorHAnsi" w:cstheme="minorHAnsi"/>
          <w:sz w:val="22"/>
          <w:szCs w:val="22"/>
        </w:rPr>
        <w:t xml:space="preserve"> as np</w:t>
      </w:r>
    </w:p>
    <w:p w14:paraId="6676E705" w14:textId="77777777" w:rsidR="008155A3" w:rsidRPr="00B91E11" w:rsidRDefault="008155A3" w:rsidP="00B91E11">
      <w:pPr>
        <w:pStyle w:val="CodeStyle"/>
        <w:rPr>
          <w:rFonts w:asciiTheme="minorHAnsi" w:hAnsiTheme="minorHAnsi" w:cstheme="minorHAnsi"/>
          <w:sz w:val="22"/>
          <w:szCs w:val="22"/>
        </w:rPr>
      </w:pPr>
    </w:p>
    <w:p w14:paraId="7A898A92"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 Marks obtained by students</w:t>
      </w:r>
    </w:p>
    <w:p w14:paraId="0996087D"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accountancy = [45, 35, 70, 65, 40, 95, 50, 75, 80, 50]</w:t>
      </w:r>
    </w:p>
    <w:p w14:paraId="5BD06A37"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statistics = [35, 30, 70, 60, 40, 90, 45, 60, 85, 60]</w:t>
      </w:r>
    </w:p>
    <w:p w14:paraId="6587B2C5" w14:textId="77777777" w:rsidR="008155A3" w:rsidRPr="00B91E11" w:rsidRDefault="008155A3" w:rsidP="00B91E11">
      <w:pPr>
        <w:pStyle w:val="CodeStyle"/>
        <w:rPr>
          <w:rFonts w:asciiTheme="minorHAnsi" w:hAnsiTheme="minorHAnsi" w:cstheme="minorHAnsi"/>
          <w:sz w:val="22"/>
          <w:szCs w:val="22"/>
        </w:rPr>
      </w:pPr>
    </w:p>
    <w:p w14:paraId="21E213E6"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 Calculate the Pearson correlation coefficient</w:t>
      </w:r>
    </w:p>
    <w:p w14:paraId="79221A58" w14:textId="77777777" w:rsidR="008155A3" w:rsidRPr="00B91E11" w:rsidRDefault="008155A3" w:rsidP="00B91E11">
      <w:pPr>
        <w:pStyle w:val="CodeStyle"/>
        <w:rPr>
          <w:rFonts w:asciiTheme="minorHAnsi" w:hAnsiTheme="minorHAnsi" w:cstheme="minorHAnsi"/>
          <w:sz w:val="22"/>
          <w:szCs w:val="22"/>
        </w:rPr>
      </w:pPr>
      <w:proofErr w:type="spellStart"/>
      <w:r w:rsidRPr="00B91E11">
        <w:rPr>
          <w:rFonts w:asciiTheme="minorHAnsi" w:hAnsiTheme="minorHAnsi" w:cstheme="minorHAnsi"/>
          <w:sz w:val="22"/>
          <w:szCs w:val="22"/>
        </w:rPr>
        <w:t>correlation_matrix</w:t>
      </w:r>
      <w:proofErr w:type="spellEnd"/>
      <w:r w:rsidRPr="00B91E11">
        <w:rPr>
          <w:rFonts w:asciiTheme="minorHAnsi" w:hAnsiTheme="minorHAnsi" w:cstheme="minorHAnsi"/>
          <w:sz w:val="22"/>
          <w:szCs w:val="22"/>
        </w:rPr>
        <w:t xml:space="preserve"> = </w:t>
      </w:r>
      <w:proofErr w:type="spellStart"/>
      <w:r w:rsidRPr="00B91E11">
        <w:rPr>
          <w:rFonts w:asciiTheme="minorHAnsi" w:hAnsiTheme="minorHAnsi" w:cstheme="minorHAnsi"/>
          <w:sz w:val="22"/>
          <w:szCs w:val="22"/>
        </w:rPr>
        <w:t>np.corrcoef</w:t>
      </w:r>
      <w:proofErr w:type="spellEnd"/>
      <w:r w:rsidRPr="00B91E11">
        <w:rPr>
          <w:rFonts w:asciiTheme="minorHAnsi" w:hAnsiTheme="minorHAnsi" w:cstheme="minorHAnsi"/>
          <w:sz w:val="22"/>
          <w:szCs w:val="22"/>
        </w:rPr>
        <w:t>(accountancy, statistics)</w:t>
      </w:r>
    </w:p>
    <w:p w14:paraId="2C59A039" w14:textId="77777777" w:rsidR="008155A3" w:rsidRPr="00B91E11" w:rsidRDefault="008155A3" w:rsidP="00B91E11">
      <w:pPr>
        <w:pStyle w:val="CodeStyle"/>
        <w:rPr>
          <w:rFonts w:asciiTheme="minorHAnsi" w:hAnsiTheme="minorHAnsi" w:cstheme="minorHAnsi"/>
          <w:sz w:val="22"/>
          <w:szCs w:val="22"/>
        </w:rPr>
      </w:pPr>
      <w:proofErr w:type="spellStart"/>
      <w:r w:rsidRPr="00B91E11">
        <w:rPr>
          <w:rFonts w:asciiTheme="minorHAnsi" w:hAnsiTheme="minorHAnsi" w:cstheme="minorHAnsi"/>
          <w:sz w:val="22"/>
          <w:szCs w:val="22"/>
        </w:rPr>
        <w:t>correlation_coefficient</w:t>
      </w:r>
      <w:proofErr w:type="spellEnd"/>
      <w:r w:rsidRPr="00B91E11">
        <w:rPr>
          <w:rFonts w:asciiTheme="minorHAnsi" w:hAnsiTheme="minorHAnsi" w:cstheme="minorHAnsi"/>
          <w:sz w:val="22"/>
          <w:szCs w:val="22"/>
        </w:rPr>
        <w:t xml:space="preserve"> = </w:t>
      </w:r>
      <w:proofErr w:type="spellStart"/>
      <w:r w:rsidRPr="00B91E11">
        <w:rPr>
          <w:rFonts w:asciiTheme="minorHAnsi" w:hAnsiTheme="minorHAnsi" w:cstheme="minorHAnsi"/>
          <w:sz w:val="22"/>
          <w:szCs w:val="22"/>
        </w:rPr>
        <w:t>correlation_matrix</w:t>
      </w:r>
      <w:proofErr w:type="spellEnd"/>
      <w:r w:rsidRPr="00B91E11">
        <w:rPr>
          <w:rFonts w:asciiTheme="minorHAnsi" w:hAnsiTheme="minorHAnsi" w:cstheme="minorHAnsi"/>
          <w:sz w:val="22"/>
          <w:szCs w:val="22"/>
        </w:rPr>
        <w:t>[0, 1]</w:t>
      </w:r>
    </w:p>
    <w:p w14:paraId="05648719" w14:textId="77777777" w:rsidR="008155A3" w:rsidRPr="00B91E11" w:rsidRDefault="008155A3" w:rsidP="00B91E11">
      <w:pPr>
        <w:pStyle w:val="CodeStyle"/>
        <w:rPr>
          <w:rFonts w:asciiTheme="minorHAnsi" w:hAnsiTheme="minorHAnsi" w:cstheme="minorHAnsi"/>
          <w:sz w:val="22"/>
          <w:szCs w:val="22"/>
        </w:rPr>
      </w:pPr>
    </w:p>
    <w:p w14:paraId="7C9F7C21" w14:textId="77777777" w:rsidR="008155A3" w:rsidRPr="00B91E11" w:rsidRDefault="008155A3" w:rsidP="00B91E11">
      <w:pPr>
        <w:pStyle w:val="CodeStyle"/>
        <w:rPr>
          <w:rFonts w:asciiTheme="minorHAnsi" w:hAnsiTheme="minorHAnsi" w:cstheme="minorHAnsi"/>
          <w:sz w:val="22"/>
          <w:szCs w:val="22"/>
        </w:rPr>
      </w:pPr>
      <w:r w:rsidRPr="00B91E11">
        <w:rPr>
          <w:rFonts w:asciiTheme="minorHAnsi" w:hAnsiTheme="minorHAnsi" w:cstheme="minorHAnsi"/>
          <w:sz w:val="22"/>
          <w:szCs w:val="22"/>
        </w:rPr>
        <w:t>print(</w:t>
      </w:r>
      <w:proofErr w:type="spellStart"/>
      <w:r w:rsidRPr="00B91E11">
        <w:rPr>
          <w:rFonts w:asciiTheme="minorHAnsi" w:hAnsiTheme="minorHAnsi" w:cstheme="minorHAnsi"/>
          <w:sz w:val="22"/>
          <w:szCs w:val="22"/>
        </w:rPr>
        <w:t>f"The</w:t>
      </w:r>
      <w:proofErr w:type="spellEnd"/>
      <w:r w:rsidRPr="00B91E11">
        <w:rPr>
          <w:rFonts w:asciiTheme="minorHAnsi" w:hAnsiTheme="minorHAnsi" w:cstheme="minorHAnsi"/>
          <w:sz w:val="22"/>
          <w:szCs w:val="22"/>
        </w:rPr>
        <w:t xml:space="preserve"> Pearson correlation coefficient is: {</w:t>
      </w:r>
      <w:proofErr w:type="spellStart"/>
      <w:r w:rsidRPr="00B91E11">
        <w:rPr>
          <w:rFonts w:asciiTheme="minorHAnsi" w:hAnsiTheme="minorHAnsi" w:cstheme="minorHAnsi"/>
          <w:sz w:val="22"/>
          <w:szCs w:val="22"/>
        </w:rPr>
        <w:t>correlation_coefficient</w:t>
      </w:r>
      <w:proofErr w:type="spellEnd"/>
      <w:r w:rsidRPr="00B91E11">
        <w:rPr>
          <w:rFonts w:asciiTheme="minorHAnsi" w:hAnsiTheme="minorHAnsi" w:cstheme="minorHAnsi"/>
          <w:sz w:val="22"/>
          <w:szCs w:val="22"/>
        </w:rPr>
        <w:t>}")</w:t>
      </w:r>
    </w:p>
    <w:p w14:paraId="53836B01" w14:textId="77777777" w:rsidR="00C8569C" w:rsidRPr="00B91E11" w:rsidRDefault="00C8569C" w:rsidP="00B91E11">
      <w:pPr>
        <w:rPr>
          <w:rFonts w:asciiTheme="minorHAnsi" w:eastAsia="Consolas" w:hAnsiTheme="minorHAnsi" w:cstheme="minorHAnsi"/>
          <w:sz w:val="22"/>
          <w:szCs w:val="22"/>
        </w:rPr>
      </w:pPr>
    </w:p>
    <w:p w14:paraId="43D73585" w14:textId="77777777" w:rsidR="008C5341" w:rsidRPr="00B91E11" w:rsidRDefault="008C5341" w:rsidP="00B91E11">
      <w:pPr>
        <w:rPr>
          <w:rFonts w:asciiTheme="minorHAnsi" w:eastAsia="Consolas" w:hAnsiTheme="minorHAnsi" w:cstheme="minorHAnsi"/>
          <w:sz w:val="22"/>
          <w:szCs w:val="22"/>
        </w:rPr>
      </w:pPr>
    </w:p>
    <w:p w14:paraId="07181A70" w14:textId="77777777" w:rsidR="008C5341" w:rsidRPr="00B91E11" w:rsidRDefault="008C5341" w:rsidP="00B91E11">
      <w:pPr>
        <w:rPr>
          <w:rFonts w:asciiTheme="minorHAnsi" w:eastAsia="Consolas" w:hAnsiTheme="minorHAnsi" w:cstheme="minorHAnsi"/>
          <w:sz w:val="22"/>
          <w:szCs w:val="22"/>
        </w:rPr>
      </w:pPr>
    </w:p>
    <w:p w14:paraId="1DE7BD6E"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25</w:t>
      </w:r>
    </w:p>
    <w:p w14:paraId="5E5AE399" w14:textId="77777777" w:rsidR="00DD0D6A" w:rsidRPr="00B91E11" w:rsidRDefault="00DD0D6A" w:rsidP="00B91E11">
      <w:pPr>
        <w:spacing w:before="10"/>
        <w:rPr>
          <w:rFonts w:asciiTheme="minorHAnsi" w:hAnsiTheme="minorHAnsi" w:cstheme="minorHAnsi"/>
          <w:sz w:val="22"/>
          <w:szCs w:val="22"/>
        </w:rPr>
      </w:pPr>
    </w:p>
    <w:p w14:paraId="5FDA5F17"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Discuss the 4 diffe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ences between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elation and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w:t>
      </w:r>
    </w:p>
    <w:p w14:paraId="577ECE85" w14:textId="77777777" w:rsidR="00DD0D6A" w:rsidRPr="00B91E11" w:rsidRDefault="00DD0D6A" w:rsidP="00B91E11">
      <w:pPr>
        <w:spacing w:before="14"/>
        <w:rPr>
          <w:rFonts w:asciiTheme="minorHAnsi" w:hAnsiTheme="minorHAnsi" w:cstheme="minorHAnsi"/>
          <w:sz w:val="22"/>
          <w:szCs w:val="22"/>
        </w:rPr>
      </w:pPr>
    </w:p>
    <w:p w14:paraId="36C5A400"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position w:val="-1"/>
          <w:sz w:val="22"/>
          <w:szCs w:val="22"/>
        </w:rPr>
        <w:t xml:space="preserve">1. </w:t>
      </w:r>
      <w:r w:rsidRPr="00B91E11">
        <w:rPr>
          <w:rFonts w:asciiTheme="minorHAnsi" w:hAnsiTheme="minorHAnsi" w:cstheme="minorHAnsi"/>
          <w:b/>
          <w:position w:val="-1"/>
          <w:sz w:val="22"/>
          <w:szCs w:val="22"/>
        </w:rPr>
        <w:t>Purpose</w:t>
      </w:r>
      <w:r w:rsidRPr="00B91E11">
        <w:rPr>
          <w:rFonts w:asciiTheme="minorHAnsi" w:hAnsiTheme="minorHAnsi" w:cstheme="minorHAnsi"/>
          <w:position w:val="-1"/>
          <w:sz w:val="22"/>
          <w:szCs w:val="22"/>
        </w:rPr>
        <w:t>:</w:t>
      </w:r>
    </w:p>
    <w:p w14:paraId="57316C1D" w14:textId="77777777" w:rsidR="00DD0D6A" w:rsidRPr="00B91E11" w:rsidRDefault="00DD0D6A" w:rsidP="00B91E11">
      <w:pPr>
        <w:spacing w:before="10"/>
        <w:rPr>
          <w:rFonts w:asciiTheme="minorHAnsi" w:hAnsiTheme="minorHAnsi" w:cstheme="minorHAnsi"/>
          <w:sz w:val="22"/>
          <w:szCs w:val="22"/>
        </w:rPr>
      </w:pPr>
    </w:p>
    <w:p w14:paraId="1E0D85C1" w14:textId="0C283BD9" w:rsidR="00DD0D6A" w:rsidRPr="00B91E11" w:rsidRDefault="00DD0D6A" w:rsidP="00B91E11">
      <w:pPr>
        <w:spacing w:before="37"/>
        <w:ind w:left="1320" w:right="658"/>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698176" behindDoc="1" locked="0" layoutInCell="1" allowOverlap="1" wp14:anchorId="2BF8722F" wp14:editId="083C4B7A">
                <wp:simplePos x="0" y="0"/>
                <wp:positionH relativeFrom="page">
                  <wp:posOffset>990600</wp:posOffset>
                </wp:positionH>
                <wp:positionV relativeFrom="paragraph">
                  <wp:posOffset>93980</wp:posOffset>
                </wp:positionV>
                <wp:extent cx="47625" cy="47625"/>
                <wp:effectExtent l="9525" t="8255" r="9525" b="10795"/>
                <wp:wrapNone/>
                <wp:docPr id="27245227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48"/>
                          <a:chExt cx="75" cy="75"/>
                        </a:xfrm>
                      </wpg:grpSpPr>
                      <wps:wsp>
                        <wps:cNvPr id="484334662" name="Freeform 199"/>
                        <wps:cNvSpPr>
                          <a:spLocks/>
                        </wps:cNvSpPr>
                        <wps:spPr bwMode="auto">
                          <a:xfrm>
                            <a:off x="1560" y="148"/>
                            <a:ext cx="75" cy="75"/>
                          </a:xfrm>
                          <a:custGeom>
                            <a:avLst/>
                            <a:gdLst>
                              <a:gd name="T0" fmla="+- 0 1635 1560"/>
                              <a:gd name="T1" fmla="*/ T0 w 75"/>
                              <a:gd name="T2" fmla="+- 0 186 148"/>
                              <a:gd name="T3" fmla="*/ 186 h 75"/>
                              <a:gd name="T4" fmla="+- 0 1635 1560"/>
                              <a:gd name="T5" fmla="*/ T4 w 75"/>
                              <a:gd name="T6" fmla="+- 0 190 148"/>
                              <a:gd name="T7" fmla="*/ 190 h 75"/>
                              <a:gd name="T8" fmla="+- 0 1634 1560"/>
                              <a:gd name="T9" fmla="*/ T8 w 75"/>
                              <a:gd name="T10" fmla="+- 0 195 148"/>
                              <a:gd name="T11" fmla="*/ 195 h 75"/>
                              <a:gd name="T12" fmla="+- 0 1632 1560"/>
                              <a:gd name="T13" fmla="*/ T12 w 75"/>
                              <a:gd name="T14" fmla="+- 0 200 148"/>
                              <a:gd name="T15" fmla="*/ 200 h 75"/>
                              <a:gd name="T16" fmla="+- 0 1630 1560"/>
                              <a:gd name="T17" fmla="*/ T16 w 75"/>
                              <a:gd name="T18" fmla="+- 0 204 148"/>
                              <a:gd name="T19" fmla="*/ 204 h 75"/>
                              <a:gd name="T20" fmla="+- 0 1628 1560"/>
                              <a:gd name="T21" fmla="*/ T20 w 75"/>
                              <a:gd name="T22" fmla="+- 0 208 148"/>
                              <a:gd name="T23" fmla="*/ 208 h 75"/>
                              <a:gd name="T24" fmla="+- 0 1624 1560"/>
                              <a:gd name="T25" fmla="*/ T24 w 75"/>
                              <a:gd name="T26" fmla="+- 0 212 148"/>
                              <a:gd name="T27" fmla="*/ 212 h 75"/>
                              <a:gd name="T28" fmla="+- 0 1621 1560"/>
                              <a:gd name="T29" fmla="*/ T28 w 75"/>
                              <a:gd name="T30" fmla="+- 0 216 148"/>
                              <a:gd name="T31" fmla="*/ 216 h 75"/>
                              <a:gd name="T32" fmla="+- 0 1616 1560"/>
                              <a:gd name="T33" fmla="*/ T32 w 75"/>
                              <a:gd name="T34" fmla="+- 0 218 148"/>
                              <a:gd name="T35" fmla="*/ 218 h 75"/>
                              <a:gd name="T36" fmla="+- 0 1612 1560"/>
                              <a:gd name="T37" fmla="*/ T36 w 75"/>
                              <a:gd name="T38" fmla="+- 0 220 148"/>
                              <a:gd name="T39" fmla="*/ 220 h 75"/>
                              <a:gd name="T40" fmla="+- 0 1607 1560"/>
                              <a:gd name="T41" fmla="*/ T40 w 75"/>
                              <a:gd name="T42" fmla="+- 0 222 148"/>
                              <a:gd name="T43" fmla="*/ 222 h 75"/>
                              <a:gd name="T44" fmla="+- 0 1602 1560"/>
                              <a:gd name="T45" fmla="*/ T44 w 75"/>
                              <a:gd name="T46" fmla="+- 0 223 148"/>
                              <a:gd name="T47" fmla="*/ 223 h 75"/>
                              <a:gd name="T48" fmla="+- 0 1597 1560"/>
                              <a:gd name="T49" fmla="*/ T48 w 75"/>
                              <a:gd name="T50" fmla="+- 0 223 148"/>
                              <a:gd name="T51" fmla="*/ 223 h 75"/>
                              <a:gd name="T52" fmla="+- 0 1593 1560"/>
                              <a:gd name="T53" fmla="*/ T52 w 75"/>
                              <a:gd name="T54" fmla="+- 0 223 148"/>
                              <a:gd name="T55" fmla="*/ 223 h 75"/>
                              <a:gd name="T56" fmla="+- 0 1588 1560"/>
                              <a:gd name="T57" fmla="*/ T56 w 75"/>
                              <a:gd name="T58" fmla="+- 0 222 148"/>
                              <a:gd name="T59" fmla="*/ 222 h 75"/>
                              <a:gd name="T60" fmla="+- 0 1583 1560"/>
                              <a:gd name="T61" fmla="*/ T60 w 75"/>
                              <a:gd name="T62" fmla="+- 0 220 148"/>
                              <a:gd name="T63" fmla="*/ 220 h 75"/>
                              <a:gd name="T64" fmla="+- 0 1579 1560"/>
                              <a:gd name="T65" fmla="*/ T64 w 75"/>
                              <a:gd name="T66" fmla="+- 0 218 148"/>
                              <a:gd name="T67" fmla="*/ 218 h 75"/>
                              <a:gd name="T68" fmla="+- 0 1574 1560"/>
                              <a:gd name="T69" fmla="*/ T68 w 75"/>
                              <a:gd name="T70" fmla="+- 0 216 148"/>
                              <a:gd name="T71" fmla="*/ 216 h 75"/>
                              <a:gd name="T72" fmla="+- 0 1571 1560"/>
                              <a:gd name="T73" fmla="*/ T72 w 75"/>
                              <a:gd name="T74" fmla="+- 0 212 148"/>
                              <a:gd name="T75" fmla="*/ 212 h 75"/>
                              <a:gd name="T76" fmla="+- 0 1567 1560"/>
                              <a:gd name="T77" fmla="*/ T76 w 75"/>
                              <a:gd name="T78" fmla="+- 0 208 148"/>
                              <a:gd name="T79" fmla="*/ 208 h 75"/>
                              <a:gd name="T80" fmla="+- 0 1565 1560"/>
                              <a:gd name="T81" fmla="*/ T80 w 75"/>
                              <a:gd name="T82" fmla="+- 0 204 148"/>
                              <a:gd name="T83" fmla="*/ 204 h 75"/>
                              <a:gd name="T84" fmla="+- 0 1563 1560"/>
                              <a:gd name="T85" fmla="*/ T84 w 75"/>
                              <a:gd name="T86" fmla="+- 0 200 148"/>
                              <a:gd name="T87" fmla="*/ 200 h 75"/>
                              <a:gd name="T88" fmla="+- 0 1561 1560"/>
                              <a:gd name="T89" fmla="*/ T88 w 75"/>
                              <a:gd name="T90" fmla="+- 0 195 148"/>
                              <a:gd name="T91" fmla="*/ 195 h 75"/>
                              <a:gd name="T92" fmla="+- 0 1560 1560"/>
                              <a:gd name="T93" fmla="*/ T92 w 75"/>
                              <a:gd name="T94" fmla="+- 0 190 148"/>
                              <a:gd name="T95" fmla="*/ 190 h 75"/>
                              <a:gd name="T96" fmla="+- 0 1560 1560"/>
                              <a:gd name="T97" fmla="*/ T96 w 75"/>
                              <a:gd name="T98" fmla="+- 0 186 148"/>
                              <a:gd name="T99" fmla="*/ 186 h 75"/>
                              <a:gd name="T100" fmla="+- 0 1560 1560"/>
                              <a:gd name="T101" fmla="*/ T100 w 75"/>
                              <a:gd name="T102" fmla="+- 0 181 148"/>
                              <a:gd name="T103" fmla="*/ 181 h 75"/>
                              <a:gd name="T104" fmla="+- 0 1561 1560"/>
                              <a:gd name="T105" fmla="*/ T104 w 75"/>
                              <a:gd name="T106" fmla="+- 0 176 148"/>
                              <a:gd name="T107" fmla="*/ 176 h 75"/>
                              <a:gd name="T108" fmla="+- 0 1563 1560"/>
                              <a:gd name="T109" fmla="*/ T108 w 75"/>
                              <a:gd name="T110" fmla="+- 0 171 148"/>
                              <a:gd name="T111" fmla="*/ 171 h 75"/>
                              <a:gd name="T112" fmla="+- 0 1565 1560"/>
                              <a:gd name="T113" fmla="*/ T112 w 75"/>
                              <a:gd name="T114" fmla="+- 0 167 148"/>
                              <a:gd name="T115" fmla="*/ 167 h 75"/>
                              <a:gd name="T116" fmla="+- 0 1567 1560"/>
                              <a:gd name="T117" fmla="*/ T116 w 75"/>
                              <a:gd name="T118" fmla="+- 0 162 148"/>
                              <a:gd name="T119" fmla="*/ 162 h 75"/>
                              <a:gd name="T120" fmla="+- 0 1571 1560"/>
                              <a:gd name="T121" fmla="*/ T120 w 75"/>
                              <a:gd name="T122" fmla="+- 0 159 148"/>
                              <a:gd name="T123" fmla="*/ 159 h 75"/>
                              <a:gd name="T124" fmla="+- 0 1574 1560"/>
                              <a:gd name="T125" fmla="*/ T124 w 75"/>
                              <a:gd name="T126" fmla="+- 0 155 148"/>
                              <a:gd name="T127" fmla="*/ 155 h 75"/>
                              <a:gd name="T128" fmla="+- 0 1579 1560"/>
                              <a:gd name="T129" fmla="*/ T128 w 75"/>
                              <a:gd name="T130" fmla="+- 0 153 148"/>
                              <a:gd name="T131" fmla="*/ 153 h 75"/>
                              <a:gd name="T132" fmla="+- 0 1583 1560"/>
                              <a:gd name="T133" fmla="*/ T132 w 75"/>
                              <a:gd name="T134" fmla="+- 0 151 148"/>
                              <a:gd name="T135" fmla="*/ 151 h 75"/>
                              <a:gd name="T136" fmla="+- 0 1588 1560"/>
                              <a:gd name="T137" fmla="*/ T136 w 75"/>
                              <a:gd name="T138" fmla="+- 0 149 148"/>
                              <a:gd name="T139" fmla="*/ 149 h 75"/>
                              <a:gd name="T140" fmla="+- 0 1593 1560"/>
                              <a:gd name="T141" fmla="*/ T140 w 75"/>
                              <a:gd name="T142" fmla="+- 0 148 148"/>
                              <a:gd name="T143" fmla="*/ 148 h 75"/>
                              <a:gd name="T144" fmla="+- 0 1597 1560"/>
                              <a:gd name="T145" fmla="*/ T144 w 75"/>
                              <a:gd name="T146" fmla="+- 0 148 148"/>
                              <a:gd name="T147" fmla="*/ 148 h 75"/>
                              <a:gd name="T148" fmla="+- 0 1602 1560"/>
                              <a:gd name="T149" fmla="*/ T148 w 75"/>
                              <a:gd name="T150" fmla="+- 0 148 148"/>
                              <a:gd name="T151" fmla="*/ 148 h 75"/>
                              <a:gd name="T152" fmla="+- 0 1607 1560"/>
                              <a:gd name="T153" fmla="*/ T152 w 75"/>
                              <a:gd name="T154" fmla="+- 0 149 148"/>
                              <a:gd name="T155" fmla="*/ 149 h 75"/>
                              <a:gd name="T156" fmla="+- 0 1612 1560"/>
                              <a:gd name="T157" fmla="*/ T156 w 75"/>
                              <a:gd name="T158" fmla="+- 0 151 148"/>
                              <a:gd name="T159" fmla="*/ 151 h 75"/>
                              <a:gd name="T160" fmla="+- 0 1616 1560"/>
                              <a:gd name="T161" fmla="*/ T160 w 75"/>
                              <a:gd name="T162" fmla="+- 0 153 148"/>
                              <a:gd name="T163" fmla="*/ 153 h 75"/>
                              <a:gd name="T164" fmla="+- 0 1621 1560"/>
                              <a:gd name="T165" fmla="*/ T164 w 75"/>
                              <a:gd name="T166" fmla="+- 0 155 148"/>
                              <a:gd name="T167" fmla="*/ 155 h 75"/>
                              <a:gd name="T168" fmla="+- 0 1624 1560"/>
                              <a:gd name="T169" fmla="*/ T168 w 75"/>
                              <a:gd name="T170" fmla="+- 0 159 148"/>
                              <a:gd name="T171" fmla="*/ 159 h 75"/>
                              <a:gd name="T172" fmla="+- 0 1628 1560"/>
                              <a:gd name="T173" fmla="*/ T172 w 75"/>
                              <a:gd name="T174" fmla="+- 0 162 148"/>
                              <a:gd name="T175" fmla="*/ 162 h 75"/>
                              <a:gd name="T176" fmla="+- 0 1630 1560"/>
                              <a:gd name="T177" fmla="*/ T176 w 75"/>
                              <a:gd name="T178" fmla="+- 0 167 148"/>
                              <a:gd name="T179" fmla="*/ 167 h 75"/>
                              <a:gd name="T180" fmla="+- 0 1632 1560"/>
                              <a:gd name="T181" fmla="*/ T180 w 75"/>
                              <a:gd name="T182" fmla="+- 0 171 148"/>
                              <a:gd name="T183" fmla="*/ 171 h 75"/>
                              <a:gd name="T184" fmla="+- 0 1634 1560"/>
                              <a:gd name="T185" fmla="*/ T184 w 75"/>
                              <a:gd name="T186" fmla="+- 0 176 148"/>
                              <a:gd name="T187" fmla="*/ 176 h 75"/>
                              <a:gd name="T188" fmla="+- 0 1635 1560"/>
                              <a:gd name="T189" fmla="*/ T188 w 75"/>
                              <a:gd name="T190" fmla="+- 0 181 148"/>
                              <a:gd name="T191" fmla="*/ 181 h 75"/>
                              <a:gd name="T192" fmla="+- 0 1635 1560"/>
                              <a:gd name="T193" fmla="*/ T192 w 75"/>
                              <a:gd name="T194" fmla="+- 0 186 148"/>
                              <a:gd name="T195"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8"/>
                                </a:lnTo>
                                <a:lnTo>
                                  <a:pt x="0" y="33"/>
                                </a:lnTo>
                                <a:lnTo>
                                  <a:pt x="1" y="28"/>
                                </a:lnTo>
                                <a:lnTo>
                                  <a:pt x="3" y="23"/>
                                </a:lnTo>
                                <a:lnTo>
                                  <a:pt x="5" y="19"/>
                                </a:lnTo>
                                <a:lnTo>
                                  <a:pt x="7" y="14"/>
                                </a:lnTo>
                                <a:lnTo>
                                  <a:pt x="11" y="11"/>
                                </a:lnTo>
                                <a:lnTo>
                                  <a:pt x="14" y="7"/>
                                </a:lnTo>
                                <a:lnTo>
                                  <a:pt x="19" y="5"/>
                                </a:lnTo>
                                <a:lnTo>
                                  <a:pt x="23" y="3"/>
                                </a:lnTo>
                                <a:lnTo>
                                  <a:pt x="28" y="1"/>
                                </a:lnTo>
                                <a:lnTo>
                                  <a:pt x="33" y="0"/>
                                </a:lnTo>
                                <a:lnTo>
                                  <a:pt x="37"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86ABF" id="Group 45" o:spid="_x0000_s1026" style="position:absolute;margin-left:78pt;margin-top:7.4pt;width:3.75pt;height:3.75pt;z-index:-251618304;mso-position-horizontal-relative:page" coordorigin="15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">
                <v:shape id="Freeform 199" o:spid="_x0000_s1027" style="position:absolute;left:15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" path="m75,38r,4l74,47r-2,5l70,56r-2,4l64,64r-3,4l56,70r-4,2l47,74r-5,1l37,75r-4,l28,74,23,72,19,70,14,68,11,64,7,60,5,56,3,52,1,47,,42,,38,,33,1,28,3,23,5,19,7,14r4,-3l14,7,19,5,23,3,28,1,33,r4,l42,r5,1l52,3r4,2l61,7r3,4l68,14r2,5l72,23r2,5l75,33r,5xe" filled="f">
                  <v:path arrowok="t" o:connecttype="custom" o:connectlocs="75,186;75,190;74,195;72,200;70,204;68,208;64,212;61,216;56,218;52,220;47,222;42,223;37,223;33,223;28,222;23,220;19,218;14,216;11,212;7,208;5,204;3,200;1,195;0,190;0,186;0,181;1,176;3,171;5,167;7,162;11,159;14,155;19,153;23,151;28,149;33,148;37,148;42,148;47,149;52,151;56,153;61,155;64,159;68,162;70,167;72,171;74,176;75,181;75,186" o:connectangles="0,0,0,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699200" behindDoc="1" locked="0" layoutInCell="1" allowOverlap="1" wp14:anchorId="754131C3" wp14:editId="45581134">
                <wp:simplePos x="0" y="0"/>
                <wp:positionH relativeFrom="page">
                  <wp:posOffset>990600</wp:posOffset>
                </wp:positionH>
                <wp:positionV relativeFrom="paragraph">
                  <wp:posOffset>265430</wp:posOffset>
                </wp:positionV>
                <wp:extent cx="47625" cy="47625"/>
                <wp:effectExtent l="9525" t="8255" r="9525" b="10795"/>
                <wp:wrapNone/>
                <wp:docPr id="203152916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418"/>
                          <a:chExt cx="75" cy="75"/>
                        </a:xfrm>
                      </wpg:grpSpPr>
                      <wps:wsp>
                        <wps:cNvPr id="749143192" name="Freeform 201"/>
                        <wps:cNvSpPr>
                          <a:spLocks/>
                        </wps:cNvSpPr>
                        <wps:spPr bwMode="auto">
                          <a:xfrm>
                            <a:off x="1560" y="418"/>
                            <a:ext cx="75" cy="75"/>
                          </a:xfrm>
                          <a:custGeom>
                            <a:avLst/>
                            <a:gdLst>
                              <a:gd name="T0" fmla="+- 0 1635 1560"/>
                              <a:gd name="T1" fmla="*/ T0 w 75"/>
                              <a:gd name="T2" fmla="+- 0 455 418"/>
                              <a:gd name="T3" fmla="*/ 455 h 75"/>
                              <a:gd name="T4" fmla="+- 0 1635 1560"/>
                              <a:gd name="T5" fmla="*/ T4 w 75"/>
                              <a:gd name="T6" fmla="+- 0 460 418"/>
                              <a:gd name="T7" fmla="*/ 460 h 75"/>
                              <a:gd name="T8" fmla="+- 0 1634 1560"/>
                              <a:gd name="T9" fmla="*/ T8 w 75"/>
                              <a:gd name="T10" fmla="+- 0 465 418"/>
                              <a:gd name="T11" fmla="*/ 465 h 75"/>
                              <a:gd name="T12" fmla="+- 0 1632 1560"/>
                              <a:gd name="T13" fmla="*/ T12 w 75"/>
                              <a:gd name="T14" fmla="+- 0 470 418"/>
                              <a:gd name="T15" fmla="*/ 470 h 75"/>
                              <a:gd name="T16" fmla="+- 0 1630 1560"/>
                              <a:gd name="T17" fmla="*/ T16 w 75"/>
                              <a:gd name="T18" fmla="+- 0 474 418"/>
                              <a:gd name="T19" fmla="*/ 474 h 75"/>
                              <a:gd name="T20" fmla="+- 0 1628 1560"/>
                              <a:gd name="T21" fmla="*/ T20 w 75"/>
                              <a:gd name="T22" fmla="+- 0 478 418"/>
                              <a:gd name="T23" fmla="*/ 478 h 75"/>
                              <a:gd name="T24" fmla="+- 0 1624 1560"/>
                              <a:gd name="T25" fmla="*/ T24 w 75"/>
                              <a:gd name="T26" fmla="+- 0 482 418"/>
                              <a:gd name="T27" fmla="*/ 482 h 75"/>
                              <a:gd name="T28" fmla="+- 0 1621 1560"/>
                              <a:gd name="T29" fmla="*/ T28 w 75"/>
                              <a:gd name="T30" fmla="+- 0 486 418"/>
                              <a:gd name="T31" fmla="*/ 486 h 75"/>
                              <a:gd name="T32" fmla="+- 0 1616 1560"/>
                              <a:gd name="T33" fmla="*/ T32 w 75"/>
                              <a:gd name="T34" fmla="+- 0 488 418"/>
                              <a:gd name="T35" fmla="*/ 488 h 75"/>
                              <a:gd name="T36" fmla="+- 0 1612 1560"/>
                              <a:gd name="T37" fmla="*/ T36 w 75"/>
                              <a:gd name="T38" fmla="+- 0 490 418"/>
                              <a:gd name="T39" fmla="*/ 490 h 75"/>
                              <a:gd name="T40" fmla="+- 0 1607 1560"/>
                              <a:gd name="T41" fmla="*/ T40 w 75"/>
                              <a:gd name="T42" fmla="+- 0 492 418"/>
                              <a:gd name="T43" fmla="*/ 492 h 75"/>
                              <a:gd name="T44" fmla="+- 0 1602 1560"/>
                              <a:gd name="T45" fmla="*/ T44 w 75"/>
                              <a:gd name="T46" fmla="+- 0 493 418"/>
                              <a:gd name="T47" fmla="*/ 493 h 75"/>
                              <a:gd name="T48" fmla="+- 0 1597 1560"/>
                              <a:gd name="T49" fmla="*/ T48 w 75"/>
                              <a:gd name="T50" fmla="+- 0 493 418"/>
                              <a:gd name="T51" fmla="*/ 493 h 75"/>
                              <a:gd name="T52" fmla="+- 0 1593 1560"/>
                              <a:gd name="T53" fmla="*/ T52 w 75"/>
                              <a:gd name="T54" fmla="+- 0 493 418"/>
                              <a:gd name="T55" fmla="*/ 493 h 75"/>
                              <a:gd name="T56" fmla="+- 0 1588 1560"/>
                              <a:gd name="T57" fmla="*/ T56 w 75"/>
                              <a:gd name="T58" fmla="+- 0 492 418"/>
                              <a:gd name="T59" fmla="*/ 492 h 75"/>
                              <a:gd name="T60" fmla="+- 0 1583 1560"/>
                              <a:gd name="T61" fmla="*/ T60 w 75"/>
                              <a:gd name="T62" fmla="+- 0 490 418"/>
                              <a:gd name="T63" fmla="*/ 490 h 75"/>
                              <a:gd name="T64" fmla="+- 0 1579 1560"/>
                              <a:gd name="T65" fmla="*/ T64 w 75"/>
                              <a:gd name="T66" fmla="+- 0 488 418"/>
                              <a:gd name="T67" fmla="*/ 488 h 75"/>
                              <a:gd name="T68" fmla="+- 0 1574 1560"/>
                              <a:gd name="T69" fmla="*/ T68 w 75"/>
                              <a:gd name="T70" fmla="+- 0 486 418"/>
                              <a:gd name="T71" fmla="*/ 486 h 75"/>
                              <a:gd name="T72" fmla="+- 0 1571 1560"/>
                              <a:gd name="T73" fmla="*/ T72 w 75"/>
                              <a:gd name="T74" fmla="+- 0 482 418"/>
                              <a:gd name="T75" fmla="*/ 482 h 75"/>
                              <a:gd name="T76" fmla="+- 0 1567 1560"/>
                              <a:gd name="T77" fmla="*/ T76 w 75"/>
                              <a:gd name="T78" fmla="+- 0 478 418"/>
                              <a:gd name="T79" fmla="*/ 478 h 75"/>
                              <a:gd name="T80" fmla="+- 0 1565 1560"/>
                              <a:gd name="T81" fmla="*/ T80 w 75"/>
                              <a:gd name="T82" fmla="+- 0 474 418"/>
                              <a:gd name="T83" fmla="*/ 474 h 75"/>
                              <a:gd name="T84" fmla="+- 0 1563 1560"/>
                              <a:gd name="T85" fmla="*/ T84 w 75"/>
                              <a:gd name="T86" fmla="+- 0 470 418"/>
                              <a:gd name="T87" fmla="*/ 470 h 75"/>
                              <a:gd name="T88" fmla="+- 0 1561 1560"/>
                              <a:gd name="T89" fmla="*/ T88 w 75"/>
                              <a:gd name="T90" fmla="+- 0 465 418"/>
                              <a:gd name="T91" fmla="*/ 465 h 75"/>
                              <a:gd name="T92" fmla="+- 0 1560 1560"/>
                              <a:gd name="T93" fmla="*/ T92 w 75"/>
                              <a:gd name="T94" fmla="+- 0 460 418"/>
                              <a:gd name="T95" fmla="*/ 460 h 75"/>
                              <a:gd name="T96" fmla="+- 0 1560 1560"/>
                              <a:gd name="T97" fmla="*/ T96 w 75"/>
                              <a:gd name="T98" fmla="+- 0 455 418"/>
                              <a:gd name="T99" fmla="*/ 455 h 75"/>
                              <a:gd name="T100" fmla="+- 0 1560 1560"/>
                              <a:gd name="T101" fmla="*/ T100 w 75"/>
                              <a:gd name="T102" fmla="+- 0 451 418"/>
                              <a:gd name="T103" fmla="*/ 451 h 75"/>
                              <a:gd name="T104" fmla="+- 0 1561 1560"/>
                              <a:gd name="T105" fmla="*/ T104 w 75"/>
                              <a:gd name="T106" fmla="+- 0 446 418"/>
                              <a:gd name="T107" fmla="*/ 446 h 75"/>
                              <a:gd name="T108" fmla="+- 0 1563 1560"/>
                              <a:gd name="T109" fmla="*/ T108 w 75"/>
                              <a:gd name="T110" fmla="+- 0 441 418"/>
                              <a:gd name="T111" fmla="*/ 441 h 75"/>
                              <a:gd name="T112" fmla="+- 0 1565 1560"/>
                              <a:gd name="T113" fmla="*/ T112 w 75"/>
                              <a:gd name="T114" fmla="+- 0 437 418"/>
                              <a:gd name="T115" fmla="*/ 437 h 75"/>
                              <a:gd name="T116" fmla="+- 0 1567 1560"/>
                              <a:gd name="T117" fmla="*/ T116 w 75"/>
                              <a:gd name="T118" fmla="+- 0 432 418"/>
                              <a:gd name="T119" fmla="*/ 432 h 75"/>
                              <a:gd name="T120" fmla="+- 0 1571 1560"/>
                              <a:gd name="T121" fmla="*/ T120 w 75"/>
                              <a:gd name="T122" fmla="+- 0 429 418"/>
                              <a:gd name="T123" fmla="*/ 429 h 75"/>
                              <a:gd name="T124" fmla="+- 0 1574 1560"/>
                              <a:gd name="T125" fmla="*/ T124 w 75"/>
                              <a:gd name="T126" fmla="+- 0 425 418"/>
                              <a:gd name="T127" fmla="*/ 425 h 75"/>
                              <a:gd name="T128" fmla="+- 0 1579 1560"/>
                              <a:gd name="T129" fmla="*/ T128 w 75"/>
                              <a:gd name="T130" fmla="+- 0 423 418"/>
                              <a:gd name="T131" fmla="*/ 423 h 75"/>
                              <a:gd name="T132" fmla="+- 0 1583 1560"/>
                              <a:gd name="T133" fmla="*/ T132 w 75"/>
                              <a:gd name="T134" fmla="+- 0 421 418"/>
                              <a:gd name="T135" fmla="*/ 421 h 75"/>
                              <a:gd name="T136" fmla="+- 0 1588 1560"/>
                              <a:gd name="T137" fmla="*/ T136 w 75"/>
                              <a:gd name="T138" fmla="+- 0 419 418"/>
                              <a:gd name="T139" fmla="*/ 419 h 75"/>
                              <a:gd name="T140" fmla="+- 0 1593 1560"/>
                              <a:gd name="T141" fmla="*/ T140 w 75"/>
                              <a:gd name="T142" fmla="+- 0 418 418"/>
                              <a:gd name="T143" fmla="*/ 418 h 75"/>
                              <a:gd name="T144" fmla="+- 0 1597 1560"/>
                              <a:gd name="T145" fmla="*/ T144 w 75"/>
                              <a:gd name="T146" fmla="+- 0 418 418"/>
                              <a:gd name="T147" fmla="*/ 418 h 75"/>
                              <a:gd name="T148" fmla="+- 0 1602 1560"/>
                              <a:gd name="T149" fmla="*/ T148 w 75"/>
                              <a:gd name="T150" fmla="+- 0 418 418"/>
                              <a:gd name="T151" fmla="*/ 418 h 75"/>
                              <a:gd name="T152" fmla="+- 0 1607 1560"/>
                              <a:gd name="T153" fmla="*/ T152 w 75"/>
                              <a:gd name="T154" fmla="+- 0 419 418"/>
                              <a:gd name="T155" fmla="*/ 419 h 75"/>
                              <a:gd name="T156" fmla="+- 0 1612 1560"/>
                              <a:gd name="T157" fmla="*/ T156 w 75"/>
                              <a:gd name="T158" fmla="+- 0 421 418"/>
                              <a:gd name="T159" fmla="*/ 421 h 75"/>
                              <a:gd name="T160" fmla="+- 0 1616 1560"/>
                              <a:gd name="T161" fmla="*/ T160 w 75"/>
                              <a:gd name="T162" fmla="+- 0 423 418"/>
                              <a:gd name="T163" fmla="*/ 423 h 75"/>
                              <a:gd name="T164" fmla="+- 0 1621 1560"/>
                              <a:gd name="T165" fmla="*/ T164 w 75"/>
                              <a:gd name="T166" fmla="+- 0 425 418"/>
                              <a:gd name="T167" fmla="*/ 425 h 75"/>
                              <a:gd name="T168" fmla="+- 0 1624 1560"/>
                              <a:gd name="T169" fmla="*/ T168 w 75"/>
                              <a:gd name="T170" fmla="+- 0 429 418"/>
                              <a:gd name="T171" fmla="*/ 429 h 75"/>
                              <a:gd name="T172" fmla="+- 0 1628 1560"/>
                              <a:gd name="T173" fmla="*/ T172 w 75"/>
                              <a:gd name="T174" fmla="+- 0 432 418"/>
                              <a:gd name="T175" fmla="*/ 432 h 75"/>
                              <a:gd name="T176" fmla="+- 0 1630 1560"/>
                              <a:gd name="T177" fmla="*/ T176 w 75"/>
                              <a:gd name="T178" fmla="+- 0 437 418"/>
                              <a:gd name="T179" fmla="*/ 437 h 75"/>
                              <a:gd name="T180" fmla="+- 0 1632 1560"/>
                              <a:gd name="T181" fmla="*/ T180 w 75"/>
                              <a:gd name="T182" fmla="+- 0 441 418"/>
                              <a:gd name="T183" fmla="*/ 441 h 75"/>
                              <a:gd name="T184" fmla="+- 0 1634 1560"/>
                              <a:gd name="T185" fmla="*/ T184 w 75"/>
                              <a:gd name="T186" fmla="+- 0 446 418"/>
                              <a:gd name="T187" fmla="*/ 446 h 75"/>
                              <a:gd name="T188" fmla="+- 0 1635 1560"/>
                              <a:gd name="T189" fmla="*/ T188 w 75"/>
                              <a:gd name="T190" fmla="+- 0 451 418"/>
                              <a:gd name="T191" fmla="*/ 451 h 75"/>
                              <a:gd name="T192" fmla="+- 0 1635 1560"/>
                              <a:gd name="T193" fmla="*/ T192 w 75"/>
                              <a:gd name="T194" fmla="+- 0 455 418"/>
                              <a:gd name="T195" fmla="*/ 45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7"/>
                                </a:lnTo>
                                <a:lnTo>
                                  <a:pt x="0" y="33"/>
                                </a:lnTo>
                                <a:lnTo>
                                  <a:pt x="1" y="28"/>
                                </a:lnTo>
                                <a:lnTo>
                                  <a:pt x="3" y="23"/>
                                </a:lnTo>
                                <a:lnTo>
                                  <a:pt x="5" y="19"/>
                                </a:lnTo>
                                <a:lnTo>
                                  <a:pt x="7" y="14"/>
                                </a:lnTo>
                                <a:lnTo>
                                  <a:pt x="11" y="11"/>
                                </a:lnTo>
                                <a:lnTo>
                                  <a:pt x="14" y="7"/>
                                </a:lnTo>
                                <a:lnTo>
                                  <a:pt x="19" y="5"/>
                                </a:lnTo>
                                <a:lnTo>
                                  <a:pt x="23" y="3"/>
                                </a:lnTo>
                                <a:lnTo>
                                  <a:pt x="28" y="1"/>
                                </a:lnTo>
                                <a:lnTo>
                                  <a:pt x="33" y="0"/>
                                </a:lnTo>
                                <a:lnTo>
                                  <a:pt x="37"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DCA82" id="Group 44" o:spid="_x0000_s1026" style="position:absolute;margin-left:78pt;margin-top:20.9pt;width:3.75pt;height:3.75pt;z-index:-251617280;mso-position-horizontal-relative:page" coordorigin="1560,41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">
                <v:shape id="Freeform 201" o:spid="_x0000_s1027" style="position:absolute;left:1560;top:41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" path="m75,37r,5l74,47r-2,5l70,56r-2,4l64,64r-3,4l56,70r-4,2l47,74r-5,1l37,75r-4,l28,74,23,72,19,70,14,68,11,64,7,60,5,56,3,52,1,47,,42,,37,,33,1,28,3,23,5,19,7,14r4,-3l14,7,19,5,23,3,28,1,33,r4,l42,r5,1l52,3r4,2l61,7r3,4l68,14r2,5l72,23r2,5l75,33r,4xe" filled="f">
                  <v:path arrowok="t" o:connecttype="custom" o:connectlocs="75,455;75,460;74,465;72,470;70,474;68,478;64,482;61,486;56,488;52,490;47,492;42,493;37,493;33,493;28,492;23,490;19,488;14,486;11,482;7,478;5,474;3,470;1,465;0,460;0,455;0,451;1,446;3,441;5,437;7,432;11,429;14,425;19,423;23,421;28,419;33,418;37,418;42,418;47,419;52,421;56,423;61,425;64,429;68,432;70,437;72,441;74,446;75,451;75,455" o:connectangles="0,0,0,0,0,0,0,0,0,0,0,0,0,0,0,0,0,0,0,0,0,0,0,0,0,0,0,0,0,0,0,0,0,0,0,0,0,0,0,0,0,0,0,0,0,0,0,0,0"/>
                </v:shape>
                <w10:wrap anchorx="page"/>
              </v:group>
            </w:pict>
          </mc:Fallback>
        </mc:AlternateContent>
      </w:r>
      <w:r w:rsidRPr="00B91E11">
        <w:rPr>
          <w:rFonts w:asciiTheme="minorHAnsi" w:hAnsiTheme="minorHAnsi" w:cstheme="minorHAnsi"/>
          <w:b/>
          <w:sz w:val="22"/>
          <w:szCs w:val="22"/>
        </w:rPr>
        <w:t>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elation</w:t>
      </w:r>
      <w:r w:rsidRPr="00B91E11">
        <w:rPr>
          <w:rFonts w:asciiTheme="minorHAnsi" w:hAnsiTheme="minorHAnsi" w:cstheme="minorHAnsi"/>
          <w:sz w:val="22"/>
          <w:szCs w:val="22"/>
        </w:rPr>
        <w:t xml:space="preserve">: Measures the strength and direction of the relationship between two variables. </w:t>
      </w:r>
      <w:r w:rsidRPr="00B91E11">
        <w:rPr>
          <w:rFonts w:asciiTheme="minorHAnsi" w:hAnsiTheme="minorHAnsi" w:cstheme="minorHAnsi"/>
          <w:b/>
          <w:sz w:val="22"/>
          <w:szCs w:val="22"/>
        </w:rPr>
        <w:t>Reg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w:t>
      </w:r>
      <w:r w:rsidRPr="00B91E11">
        <w:rPr>
          <w:rFonts w:asciiTheme="minorHAnsi" w:hAnsiTheme="minorHAnsi" w:cstheme="minorHAnsi"/>
          <w:sz w:val="22"/>
          <w:szCs w:val="22"/>
        </w:rPr>
        <w:t>: Predicts the value of a dependent variable based on the value of one or more independent variables.</w:t>
      </w:r>
    </w:p>
    <w:p w14:paraId="07D10233" w14:textId="77777777" w:rsidR="00DD0D6A" w:rsidRPr="00B91E11" w:rsidRDefault="00DD0D6A" w:rsidP="00B91E11">
      <w:pPr>
        <w:spacing w:before="12"/>
        <w:rPr>
          <w:rFonts w:asciiTheme="minorHAnsi" w:hAnsiTheme="minorHAnsi" w:cstheme="minorHAnsi"/>
          <w:sz w:val="22"/>
          <w:szCs w:val="22"/>
        </w:rPr>
      </w:pPr>
    </w:p>
    <w:p w14:paraId="784E2422"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position w:val="-1"/>
          <w:sz w:val="22"/>
          <w:szCs w:val="22"/>
        </w:rPr>
        <w:t xml:space="preserve">2. </w:t>
      </w:r>
      <w:r w:rsidRPr="00B91E11">
        <w:rPr>
          <w:rFonts w:asciiTheme="minorHAnsi" w:hAnsiTheme="minorHAnsi" w:cstheme="minorHAnsi"/>
          <w:b/>
          <w:position w:val="-1"/>
          <w:sz w:val="22"/>
          <w:szCs w:val="22"/>
        </w:rPr>
        <w:t>Symmetry</w:t>
      </w:r>
      <w:r w:rsidRPr="00B91E11">
        <w:rPr>
          <w:rFonts w:asciiTheme="minorHAnsi" w:hAnsiTheme="minorHAnsi" w:cstheme="minorHAnsi"/>
          <w:position w:val="-1"/>
          <w:sz w:val="22"/>
          <w:szCs w:val="22"/>
        </w:rPr>
        <w:t>:</w:t>
      </w:r>
    </w:p>
    <w:p w14:paraId="68CD22BC" w14:textId="77777777" w:rsidR="00DD0D6A" w:rsidRPr="00B91E11" w:rsidRDefault="00DD0D6A" w:rsidP="00B91E11">
      <w:pPr>
        <w:spacing w:before="10"/>
        <w:rPr>
          <w:rFonts w:asciiTheme="minorHAnsi" w:hAnsiTheme="minorHAnsi" w:cstheme="minorHAnsi"/>
          <w:sz w:val="22"/>
          <w:szCs w:val="22"/>
        </w:rPr>
      </w:pPr>
    </w:p>
    <w:p w14:paraId="20BA8634" w14:textId="414901BC" w:rsidR="00DD0D6A" w:rsidRPr="00B91E11" w:rsidRDefault="00DD0D6A" w:rsidP="00B91E11">
      <w:pPr>
        <w:spacing w:before="29"/>
        <w:ind w:left="13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0224" behindDoc="1" locked="0" layoutInCell="1" allowOverlap="1" wp14:anchorId="611F0AFC" wp14:editId="4B561AA5">
                <wp:simplePos x="0" y="0"/>
                <wp:positionH relativeFrom="page">
                  <wp:posOffset>990600</wp:posOffset>
                </wp:positionH>
                <wp:positionV relativeFrom="paragraph">
                  <wp:posOffset>93980</wp:posOffset>
                </wp:positionV>
                <wp:extent cx="47625" cy="47625"/>
                <wp:effectExtent l="9525" t="8255" r="9525" b="10795"/>
                <wp:wrapNone/>
                <wp:docPr id="100229668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48"/>
                          <a:chExt cx="75" cy="75"/>
                        </a:xfrm>
                      </wpg:grpSpPr>
                      <wps:wsp>
                        <wps:cNvPr id="2020374715" name="Freeform 203"/>
                        <wps:cNvSpPr>
                          <a:spLocks/>
                        </wps:cNvSpPr>
                        <wps:spPr bwMode="auto">
                          <a:xfrm>
                            <a:off x="1560" y="148"/>
                            <a:ext cx="75" cy="75"/>
                          </a:xfrm>
                          <a:custGeom>
                            <a:avLst/>
                            <a:gdLst>
                              <a:gd name="T0" fmla="+- 0 1635 1560"/>
                              <a:gd name="T1" fmla="*/ T0 w 75"/>
                              <a:gd name="T2" fmla="+- 0 186 148"/>
                              <a:gd name="T3" fmla="*/ 186 h 75"/>
                              <a:gd name="T4" fmla="+- 0 1635 1560"/>
                              <a:gd name="T5" fmla="*/ T4 w 75"/>
                              <a:gd name="T6" fmla="+- 0 191 148"/>
                              <a:gd name="T7" fmla="*/ 191 h 75"/>
                              <a:gd name="T8" fmla="+- 0 1634 1560"/>
                              <a:gd name="T9" fmla="*/ T8 w 75"/>
                              <a:gd name="T10" fmla="+- 0 195 148"/>
                              <a:gd name="T11" fmla="*/ 195 h 75"/>
                              <a:gd name="T12" fmla="+- 0 1632 1560"/>
                              <a:gd name="T13" fmla="*/ T12 w 75"/>
                              <a:gd name="T14" fmla="+- 0 200 148"/>
                              <a:gd name="T15" fmla="*/ 200 h 75"/>
                              <a:gd name="T16" fmla="+- 0 1630 1560"/>
                              <a:gd name="T17" fmla="*/ T16 w 75"/>
                              <a:gd name="T18" fmla="+- 0 205 148"/>
                              <a:gd name="T19" fmla="*/ 205 h 75"/>
                              <a:gd name="T20" fmla="+- 0 1628 1560"/>
                              <a:gd name="T21" fmla="*/ T20 w 75"/>
                              <a:gd name="T22" fmla="+- 0 209 148"/>
                              <a:gd name="T23" fmla="*/ 209 h 75"/>
                              <a:gd name="T24" fmla="+- 0 1624 1560"/>
                              <a:gd name="T25" fmla="*/ T24 w 75"/>
                              <a:gd name="T26" fmla="+- 0 212 148"/>
                              <a:gd name="T27" fmla="*/ 212 h 75"/>
                              <a:gd name="T28" fmla="+- 0 1621 1560"/>
                              <a:gd name="T29" fmla="*/ T28 w 75"/>
                              <a:gd name="T30" fmla="+- 0 216 148"/>
                              <a:gd name="T31" fmla="*/ 216 h 75"/>
                              <a:gd name="T32" fmla="+- 0 1616 1560"/>
                              <a:gd name="T33" fmla="*/ T32 w 75"/>
                              <a:gd name="T34" fmla="+- 0 218 148"/>
                              <a:gd name="T35" fmla="*/ 218 h 75"/>
                              <a:gd name="T36" fmla="+- 0 1612 1560"/>
                              <a:gd name="T37" fmla="*/ T36 w 75"/>
                              <a:gd name="T38" fmla="+- 0 220 148"/>
                              <a:gd name="T39" fmla="*/ 220 h 75"/>
                              <a:gd name="T40" fmla="+- 0 1607 1560"/>
                              <a:gd name="T41" fmla="*/ T40 w 75"/>
                              <a:gd name="T42" fmla="+- 0 222 148"/>
                              <a:gd name="T43" fmla="*/ 222 h 75"/>
                              <a:gd name="T44" fmla="+- 0 1602 1560"/>
                              <a:gd name="T45" fmla="*/ T44 w 75"/>
                              <a:gd name="T46" fmla="+- 0 223 148"/>
                              <a:gd name="T47" fmla="*/ 223 h 75"/>
                              <a:gd name="T48" fmla="+- 0 1597 1560"/>
                              <a:gd name="T49" fmla="*/ T48 w 75"/>
                              <a:gd name="T50" fmla="+- 0 223 148"/>
                              <a:gd name="T51" fmla="*/ 223 h 75"/>
                              <a:gd name="T52" fmla="+- 0 1593 1560"/>
                              <a:gd name="T53" fmla="*/ T52 w 75"/>
                              <a:gd name="T54" fmla="+- 0 223 148"/>
                              <a:gd name="T55" fmla="*/ 223 h 75"/>
                              <a:gd name="T56" fmla="+- 0 1588 1560"/>
                              <a:gd name="T57" fmla="*/ T56 w 75"/>
                              <a:gd name="T58" fmla="+- 0 222 148"/>
                              <a:gd name="T59" fmla="*/ 222 h 75"/>
                              <a:gd name="T60" fmla="+- 0 1583 1560"/>
                              <a:gd name="T61" fmla="*/ T60 w 75"/>
                              <a:gd name="T62" fmla="+- 0 220 148"/>
                              <a:gd name="T63" fmla="*/ 220 h 75"/>
                              <a:gd name="T64" fmla="+- 0 1579 1560"/>
                              <a:gd name="T65" fmla="*/ T64 w 75"/>
                              <a:gd name="T66" fmla="+- 0 218 148"/>
                              <a:gd name="T67" fmla="*/ 218 h 75"/>
                              <a:gd name="T68" fmla="+- 0 1574 1560"/>
                              <a:gd name="T69" fmla="*/ T68 w 75"/>
                              <a:gd name="T70" fmla="+- 0 216 148"/>
                              <a:gd name="T71" fmla="*/ 216 h 75"/>
                              <a:gd name="T72" fmla="+- 0 1571 1560"/>
                              <a:gd name="T73" fmla="*/ T72 w 75"/>
                              <a:gd name="T74" fmla="+- 0 212 148"/>
                              <a:gd name="T75" fmla="*/ 212 h 75"/>
                              <a:gd name="T76" fmla="+- 0 1567 1560"/>
                              <a:gd name="T77" fmla="*/ T76 w 75"/>
                              <a:gd name="T78" fmla="+- 0 209 148"/>
                              <a:gd name="T79" fmla="*/ 209 h 75"/>
                              <a:gd name="T80" fmla="+- 0 1565 1560"/>
                              <a:gd name="T81" fmla="*/ T80 w 75"/>
                              <a:gd name="T82" fmla="+- 0 205 148"/>
                              <a:gd name="T83" fmla="*/ 205 h 75"/>
                              <a:gd name="T84" fmla="+- 0 1563 1560"/>
                              <a:gd name="T85" fmla="*/ T84 w 75"/>
                              <a:gd name="T86" fmla="+- 0 200 148"/>
                              <a:gd name="T87" fmla="*/ 200 h 75"/>
                              <a:gd name="T88" fmla="+- 0 1561 1560"/>
                              <a:gd name="T89" fmla="*/ T88 w 75"/>
                              <a:gd name="T90" fmla="+- 0 195 148"/>
                              <a:gd name="T91" fmla="*/ 195 h 75"/>
                              <a:gd name="T92" fmla="+- 0 1560 1560"/>
                              <a:gd name="T93" fmla="*/ T92 w 75"/>
                              <a:gd name="T94" fmla="+- 0 191 148"/>
                              <a:gd name="T95" fmla="*/ 191 h 75"/>
                              <a:gd name="T96" fmla="+- 0 1560 1560"/>
                              <a:gd name="T97" fmla="*/ T96 w 75"/>
                              <a:gd name="T98" fmla="+- 0 186 148"/>
                              <a:gd name="T99" fmla="*/ 186 h 75"/>
                              <a:gd name="T100" fmla="+- 0 1560 1560"/>
                              <a:gd name="T101" fmla="*/ T100 w 75"/>
                              <a:gd name="T102" fmla="+- 0 181 148"/>
                              <a:gd name="T103" fmla="*/ 181 h 75"/>
                              <a:gd name="T104" fmla="+- 0 1561 1560"/>
                              <a:gd name="T105" fmla="*/ T104 w 75"/>
                              <a:gd name="T106" fmla="+- 0 176 148"/>
                              <a:gd name="T107" fmla="*/ 176 h 75"/>
                              <a:gd name="T108" fmla="+- 0 1563 1560"/>
                              <a:gd name="T109" fmla="*/ T108 w 75"/>
                              <a:gd name="T110" fmla="+- 0 171 148"/>
                              <a:gd name="T111" fmla="*/ 171 h 75"/>
                              <a:gd name="T112" fmla="+- 0 1565 1560"/>
                              <a:gd name="T113" fmla="*/ T112 w 75"/>
                              <a:gd name="T114" fmla="+- 0 167 148"/>
                              <a:gd name="T115" fmla="*/ 167 h 75"/>
                              <a:gd name="T116" fmla="+- 0 1567 1560"/>
                              <a:gd name="T117" fmla="*/ T116 w 75"/>
                              <a:gd name="T118" fmla="+- 0 163 148"/>
                              <a:gd name="T119" fmla="*/ 163 h 75"/>
                              <a:gd name="T120" fmla="+- 0 1571 1560"/>
                              <a:gd name="T121" fmla="*/ T120 w 75"/>
                              <a:gd name="T122" fmla="+- 0 159 148"/>
                              <a:gd name="T123" fmla="*/ 159 h 75"/>
                              <a:gd name="T124" fmla="+- 0 1574 1560"/>
                              <a:gd name="T125" fmla="*/ T124 w 75"/>
                              <a:gd name="T126" fmla="+- 0 156 148"/>
                              <a:gd name="T127" fmla="*/ 156 h 75"/>
                              <a:gd name="T128" fmla="+- 0 1579 1560"/>
                              <a:gd name="T129" fmla="*/ T128 w 75"/>
                              <a:gd name="T130" fmla="+- 0 153 148"/>
                              <a:gd name="T131" fmla="*/ 153 h 75"/>
                              <a:gd name="T132" fmla="+- 0 1583 1560"/>
                              <a:gd name="T133" fmla="*/ T132 w 75"/>
                              <a:gd name="T134" fmla="+- 0 151 148"/>
                              <a:gd name="T135" fmla="*/ 151 h 75"/>
                              <a:gd name="T136" fmla="+- 0 1588 1560"/>
                              <a:gd name="T137" fmla="*/ T136 w 75"/>
                              <a:gd name="T138" fmla="+- 0 149 148"/>
                              <a:gd name="T139" fmla="*/ 149 h 75"/>
                              <a:gd name="T140" fmla="+- 0 1593 1560"/>
                              <a:gd name="T141" fmla="*/ T140 w 75"/>
                              <a:gd name="T142" fmla="+- 0 148 148"/>
                              <a:gd name="T143" fmla="*/ 148 h 75"/>
                              <a:gd name="T144" fmla="+- 0 1597 1560"/>
                              <a:gd name="T145" fmla="*/ T144 w 75"/>
                              <a:gd name="T146" fmla="+- 0 148 148"/>
                              <a:gd name="T147" fmla="*/ 148 h 75"/>
                              <a:gd name="T148" fmla="+- 0 1602 1560"/>
                              <a:gd name="T149" fmla="*/ T148 w 75"/>
                              <a:gd name="T150" fmla="+- 0 148 148"/>
                              <a:gd name="T151" fmla="*/ 148 h 75"/>
                              <a:gd name="T152" fmla="+- 0 1607 1560"/>
                              <a:gd name="T153" fmla="*/ T152 w 75"/>
                              <a:gd name="T154" fmla="+- 0 149 148"/>
                              <a:gd name="T155" fmla="*/ 149 h 75"/>
                              <a:gd name="T156" fmla="+- 0 1612 1560"/>
                              <a:gd name="T157" fmla="*/ T156 w 75"/>
                              <a:gd name="T158" fmla="+- 0 151 148"/>
                              <a:gd name="T159" fmla="*/ 151 h 75"/>
                              <a:gd name="T160" fmla="+- 0 1616 1560"/>
                              <a:gd name="T161" fmla="*/ T160 w 75"/>
                              <a:gd name="T162" fmla="+- 0 153 148"/>
                              <a:gd name="T163" fmla="*/ 153 h 75"/>
                              <a:gd name="T164" fmla="+- 0 1621 1560"/>
                              <a:gd name="T165" fmla="*/ T164 w 75"/>
                              <a:gd name="T166" fmla="+- 0 156 148"/>
                              <a:gd name="T167" fmla="*/ 156 h 75"/>
                              <a:gd name="T168" fmla="+- 0 1624 1560"/>
                              <a:gd name="T169" fmla="*/ T168 w 75"/>
                              <a:gd name="T170" fmla="+- 0 159 148"/>
                              <a:gd name="T171" fmla="*/ 159 h 75"/>
                              <a:gd name="T172" fmla="+- 0 1628 1560"/>
                              <a:gd name="T173" fmla="*/ T172 w 75"/>
                              <a:gd name="T174" fmla="+- 0 163 148"/>
                              <a:gd name="T175" fmla="*/ 163 h 75"/>
                              <a:gd name="T176" fmla="+- 0 1630 1560"/>
                              <a:gd name="T177" fmla="*/ T176 w 75"/>
                              <a:gd name="T178" fmla="+- 0 167 148"/>
                              <a:gd name="T179" fmla="*/ 167 h 75"/>
                              <a:gd name="T180" fmla="+- 0 1632 1560"/>
                              <a:gd name="T181" fmla="*/ T180 w 75"/>
                              <a:gd name="T182" fmla="+- 0 171 148"/>
                              <a:gd name="T183" fmla="*/ 171 h 75"/>
                              <a:gd name="T184" fmla="+- 0 1634 1560"/>
                              <a:gd name="T185" fmla="*/ T184 w 75"/>
                              <a:gd name="T186" fmla="+- 0 176 148"/>
                              <a:gd name="T187" fmla="*/ 176 h 75"/>
                              <a:gd name="T188" fmla="+- 0 1635 1560"/>
                              <a:gd name="T189" fmla="*/ T188 w 75"/>
                              <a:gd name="T190" fmla="+- 0 181 148"/>
                              <a:gd name="T191" fmla="*/ 181 h 75"/>
                              <a:gd name="T192" fmla="+- 0 1635 1560"/>
                              <a:gd name="T193" fmla="*/ T192 w 75"/>
                              <a:gd name="T194" fmla="+- 0 186 148"/>
                              <a:gd name="T195"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08A00" id="Group 43" o:spid="_x0000_s1026" style="position:absolute;margin-left:78pt;margin-top:7.4pt;width:3.75pt;height:3.75pt;z-index:-251616256;mso-position-horizontal-relative:page" coordorigin="15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">
                <v:shape id="Freeform 203" o:spid="_x0000_s1027" style="position:absolute;left:15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" path="m75,38r,5l74,47r-2,5l70,57r-2,4l64,64r-3,4l56,70r-4,2l47,74r-5,1l37,75r-4,l28,74,23,72,19,70,14,68,11,64,7,61,5,57,3,52,1,47,,43,,38,,33,1,28,3,23,5,19,7,15r4,-4l14,8,19,5,23,3,28,1,33,r4,l42,r5,1l52,3r4,2l61,8r3,3l68,15r2,4l72,23r2,5l75,33r,5xe" filled="f">
                  <v:path arrowok="t" o:connecttype="custom" o:connectlocs="75,186;75,191;74,195;72,200;70,205;68,209;64,212;61,216;56,218;52,220;47,222;42,223;37,223;33,223;28,222;23,220;19,218;14,216;11,212;7,209;5,205;3,200;1,195;0,191;0,186;0,181;1,176;3,171;5,167;7,163;11,159;14,156;19,153;23,151;28,149;33,148;37,148;42,148;47,149;52,151;56,153;61,156;64,159;68,163;70,167;72,171;74,176;75,181;75,186" o:connectangles="0,0,0,0,0,0,0,0,0,0,0,0,0,0,0,0,0,0,0,0,0,0,0,0,0,0,0,0,0,0,0,0,0,0,0,0,0,0,0,0,0,0,0,0,0,0,0,0,0"/>
                </v:shape>
                <w10:wrap anchorx="page"/>
              </v:group>
            </w:pict>
          </mc:Fallback>
        </mc:AlternateContent>
      </w:r>
      <w:r w:rsidRPr="00B91E11">
        <w:rPr>
          <w:rFonts w:asciiTheme="minorHAnsi" w:hAnsiTheme="minorHAnsi" w:cstheme="minorHAnsi"/>
          <w:b/>
          <w:sz w:val="22"/>
          <w:szCs w:val="22"/>
        </w:rPr>
        <w:t>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elation</w:t>
      </w:r>
      <w:r w:rsidRPr="00B91E11">
        <w:rPr>
          <w:rFonts w:asciiTheme="minorHAnsi" w:hAnsiTheme="minorHAnsi" w:cstheme="minorHAnsi"/>
          <w:sz w:val="22"/>
          <w:szCs w:val="22"/>
        </w:rPr>
        <w:t>: Symmetric; the correlation between X and</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Y</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is the same as between</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Y</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and X.</w:t>
      </w:r>
    </w:p>
    <w:p w14:paraId="2EBB2EB1" w14:textId="6CEA7632" w:rsidR="00DD0D6A" w:rsidRPr="00B91E11" w:rsidRDefault="00DD0D6A" w:rsidP="00B91E11">
      <w:pPr>
        <w:ind w:left="13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1248" behindDoc="1" locked="0" layoutInCell="1" allowOverlap="1" wp14:anchorId="7EF55D34" wp14:editId="6A056B18">
                <wp:simplePos x="0" y="0"/>
                <wp:positionH relativeFrom="page">
                  <wp:posOffset>990600</wp:posOffset>
                </wp:positionH>
                <wp:positionV relativeFrom="paragraph">
                  <wp:posOffset>71755</wp:posOffset>
                </wp:positionV>
                <wp:extent cx="47625" cy="47625"/>
                <wp:effectExtent l="9525" t="5080" r="9525" b="13970"/>
                <wp:wrapNone/>
                <wp:docPr id="178677471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13"/>
                          <a:chExt cx="75" cy="75"/>
                        </a:xfrm>
                      </wpg:grpSpPr>
                      <wps:wsp>
                        <wps:cNvPr id="1973737936" name="Freeform 205"/>
                        <wps:cNvSpPr>
                          <a:spLocks/>
                        </wps:cNvSpPr>
                        <wps:spPr bwMode="auto">
                          <a:xfrm>
                            <a:off x="1560" y="113"/>
                            <a:ext cx="75" cy="75"/>
                          </a:xfrm>
                          <a:custGeom>
                            <a:avLst/>
                            <a:gdLst>
                              <a:gd name="T0" fmla="+- 0 1635 1560"/>
                              <a:gd name="T1" fmla="*/ T0 w 75"/>
                              <a:gd name="T2" fmla="+- 0 151 113"/>
                              <a:gd name="T3" fmla="*/ 151 h 75"/>
                              <a:gd name="T4" fmla="+- 0 1635 1560"/>
                              <a:gd name="T5" fmla="*/ T4 w 75"/>
                              <a:gd name="T6" fmla="+- 0 156 113"/>
                              <a:gd name="T7" fmla="*/ 156 h 75"/>
                              <a:gd name="T8" fmla="+- 0 1634 1560"/>
                              <a:gd name="T9" fmla="*/ T8 w 75"/>
                              <a:gd name="T10" fmla="+- 0 160 113"/>
                              <a:gd name="T11" fmla="*/ 160 h 75"/>
                              <a:gd name="T12" fmla="+- 0 1632 1560"/>
                              <a:gd name="T13" fmla="*/ T12 w 75"/>
                              <a:gd name="T14" fmla="+- 0 165 113"/>
                              <a:gd name="T15" fmla="*/ 165 h 75"/>
                              <a:gd name="T16" fmla="+- 0 1630 1560"/>
                              <a:gd name="T17" fmla="*/ T16 w 75"/>
                              <a:gd name="T18" fmla="+- 0 170 113"/>
                              <a:gd name="T19" fmla="*/ 170 h 75"/>
                              <a:gd name="T20" fmla="+- 0 1628 1560"/>
                              <a:gd name="T21" fmla="*/ T20 w 75"/>
                              <a:gd name="T22" fmla="+- 0 174 113"/>
                              <a:gd name="T23" fmla="*/ 174 h 75"/>
                              <a:gd name="T24" fmla="+- 0 1624 1560"/>
                              <a:gd name="T25" fmla="*/ T24 w 75"/>
                              <a:gd name="T26" fmla="+- 0 177 113"/>
                              <a:gd name="T27" fmla="*/ 177 h 75"/>
                              <a:gd name="T28" fmla="+- 0 1621 1560"/>
                              <a:gd name="T29" fmla="*/ T28 w 75"/>
                              <a:gd name="T30" fmla="+- 0 181 113"/>
                              <a:gd name="T31" fmla="*/ 181 h 75"/>
                              <a:gd name="T32" fmla="+- 0 1616 1560"/>
                              <a:gd name="T33" fmla="*/ T32 w 75"/>
                              <a:gd name="T34" fmla="+- 0 183 113"/>
                              <a:gd name="T35" fmla="*/ 183 h 75"/>
                              <a:gd name="T36" fmla="+- 0 1612 1560"/>
                              <a:gd name="T37" fmla="*/ T36 w 75"/>
                              <a:gd name="T38" fmla="+- 0 185 113"/>
                              <a:gd name="T39" fmla="*/ 185 h 75"/>
                              <a:gd name="T40" fmla="+- 0 1607 1560"/>
                              <a:gd name="T41" fmla="*/ T40 w 75"/>
                              <a:gd name="T42" fmla="+- 0 187 113"/>
                              <a:gd name="T43" fmla="*/ 187 h 75"/>
                              <a:gd name="T44" fmla="+- 0 1602 1560"/>
                              <a:gd name="T45" fmla="*/ T44 w 75"/>
                              <a:gd name="T46" fmla="+- 0 188 113"/>
                              <a:gd name="T47" fmla="*/ 188 h 75"/>
                              <a:gd name="T48" fmla="+- 0 1597 1560"/>
                              <a:gd name="T49" fmla="*/ T48 w 75"/>
                              <a:gd name="T50" fmla="+- 0 188 113"/>
                              <a:gd name="T51" fmla="*/ 188 h 75"/>
                              <a:gd name="T52" fmla="+- 0 1593 1560"/>
                              <a:gd name="T53" fmla="*/ T52 w 75"/>
                              <a:gd name="T54" fmla="+- 0 188 113"/>
                              <a:gd name="T55" fmla="*/ 188 h 75"/>
                              <a:gd name="T56" fmla="+- 0 1588 1560"/>
                              <a:gd name="T57" fmla="*/ T56 w 75"/>
                              <a:gd name="T58" fmla="+- 0 187 113"/>
                              <a:gd name="T59" fmla="*/ 187 h 75"/>
                              <a:gd name="T60" fmla="+- 0 1583 1560"/>
                              <a:gd name="T61" fmla="*/ T60 w 75"/>
                              <a:gd name="T62" fmla="+- 0 185 113"/>
                              <a:gd name="T63" fmla="*/ 185 h 75"/>
                              <a:gd name="T64" fmla="+- 0 1579 1560"/>
                              <a:gd name="T65" fmla="*/ T64 w 75"/>
                              <a:gd name="T66" fmla="+- 0 183 113"/>
                              <a:gd name="T67" fmla="*/ 183 h 75"/>
                              <a:gd name="T68" fmla="+- 0 1574 1560"/>
                              <a:gd name="T69" fmla="*/ T68 w 75"/>
                              <a:gd name="T70" fmla="+- 0 181 113"/>
                              <a:gd name="T71" fmla="*/ 181 h 75"/>
                              <a:gd name="T72" fmla="+- 0 1571 1560"/>
                              <a:gd name="T73" fmla="*/ T72 w 75"/>
                              <a:gd name="T74" fmla="+- 0 177 113"/>
                              <a:gd name="T75" fmla="*/ 177 h 75"/>
                              <a:gd name="T76" fmla="+- 0 1567 1560"/>
                              <a:gd name="T77" fmla="*/ T76 w 75"/>
                              <a:gd name="T78" fmla="+- 0 174 113"/>
                              <a:gd name="T79" fmla="*/ 174 h 75"/>
                              <a:gd name="T80" fmla="+- 0 1565 1560"/>
                              <a:gd name="T81" fmla="*/ T80 w 75"/>
                              <a:gd name="T82" fmla="+- 0 170 113"/>
                              <a:gd name="T83" fmla="*/ 170 h 75"/>
                              <a:gd name="T84" fmla="+- 0 1563 1560"/>
                              <a:gd name="T85" fmla="*/ T84 w 75"/>
                              <a:gd name="T86" fmla="+- 0 165 113"/>
                              <a:gd name="T87" fmla="*/ 165 h 75"/>
                              <a:gd name="T88" fmla="+- 0 1561 1560"/>
                              <a:gd name="T89" fmla="*/ T88 w 75"/>
                              <a:gd name="T90" fmla="+- 0 160 113"/>
                              <a:gd name="T91" fmla="*/ 160 h 75"/>
                              <a:gd name="T92" fmla="+- 0 1560 1560"/>
                              <a:gd name="T93" fmla="*/ T92 w 75"/>
                              <a:gd name="T94" fmla="+- 0 156 113"/>
                              <a:gd name="T95" fmla="*/ 156 h 75"/>
                              <a:gd name="T96" fmla="+- 0 1560 1560"/>
                              <a:gd name="T97" fmla="*/ T96 w 75"/>
                              <a:gd name="T98" fmla="+- 0 151 113"/>
                              <a:gd name="T99" fmla="*/ 151 h 75"/>
                              <a:gd name="T100" fmla="+- 0 1560 1560"/>
                              <a:gd name="T101" fmla="*/ T100 w 75"/>
                              <a:gd name="T102" fmla="+- 0 146 113"/>
                              <a:gd name="T103" fmla="*/ 146 h 75"/>
                              <a:gd name="T104" fmla="+- 0 1561 1560"/>
                              <a:gd name="T105" fmla="*/ T104 w 75"/>
                              <a:gd name="T106" fmla="+- 0 141 113"/>
                              <a:gd name="T107" fmla="*/ 141 h 75"/>
                              <a:gd name="T108" fmla="+- 0 1563 1560"/>
                              <a:gd name="T109" fmla="*/ T108 w 75"/>
                              <a:gd name="T110" fmla="+- 0 136 113"/>
                              <a:gd name="T111" fmla="*/ 136 h 75"/>
                              <a:gd name="T112" fmla="+- 0 1565 1560"/>
                              <a:gd name="T113" fmla="*/ T112 w 75"/>
                              <a:gd name="T114" fmla="+- 0 132 113"/>
                              <a:gd name="T115" fmla="*/ 132 h 75"/>
                              <a:gd name="T116" fmla="+- 0 1567 1560"/>
                              <a:gd name="T117" fmla="*/ T116 w 75"/>
                              <a:gd name="T118" fmla="+- 0 128 113"/>
                              <a:gd name="T119" fmla="*/ 128 h 75"/>
                              <a:gd name="T120" fmla="+- 0 1571 1560"/>
                              <a:gd name="T121" fmla="*/ T120 w 75"/>
                              <a:gd name="T122" fmla="+- 0 124 113"/>
                              <a:gd name="T123" fmla="*/ 124 h 75"/>
                              <a:gd name="T124" fmla="+- 0 1574 1560"/>
                              <a:gd name="T125" fmla="*/ T124 w 75"/>
                              <a:gd name="T126" fmla="+- 0 121 113"/>
                              <a:gd name="T127" fmla="*/ 121 h 75"/>
                              <a:gd name="T128" fmla="+- 0 1579 1560"/>
                              <a:gd name="T129" fmla="*/ T128 w 75"/>
                              <a:gd name="T130" fmla="+- 0 118 113"/>
                              <a:gd name="T131" fmla="*/ 118 h 75"/>
                              <a:gd name="T132" fmla="+- 0 1583 1560"/>
                              <a:gd name="T133" fmla="*/ T132 w 75"/>
                              <a:gd name="T134" fmla="+- 0 116 113"/>
                              <a:gd name="T135" fmla="*/ 116 h 75"/>
                              <a:gd name="T136" fmla="+- 0 1588 1560"/>
                              <a:gd name="T137" fmla="*/ T136 w 75"/>
                              <a:gd name="T138" fmla="+- 0 114 113"/>
                              <a:gd name="T139" fmla="*/ 114 h 75"/>
                              <a:gd name="T140" fmla="+- 0 1593 1560"/>
                              <a:gd name="T141" fmla="*/ T140 w 75"/>
                              <a:gd name="T142" fmla="+- 0 113 113"/>
                              <a:gd name="T143" fmla="*/ 113 h 75"/>
                              <a:gd name="T144" fmla="+- 0 1597 1560"/>
                              <a:gd name="T145" fmla="*/ T144 w 75"/>
                              <a:gd name="T146" fmla="+- 0 113 113"/>
                              <a:gd name="T147" fmla="*/ 113 h 75"/>
                              <a:gd name="T148" fmla="+- 0 1602 1560"/>
                              <a:gd name="T149" fmla="*/ T148 w 75"/>
                              <a:gd name="T150" fmla="+- 0 113 113"/>
                              <a:gd name="T151" fmla="*/ 113 h 75"/>
                              <a:gd name="T152" fmla="+- 0 1607 1560"/>
                              <a:gd name="T153" fmla="*/ T152 w 75"/>
                              <a:gd name="T154" fmla="+- 0 114 113"/>
                              <a:gd name="T155" fmla="*/ 114 h 75"/>
                              <a:gd name="T156" fmla="+- 0 1612 1560"/>
                              <a:gd name="T157" fmla="*/ T156 w 75"/>
                              <a:gd name="T158" fmla="+- 0 116 113"/>
                              <a:gd name="T159" fmla="*/ 116 h 75"/>
                              <a:gd name="T160" fmla="+- 0 1616 1560"/>
                              <a:gd name="T161" fmla="*/ T160 w 75"/>
                              <a:gd name="T162" fmla="+- 0 118 113"/>
                              <a:gd name="T163" fmla="*/ 118 h 75"/>
                              <a:gd name="T164" fmla="+- 0 1621 1560"/>
                              <a:gd name="T165" fmla="*/ T164 w 75"/>
                              <a:gd name="T166" fmla="+- 0 121 113"/>
                              <a:gd name="T167" fmla="*/ 121 h 75"/>
                              <a:gd name="T168" fmla="+- 0 1624 1560"/>
                              <a:gd name="T169" fmla="*/ T168 w 75"/>
                              <a:gd name="T170" fmla="+- 0 124 113"/>
                              <a:gd name="T171" fmla="*/ 124 h 75"/>
                              <a:gd name="T172" fmla="+- 0 1628 1560"/>
                              <a:gd name="T173" fmla="*/ T172 w 75"/>
                              <a:gd name="T174" fmla="+- 0 128 113"/>
                              <a:gd name="T175" fmla="*/ 128 h 75"/>
                              <a:gd name="T176" fmla="+- 0 1630 1560"/>
                              <a:gd name="T177" fmla="*/ T176 w 75"/>
                              <a:gd name="T178" fmla="+- 0 132 113"/>
                              <a:gd name="T179" fmla="*/ 132 h 75"/>
                              <a:gd name="T180" fmla="+- 0 1632 1560"/>
                              <a:gd name="T181" fmla="*/ T180 w 75"/>
                              <a:gd name="T182" fmla="+- 0 136 113"/>
                              <a:gd name="T183" fmla="*/ 136 h 75"/>
                              <a:gd name="T184" fmla="+- 0 1634 1560"/>
                              <a:gd name="T185" fmla="*/ T184 w 75"/>
                              <a:gd name="T186" fmla="+- 0 141 113"/>
                              <a:gd name="T187" fmla="*/ 141 h 75"/>
                              <a:gd name="T188" fmla="+- 0 1635 1560"/>
                              <a:gd name="T189" fmla="*/ T188 w 75"/>
                              <a:gd name="T190" fmla="+- 0 146 113"/>
                              <a:gd name="T191" fmla="*/ 146 h 75"/>
                              <a:gd name="T192" fmla="+- 0 1635 1560"/>
                              <a:gd name="T193" fmla="*/ T192 w 75"/>
                              <a:gd name="T194" fmla="+- 0 151 113"/>
                              <a:gd name="T195"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7067A" id="Group 42" o:spid="_x0000_s1026" style="position:absolute;margin-left:78pt;margin-top:5.65pt;width:3.75pt;height:3.75pt;z-index:-251615232;mso-position-horizontal-relative:page" coordorigin="15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">
                <v:shape id="Freeform 205" o:spid="_x0000_s1027" style="position:absolute;left:15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" path="m75,38r,5l74,47r-2,5l70,57r-2,4l64,64r-3,4l56,70r-4,2l47,74r-5,1l37,75r-4,l28,74,23,72,19,70,14,68,11,64,7,61,5,57,3,52,1,47,,43,,38,,33,1,28,3,23,5,19,7,15r4,-4l14,8,19,5,23,3,28,1,33,r4,l42,r5,1l52,3r4,2l61,8r3,3l68,15r2,4l72,23r2,5l75,33r,5xe" filled="f">
                  <v:path arrowok="t" o:connecttype="custom" o:connectlocs="75,151;75,156;74,160;72,165;70,170;68,174;64,177;61,181;56,183;52,185;47,187;42,188;37,188;33,188;28,187;23,185;19,183;14,181;11,177;7,174;5,170;3,165;1,160;0,156;0,151;0,146;1,141;3,136;5,132;7,128;11,124;14,121;19,118;23,116;28,114;33,113;37,113;42,113;47,114;52,116;56,118;61,121;64,124;68,128;70,132;72,136;74,141;75,146;75,151" o:connectangles="0,0,0,0,0,0,0,0,0,0,0,0,0,0,0,0,0,0,0,0,0,0,0,0,0,0,0,0,0,0,0,0,0,0,0,0,0,0,0,0,0,0,0,0,0,0,0,0,0"/>
                </v:shape>
                <w10:wrap anchorx="page"/>
              </v:group>
            </w:pict>
          </mc:Fallback>
        </mc:AlternateContent>
      </w:r>
      <w:r w:rsidRPr="00B91E11">
        <w:rPr>
          <w:rFonts w:asciiTheme="minorHAnsi" w:hAnsiTheme="minorHAnsi" w:cstheme="minorHAnsi"/>
          <w:b/>
          <w:sz w:val="22"/>
          <w:szCs w:val="22"/>
        </w:rPr>
        <w:t>Reg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Asymmetric; the regression of</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Y</w:t>
      </w:r>
      <w:r w:rsidRPr="00B91E11">
        <w:rPr>
          <w:rFonts w:asciiTheme="minorHAnsi" w:hAnsiTheme="minorHAnsi" w:cstheme="minorHAnsi"/>
          <w:spacing w:val="-9"/>
          <w:sz w:val="22"/>
          <w:szCs w:val="22"/>
        </w:rPr>
        <w:t xml:space="preserve"> </w:t>
      </w:r>
      <w:r w:rsidRPr="00B91E11">
        <w:rPr>
          <w:rFonts w:asciiTheme="minorHAnsi" w:hAnsiTheme="minorHAnsi" w:cstheme="minorHAnsi"/>
          <w:sz w:val="22"/>
          <w:szCs w:val="22"/>
        </w:rPr>
        <w:t>on X is di</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ferent from the regression of X on</w:t>
      </w:r>
      <w:r w:rsidRPr="00B91E11">
        <w:rPr>
          <w:rFonts w:asciiTheme="minorHAnsi" w:hAnsiTheme="minorHAnsi" w:cstheme="minorHAnsi"/>
          <w:spacing w:val="-9"/>
          <w:sz w:val="22"/>
          <w:szCs w:val="22"/>
        </w:rPr>
        <w:t xml:space="preserve"> </w:t>
      </w:r>
      <w:r w:rsidRPr="00B91E11">
        <w:rPr>
          <w:rFonts w:asciiTheme="minorHAnsi" w:hAnsiTheme="minorHAnsi" w:cstheme="minorHAnsi"/>
          <w:spacing w:val="-31"/>
          <w:sz w:val="22"/>
          <w:szCs w:val="22"/>
        </w:rPr>
        <w:t>Y</w:t>
      </w:r>
      <w:r w:rsidRPr="00B91E11">
        <w:rPr>
          <w:rFonts w:asciiTheme="minorHAnsi" w:hAnsiTheme="minorHAnsi" w:cstheme="minorHAnsi"/>
          <w:sz w:val="22"/>
          <w:szCs w:val="22"/>
        </w:rPr>
        <w:t>.</w:t>
      </w:r>
    </w:p>
    <w:p w14:paraId="5DFAFFCF" w14:textId="77777777" w:rsidR="00DD0D6A" w:rsidRPr="00B91E11" w:rsidRDefault="00DD0D6A" w:rsidP="00B91E11">
      <w:pPr>
        <w:spacing w:before="14"/>
        <w:rPr>
          <w:rFonts w:asciiTheme="minorHAnsi" w:hAnsiTheme="minorHAnsi" w:cstheme="minorHAnsi"/>
          <w:sz w:val="22"/>
          <w:szCs w:val="22"/>
        </w:rPr>
      </w:pPr>
    </w:p>
    <w:p w14:paraId="01349B4B"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position w:val="-1"/>
          <w:sz w:val="22"/>
          <w:szCs w:val="22"/>
        </w:rPr>
        <w:t xml:space="preserve">3. </w:t>
      </w:r>
      <w:r w:rsidRPr="00B91E11">
        <w:rPr>
          <w:rFonts w:asciiTheme="minorHAnsi" w:hAnsiTheme="minorHAnsi" w:cstheme="minorHAnsi"/>
          <w:b/>
          <w:position w:val="-1"/>
          <w:sz w:val="22"/>
          <w:szCs w:val="22"/>
        </w:rPr>
        <w:t>Units</w:t>
      </w:r>
      <w:r w:rsidRPr="00B91E11">
        <w:rPr>
          <w:rFonts w:asciiTheme="minorHAnsi" w:hAnsiTheme="minorHAnsi" w:cstheme="minorHAnsi"/>
          <w:position w:val="-1"/>
          <w:sz w:val="22"/>
          <w:szCs w:val="22"/>
        </w:rPr>
        <w:t>:</w:t>
      </w:r>
    </w:p>
    <w:p w14:paraId="5A363FB8" w14:textId="77777777" w:rsidR="00DD0D6A" w:rsidRPr="00B91E11" w:rsidRDefault="00DD0D6A" w:rsidP="00B91E11">
      <w:pPr>
        <w:spacing w:before="10"/>
        <w:rPr>
          <w:rFonts w:asciiTheme="minorHAnsi" w:hAnsiTheme="minorHAnsi" w:cstheme="minorHAnsi"/>
          <w:sz w:val="22"/>
          <w:szCs w:val="22"/>
        </w:rPr>
      </w:pPr>
    </w:p>
    <w:p w14:paraId="6E376DE1" w14:textId="0966C237" w:rsidR="00DD0D6A" w:rsidRPr="00B91E11" w:rsidRDefault="00DD0D6A" w:rsidP="00B91E11">
      <w:pPr>
        <w:spacing w:before="29"/>
        <w:ind w:left="13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2272" behindDoc="1" locked="0" layoutInCell="1" allowOverlap="1" wp14:anchorId="2605972B" wp14:editId="326936C4">
                <wp:simplePos x="0" y="0"/>
                <wp:positionH relativeFrom="page">
                  <wp:posOffset>990600</wp:posOffset>
                </wp:positionH>
                <wp:positionV relativeFrom="paragraph">
                  <wp:posOffset>93980</wp:posOffset>
                </wp:positionV>
                <wp:extent cx="47625" cy="47625"/>
                <wp:effectExtent l="9525" t="8255" r="9525" b="10795"/>
                <wp:wrapNone/>
                <wp:docPr id="196333849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48"/>
                          <a:chExt cx="75" cy="75"/>
                        </a:xfrm>
                      </wpg:grpSpPr>
                      <wps:wsp>
                        <wps:cNvPr id="1332415577" name="Freeform 207"/>
                        <wps:cNvSpPr>
                          <a:spLocks/>
                        </wps:cNvSpPr>
                        <wps:spPr bwMode="auto">
                          <a:xfrm>
                            <a:off x="1560" y="148"/>
                            <a:ext cx="75" cy="75"/>
                          </a:xfrm>
                          <a:custGeom>
                            <a:avLst/>
                            <a:gdLst>
                              <a:gd name="T0" fmla="+- 0 1635 1560"/>
                              <a:gd name="T1" fmla="*/ T0 w 75"/>
                              <a:gd name="T2" fmla="+- 0 186 148"/>
                              <a:gd name="T3" fmla="*/ 186 h 75"/>
                              <a:gd name="T4" fmla="+- 0 1635 1560"/>
                              <a:gd name="T5" fmla="*/ T4 w 75"/>
                              <a:gd name="T6" fmla="+- 0 191 148"/>
                              <a:gd name="T7" fmla="*/ 191 h 75"/>
                              <a:gd name="T8" fmla="+- 0 1634 1560"/>
                              <a:gd name="T9" fmla="*/ T8 w 75"/>
                              <a:gd name="T10" fmla="+- 0 195 148"/>
                              <a:gd name="T11" fmla="*/ 195 h 75"/>
                              <a:gd name="T12" fmla="+- 0 1632 1560"/>
                              <a:gd name="T13" fmla="*/ T12 w 75"/>
                              <a:gd name="T14" fmla="+- 0 200 148"/>
                              <a:gd name="T15" fmla="*/ 200 h 75"/>
                              <a:gd name="T16" fmla="+- 0 1630 1560"/>
                              <a:gd name="T17" fmla="*/ T16 w 75"/>
                              <a:gd name="T18" fmla="+- 0 205 148"/>
                              <a:gd name="T19" fmla="*/ 205 h 75"/>
                              <a:gd name="T20" fmla="+- 0 1628 1560"/>
                              <a:gd name="T21" fmla="*/ T20 w 75"/>
                              <a:gd name="T22" fmla="+- 0 209 148"/>
                              <a:gd name="T23" fmla="*/ 209 h 75"/>
                              <a:gd name="T24" fmla="+- 0 1624 1560"/>
                              <a:gd name="T25" fmla="*/ T24 w 75"/>
                              <a:gd name="T26" fmla="+- 0 212 148"/>
                              <a:gd name="T27" fmla="*/ 212 h 75"/>
                              <a:gd name="T28" fmla="+- 0 1621 1560"/>
                              <a:gd name="T29" fmla="*/ T28 w 75"/>
                              <a:gd name="T30" fmla="+- 0 216 148"/>
                              <a:gd name="T31" fmla="*/ 216 h 75"/>
                              <a:gd name="T32" fmla="+- 0 1616 1560"/>
                              <a:gd name="T33" fmla="*/ T32 w 75"/>
                              <a:gd name="T34" fmla="+- 0 218 148"/>
                              <a:gd name="T35" fmla="*/ 218 h 75"/>
                              <a:gd name="T36" fmla="+- 0 1612 1560"/>
                              <a:gd name="T37" fmla="*/ T36 w 75"/>
                              <a:gd name="T38" fmla="+- 0 220 148"/>
                              <a:gd name="T39" fmla="*/ 220 h 75"/>
                              <a:gd name="T40" fmla="+- 0 1607 1560"/>
                              <a:gd name="T41" fmla="*/ T40 w 75"/>
                              <a:gd name="T42" fmla="+- 0 222 148"/>
                              <a:gd name="T43" fmla="*/ 222 h 75"/>
                              <a:gd name="T44" fmla="+- 0 1602 1560"/>
                              <a:gd name="T45" fmla="*/ T44 w 75"/>
                              <a:gd name="T46" fmla="+- 0 223 148"/>
                              <a:gd name="T47" fmla="*/ 223 h 75"/>
                              <a:gd name="T48" fmla="+- 0 1597 1560"/>
                              <a:gd name="T49" fmla="*/ T48 w 75"/>
                              <a:gd name="T50" fmla="+- 0 223 148"/>
                              <a:gd name="T51" fmla="*/ 223 h 75"/>
                              <a:gd name="T52" fmla="+- 0 1593 1560"/>
                              <a:gd name="T53" fmla="*/ T52 w 75"/>
                              <a:gd name="T54" fmla="+- 0 223 148"/>
                              <a:gd name="T55" fmla="*/ 223 h 75"/>
                              <a:gd name="T56" fmla="+- 0 1588 1560"/>
                              <a:gd name="T57" fmla="*/ T56 w 75"/>
                              <a:gd name="T58" fmla="+- 0 222 148"/>
                              <a:gd name="T59" fmla="*/ 222 h 75"/>
                              <a:gd name="T60" fmla="+- 0 1583 1560"/>
                              <a:gd name="T61" fmla="*/ T60 w 75"/>
                              <a:gd name="T62" fmla="+- 0 220 148"/>
                              <a:gd name="T63" fmla="*/ 220 h 75"/>
                              <a:gd name="T64" fmla="+- 0 1579 1560"/>
                              <a:gd name="T65" fmla="*/ T64 w 75"/>
                              <a:gd name="T66" fmla="+- 0 218 148"/>
                              <a:gd name="T67" fmla="*/ 218 h 75"/>
                              <a:gd name="T68" fmla="+- 0 1574 1560"/>
                              <a:gd name="T69" fmla="*/ T68 w 75"/>
                              <a:gd name="T70" fmla="+- 0 216 148"/>
                              <a:gd name="T71" fmla="*/ 216 h 75"/>
                              <a:gd name="T72" fmla="+- 0 1571 1560"/>
                              <a:gd name="T73" fmla="*/ T72 w 75"/>
                              <a:gd name="T74" fmla="+- 0 212 148"/>
                              <a:gd name="T75" fmla="*/ 212 h 75"/>
                              <a:gd name="T76" fmla="+- 0 1567 1560"/>
                              <a:gd name="T77" fmla="*/ T76 w 75"/>
                              <a:gd name="T78" fmla="+- 0 209 148"/>
                              <a:gd name="T79" fmla="*/ 209 h 75"/>
                              <a:gd name="T80" fmla="+- 0 1565 1560"/>
                              <a:gd name="T81" fmla="*/ T80 w 75"/>
                              <a:gd name="T82" fmla="+- 0 205 148"/>
                              <a:gd name="T83" fmla="*/ 205 h 75"/>
                              <a:gd name="T84" fmla="+- 0 1563 1560"/>
                              <a:gd name="T85" fmla="*/ T84 w 75"/>
                              <a:gd name="T86" fmla="+- 0 200 148"/>
                              <a:gd name="T87" fmla="*/ 200 h 75"/>
                              <a:gd name="T88" fmla="+- 0 1561 1560"/>
                              <a:gd name="T89" fmla="*/ T88 w 75"/>
                              <a:gd name="T90" fmla="+- 0 195 148"/>
                              <a:gd name="T91" fmla="*/ 195 h 75"/>
                              <a:gd name="T92" fmla="+- 0 1560 1560"/>
                              <a:gd name="T93" fmla="*/ T92 w 75"/>
                              <a:gd name="T94" fmla="+- 0 191 148"/>
                              <a:gd name="T95" fmla="*/ 191 h 75"/>
                              <a:gd name="T96" fmla="+- 0 1560 1560"/>
                              <a:gd name="T97" fmla="*/ T96 w 75"/>
                              <a:gd name="T98" fmla="+- 0 186 148"/>
                              <a:gd name="T99" fmla="*/ 186 h 75"/>
                              <a:gd name="T100" fmla="+- 0 1560 1560"/>
                              <a:gd name="T101" fmla="*/ T100 w 75"/>
                              <a:gd name="T102" fmla="+- 0 181 148"/>
                              <a:gd name="T103" fmla="*/ 181 h 75"/>
                              <a:gd name="T104" fmla="+- 0 1561 1560"/>
                              <a:gd name="T105" fmla="*/ T104 w 75"/>
                              <a:gd name="T106" fmla="+- 0 176 148"/>
                              <a:gd name="T107" fmla="*/ 176 h 75"/>
                              <a:gd name="T108" fmla="+- 0 1563 1560"/>
                              <a:gd name="T109" fmla="*/ T108 w 75"/>
                              <a:gd name="T110" fmla="+- 0 171 148"/>
                              <a:gd name="T111" fmla="*/ 171 h 75"/>
                              <a:gd name="T112" fmla="+- 0 1565 1560"/>
                              <a:gd name="T113" fmla="*/ T112 w 75"/>
                              <a:gd name="T114" fmla="+- 0 167 148"/>
                              <a:gd name="T115" fmla="*/ 167 h 75"/>
                              <a:gd name="T116" fmla="+- 0 1567 1560"/>
                              <a:gd name="T117" fmla="*/ T116 w 75"/>
                              <a:gd name="T118" fmla="+- 0 163 148"/>
                              <a:gd name="T119" fmla="*/ 163 h 75"/>
                              <a:gd name="T120" fmla="+- 0 1571 1560"/>
                              <a:gd name="T121" fmla="*/ T120 w 75"/>
                              <a:gd name="T122" fmla="+- 0 159 148"/>
                              <a:gd name="T123" fmla="*/ 159 h 75"/>
                              <a:gd name="T124" fmla="+- 0 1574 1560"/>
                              <a:gd name="T125" fmla="*/ T124 w 75"/>
                              <a:gd name="T126" fmla="+- 0 156 148"/>
                              <a:gd name="T127" fmla="*/ 156 h 75"/>
                              <a:gd name="T128" fmla="+- 0 1579 1560"/>
                              <a:gd name="T129" fmla="*/ T128 w 75"/>
                              <a:gd name="T130" fmla="+- 0 153 148"/>
                              <a:gd name="T131" fmla="*/ 153 h 75"/>
                              <a:gd name="T132" fmla="+- 0 1583 1560"/>
                              <a:gd name="T133" fmla="*/ T132 w 75"/>
                              <a:gd name="T134" fmla="+- 0 151 148"/>
                              <a:gd name="T135" fmla="*/ 151 h 75"/>
                              <a:gd name="T136" fmla="+- 0 1588 1560"/>
                              <a:gd name="T137" fmla="*/ T136 w 75"/>
                              <a:gd name="T138" fmla="+- 0 149 148"/>
                              <a:gd name="T139" fmla="*/ 149 h 75"/>
                              <a:gd name="T140" fmla="+- 0 1593 1560"/>
                              <a:gd name="T141" fmla="*/ T140 w 75"/>
                              <a:gd name="T142" fmla="+- 0 148 148"/>
                              <a:gd name="T143" fmla="*/ 148 h 75"/>
                              <a:gd name="T144" fmla="+- 0 1597 1560"/>
                              <a:gd name="T145" fmla="*/ T144 w 75"/>
                              <a:gd name="T146" fmla="+- 0 148 148"/>
                              <a:gd name="T147" fmla="*/ 148 h 75"/>
                              <a:gd name="T148" fmla="+- 0 1602 1560"/>
                              <a:gd name="T149" fmla="*/ T148 w 75"/>
                              <a:gd name="T150" fmla="+- 0 148 148"/>
                              <a:gd name="T151" fmla="*/ 148 h 75"/>
                              <a:gd name="T152" fmla="+- 0 1607 1560"/>
                              <a:gd name="T153" fmla="*/ T152 w 75"/>
                              <a:gd name="T154" fmla="+- 0 149 148"/>
                              <a:gd name="T155" fmla="*/ 149 h 75"/>
                              <a:gd name="T156" fmla="+- 0 1612 1560"/>
                              <a:gd name="T157" fmla="*/ T156 w 75"/>
                              <a:gd name="T158" fmla="+- 0 151 148"/>
                              <a:gd name="T159" fmla="*/ 151 h 75"/>
                              <a:gd name="T160" fmla="+- 0 1616 1560"/>
                              <a:gd name="T161" fmla="*/ T160 w 75"/>
                              <a:gd name="T162" fmla="+- 0 153 148"/>
                              <a:gd name="T163" fmla="*/ 153 h 75"/>
                              <a:gd name="T164" fmla="+- 0 1621 1560"/>
                              <a:gd name="T165" fmla="*/ T164 w 75"/>
                              <a:gd name="T166" fmla="+- 0 156 148"/>
                              <a:gd name="T167" fmla="*/ 156 h 75"/>
                              <a:gd name="T168" fmla="+- 0 1624 1560"/>
                              <a:gd name="T169" fmla="*/ T168 w 75"/>
                              <a:gd name="T170" fmla="+- 0 159 148"/>
                              <a:gd name="T171" fmla="*/ 159 h 75"/>
                              <a:gd name="T172" fmla="+- 0 1628 1560"/>
                              <a:gd name="T173" fmla="*/ T172 w 75"/>
                              <a:gd name="T174" fmla="+- 0 163 148"/>
                              <a:gd name="T175" fmla="*/ 163 h 75"/>
                              <a:gd name="T176" fmla="+- 0 1630 1560"/>
                              <a:gd name="T177" fmla="*/ T176 w 75"/>
                              <a:gd name="T178" fmla="+- 0 167 148"/>
                              <a:gd name="T179" fmla="*/ 167 h 75"/>
                              <a:gd name="T180" fmla="+- 0 1632 1560"/>
                              <a:gd name="T181" fmla="*/ T180 w 75"/>
                              <a:gd name="T182" fmla="+- 0 171 148"/>
                              <a:gd name="T183" fmla="*/ 171 h 75"/>
                              <a:gd name="T184" fmla="+- 0 1634 1560"/>
                              <a:gd name="T185" fmla="*/ T184 w 75"/>
                              <a:gd name="T186" fmla="+- 0 176 148"/>
                              <a:gd name="T187" fmla="*/ 176 h 75"/>
                              <a:gd name="T188" fmla="+- 0 1635 1560"/>
                              <a:gd name="T189" fmla="*/ T188 w 75"/>
                              <a:gd name="T190" fmla="+- 0 181 148"/>
                              <a:gd name="T191" fmla="*/ 181 h 75"/>
                              <a:gd name="T192" fmla="+- 0 1635 1560"/>
                              <a:gd name="T193" fmla="*/ T192 w 75"/>
                              <a:gd name="T194" fmla="+- 0 186 148"/>
                              <a:gd name="T195"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3B6BF" id="Group 41" o:spid="_x0000_s1026" style="position:absolute;margin-left:78pt;margin-top:7.4pt;width:3.75pt;height:3.75pt;z-index:-251614208;mso-position-horizontal-relative:page" coordorigin="15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">
                <v:shape id="Freeform 207" o:spid="_x0000_s1027" style="position:absolute;left:15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" path="m75,38r,5l74,47r-2,5l70,57r-2,4l64,64r-3,4l56,70r-4,2l47,74r-5,1l37,75r-4,l28,74,23,72,19,70,14,68,11,64,7,61,5,57,3,52,1,47,,43,,38,,33,1,28,3,23,5,19,7,15r4,-4l14,8,19,5,23,3,28,1,33,r4,l42,r5,1l52,3r4,2l61,8r3,3l68,15r2,4l72,23r2,5l75,33r,5xe" filled="f">
                  <v:path arrowok="t" o:connecttype="custom" o:connectlocs="75,186;75,191;74,195;72,200;70,205;68,209;64,212;61,216;56,218;52,220;47,222;42,223;37,223;33,223;28,222;23,220;19,218;14,216;11,212;7,209;5,205;3,200;1,195;0,191;0,186;0,181;1,176;3,171;5,167;7,163;11,159;14,156;19,153;23,151;28,149;33,148;37,148;42,148;47,149;52,151;56,153;61,156;64,159;68,163;70,167;72,171;74,176;75,181;75,186" o:connectangles="0,0,0,0,0,0,0,0,0,0,0,0,0,0,0,0,0,0,0,0,0,0,0,0,0,0,0,0,0,0,0,0,0,0,0,0,0,0,0,0,0,0,0,0,0,0,0,0,0"/>
                </v:shape>
                <w10:wrap anchorx="page"/>
              </v:group>
            </w:pict>
          </mc:Fallback>
        </mc:AlternateContent>
      </w:r>
      <w:r w:rsidRPr="00B91E11">
        <w:rPr>
          <w:rFonts w:asciiTheme="minorHAnsi" w:hAnsiTheme="minorHAnsi" w:cstheme="minorHAnsi"/>
          <w:b/>
          <w:sz w:val="22"/>
          <w:szCs w:val="22"/>
        </w:rPr>
        <w:t>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elation</w:t>
      </w:r>
      <w:r w:rsidRPr="00B91E11">
        <w:rPr>
          <w:rFonts w:asciiTheme="minorHAnsi" w:hAnsiTheme="minorHAnsi" w:cstheme="minorHAnsi"/>
          <w:sz w:val="22"/>
          <w:szCs w:val="22"/>
        </w:rPr>
        <w:t>: Dimensionless; it has no units.</w:t>
      </w:r>
    </w:p>
    <w:p w14:paraId="5F7F3597" w14:textId="75FA434F" w:rsidR="00DD0D6A" w:rsidRPr="00B91E11" w:rsidRDefault="00DD0D6A" w:rsidP="00B91E11">
      <w:pPr>
        <w:ind w:left="13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3296" behindDoc="1" locked="0" layoutInCell="1" allowOverlap="1" wp14:anchorId="3F850917" wp14:editId="748A3AAF">
                <wp:simplePos x="0" y="0"/>
                <wp:positionH relativeFrom="page">
                  <wp:posOffset>990600</wp:posOffset>
                </wp:positionH>
                <wp:positionV relativeFrom="paragraph">
                  <wp:posOffset>71755</wp:posOffset>
                </wp:positionV>
                <wp:extent cx="47625" cy="47625"/>
                <wp:effectExtent l="9525" t="5080" r="9525" b="13970"/>
                <wp:wrapNone/>
                <wp:docPr id="42437047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13"/>
                          <a:chExt cx="75" cy="75"/>
                        </a:xfrm>
                      </wpg:grpSpPr>
                      <wps:wsp>
                        <wps:cNvPr id="1876332054" name="Freeform 209"/>
                        <wps:cNvSpPr>
                          <a:spLocks/>
                        </wps:cNvSpPr>
                        <wps:spPr bwMode="auto">
                          <a:xfrm>
                            <a:off x="1560" y="113"/>
                            <a:ext cx="75" cy="75"/>
                          </a:xfrm>
                          <a:custGeom>
                            <a:avLst/>
                            <a:gdLst>
                              <a:gd name="T0" fmla="+- 0 1635 1560"/>
                              <a:gd name="T1" fmla="*/ T0 w 75"/>
                              <a:gd name="T2" fmla="+- 0 151 113"/>
                              <a:gd name="T3" fmla="*/ 151 h 75"/>
                              <a:gd name="T4" fmla="+- 0 1635 1560"/>
                              <a:gd name="T5" fmla="*/ T4 w 75"/>
                              <a:gd name="T6" fmla="+- 0 156 113"/>
                              <a:gd name="T7" fmla="*/ 156 h 75"/>
                              <a:gd name="T8" fmla="+- 0 1634 1560"/>
                              <a:gd name="T9" fmla="*/ T8 w 75"/>
                              <a:gd name="T10" fmla="+- 0 160 113"/>
                              <a:gd name="T11" fmla="*/ 160 h 75"/>
                              <a:gd name="T12" fmla="+- 0 1632 1560"/>
                              <a:gd name="T13" fmla="*/ T12 w 75"/>
                              <a:gd name="T14" fmla="+- 0 165 113"/>
                              <a:gd name="T15" fmla="*/ 165 h 75"/>
                              <a:gd name="T16" fmla="+- 0 1630 1560"/>
                              <a:gd name="T17" fmla="*/ T16 w 75"/>
                              <a:gd name="T18" fmla="+- 0 170 113"/>
                              <a:gd name="T19" fmla="*/ 170 h 75"/>
                              <a:gd name="T20" fmla="+- 0 1628 1560"/>
                              <a:gd name="T21" fmla="*/ T20 w 75"/>
                              <a:gd name="T22" fmla="+- 0 174 113"/>
                              <a:gd name="T23" fmla="*/ 174 h 75"/>
                              <a:gd name="T24" fmla="+- 0 1624 1560"/>
                              <a:gd name="T25" fmla="*/ T24 w 75"/>
                              <a:gd name="T26" fmla="+- 0 177 113"/>
                              <a:gd name="T27" fmla="*/ 177 h 75"/>
                              <a:gd name="T28" fmla="+- 0 1621 1560"/>
                              <a:gd name="T29" fmla="*/ T28 w 75"/>
                              <a:gd name="T30" fmla="+- 0 181 113"/>
                              <a:gd name="T31" fmla="*/ 181 h 75"/>
                              <a:gd name="T32" fmla="+- 0 1616 1560"/>
                              <a:gd name="T33" fmla="*/ T32 w 75"/>
                              <a:gd name="T34" fmla="+- 0 183 113"/>
                              <a:gd name="T35" fmla="*/ 183 h 75"/>
                              <a:gd name="T36" fmla="+- 0 1612 1560"/>
                              <a:gd name="T37" fmla="*/ T36 w 75"/>
                              <a:gd name="T38" fmla="+- 0 185 113"/>
                              <a:gd name="T39" fmla="*/ 185 h 75"/>
                              <a:gd name="T40" fmla="+- 0 1607 1560"/>
                              <a:gd name="T41" fmla="*/ T40 w 75"/>
                              <a:gd name="T42" fmla="+- 0 187 113"/>
                              <a:gd name="T43" fmla="*/ 187 h 75"/>
                              <a:gd name="T44" fmla="+- 0 1602 1560"/>
                              <a:gd name="T45" fmla="*/ T44 w 75"/>
                              <a:gd name="T46" fmla="+- 0 188 113"/>
                              <a:gd name="T47" fmla="*/ 188 h 75"/>
                              <a:gd name="T48" fmla="+- 0 1597 1560"/>
                              <a:gd name="T49" fmla="*/ T48 w 75"/>
                              <a:gd name="T50" fmla="+- 0 188 113"/>
                              <a:gd name="T51" fmla="*/ 188 h 75"/>
                              <a:gd name="T52" fmla="+- 0 1593 1560"/>
                              <a:gd name="T53" fmla="*/ T52 w 75"/>
                              <a:gd name="T54" fmla="+- 0 188 113"/>
                              <a:gd name="T55" fmla="*/ 188 h 75"/>
                              <a:gd name="T56" fmla="+- 0 1588 1560"/>
                              <a:gd name="T57" fmla="*/ T56 w 75"/>
                              <a:gd name="T58" fmla="+- 0 187 113"/>
                              <a:gd name="T59" fmla="*/ 187 h 75"/>
                              <a:gd name="T60" fmla="+- 0 1583 1560"/>
                              <a:gd name="T61" fmla="*/ T60 w 75"/>
                              <a:gd name="T62" fmla="+- 0 185 113"/>
                              <a:gd name="T63" fmla="*/ 185 h 75"/>
                              <a:gd name="T64" fmla="+- 0 1579 1560"/>
                              <a:gd name="T65" fmla="*/ T64 w 75"/>
                              <a:gd name="T66" fmla="+- 0 183 113"/>
                              <a:gd name="T67" fmla="*/ 183 h 75"/>
                              <a:gd name="T68" fmla="+- 0 1574 1560"/>
                              <a:gd name="T69" fmla="*/ T68 w 75"/>
                              <a:gd name="T70" fmla="+- 0 181 113"/>
                              <a:gd name="T71" fmla="*/ 181 h 75"/>
                              <a:gd name="T72" fmla="+- 0 1571 1560"/>
                              <a:gd name="T73" fmla="*/ T72 w 75"/>
                              <a:gd name="T74" fmla="+- 0 177 113"/>
                              <a:gd name="T75" fmla="*/ 177 h 75"/>
                              <a:gd name="T76" fmla="+- 0 1567 1560"/>
                              <a:gd name="T77" fmla="*/ T76 w 75"/>
                              <a:gd name="T78" fmla="+- 0 174 113"/>
                              <a:gd name="T79" fmla="*/ 174 h 75"/>
                              <a:gd name="T80" fmla="+- 0 1565 1560"/>
                              <a:gd name="T81" fmla="*/ T80 w 75"/>
                              <a:gd name="T82" fmla="+- 0 170 113"/>
                              <a:gd name="T83" fmla="*/ 170 h 75"/>
                              <a:gd name="T84" fmla="+- 0 1563 1560"/>
                              <a:gd name="T85" fmla="*/ T84 w 75"/>
                              <a:gd name="T86" fmla="+- 0 165 113"/>
                              <a:gd name="T87" fmla="*/ 165 h 75"/>
                              <a:gd name="T88" fmla="+- 0 1561 1560"/>
                              <a:gd name="T89" fmla="*/ T88 w 75"/>
                              <a:gd name="T90" fmla="+- 0 160 113"/>
                              <a:gd name="T91" fmla="*/ 160 h 75"/>
                              <a:gd name="T92" fmla="+- 0 1560 1560"/>
                              <a:gd name="T93" fmla="*/ T92 w 75"/>
                              <a:gd name="T94" fmla="+- 0 156 113"/>
                              <a:gd name="T95" fmla="*/ 156 h 75"/>
                              <a:gd name="T96" fmla="+- 0 1560 1560"/>
                              <a:gd name="T97" fmla="*/ T96 w 75"/>
                              <a:gd name="T98" fmla="+- 0 151 113"/>
                              <a:gd name="T99" fmla="*/ 151 h 75"/>
                              <a:gd name="T100" fmla="+- 0 1560 1560"/>
                              <a:gd name="T101" fmla="*/ T100 w 75"/>
                              <a:gd name="T102" fmla="+- 0 146 113"/>
                              <a:gd name="T103" fmla="*/ 146 h 75"/>
                              <a:gd name="T104" fmla="+- 0 1561 1560"/>
                              <a:gd name="T105" fmla="*/ T104 w 75"/>
                              <a:gd name="T106" fmla="+- 0 141 113"/>
                              <a:gd name="T107" fmla="*/ 141 h 75"/>
                              <a:gd name="T108" fmla="+- 0 1563 1560"/>
                              <a:gd name="T109" fmla="*/ T108 w 75"/>
                              <a:gd name="T110" fmla="+- 0 136 113"/>
                              <a:gd name="T111" fmla="*/ 136 h 75"/>
                              <a:gd name="T112" fmla="+- 0 1565 1560"/>
                              <a:gd name="T113" fmla="*/ T112 w 75"/>
                              <a:gd name="T114" fmla="+- 0 132 113"/>
                              <a:gd name="T115" fmla="*/ 132 h 75"/>
                              <a:gd name="T116" fmla="+- 0 1567 1560"/>
                              <a:gd name="T117" fmla="*/ T116 w 75"/>
                              <a:gd name="T118" fmla="+- 0 128 113"/>
                              <a:gd name="T119" fmla="*/ 128 h 75"/>
                              <a:gd name="T120" fmla="+- 0 1571 1560"/>
                              <a:gd name="T121" fmla="*/ T120 w 75"/>
                              <a:gd name="T122" fmla="+- 0 124 113"/>
                              <a:gd name="T123" fmla="*/ 124 h 75"/>
                              <a:gd name="T124" fmla="+- 0 1574 1560"/>
                              <a:gd name="T125" fmla="*/ T124 w 75"/>
                              <a:gd name="T126" fmla="+- 0 121 113"/>
                              <a:gd name="T127" fmla="*/ 121 h 75"/>
                              <a:gd name="T128" fmla="+- 0 1579 1560"/>
                              <a:gd name="T129" fmla="*/ T128 w 75"/>
                              <a:gd name="T130" fmla="+- 0 118 113"/>
                              <a:gd name="T131" fmla="*/ 118 h 75"/>
                              <a:gd name="T132" fmla="+- 0 1583 1560"/>
                              <a:gd name="T133" fmla="*/ T132 w 75"/>
                              <a:gd name="T134" fmla="+- 0 116 113"/>
                              <a:gd name="T135" fmla="*/ 116 h 75"/>
                              <a:gd name="T136" fmla="+- 0 1588 1560"/>
                              <a:gd name="T137" fmla="*/ T136 w 75"/>
                              <a:gd name="T138" fmla="+- 0 114 113"/>
                              <a:gd name="T139" fmla="*/ 114 h 75"/>
                              <a:gd name="T140" fmla="+- 0 1593 1560"/>
                              <a:gd name="T141" fmla="*/ T140 w 75"/>
                              <a:gd name="T142" fmla="+- 0 113 113"/>
                              <a:gd name="T143" fmla="*/ 113 h 75"/>
                              <a:gd name="T144" fmla="+- 0 1597 1560"/>
                              <a:gd name="T145" fmla="*/ T144 w 75"/>
                              <a:gd name="T146" fmla="+- 0 113 113"/>
                              <a:gd name="T147" fmla="*/ 113 h 75"/>
                              <a:gd name="T148" fmla="+- 0 1602 1560"/>
                              <a:gd name="T149" fmla="*/ T148 w 75"/>
                              <a:gd name="T150" fmla="+- 0 113 113"/>
                              <a:gd name="T151" fmla="*/ 113 h 75"/>
                              <a:gd name="T152" fmla="+- 0 1607 1560"/>
                              <a:gd name="T153" fmla="*/ T152 w 75"/>
                              <a:gd name="T154" fmla="+- 0 114 113"/>
                              <a:gd name="T155" fmla="*/ 114 h 75"/>
                              <a:gd name="T156" fmla="+- 0 1612 1560"/>
                              <a:gd name="T157" fmla="*/ T156 w 75"/>
                              <a:gd name="T158" fmla="+- 0 116 113"/>
                              <a:gd name="T159" fmla="*/ 116 h 75"/>
                              <a:gd name="T160" fmla="+- 0 1616 1560"/>
                              <a:gd name="T161" fmla="*/ T160 w 75"/>
                              <a:gd name="T162" fmla="+- 0 118 113"/>
                              <a:gd name="T163" fmla="*/ 118 h 75"/>
                              <a:gd name="T164" fmla="+- 0 1621 1560"/>
                              <a:gd name="T165" fmla="*/ T164 w 75"/>
                              <a:gd name="T166" fmla="+- 0 121 113"/>
                              <a:gd name="T167" fmla="*/ 121 h 75"/>
                              <a:gd name="T168" fmla="+- 0 1624 1560"/>
                              <a:gd name="T169" fmla="*/ T168 w 75"/>
                              <a:gd name="T170" fmla="+- 0 124 113"/>
                              <a:gd name="T171" fmla="*/ 124 h 75"/>
                              <a:gd name="T172" fmla="+- 0 1628 1560"/>
                              <a:gd name="T173" fmla="*/ T172 w 75"/>
                              <a:gd name="T174" fmla="+- 0 128 113"/>
                              <a:gd name="T175" fmla="*/ 128 h 75"/>
                              <a:gd name="T176" fmla="+- 0 1630 1560"/>
                              <a:gd name="T177" fmla="*/ T176 w 75"/>
                              <a:gd name="T178" fmla="+- 0 132 113"/>
                              <a:gd name="T179" fmla="*/ 132 h 75"/>
                              <a:gd name="T180" fmla="+- 0 1632 1560"/>
                              <a:gd name="T181" fmla="*/ T180 w 75"/>
                              <a:gd name="T182" fmla="+- 0 136 113"/>
                              <a:gd name="T183" fmla="*/ 136 h 75"/>
                              <a:gd name="T184" fmla="+- 0 1634 1560"/>
                              <a:gd name="T185" fmla="*/ T184 w 75"/>
                              <a:gd name="T186" fmla="+- 0 141 113"/>
                              <a:gd name="T187" fmla="*/ 141 h 75"/>
                              <a:gd name="T188" fmla="+- 0 1635 1560"/>
                              <a:gd name="T189" fmla="*/ T188 w 75"/>
                              <a:gd name="T190" fmla="+- 0 146 113"/>
                              <a:gd name="T191" fmla="*/ 146 h 75"/>
                              <a:gd name="T192" fmla="+- 0 1635 1560"/>
                              <a:gd name="T193" fmla="*/ T192 w 75"/>
                              <a:gd name="T194" fmla="+- 0 151 113"/>
                              <a:gd name="T195"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8AB77" id="Group 40" o:spid="_x0000_s1026" style="position:absolute;margin-left:78pt;margin-top:5.65pt;width:3.75pt;height:3.75pt;z-index:-251613184;mso-position-horizontal-relative:page" coordorigin="15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">
                <v:shape id="Freeform 209" o:spid="_x0000_s1027" style="position:absolute;left:15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" path="m75,38r,5l74,47r-2,5l70,57r-2,4l64,64r-3,4l56,70r-4,2l47,74r-5,1l37,75r-4,l28,74,23,72,19,70,14,68,11,64,7,61,5,57,3,52,1,47,,43,,38,,33,1,28,3,23,5,19,7,15r4,-4l14,8,19,5,23,3,28,1,33,r4,l42,r5,1l52,3r4,2l61,8r3,3l68,15r2,4l72,23r2,5l75,33r,5xe" filled="f">
                  <v:path arrowok="t" o:connecttype="custom" o:connectlocs="75,151;75,156;74,160;72,165;70,170;68,174;64,177;61,181;56,183;52,185;47,187;42,188;37,188;33,188;28,187;23,185;19,183;14,181;11,177;7,174;5,170;3,165;1,160;0,156;0,151;0,146;1,141;3,136;5,132;7,128;11,124;14,121;19,118;23,116;28,114;33,113;37,113;42,113;47,114;52,116;56,118;61,121;64,124;68,128;70,132;72,136;74,141;75,146;75,151" o:connectangles="0,0,0,0,0,0,0,0,0,0,0,0,0,0,0,0,0,0,0,0,0,0,0,0,0,0,0,0,0,0,0,0,0,0,0,0,0,0,0,0,0,0,0,0,0,0,0,0,0"/>
                </v:shape>
                <w10:wrap anchorx="page"/>
              </v:group>
            </w:pict>
          </mc:Fallback>
        </mc:AlternateContent>
      </w:r>
      <w:r w:rsidRPr="00B91E11">
        <w:rPr>
          <w:rFonts w:asciiTheme="minorHAnsi" w:hAnsiTheme="minorHAnsi" w:cstheme="minorHAnsi"/>
          <w:b/>
          <w:sz w:val="22"/>
          <w:szCs w:val="22"/>
        </w:rPr>
        <w:t>Reg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w:t>
      </w:r>
      <w:r w:rsidRPr="00B91E11">
        <w:rPr>
          <w:rFonts w:asciiTheme="minorHAnsi" w:hAnsiTheme="minorHAnsi" w:cstheme="minorHAnsi"/>
          <w:sz w:val="22"/>
          <w:szCs w:val="22"/>
        </w:rPr>
        <w:t>: Has units; the units of the dependent variable per unit of the independent variable.</w:t>
      </w:r>
    </w:p>
    <w:p w14:paraId="2E37CE94" w14:textId="77777777" w:rsidR="00DD0D6A" w:rsidRPr="00B91E11" w:rsidRDefault="00DD0D6A" w:rsidP="00B91E11">
      <w:pPr>
        <w:spacing w:before="14"/>
        <w:rPr>
          <w:rFonts w:asciiTheme="minorHAnsi" w:hAnsiTheme="minorHAnsi" w:cstheme="minorHAnsi"/>
          <w:sz w:val="22"/>
          <w:szCs w:val="22"/>
        </w:rPr>
      </w:pPr>
    </w:p>
    <w:p w14:paraId="2DFCCCBF"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position w:val="-1"/>
          <w:sz w:val="22"/>
          <w:szCs w:val="22"/>
        </w:rPr>
        <w:t xml:space="preserve">4. </w:t>
      </w:r>
      <w:r w:rsidRPr="00B91E11">
        <w:rPr>
          <w:rFonts w:asciiTheme="minorHAnsi" w:hAnsiTheme="minorHAnsi" w:cstheme="minorHAnsi"/>
          <w:b/>
          <w:position w:val="-1"/>
          <w:sz w:val="22"/>
          <w:szCs w:val="22"/>
        </w:rPr>
        <w:t>Interp</w:t>
      </w:r>
      <w:r w:rsidRPr="00B91E11">
        <w:rPr>
          <w:rFonts w:asciiTheme="minorHAnsi" w:hAnsiTheme="minorHAnsi" w:cstheme="minorHAnsi"/>
          <w:b/>
          <w:spacing w:val="-4"/>
          <w:position w:val="-1"/>
          <w:sz w:val="22"/>
          <w:szCs w:val="22"/>
        </w:rPr>
        <w:t>r</w:t>
      </w:r>
      <w:r w:rsidRPr="00B91E11">
        <w:rPr>
          <w:rFonts w:asciiTheme="minorHAnsi" w:hAnsiTheme="minorHAnsi" w:cstheme="minorHAnsi"/>
          <w:b/>
          <w:position w:val="-1"/>
          <w:sz w:val="22"/>
          <w:szCs w:val="22"/>
        </w:rPr>
        <w:t>etation</w:t>
      </w:r>
      <w:r w:rsidRPr="00B91E11">
        <w:rPr>
          <w:rFonts w:asciiTheme="minorHAnsi" w:hAnsiTheme="minorHAnsi" w:cstheme="minorHAnsi"/>
          <w:position w:val="-1"/>
          <w:sz w:val="22"/>
          <w:szCs w:val="22"/>
        </w:rPr>
        <w:t>:</w:t>
      </w:r>
    </w:p>
    <w:p w14:paraId="56479214" w14:textId="77777777" w:rsidR="00DD0D6A" w:rsidRPr="00B91E11" w:rsidRDefault="00DD0D6A" w:rsidP="00B91E11">
      <w:pPr>
        <w:spacing w:before="10"/>
        <w:rPr>
          <w:rFonts w:asciiTheme="minorHAnsi" w:hAnsiTheme="minorHAnsi" w:cstheme="minorHAnsi"/>
          <w:sz w:val="22"/>
          <w:szCs w:val="22"/>
        </w:rPr>
      </w:pPr>
    </w:p>
    <w:p w14:paraId="12BBE92D" w14:textId="2FC70889" w:rsidR="00DD0D6A" w:rsidRPr="00B91E11" w:rsidRDefault="00DD0D6A" w:rsidP="00B91E11">
      <w:pPr>
        <w:spacing w:before="29"/>
        <w:ind w:left="1282" w:right="4121"/>
        <w:jc w:val="center"/>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4320" behindDoc="1" locked="0" layoutInCell="1" allowOverlap="1" wp14:anchorId="6DBA813B" wp14:editId="5AF979EB">
                <wp:simplePos x="0" y="0"/>
                <wp:positionH relativeFrom="page">
                  <wp:posOffset>990600</wp:posOffset>
                </wp:positionH>
                <wp:positionV relativeFrom="paragraph">
                  <wp:posOffset>93980</wp:posOffset>
                </wp:positionV>
                <wp:extent cx="47625" cy="47625"/>
                <wp:effectExtent l="9525" t="8255" r="9525" b="10795"/>
                <wp:wrapNone/>
                <wp:docPr id="142919665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48"/>
                          <a:chExt cx="75" cy="75"/>
                        </a:xfrm>
                      </wpg:grpSpPr>
                      <wps:wsp>
                        <wps:cNvPr id="2145660318" name="Freeform 211"/>
                        <wps:cNvSpPr>
                          <a:spLocks/>
                        </wps:cNvSpPr>
                        <wps:spPr bwMode="auto">
                          <a:xfrm>
                            <a:off x="1560" y="148"/>
                            <a:ext cx="75" cy="75"/>
                          </a:xfrm>
                          <a:custGeom>
                            <a:avLst/>
                            <a:gdLst>
                              <a:gd name="T0" fmla="+- 0 1635 1560"/>
                              <a:gd name="T1" fmla="*/ T0 w 75"/>
                              <a:gd name="T2" fmla="+- 0 186 148"/>
                              <a:gd name="T3" fmla="*/ 186 h 75"/>
                              <a:gd name="T4" fmla="+- 0 1635 1560"/>
                              <a:gd name="T5" fmla="*/ T4 w 75"/>
                              <a:gd name="T6" fmla="+- 0 191 148"/>
                              <a:gd name="T7" fmla="*/ 191 h 75"/>
                              <a:gd name="T8" fmla="+- 0 1634 1560"/>
                              <a:gd name="T9" fmla="*/ T8 w 75"/>
                              <a:gd name="T10" fmla="+- 0 195 148"/>
                              <a:gd name="T11" fmla="*/ 195 h 75"/>
                              <a:gd name="T12" fmla="+- 0 1632 1560"/>
                              <a:gd name="T13" fmla="*/ T12 w 75"/>
                              <a:gd name="T14" fmla="+- 0 200 148"/>
                              <a:gd name="T15" fmla="*/ 200 h 75"/>
                              <a:gd name="T16" fmla="+- 0 1630 1560"/>
                              <a:gd name="T17" fmla="*/ T16 w 75"/>
                              <a:gd name="T18" fmla="+- 0 205 148"/>
                              <a:gd name="T19" fmla="*/ 205 h 75"/>
                              <a:gd name="T20" fmla="+- 0 1628 1560"/>
                              <a:gd name="T21" fmla="*/ T20 w 75"/>
                              <a:gd name="T22" fmla="+- 0 209 148"/>
                              <a:gd name="T23" fmla="*/ 209 h 75"/>
                              <a:gd name="T24" fmla="+- 0 1624 1560"/>
                              <a:gd name="T25" fmla="*/ T24 w 75"/>
                              <a:gd name="T26" fmla="+- 0 212 148"/>
                              <a:gd name="T27" fmla="*/ 212 h 75"/>
                              <a:gd name="T28" fmla="+- 0 1621 1560"/>
                              <a:gd name="T29" fmla="*/ T28 w 75"/>
                              <a:gd name="T30" fmla="+- 0 216 148"/>
                              <a:gd name="T31" fmla="*/ 216 h 75"/>
                              <a:gd name="T32" fmla="+- 0 1616 1560"/>
                              <a:gd name="T33" fmla="*/ T32 w 75"/>
                              <a:gd name="T34" fmla="+- 0 218 148"/>
                              <a:gd name="T35" fmla="*/ 218 h 75"/>
                              <a:gd name="T36" fmla="+- 0 1612 1560"/>
                              <a:gd name="T37" fmla="*/ T36 w 75"/>
                              <a:gd name="T38" fmla="+- 0 220 148"/>
                              <a:gd name="T39" fmla="*/ 220 h 75"/>
                              <a:gd name="T40" fmla="+- 0 1607 1560"/>
                              <a:gd name="T41" fmla="*/ T40 w 75"/>
                              <a:gd name="T42" fmla="+- 0 222 148"/>
                              <a:gd name="T43" fmla="*/ 222 h 75"/>
                              <a:gd name="T44" fmla="+- 0 1602 1560"/>
                              <a:gd name="T45" fmla="*/ T44 w 75"/>
                              <a:gd name="T46" fmla="+- 0 223 148"/>
                              <a:gd name="T47" fmla="*/ 223 h 75"/>
                              <a:gd name="T48" fmla="+- 0 1597 1560"/>
                              <a:gd name="T49" fmla="*/ T48 w 75"/>
                              <a:gd name="T50" fmla="+- 0 223 148"/>
                              <a:gd name="T51" fmla="*/ 223 h 75"/>
                              <a:gd name="T52" fmla="+- 0 1593 1560"/>
                              <a:gd name="T53" fmla="*/ T52 w 75"/>
                              <a:gd name="T54" fmla="+- 0 223 148"/>
                              <a:gd name="T55" fmla="*/ 223 h 75"/>
                              <a:gd name="T56" fmla="+- 0 1588 1560"/>
                              <a:gd name="T57" fmla="*/ T56 w 75"/>
                              <a:gd name="T58" fmla="+- 0 222 148"/>
                              <a:gd name="T59" fmla="*/ 222 h 75"/>
                              <a:gd name="T60" fmla="+- 0 1583 1560"/>
                              <a:gd name="T61" fmla="*/ T60 w 75"/>
                              <a:gd name="T62" fmla="+- 0 220 148"/>
                              <a:gd name="T63" fmla="*/ 220 h 75"/>
                              <a:gd name="T64" fmla="+- 0 1579 1560"/>
                              <a:gd name="T65" fmla="*/ T64 w 75"/>
                              <a:gd name="T66" fmla="+- 0 218 148"/>
                              <a:gd name="T67" fmla="*/ 218 h 75"/>
                              <a:gd name="T68" fmla="+- 0 1574 1560"/>
                              <a:gd name="T69" fmla="*/ T68 w 75"/>
                              <a:gd name="T70" fmla="+- 0 216 148"/>
                              <a:gd name="T71" fmla="*/ 216 h 75"/>
                              <a:gd name="T72" fmla="+- 0 1571 1560"/>
                              <a:gd name="T73" fmla="*/ T72 w 75"/>
                              <a:gd name="T74" fmla="+- 0 212 148"/>
                              <a:gd name="T75" fmla="*/ 212 h 75"/>
                              <a:gd name="T76" fmla="+- 0 1567 1560"/>
                              <a:gd name="T77" fmla="*/ T76 w 75"/>
                              <a:gd name="T78" fmla="+- 0 209 148"/>
                              <a:gd name="T79" fmla="*/ 209 h 75"/>
                              <a:gd name="T80" fmla="+- 0 1565 1560"/>
                              <a:gd name="T81" fmla="*/ T80 w 75"/>
                              <a:gd name="T82" fmla="+- 0 205 148"/>
                              <a:gd name="T83" fmla="*/ 205 h 75"/>
                              <a:gd name="T84" fmla="+- 0 1563 1560"/>
                              <a:gd name="T85" fmla="*/ T84 w 75"/>
                              <a:gd name="T86" fmla="+- 0 200 148"/>
                              <a:gd name="T87" fmla="*/ 200 h 75"/>
                              <a:gd name="T88" fmla="+- 0 1561 1560"/>
                              <a:gd name="T89" fmla="*/ T88 w 75"/>
                              <a:gd name="T90" fmla="+- 0 195 148"/>
                              <a:gd name="T91" fmla="*/ 195 h 75"/>
                              <a:gd name="T92" fmla="+- 0 1560 1560"/>
                              <a:gd name="T93" fmla="*/ T92 w 75"/>
                              <a:gd name="T94" fmla="+- 0 191 148"/>
                              <a:gd name="T95" fmla="*/ 191 h 75"/>
                              <a:gd name="T96" fmla="+- 0 1560 1560"/>
                              <a:gd name="T97" fmla="*/ T96 w 75"/>
                              <a:gd name="T98" fmla="+- 0 186 148"/>
                              <a:gd name="T99" fmla="*/ 186 h 75"/>
                              <a:gd name="T100" fmla="+- 0 1560 1560"/>
                              <a:gd name="T101" fmla="*/ T100 w 75"/>
                              <a:gd name="T102" fmla="+- 0 181 148"/>
                              <a:gd name="T103" fmla="*/ 181 h 75"/>
                              <a:gd name="T104" fmla="+- 0 1561 1560"/>
                              <a:gd name="T105" fmla="*/ T104 w 75"/>
                              <a:gd name="T106" fmla="+- 0 176 148"/>
                              <a:gd name="T107" fmla="*/ 176 h 75"/>
                              <a:gd name="T108" fmla="+- 0 1563 1560"/>
                              <a:gd name="T109" fmla="*/ T108 w 75"/>
                              <a:gd name="T110" fmla="+- 0 171 148"/>
                              <a:gd name="T111" fmla="*/ 171 h 75"/>
                              <a:gd name="T112" fmla="+- 0 1565 1560"/>
                              <a:gd name="T113" fmla="*/ T112 w 75"/>
                              <a:gd name="T114" fmla="+- 0 167 148"/>
                              <a:gd name="T115" fmla="*/ 167 h 75"/>
                              <a:gd name="T116" fmla="+- 0 1567 1560"/>
                              <a:gd name="T117" fmla="*/ T116 w 75"/>
                              <a:gd name="T118" fmla="+- 0 163 148"/>
                              <a:gd name="T119" fmla="*/ 163 h 75"/>
                              <a:gd name="T120" fmla="+- 0 1571 1560"/>
                              <a:gd name="T121" fmla="*/ T120 w 75"/>
                              <a:gd name="T122" fmla="+- 0 159 148"/>
                              <a:gd name="T123" fmla="*/ 159 h 75"/>
                              <a:gd name="T124" fmla="+- 0 1574 1560"/>
                              <a:gd name="T125" fmla="*/ T124 w 75"/>
                              <a:gd name="T126" fmla="+- 0 156 148"/>
                              <a:gd name="T127" fmla="*/ 156 h 75"/>
                              <a:gd name="T128" fmla="+- 0 1579 1560"/>
                              <a:gd name="T129" fmla="*/ T128 w 75"/>
                              <a:gd name="T130" fmla="+- 0 153 148"/>
                              <a:gd name="T131" fmla="*/ 153 h 75"/>
                              <a:gd name="T132" fmla="+- 0 1583 1560"/>
                              <a:gd name="T133" fmla="*/ T132 w 75"/>
                              <a:gd name="T134" fmla="+- 0 151 148"/>
                              <a:gd name="T135" fmla="*/ 151 h 75"/>
                              <a:gd name="T136" fmla="+- 0 1588 1560"/>
                              <a:gd name="T137" fmla="*/ T136 w 75"/>
                              <a:gd name="T138" fmla="+- 0 149 148"/>
                              <a:gd name="T139" fmla="*/ 149 h 75"/>
                              <a:gd name="T140" fmla="+- 0 1593 1560"/>
                              <a:gd name="T141" fmla="*/ T140 w 75"/>
                              <a:gd name="T142" fmla="+- 0 148 148"/>
                              <a:gd name="T143" fmla="*/ 148 h 75"/>
                              <a:gd name="T144" fmla="+- 0 1597 1560"/>
                              <a:gd name="T145" fmla="*/ T144 w 75"/>
                              <a:gd name="T146" fmla="+- 0 148 148"/>
                              <a:gd name="T147" fmla="*/ 148 h 75"/>
                              <a:gd name="T148" fmla="+- 0 1602 1560"/>
                              <a:gd name="T149" fmla="*/ T148 w 75"/>
                              <a:gd name="T150" fmla="+- 0 148 148"/>
                              <a:gd name="T151" fmla="*/ 148 h 75"/>
                              <a:gd name="T152" fmla="+- 0 1607 1560"/>
                              <a:gd name="T153" fmla="*/ T152 w 75"/>
                              <a:gd name="T154" fmla="+- 0 149 148"/>
                              <a:gd name="T155" fmla="*/ 149 h 75"/>
                              <a:gd name="T156" fmla="+- 0 1612 1560"/>
                              <a:gd name="T157" fmla="*/ T156 w 75"/>
                              <a:gd name="T158" fmla="+- 0 151 148"/>
                              <a:gd name="T159" fmla="*/ 151 h 75"/>
                              <a:gd name="T160" fmla="+- 0 1616 1560"/>
                              <a:gd name="T161" fmla="*/ T160 w 75"/>
                              <a:gd name="T162" fmla="+- 0 153 148"/>
                              <a:gd name="T163" fmla="*/ 153 h 75"/>
                              <a:gd name="T164" fmla="+- 0 1621 1560"/>
                              <a:gd name="T165" fmla="*/ T164 w 75"/>
                              <a:gd name="T166" fmla="+- 0 156 148"/>
                              <a:gd name="T167" fmla="*/ 156 h 75"/>
                              <a:gd name="T168" fmla="+- 0 1624 1560"/>
                              <a:gd name="T169" fmla="*/ T168 w 75"/>
                              <a:gd name="T170" fmla="+- 0 159 148"/>
                              <a:gd name="T171" fmla="*/ 159 h 75"/>
                              <a:gd name="T172" fmla="+- 0 1628 1560"/>
                              <a:gd name="T173" fmla="*/ T172 w 75"/>
                              <a:gd name="T174" fmla="+- 0 163 148"/>
                              <a:gd name="T175" fmla="*/ 163 h 75"/>
                              <a:gd name="T176" fmla="+- 0 1630 1560"/>
                              <a:gd name="T177" fmla="*/ T176 w 75"/>
                              <a:gd name="T178" fmla="+- 0 167 148"/>
                              <a:gd name="T179" fmla="*/ 167 h 75"/>
                              <a:gd name="T180" fmla="+- 0 1632 1560"/>
                              <a:gd name="T181" fmla="*/ T180 w 75"/>
                              <a:gd name="T182" fmla="+- 0 171 148"/>
                              <a:gd name="T183" fmla="*/ 171 h 75"/>
                              <a:gd name="T184" fmla="+- 0 1634 1560"/>
                              <a:gd name="T185" fmla="*/ T184 w 75"/>
                              <a:gd name="T186" fmla="+- 0 176 148"/>
                              <a:gd name="T187" fmla="*/ 176 h 75"/>
                              <a:gd name="T188" fmla="+- 0 1635 1560"/>
                              <a:gd name="T189" fmla="*/ T188 w 75"/>
                              <a:gd name="T190" fmla="+- 0 181 148"/>
                              <a:gd name="T191" fmla="*/ 181 h 75"/>
                              <a:gd name="T192" fmla="+- 0 1635 1560"/>
                              <a:gd name="T193" fmla="*/ T192 w 75"/>
                              <a:gd name="T194" fmla="+- 0 186 148"/>
                              <a:gd name="T195"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0BF790" id="Group 39" o:spid="_x0000_s1026" style="position:absolute;margin-left:78pt;margin-top:7.4pt;width:3.75pt;height:3.75pt;z-index:-251612160;mso-position-horizontal-relative:page" coordorigin="15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">
                <v:shape id="Freeform 211" o:spid="_x0000_s1027" style="position:absolute;left:15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" path="m75,38r,5l74,47r-2,5l70,57r-2,4l64,64r-3,4l56,70r-4,2l47,74r-5,1l37,75r-4,l28,74,23,72,19,70,14,68,11,64,7,61,5,57,3,52,1,47,,43,,38,,33,1,28,3,23,5,19,7,15r4,-4l14,8,19,5,23,3,28,1,33,r4,l42,r5,1l52,3r4,2l61,8r3,3l68,15r2,4l72,23r2,5l75,33r,5xe" filled="f">
                  <v:path arrowok="t" o:connecttype="custom" o:connectlocs="75,186;75,191;74,195;72,200;70,205;68,209;64,212;61,216;56,218;52,220;47,222;42,223;37,223;33,223;28,222;23,220;19,218;14,216;11,212;7,209;5,205;3,200;1,195;0,191;0,186;0,181;1,176;3,171;5,167;7,163;11,159;14,156;19,153;23,151;28,149;33,148;37,148;42,148;47,149;52,151;56,153;61,156;64,159;68,163;70,167;72,171;74,176;75,181;75,186" o:connectangles="0,0,0,0,0,0,0,0,0,0,0,0,0,0,0,0,0,0,0,0,0,0,0,0,0,0,0,0,0,0,0,0,0,0,0,0,0,0,0,0,0,0,0,0,0,0,0,0,0"/>
                </v:shape>
                <w10:wrap anchorx="page"/>
              </v:group>
            </w:pict>
          </mc:Fallback>
        </mc:AlternateContent>
      </w:r>
      <w:r w:rsidRPr="00B91E11">
        <w:rPr>
          <w:rFonts w:asciiTheme="minorHAnsi" w:hAnsiTheme="minorHAnsi" w:cstheme="minorHAnsi"/>
          <w:b/>
          <w:sz w:val="22"/>
          <w:szCs w:val="22"/>
        </w:rPr>
        <w:t>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elation</w:t>
      </w:r>
      <w:r w:rsidRPr="00B91E11">
        <w:rPr>
          <w:rFonts w:asciiTheme="minorHAnsi" w:hAnsiTheme="minorHAnsi" w:cstheme="minorHAnsi"/>
          <w:sz w:val="22"/>
          <w:szCs w:val="22"/>
        </w:rPr>
        <w:t>: Indicates the degree of linear relationship.</w:t>
      </w:r>
    </w:p>
    <w:p w14:paraId="4DED2A01" w14:textId="02FCBF2F" w:rsidR="00DD0D6A" w:rsidRPr="00B91E11" w:rsidRDefault="00DD0D6A" w:rsidP="00B91E11">
      <w:pPr>
        <w:ind w:left="13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5344" behindDoc="1" locked="0" layoutInCell="1" allowOverlap="1" wp14:anchorId="26FCB862" wp14:editId="39080035">
                <wp:simplePos x="0" y="0"/>
                <wp:positionH relativeFrom="page">
                  <wp:posOffset>990600</wp:posOffset>
                </wp:positionH>
                <wp:positionV relativeFrom="paragraph">
                  <wp:posOffset>71755</wp:posOffset>
                </wp:positionV>
                <wp:extent cx="47625" cy="47625"/>
                <wp:effectExtent l="9525" t="5080" r="9525" b="13970"/>
                <wp:wrapNone/>
                <wp:docPr id="196924480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560" y="113"/>
                          <a:chExt cx="75" cy="75"/>
                        </a:xfrm>
                      </wpg:grpSpPr>
                      <wps:wsp>
                        <wps:cNvPr id="369451834" name="Freeform 213"/>
                        <wps:cNvSpPr>
                          <a:spLocks/>
                        </wps:cNvSpPr>
                        <wps:spPr bwMode="auto">
                          <a:xfrm>
                            <a:off x="1560" y="113"/>
                            <a:ext cx="75" cy="75"/>
                          </a:xfrm>
                          <a:custGeom>
                            <a:avLst/>
                            <a:gdLst>
                              <a:gd name="T0" fmla="+- 0 1635 1560"/>
                              <a:gd name="T1" fmla="*/ T0 w 75"/>
                              <a:gd name="T2" fmla="+- 0 151 113"/>
                              <a:gd name="T3" fmla="*/ 151 h 75"/>
                              <a:gd name="T4" fmla="+- 0 1635 1560"/>
                              <a:gd name="T5" fmla="*/ T4 w 75"/>
                              <a:gd name="T6" fmla="+- 0 156 113"/>
                              <a:gd name="T7" fmla="*/ 156 h 75"/>
                              <a:gd name="T8" fmla="+- 0 1634 1560"/>
                              <a:gd name="T9" fmla="*/ T8 w 75"/>
                              <a:gd name="T10" fmla="+- 0 160 113"/>
                              <a:gd name="T11" fmla="*/ 160 h 75"/>
                              <a:gd name="T12" fmla="+- 0 1632 1560"/>
                              <a:gd name="T13" fmla="*/ T12 w 75"/>
                              <a:gd name="T14" fmla="+- 0 165 113"/>
                              <a:gd name="T15" fmla="*/ 165 h 75"/>
                              <a:gd name="T16" fmla="+- 0 1630 1560"/>
                              <a:gd name="T17" fmla="*/ T16 w 75"/>
                              <a:gd name="T18" fmla="+- 0 170 113"/>
                              <a:gd name="T19" fmla="*/ 170 h 75"/>
                              <a:gd name="T20" fmla="+- 0 1628 1560"/>
                              <a:gd name="T21" fmla="*/ T20 w 75"/>
                              <a:gd name="T22" fmla="+- 0 174 113"/>
                              <a:gd name="T23" fmla="*/ 174 h 75"/>
                              <a:gd name="T24" fmla="+- 0 1624 1560"/>
                              <a:gd name="T25" fmla="*/ T24 w 75"/>
                              <a:gd name="T26" fmla="+- 0 177 113"/>
                              <a:gd name="T27" fmla="*/ 177 h 75"/>
                              <a:gd name="T28" fmla="+- 0 1621 1560"/>
                              <a:gd name="T29" fmla="*/ T28 w 75"/>
                              <a:gd name="T30" fmla="+- 0 181 113"/>
                              <a:gd name="T31" fmla="*/ 181 h 75"/>
                              <a:gd name="T32" fmla="+- 0 1616 1560"/>
                              <a:gd name="T33" fmla="*/ T32 w 75"/>
                              <a:gd name="T34" fmla="+- 0 183 113"/>
                              <a:gd name="T35" fmla="*/ 183 h 75"/>
                              <a:gd name="T36" fmla="+- 0 1612 1560"/>
                              <a:gd name="T37" fmla="*/ T36 w 75"/>
                              <a:gd name="T38" fmla="+- 0 185 113"/>
                              <a:gd name="T39" fmla="*/ 185 h 75"/>
                              <a:gd name="T40" fmla="+- 0 1607 1560"/>
                              <a:gd name="T41" fmla="*/ T40 w 75"/>
                              <a:gd name="T42" fmla="+- 0 187 113"/>
                              <a:gd name="T43" fmla="*/ 187 h 75"/>
                              <a:gd name="T44" fmla="+- 0 1602 1560"/>
                              <a:gd name="T45" fmla="*/ T44 w 75"/>
                              <a:gd name="T46" fmla="+- 0 188 113"/>
                              <a:gd name="T47" fmla="*/ 188 h 75"/>
                              <a:gd name="T48" fmla="+- 0 1597 1560"/>
                              <a:gd name="T49" fmla="*/ T48 w 75"/>
                              <a:gd name="T50" fmla="+- 0 188 113"/>
                              <a:gd name="T51" fmla="*/ 188 h 75"/>
                              <a:gd name="T52" fmla="+- 0 1593 1560"/>
                              <a:gd name="T53" fmla="*/ T52 w 75"/>
                              <a:gd name="T54" fmla="+- 0 188 113"/>
                              <a:gd name="T55" fmla="*/ 188 h 75"/>
                              <a:gd name="T56" fmla="+- 0 1588 1560"/>
                              <a:gd name="T57" fmla="*/ T56 w 75"/>
                              <a:gd name="T58" fmla="+- 0 187 113"/>
                              <a:gd name="T59" fmla="*/ 187 h 75"/>
                              <a:gd name="T60" fmla="+- 0 1583 1560"/>
                              <a:gd name="T61" fmla="*/ T60 w 75"/>
                              <a:gd name="T62" fmla="+- 0 185 113"/>
                              <a:gd name="T63" fmla="*/ 185 h 75"/>
                              <a:gd name="T64" fmla="+- 0 1579 1560"/>
                              <a:gd name="T65" fmla="*/ T64 w 75"/>
                              <a:gd name="T66" fmla="+- 0 183 113"/>
                              <a:gd name="T67" fmla="*/ 183 h 75"/>
                              <a:gd name="T68" fmla="+- 0 1574 1560"/>
                              <a:gd name="T69" fmla="*/ T68 w 75"/>
                              <a:gd name="T70" fmla="+- 0 181 113"/>
                              <a:gd name="T71" fmla="*/ 181 h 75"/>
                              <a:gd name="T72" fmla="+- 0 1571 1560"/>
                              <a:gd name="T73" fmla="*/ T72 w 75"/>
                              <a:gd name="T74" fmla="+- 0 177 113"/>
                              <a:gd name="T75" fmla="*/ 177 h 75"/>
                              <a:gd name="T76" fmla="+- 0 1567 1560"/>
                              <a:gd name="T77" fmla="*/ T76 w 75"/>
                              <a:gd name="T78" fmla="+- 0 174 113"/>
                              <a:gd name="T79" fmla="*/ 174 h 75"/>
                              <a:gd name="T80" fmla="+- 0 1565 1560"/>
                              <a:gd name="T81" fmla="*/ T80 w 75"/>
                              <a:gd name="T82" fmla="+- 0 170 113"/>
                              <a:gd name="T83" fmla="*/ 170 h 75"/>
                              <a:gd name="T84" fmla="+- 0 1563 1560"/>
                              <a:gd name="T85" fmla="*/ T84 w 75"/>
                              <a:gd name="T86" fmla="+- 0 165 113"/>
                              <a:gd name="T87" fmla="*/ 165 h 75"/>
                              <a:gd name="T88" fmla="+- 0 1561 1560"/>
                              <a:gd name="T89" fmla="*/ T88 w 75"/>
                              <a:gd name="T90" fmla="+- 0 160 113"/>
                              <a:gd name="T91" fmla="*/ 160 h 75"/>
                              <a:gd name="T92" fmla="+- 0 1560 1560"/>
                              <a:gd name="T93" fmla="*/ T92 w 75"/>
                              <a:gd name="T94" fmla="+- 0 156 113"/>
                              <a:gd name="T95" fmla="*/ 156 h 75"/>
                              <a:gd name="T96" fmla="+- 0 1560 1560"/>
                              <a:gd name="T97" fmla="*/ T96 w 75"/>
                              <a:gd name="T98" fmla="+- 0 151 113"/>
                              <a:gd name="T99" fmla="*/ 151 h 75"/>
                              <a:gd name="T100" fmla="+- 0 1560 1560"/>
                              <a:gd name="T101" fmla="*/ T100 w 75"/>
                              <a:gd name="T102" fmla="+- 0 146 113"/>
                              <a:gd name="T103" fmla="*/ 146 h 75"/>
                              <a:gd name="T104" fmla="+- 0 1561 1560"/>
                              <a:gd name="T105" fmla="*/ T104 w 75"/>
                              <a:gd name="T106" fmla="+- 0 141 113"/>
                              <a:gd name="T107" fmla="*/ 141 h 75"/>
                              <a:gd name="T108" fmla="+- 0 1563 1560"/>
                              <a:gd name="T109" fmla="*/ T108 w 75"/>
                              <a:gd name="T110" fmla="+- 0 136 113"/>
                              <a:gd name="T111" fmla="*/ 136 h 75"/>
                              <a:gd name="T112" fmla="+- 0 1565 1560"/>
                              <a:gd name="T113" fmla="*/ T112 w 75"/>
                              <a:gd name="T114" fmla="+- 0 132 113"/>
                              <a:gd name="T115" fmla="*/ 132 h 75"/>
                              <a:gd name="T116" fmla="+- 0 1567 1560"/>
                              <a:gd name="T117" fmla="*/ T116 w 75"/>
                              <a:gd name="T118" fmla="+- 0 128 113"/>
                              <a:gd name="T119" fmla="*/ 128 h 75"/>
                              <a:gd name="T120" fmla="+- 0 1571 1560"/>
                              <a:gd name="T121" fmla="*/ T120 w 75"/>
                              <a:gd name="T122" fmla="+- 0 124 113"/>
                              <a:gd name="T123" fmla="*/ 124 h 75"/>
                              <a:gd name="T124" fmla="+- 0 1574 1560"/>
                              <a:gd name="T125" fmla="*/ T124 w 75"/>
                              <a:gd name="T126" fmla="+- 0 121 113"/>
                              <a:gd name="T127" fmla="*/ 121 h 75"/>
                              <a:gd name="T128" fmla="+- 0 1579 1560"/>
                              <a:gd name="T129" fmla="*/ T128 w 75"/>
                              <a:gd name="T130" fmla="+- 0 118 113"/>
                              <a:gd name="T131" fmla="*/ 118 h 75"/>
                              <a:gd name="T132" fmla="+- 0 1583 1560"/>
                              <a:gd name="T133" fmla="*/ T132 w 75"/>
                              <a:gd name="T134" fmla="+- 0 116 113"/>
                              <a:gd name="T135" fmla="*/ 116 h 75"/>
                              <a:gd name="T136" fmla="+- 0 1588 1560"/>
                              <a:gd name="T137" fmla="*/ T136 w 75"/>
                              <a:gd name="T138" fmla="+- 0 114 113"/>
                              <a:gd name="T139" fmla="*/ 114 h 75"/>
                              <a:gd name="T140" fmla="+- 0 1593 1560"/>
                              <a:gd name="T141" fmla="*/ T140 w 75"/>
                              <a:gd name="T142" fmla="+- 0 113 113"/>
                              <a:gd name="T143" fmla="*/ 113 h 75"/>
                              <a:gd name="T144" fmla="+- 0 1597 1560"/>
                              <a:gd name="T145" fmla="*/ T144 w 75"/>
                              <a:gd name="T146" fmla="+- 0 113 113"/>
                              <a:gd name="T147" fmla="*/ 113 h 75"/>
                              <a:gd name="T148" fmla="+- 0 1602 1560"/>
                              <a:gd name="T149" fmla="*/ T148 w 75"/>
                              <a:gd name="T150" fmla="+- 0 113 113"/>
                              <a:gd name="T151" fmla="*/ 113 h 75"/>
                              <a:gd name="T152" fmla="+- 0 1607 1560"/>
                              <a:gd name="T153" fmla="*/ T152 w 75"/>
                              <a:gd name="T154" fmla="+- 0 114 113"/>
                              <a:gd name="T155" fmla="*/ 114 h 75"/>
                              <a:gd name="T156" fmla="+- 0 1612 1560"/>
                              <a:gd name="T157" fmla="*/ T156 w 75"/>
                              <a:gd name="T158" fmla="+- 0 116 113"/>
                              <a:gd name="T159" fmla="*/ 116 h 75"/>
                              <a:gd name="T160" fmla="+- 0 1616 1560"/>
                              <a:gd name="T161" fmla="*/ T160 w 75"/>
                              <a:gd name="T162" fmla="+- 0 118 113"/>
                              <a:gd name="T163" fmla="*/ 118 h 75"/>
                              <a:gd name="T164" fmla="+- 0 1621 1560"/>
                              <a:gd name="T165" fmla="*/ T164 w 75"/>
                              <a:gd name="T166" fmla="+- 0 121 113"/>
                              <a:gd name="T167" fmla="*/ 121 h 75"/>
                              <a:gd name="T168" fmla="+- 0 1624 1560"/>
                              <a:gd name="T169" fmla="*/ T168 w 75"/>
                              <a:gd name="T170" fmla="+- 0 124 113"/>
                              <a:gd name="T171" fmla="*/ 124 h 75"/>
                              <a:gd name="T172" fmla="+- 0 1628 1560"/>
                              <a:gd name="T173" fmla="*/ T172 w 75"/>
                              <a:gd name="T174" fmla="+- 0 128 113"/>
                              <a:gd name="T175" fmla="*/ 128 h 75"/>
                              <a:gd name="T176" fmla="+- 0 1630 1560"/>
                              <a:gd name="T177" fmla="*/ T176 w 75"/>
                              <a:gd name="T178" fmla="+- 0 132 113"/>
                              <a:gd name="T179" fmla="*/ 132 h 75"/>
                              <a:gd name="T180" fmla="+- 0 1632 1560"/>
                              <a:gd name="T181" fmla="*/ T180 w 75"/>
                              <a:gd name="T182" fmla="+- 0 136 113"/>
                              <a:gd name="T183" fmla="*/ 136 h 75"/>
                              <a:gd name="T184" fmla="+- 0 1634 1560"/>
                              <a:gd name="T185" fmla="*/ T184 w 75"/>
                              <a:gd name="T186" fmla="+- 0 141 113"/>
                              <a:gd name="T187" fmla="*/ 141 h 75"/>
                              <a:gd name="T188" fmla="+- 0 1635 1560"/>
                              <a:gd name="T189" fmla="*/ T188 w 75"/>
                              <a:gd name="T190" fmla="+- 0 146 113"/>
                              <a:gd name="T191" fmla="*/ 146 h 75"/>
                              <a:gd name="T192" fmla="+- 0 1635 1560"/>
                              <a:gd name="T193" fmla="*/ T192 w 75"/>
                              <a:gd name="T194" fmla="+- 0 151 113"/>
                              <a:gd name="T195"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7"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8"/>
                                </a:lnTo>
                                <a:lnTo>
                                  <a:pt x="0" y="33"/>
                                </a:lnTo>
                                <a:lnTo>
                                  <a:pt x="1" y="28"/>
                                </a:lnTo>
                                <a:lnTo>
                                  <a:pt x="3" y="23"/>
                                </a:lnTo>
                                <a:lnTo>
                                  <a:pt x="5" y="19"/>
                                </a:lnTo>
                                <a:lnTo>
                                  <a:pt x="7" y="15"/>
                                </a:lnTo>
                                <a:lnTo>
                                  <a:pt x="11" y="11"/>
                                </a:lnTo>
                                <a:lnTo>
                                  <a:pt x="14" y="8"/>
                                </a:lnTo>
                                <a:lnTo>
                                  <a:pt x="19" y="5"/>
                                </a:lnTo>
                                <a:lnTo>
                                  <a:pt x="23" y="3"/>
                                </a:lnTo>
                                <a:lnTo>
                                  <a:pt x="28" y="1"/>
                                </a:lnTo>
                                <a:lnTo>
                                  <a:pt x="33" y="0"/>
                                </a:lnTo>
                                <a:lnTo>
                                  <a:pt x="37"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E7DA5" id="Group 38" o:spid="_x0000_s1026" style="position:absolute;margin-left:78pt;margin-top:5.65pt;width:3.75pt;height:3.75pt;z-index:-251611136;mso-position-horizontal-relative:page" coordorigin="15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">
                <v:shape id="Freeform 213" o:spid="_x0000_s1027" style="position:absolute;left:15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" path="m75,38r,5l74,47r-2,5l70,57r-2,4l64,64r-3,4l56,70r-4,2l47,74r-5,1l37,75r-4,l28,74,23,72,19,70,14,68,11,64,7,61,5,57,3,52,1,47,,43,,38,,33,1,28,3,23,5,19,7,15r4,-4l14,8,19,5,23,3,28,1,33,r4,l42,r5,1l52,3r4,2l61,8r3,3l68,15r2,4l72,23r2,5l75,33r,5xe" filled="f">
                  <v:path arrowok="t" o:connecttype="custom" o:connectlocs="75,151;75,156;74,160;72,165;70,170;68,174;64,177;61,181;56,183;52,185;47,187;42,188;37,188;33,188;28,187;23,185;19,183;14,181;11,177;7,174;5,170;3,165;1,160;0,156;0,151;0,146;1,141;3,136;5,132;7,128;11,124;14,121;19,118;23,116;28,114;33,113;37,113;42,113;47,114;52,116;56,118;61,121;64,124;68,128;70,132;72,136;74,141;75,146;75,151" o:connectangles="0,0,0,0,0,0,0,0,0,0,0,0,0,0,0,0,0,0,0,0,0,0,0,0,0,0,0,0,0,0,0,0,0,0,0,0,0,0,0,0,0,0,0,0,0,0,0,0,0"/>
                </v:shape>
                <w10:wrap anchorx="page"/>
              </v:group>
            </w:pict>
          </mc:Fallback>
        </mc:AlternateContent>
      </w:r>
      <w:r w:rsidRPr="00B91E11">
        <w:rPr>
          <w:rFonts w:asciiTheme="minorHAnsi" w:hAnsiTheme="minorHAnsi" w:cstheme="minorHAnsi"/>
          <w:b/>
          <w:sz w:val="22"/>
          <w:szCs w:val="22"/>
        </w:rPr>
        <w:t>Reg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w:t>
      </w:r>
      <w:r w:rsidRPr="00B91E11">
        <w:rPr>
          <w:rFonts w:asciiTheme="minorHAnsi" w:hAnsiTheme="minorHAnsi" w:cstheme="minorHAnsi"/>
          <w:sz w:val="22"/>
          <w:szCs w:val="22"/>
        </w:rPr>
        <w:t>: Provides an equation to predict the dependent variable.</w:t>
      </w:r>
    </w:p>
    <w:p w14:paraId="1E714D38" w14:textId="77777777" w:rsidR="00DD0D6A" w:rsidRPr="00B91E11" w:rsidRDefault="00DD0D6A" w:rsidP="00B91E11">
      <w:pPr>
        <w:spacing w:before="7"/>
        <w:rPr>
          <w:rFonts w:asciiTheme="minorHAnsi" w:hAnsiTheme="minorHAnsi" w:cstheme="minorHAnsi"/>
          <w:sz w:val="22"/>
          <w:szCs w:val="22"/>
        </w:rPr>
      </w:pPr>
    </w:p>
    <w:p w14:paraId="7BAC238C"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26</w:t>
      </w:r>
    </w:p>
    <w:p w14:paraId="15DCB9A2" w14:textId="77777777" w:rsidR="00DD0D6A" w:rsidRPr="00B91E11" w:rsidRDefault="00DD0D6A" w:rsidP="00B91E11">
      <w:pPr>
        <w:spacing w:before="5"/>
        <w:rPr>
          <w:rFonts w:asciiTheme="minorHAnsi" w:hAnsiTheme="minorHAnsi" w:cstheme="minorHAnsi"/>
          <w:sz w:val="22"/>
          <w:szCs w:val="22"/>
        </w:rPr>
      </w:pPr>
    </w:p>
    <w:p w14:paraId="4FCA346C"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Find the most likely price at Delhi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esponding to the price of Rs. 70 at</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Agra 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om the following data:</w:t>
      </w:r>
    </w:p>
    <w:p w14:paraId="1B49F265" w14:textId="77777777" w:rsidR="00DD0D6A" w:rsidRPr="00B91E11" w:rsidRDefault="00DD0D6A" w:rsidP="00B91E11">
      <w:pPr>
        <w:spacing w:before="14"/>
        <w:rPr>
          <w:rFonts w:asciiTheme="minorHAnsi" w:hAnsiTheme="minorHAnsi" w:cstheme="minorHAnsi"/>
          <w:sz w:val="22"/>
          <w:szCs w:val="22"/>
        </w:rPr>
      </w:pPr>
    </w:p>
    <w:p w14:paraId="7EE4DA63"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Given:</w:t>
      </w:r>
    </w:p>
    <w:p w14:paraId="2C9B1608" w14:textId="77777777" w:rsidR="00DD0D6A" w:rsidRPr="00B91E11" w:rsidRDefault="00DD0D6A" w:rsidP="00B91E11">
      <w:pPr>
        <w:spacing w:before="14"/>
        <w:rPr>
          <w:rFonts w:asciiTheme="minorHAnsi" w:hAnsiTheme="minorHAnsi" w:cstheme="minorHAnsi"/>
          <w:sz w:val="22"/>
          <w:szCs w:val="22"/>
        </w:rPr>
      </w:pPr>
    </w:p>
    <w:p w14:paraId="54A8F35E" w14:textId="31224702" w:rsidR="00DD0D6A" w:rsidRPr="00B91E11" w:rsidRDefault="00DD0D6A" w:rsidP="00B91E11">
      <w:pPr>
        <w:ind w:left="720"/>
        <w:rPr>
          <w:rFonts w:asciiTheme="minorHAnsi" w:hAnsiTheme="minorHAnsi" w:cstheme="minorHAnsi"/>
          <w:sz w:val="22"/>
          <w:szCs w:val="22"/>
        </w:rPr>
      </w:pPr>
      <w:r w:rsidRPr="00B91E11">
        <w:rPr>
          <w:rFonts w:asciiTheme="minorHAnsi" w:hAnsiTheme="minorHAnsi" w:cstheme="minorHAnsi"/>
          <w:noProof/>
          <w:sz w:val="22"/>
          <w:szCs w:val="22"/>
        </w:rPr>
        <w:lastRenderedPageBreak/>
        <mc:AlternateContent>
          <mc:Choice Requires="wpg">
            <w:drawing>
              <wp:anchor distT="0" distB="0" distL="114300" distR="114300" simplePos="0" relativeHeight="251706368" behindDoc="1" locked="0" layoutInCell="1" allowOverlap="1" wp14:anchorId="483A5C7F" wp14:editId="089E0494">
                <wp:simplePos x="0" y="0"/>
                <wp:positionH relativeFrom="page">
                  <wp:posOffset>609600</wp:posOffset>
                </wp:positionH>
                <wp:positionV relativeFrom="paragraph">
                  <wp:posOffset>75565</wp:posOffset>
                </wp:positionV>
                <wp:extent cx="47625" cy="47625"/>
                <wp:effectExtent l="0" t="8890" r="0" b="635"/>
                <wp:wrapNone/>
                <wp:docPr id="15833789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1952328205" name="Freeform 215"/>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FF330" id="Group 37" o:spid="_x0000_s1026" style="position:absolute;margin-left:48pt;margin-top:5.95pt;width:3.75pt;height:3.75pt;z-index:-251610112;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">
                <v:shape id="Freeform 215"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sz w:val="22"/>
          <w:szCs w:val="22"/>
        </w:rPr>
        <w:t>Coe</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ficient of correlation (( r )) = 0.8</w:t>
      </w:r>
    </w:p>
    <w:p w14:paraId="708D3B68" w14:textId="78F0C40D" w:rsidR="00DD0D6A" w:rsidRPr="00B91E11" w:rsidRDefault="00DD0D6A" w:rsidP="00B91E11">
      <w:pPr>
        <w:spacing w:before="2"/>
        <w:ind w:left="720" w:right="3325"/>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07392" behindDoc="1" locked="0" layoutInCell="1" allowOverlap="1" wp14:anchorId="01FB4643" wp14:editId="42F981AE">
                <wp:simplePos x="0" y="0"/>
                <wp:positionH relativeFrom="page">
                  <wp:posOffset>609600</wp:posOffset>
                </wp:positionH>
                <wp:positionV relativeFrom="paragraph">
                  <wp:posOffset>71755</wp:posOffset>
                </wp:positionV>
                <wp:extent cx="47625" cy="47625"/>
                <wp:effectExtent l="0" t="5080" r="0" b="4445"/>
                <wp:wrapNone/>
                <wp:docPr id="21668494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674855187" name="Freeform 217"/>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5 113"/>
                              <a:gd name="T7" fmla="*/ 155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69 113"/>
                              <a:gd name="T19" fmla="*/ 169 h 75"/>
                              <a:gd name="T20" fmla="+- 0 1028 960"/>
                              <a:gd name="T21" fmla="*/ T20 w 75"/>
                              <a:gd name="T22" fmla="+- 0 173 113"/>
                              <a:gd name="T23" fmla="*/ 173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3 113"/>
                              <a:gd name="T75" fmla="*/ 173 h 75"/>
                              <a:gd name="T76" fmla="+- 0 965 960"/>
                              <a:gd name="T77" fmla="*/ T76 w 75"/>
                              <a:gd name="T78" fmla="+- 0 169 113"/>
                              <a:gd name="T79" fmla="*/ 169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5 113"/>
                              <a:gd name="T91" fmla="*/ 155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7 113"/>
                              <a:gd name="T111" fmla="*/ 127 h 75"/>
                              <a:gd name="T112" fmla="+- 0 971 960"/>
                              <a:gd name="T113" fmla="*/ T112 w 75"/>
                              <a:gd name="T114" fmla="+- 0 124 113"/>
                              <a:gd name="T115" fmla="*/ 124 h 75"/>
                              <a:gd name="T116" fmla="+- 0 974 960"/>
                              <a:gd name="T117" fmla="*/ T116 w 75"/>
                              <a:gd name="T118" fmla="+- 0 120 113"/>
                              <a:gd name="T119" fmla="*/ 120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0 113"/>
                              <a:gd name="T155" fmla="*/ 120 h 75"/>
                              <a:gd name="T156" fmla="+- 0 1024 960"/>
                              <a:gd name="T157" fmla="*/ T156 w 75"/>
                              <a:gd name="T158" fmla="+- 0 124 113"/>
                              <a:gd name="T159" fmla="*/ 124 h 75"/>
                              <a:gd name="T160" fmla="+- 0 1028 960"/>
                              <a:gd name="T161" fmla="*/ T160 w 75"/>
                              <a:gd name="T162" fmla="+- 0 127 113"/>
                              <a:gd name="T163" fmla="*/ 127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11D52" id="Group 36" o:spid="_x0000_s1026" style="position:absolute;margin-left:48pt;margin-top:5.65pt;width:3.75pt;height:3.75pt;z-index:-251609088;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">
                <v:shape id="Freeform 217"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" path="m75,38r,4l74,47r-2,5l70,56r-2,4l64,64r-3,4l56,70r-4,2l47,74r-5,1l33,75,28,74,23,72,19,70,14,68,11,64,7,60,5,56,3,52,1,47,,42,,33,1,28,3,23,5,19,7,14r4,-3l14,7,19,5,23,3,28,1,33,r9,l47,1r5,2l56,5r5,2l64,11r4,3l70,19r2,4l74,28r1,5l75,38xe" fillcolor="black" stroked="f">
                  <v:path arrowok="t" o:connecttype="custom" o:connectlocs="75,151;75,155;74,160;72,165;70,169;68,173;64,177;61,181;56,183;52,185;47,187;42,188;33,188;28,187;23,185;19,183;14,181;11,177;7,173;5,169;3,165;1,160;0,155;0,146;1,141;3,136;5,132;7,127;11,124;14,120;19,118;23,116;28,114;33,113;42,113;47,114;52,116;56,118;61,120;64,124;68,127;70,132;72,136;74,141;75,146;75,151" o:connectangles="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708416" behindDoc="1" locked="0" layoutInCell="1" allowOverlap="1" wp14:anchorId="1FC32ED1" wp14:editId="40629E72">
                <wp:simplePos x="0" y="0"/>
                <wp:positionH relativeFrom="page">
                  <wp:posOffset>609600</wp:posOffset>
                </wp:positionH>
                <wp:positionV relativeFrom="paragraph">
                  <wp:posOffset>243205</wp:posOffset>
                </wp:positionV>
                <wp:extent cx="47625" cy="47625"/>
                <wp:effectExtent l="0" t="5080" r="0" b="4445"/>
                <wp:wrapNone/>
                <wp:docPr id="86773025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383"/>
                          <a:chExt cx="75" cy="75"/>
                        </a:xfrm>
                      </wpg:grpSpPr>
                      <wps:wsp>
                        <wps:cNvPr id="1046720413" name="Freeform 219"/>
                        <wps:cNvSpPr>
                          <a:spLocks/>
                        </wps:cNvSpPr>
                        <wps:spPr bwMode="auto">
                          <a:xfrm>
                            <a:off x="960" y="383"/>
                            <a:ext cx="75" cy="75"/>
                          </a:xfrm>
                          <a:custGeom>
                            <a:avLst/>
                            <a:gdLst>
                              <a:gd name="T0" fmla="+- 0 1035 960"/>
                              <a:gd name="T1" fmla="*/ T0 w 75"/>
                              <a:gd name="T2" fmla="+- 0 420 383"/>
                              <a:gd name="T3" fmla="*/ 420 h 75"/>
                              <a:gd name="T4" fmla="+- 0 1035 960"/>
                              <a:gd name="T5" fmla="*/ T4 w 75"/>
                              <a:gd name="T6" fmla="+- 0 425 383"/>
                              <a:gd name="T7" fmla="*/ 425 h 75"/>
                              <a:gd name="T8" fmla="+- 0 1034 960"/>
                              <a:gd name="T9" fmla="*/ T8 w 75"/>
                              <a:gd name="T10" fmla="+- 0 430 383"/>
                              <a:gd name="T11" fmla="*/ 430 h 75"/>
                              <a:gd name="T12" fmla="+- 0 1032 960"/>
                              <a:gd name="T13" fmla="*/ T12 w 75"/>
                              <a:gd name="T14" fmla="+- 0 435 383"/>
                              <a:gd name="T15" fmla="*/ 435 h 75"/>
                              <a:gd name="T16" fmla="+- 0 1030 960"/>
                              <a:gd name="T17" fmla="*/ T16 w 75"/>
                              <a:gd name="T18" fmla="+- 0 439 383"/>
                              <a:gd name="T19" fmla="*/ 439 h 75"/>
                              <a:gd name="T20" fmla="+- 0 1028 960"/>
                              <a:gd name="T21" fmla="*/ T20 w 75"/>
                              <a:gd name="T22" fmla="+- 0 443 383"/>
                              <a:gd name="T23" fmla="*/ 443 h 75"/>
                              <a:gd name="T24" fmla="+- 0 1024 960"/>
                              <a:gd name="T25" fmla="*/ T24 w 75"/>
                              <a:gd name="T26" fmla="+- 0 447 383"/>
                              <a:gd name="T27" fmla="*/ 447 h 75"/>
                              <a:gd name="T28" fmla="+- 0 1021 960"/>
                              <a:gd name="T29" fmla="*/ T28 w 75"/>
                              <a:gd name="T30" fmla="+- 0 451 383"/>
                              <a:gd name="T31" fmla="*/ 451 h 75"/>
                              <a:gd name="T32" fmla="+- 0 1016 960"/>
                              <a:gd name="T33" fmla="*/ T32 w 75"/>
                              <a:gd name="T34" fmla="+- 0 453 383"/>
                              <a:gd name="T35" fmla="*/ 453 h 75"/>
                              <a:gd name="T36" fmla="+- 0 1012 960"/>
                              <a:gd name="T37" fmla="*/ T36 w 75"/>
                              <a:gd name="T38" fmla="+- 0 455 383"/>
                              <a:gd name="T39" fmla="*/ 455 h 75"/>
                              <a:gd name="T40" fmla="+- 0 1007 960"/>
                              <a:gd name="T41" fmla="*/ T40 w 75"/>
                              <a:gd name="T42" fmla="+- 0 457 383"/>
                              <a:gd name="T43" fmla="*/ 457 h 75"/>
                              <a:gd name="T44" fmla="+- 0 1002 960"/>
                              <a:gd name="T45" fmla="*/ T44 w 75"/>
                              <a:gd name="T46" fmla="+- 0 458 383"/>
                              <a:gd name="T47" fmla="*/ 458 h 75"/>
                              <a:gd name="T48" fmla="+- 0 993 960"/>
                              <a:gd name="T49" fmla="*/ T48 w 75"/>
                              <a:gd name="T50" fmla="+- 0 458 383"/>
                              <a:gd name="T51" fmla="*/ 458 h 75"/>
                              <a:gd name="T52" fmla="+- 0 988 960"/>
                              <a:gd name="T53" fmla="*/ T52 w 75"/>
                              <a:gd name="T54" fmla="+- 0 457 383"/>
                              <a:gd name="T55" fmla="*/ 457 h 75"/>
                              <a:gd name="T56" fmla="+- 0 983 960"/>
                              <a:gd name="T57" fmla="*/ T56 w 75"/>
                              <a:gd name="T58" fmla="+- 0 455 383"/>
                              <a:gd name="T59" fmla="*/ 455 h 75"/>
                              <a:gd name="T60" fmla="+- 0 979 960"/>
                              <a:gd name="T61" fmla="*/ T60 w 75"/>
                              <a:gd name="T62" fmla="+- 0 453 383"/>
                              <a:gd name="T63" fmla="*/ 453 h 75"/>
                              <a:gd name="T64" fmla="+- 0 974 960"/>
                              <a:gd name="T65" fmla="*/ T64 w 75"/>
                              <a:gd name="T66" fmla="+- 0 451 383"/>
                              <a:gd name="T67" fmla="*/ 451 h 75"/>
                              <a:gd name="T68" fmla="+- 0 971 960"/>
                              <a:gd name="T69" fmla="*/ T68 w 75"/>
                              <a:gd name="T70" fmla="+- 0 447 383"/>
                              <a:gd name="T71" fmla="*/ 447 h 75"/>
                              <a:gd name="T72" fmla="+- 0 967 960"/>
                              <a:gd name="T73" fmla="*/ T72 w 75"/>
                              <a:gd name="T74" fmla="+- 0 443 383"/>
                              <a:gd name="T75" fmla="*/ 443 h 75"/>
                              <a:gd name="T76" fmla="+- 0 965 960"/>
                              <a:gd name="T77" fmla="*/ T76 w 75"/>
                              <a:gd name="T78" fmla="+- 0 439 383"/>
                              <a:gd name="T79" fmla="*/ 439 h 75"/>
                              <a:gd name="T80" fmla="+- 0 963 960"/>
                              <a:gd name="T81" fmla="*/ T80 w 75"/>
                              <a:gd name="T82" fmla="+- 0 435 383"/>
                              <a:gd name="T83" fmla="*/ 435 h 75"/>
                              <a:gd name="T84" fmla="+- 0 961 960"/>
                              <a:gd name="T85" fmla="*/ T84 w 75"/>
                              <a:gd name="T86" fmla="+- 0 430 383"/>
                              <a:gd name="T87" fmla="*/ 430 h 75"/>
                              <a:gd name="T88" fmla="+- 0 960 960"/>
                              <a:gd name="T89" fmla="*/ T88 w 75"/>
                              <a:gd name="T90" fmla="+- 0 425 383"/>
                              <a:gd name="T91" fmla="*/ 425 h 75"/>
                              <a:gd name="T92" fmla="+- 0 960 960"/>
                              <a:gd name="T93" fmla="*/ T92 w 75"/>
                              <a:gd name="T94" fmla="+- 0 416 383"/>
                              <a:gd name="T95" fmla="*/ 416 h 75"/>
                              <a:gd name="T96" fmla="+- 0 961 960"/>
                              <a:gd name="T97" fmla="*/ T96 w 75"/>
                              <a:gd name="T98" fmla="+- 0 411 383"/>
                              <a:gd name="T99" fmla="*/ 411 h 75"/>
                              <a:gd name="T100" fmla="+- 0 963 960"/>
                              <a:gd name="T101" fmla="*/ T100 w 75"/>
                              <a:gd name="T102" fmla="+- 0 406 383"/>
                              <a:gd name="T103" fmla="*/ 406 h 75"/>
                              <a:gd name="T104" fmla="+- 0 965 960"/>
                              <a:gd name="T105" fmla="*/ T104 w 75"/>
                              <a:gd name="T106" fmla="+- 0 402 383"/>
                              <a:gd name="T107" fmla="*/ 402 h 75"/>
                              <a:gd name="T108" fmla="+- 0 967 960"/>
                              <a:gd name="T109" fmla="*/ T108 w 75"/>
                              <a:gd name="T110" fmla="+- 0 397 383"/>
                              <a:gd name="T111" fmla="*/ 397 h 75"/>
                              <a:gd name="T112" fmla="+- 0 971 960"/>
                              <a:gd name="T113" fmla="*/ T112 w 75"/>
                              <a:gd name="T114" fmla="+- 0 394 383"/>
                              <a:gd name="T115" fmla="*/ 394 h 75"/>
                              <a:gd name="T116" fmla="+- 0 974 960"/>
                              <a:gd name="T117" fmla="*/ T116 w 75"/>
                              <a:gd name="T118" fmla="+- 0 390 383"/>
                              <a:gd name="T119" fmla="*/ 390 h 75"/>
                              <a:gd name="T120" fmla="+- 0 979 960"/>
                              <a:gd name="T121" fmla="*/ T120 w 75"/>
                              <a:gd name="T122" fmla="+- 0 388 383"/>
                              <a:gd name="T123" fmla="*/ 388 h 75"/>
                              <a:gd name="T124" fmla="+- 0 983 960"/>
                              <a:gd name="T125" fmla="*/ T124 w 75"/>
                              <a:gd name="T126" fmla="+- 0 386 383"/>
                              <a:gd name="T127" fmla="*/ 386 h 75"/>
                              <a:gd name="T128" fmla="+- 0 988 960"/>
                              <a:gd name="T129" fmla="*/ T128 w 75"/>
                              <a:gd name="T130" fmla="+- 0 384 383"/>
                              <a:gd name="T131" fmla="*/ 384 h 75"/>
                              <a:gd name="T132" fmla="+- 0 993 960"/>
                              <a:gd name="T133" fmla="*/ T132 w 75"/>
                              <a:gd name="T134" fmla="+- 0 383 383"/>
                              <a:gd name="T135" fmla="*/ 383 h 75"/>
                              <a:gd name="T136" fmla="+- 0 1002 960"/>
                              <a:gd name="T137" fmla="*/ T136 w 75"/>
                              <a:gd name="T138" fmla="+- 0 383 383"/>
                              <a:gd name="T139" fmla="*/ 383 h 75"/>
                              <a:gd name="T140" fmla="+- 0 1007 960"/>
                              <a:gd name="T141" fmla="*/ T140 w 75"/>
                              <a:gd name="T142" fmla="+- 0 384 383"/>
                              <a:gd name="T143" fmla="*/ 384 h 75"/>
                              <a:gd name="T144" fmla="+- 0 1012 960"/>
                              <a:gd name="T145" fmla="*/ T144 w 75"/>
                              <a:gd name="T146" fmla="+- 0 386 383"/>
                              <a:gd name="T147" fmla="*/ 386 h 75"/>
                              <a:gd name="T148" fmla="+- 0 1016 960"/>
                              <a:gd name="T149" fmla="*/ T148 w 75"/>
                              <a:gd name="T150" fmla="+- 0 388 383"/>
                              <a:gd name="T151" fmla="*/ 388 h 75"/>
                              <a:gd name="T152" fmla="+- 0 1021 960"/>
                              <a:gd name="T153" fmla="*/ T152 w 75"/>
                              <a:gd name="T154" fmla="+- 0 390 383"/>
                              <a:gd name="T155" fmla="*/ 390 h 75"/>
                              <a:gd name="T156" fmla="+- 0 1024 960"/>
                              <a:gd name="T157" fmla="*/ T156 w 75"/>
                              <a:gd name="T158" fmla="+- 0 394 383"/>
                              <a:gd name="T159" fmla="*/ 394 h 75"/>
                              <a:gd name="T160" fmla="+- 0 1028 960"/>
                              <a:gd name="T161" fmla="*/ T160 w 75"/>
                              <a:gd name="T162" fmla="+- 0 397 383"/>
                              <a:gd name="T163" fmla="*/ 397 h 75"/>
                              <a:gd name="T164" fmla="+- 0 1030 960"/>
                              <a:gd name="T165" fmla="*/ T164 w 75"/>
                              <a:gd name="T166" fmla="+- 0 402 383"/>
                              <a:gd name="T167" fmla="*/ 402 h 75"/>
                              <a:gd name="T168" fmla="+- 0 1032 960"/>
                              <a:gd name="T169" fmla="*/ T168 w 75"/>
                              <a:gd name="T170" fmla="+- 0 406 383"/>
                              <a:gd name="T171" fmla="*/ 406 h 75"/>
                              <a:gd name="T172" fmla="+- 0 1034 960"/>
                              <a:gd name="T173" fmla="*/ T172 w 75"/>
                              <a:gd name="T174" fmla="+- 0 411 383"/>
                              <a:gd name="T175" fmla="*/ 411 h 75"/>
                              <a:gd name="T176" fmla="+- 0 1035 960"/>
                              <a:gd name="T177" fmla="*/ T176 w 75"/>
                              <a:gd name="T178" fmla="+- 0 416 383"/>
                              <a:gd name="T179" fmla="*/ 416 h 75"/>
                              <a:gd name="T180" fmla="+- 0 1035 960"/>
                              <a:gd name="T181" fmla="*/ T180 w 75"/>
                              <a:gd name="T182" fmla="+- 0 420 383"/>
                              <a:gd name="T183" fmla="*/ 42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C55DC" id="Group 35" o:spid="_x0000_s1026" style="position:absolute;margin-left:48pt;margin-top:19.15pt;width:3.75pt;height:3.75pt;z-index:-251608064;mso-position-horizontal-relative:page" coordorigin="960,38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">
                <v:shape id="Freeform 219" o:spid="_x0000_s1027" style="position:absolute;left:960;top:38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" path="m75,37r,5l74,47r-2,5l70,56r-2,4l64,64r-3,4l56,70r-4,2l47,74r-5,1l33,75,28,74,23,72,19,70,14,68,11,64,7,60,5,56,3,52,1,47,,42,,33,1,28,3,23,5,19,7,14r4,-3l14,7,19,5,23,3,28,1,33,r9,l47,1r5,2l56,5r5,2l64,11r4,3l70,19r2,4l74,28r1,5l75,37xe" fillcolor="black" stroked="f">
                  <v:path arrowok="t" o:connecttype="custom" o:connectlocs="75,420;75,425;74,430;72,435;70,439;68,443;64,447;61,451;56,453;52,455;47,457;42,458;33,458;28,457;23,455;19,453;14,451;11,447;7,443;5,439;3,435;1,430;0,425;0,416;1,411;3,406;5,402;7,397;11,394;14,390;19,388;23,386;28,384;33,383;42,383;47,384;52,386;56,388;61,390;64,394;68,397;70,402;72,406;74,411;75,416;75,420" o:connectangles="0,0,0,0,0,0,0,0,0,0,0,0,0,0,0,0,0,0,0,0,0,0,0,0,0,0,0,0,0,0,0,0,0,0,0,0,0,0,0,0,0,0,0,0,0,0"/>
                </v:shape>
                <w10:wrap anchorx="page"/>
              </v:group>
            </w:pict>
          </mc:Fallback>
        </mc:AlternateContent>
      </w:r>
      <w:r w:rsidRPr="00B91E11">
        <w:rPr>
          <w:rFonts w:asciiTheme="minorHAnsi" w:hAnsiTheme="minorHAnsi" w:cstheme="minorHAnsi"/>
          <w:sz w:val="22"/>
          <w:szCs w:val="22"/>
        </w:rPr>
        <w:t>Coe</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 xml:space="preserve">ficient of variation (( </w:t>
      </w:r>
      <w:proofErr w:type="spellStart"/>
      <w:r w:rsidRPr="00B91E11">
        <w:rPr>
          <w:rFonts w:asciiTheme="minorHAnsi" w:hAnsiTheme="minorHAnsi" w:cstheme="minorHAnsi"/>
          <w:sz w:val="22"/>
          <w:szCs w:val="22"/>
        </w:rPr>
        <w:t>CV_x</w:t>
      </w:r>
      <w:proofErr w:type="spellEnd"/>
      <w:r w:rsidRPr="00B91E11">
        <w:rPr>
          <w:rFonts w:asciiTheme="minorHAnsi" w:hAnsiTheme="minorHAnsi" w:cstheme="minorHAnsi"/>
          <w:sz w:val="22"/>
          <w:szCs w:val="22"/>
        </w:rPr>
        <w:t xml:space="preserve"> )) = ( \frac{10}{80} = \frac{1}{8} ) Coe</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 xml:space="preserve">ficient of variation (( </w:t>
      </w:r>
      <w:proofErr w:type="spellStart"/>
      <w:r w:rsidRPr="00B91E11">
        <w:rPr>
          <w:rFonts w:asciiTheme="minorHAnsi" w:hAnsiTheme="minorHAnsi" w:cstheme="minorHAnsi"/>
          <w:sz w:val="22"/>
          <w:szCs w:val="22"/>
        </w:rPr>
        <w:t>CV_y</w:t>
      </w:r>
      <w:proofErr w:type="spellEnd"/>
      <w:r w:rsidRPr="00B91E11">
        <w:rPr>
          <w:rFonts w:asciiTheme="minorHAnsi" w:hAnsiTheme="minorHAnsi" w:cstheme="minorHAnsi"/>
          <w:sz w:val="22"/>
          <w:szCs w:val="22"/>
        </w:rPr>
        <w:t xml:space="preserve"> )) = ( \frac{18}{144} = \frac{1}{8} )</w:t>
      </w:r>
    </w:p>
    <w:p w14:paraId="752CF1F3" w14:textId="77777777" w:rsidR="00DD0D6A" w:rsidRPr="00B91E11" w:rsidRDefault="00DD0D6A" w:rsidP="00B91E11">
      <w:pPr>
        <w:spacing w:before="3"/>
        <w:rPr>
          <w:rFonts w:asciiTheme="minorHAnsi" w:hAnsiTheme="minorHAnsi" w:cstheme="minorHAnsi"/>
          <w:sz w:val="22"/>
          <w:szCs w:val="22"/>
        </w:rPr>
      </w:pPr>
    </w:p>
    <w:p w14:paraId="584AEA24" w14:textId="77777777" w:rsidR="00DD0D6A" w:rsidRPr="00B91E11" w:rsidRDefault="00DD0D6A" w:rsidP="00B91E11">
      <w:pPr>
        <w:spacing w:before="29"/>
        <w:ind w:left="120" w:right="1064"/>
        <w:jc w:val="both"/>
        <w:rPr>
          <w:rFonts w:asciiTheme="minorHAnsi" w:hAnsiTheme="minorHAnsi" w:cstheme="minorHAnsi"/>
          <w:sz w:val="22"/>
          <w:szCs w:val="22"/>
        </w:rPr>
      </w:pPr>
      <w:r w:rsidRPr="00B91E11">
        <w:rPr>
          <w:rFonts w:asciiTheme="minorHAnsi" w:hAnsiTheme="minorHAnsi" w:cstheme="minorHAnsi"/>
          <w:sz w:val="22"/>
          <w:szCs w:val="22"/>
        </w:rPr>
        <w:t>Using the formula for regression: [ y = \overline{y} + r \left( \frac{\</w:t>
      </w:r>
      <w:proofErr w:type="spellStart"/>
      <w:r w:rsidRPr="00B91E11">
        <w:rPr>
          <w:rFonts w:asciiTheme="minorHAnsi" w:hAnsiTheme="minorHAnsi" w:cstheme="minorHAnsi"/>
          <w:sz w:val="22"/>
          <w:szCs w:val="22"/>
        </w:rPr>
        <w:t>sigma_y</w:t>
      </w:r>
      <w:proofErr w:type="spellEnd"/>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sigma_x</w:t>
      </w:r>
      <w:proofErr w:type="spellEnd"/>
      <w:r w:rsidRPr="00B91E11">
        <w:rPr>
          <w:rFonts w:asciiTheme="minorHAnsi" w:hAnsiTheme="minorHAnsi" w:cstheme="minorHAnsi"/>
          <w:sz w:val="22"/>
          <w:szCs w:val="22"/>
        </w:rPr>
        <w:t>} \right) (x -</w:t>
      </w:r>
    </w:p>
    <w:p w14:paraId="4D055273" w14:textId="77777777" w:rsidR="00DD0D6A" w:rsidRPr="00B91E11" w:rsidRDefault="00DD0D6A" w:rsidP="00B91E11">
      <w:pPr>
        <w:ind w:left="120" w:right="9260"/>
        <w:jc w:val="both"/>
        <w:rPr>
          <w:rFonts w:asciiTheme="minorHAnsi" w:hAnsiTheme="minorHAnsi" w:cstheme="minorHAnsi"/>
          <w:sz w:val="22"/>
          <w:szCs w:val="22"/>
        </w:rPr>
      </w:pPr>
      <w:r w:rsidRPr="00B91E11">
        <w:rPr>
          <w:rFonts w:asciiTheme="minorHAnsi" w:hAnsiTheme="minorHAnsi" w:cstheme="minorHAnsi"/>
          <w:sz w:val="22"/>
          <w:szCs w:val="22"/>
        </w:rPr>
        <w:t>\overline{x}) ]</w:t>
      </w:r>
    </w:p>
    <w:p w14:paraId="6038EAC7" w14:textId="77777777" w:rsidR="00DD0D6A" w:rsidRPr="00B91E11" w:rsidRDefault="00DD0D6A" w:rsidP="00B91E11">
      <w:pPr>
        <w:spacing w:before="14"/>
        <w:rPr>
          <w:rFonts w:asciiTheme="minorHAnsi" w:hAnsiTheme="minorHAnsi" w:cstheme="minorHAnsi"/>
          <w:sz w:val="22"/>
          <w:szCs w:val="22"/>
        </w:rPr>
      </w:pPr>
    </w:p>
    <w:p w14:paraId="0293CECE" w14:textId="77777777" w:rsidR="00DD0D6A" w:rsidRPr="00B91E11" w:rsidRDefault="00DD0D6A" w:rsidP="00B91E11">
      <w:pPr>
        <w:ind w:left="120" w:right="77"/>
        <w:jc w:val="both"/>
        <w:rPr>
          <w:rFonts w:asciiTheme="minorHAnsi" w:hAnsiTheme="minorHAnsi" w:cstheme="minorHAnsi"/>
          <w:sz w:val="22"/>
          <w:szCs w:val="22"/>
        </w:rPr>
      </w:pPr>
      <w:r w:rsidRPr="00B91E11">
        <w:rPr>
          <w:rFonts w:asciiTheme="minorHAnsi" w:hAnsiTheme="minorHAnsi" w:cstheme="minorHAnsi"/>
          <w:sz w:val="22"/>
          <w:szCs w:val="22"/>
        </w:rPr>
        <w:t>Given ( x = 70 ), ( \overline{x} = 80 ), ( \overline{y} = 144 ), ( \</w:t>
      </w:r>
      <w:proofErr w:type="spellStart"/>
      <w:r w:rsidRPr="00B91E11">
        <w:rPr>
          <w:rFonts w:asciiTheme="minorHAnsi" w:hAnsiTheme="minorHAnsi" w:cstheme="minorHAnsi"/>
          <w:sz w:val="22"/>
          <w:szCs w:val="22"/>
        </w:rPr>
        <w:t>sigma_x</w:t>
      </w:r>
      <w:proofErr w:type="spellEnd"/>
      <w:r w:rsidRPr="00B91E11">
        <w:rPr>
          <w:rFonts w:asciiTheme="minorHAnsi" w:hAnsiTheme="minorHAnsi" w:cstheme="minorHAnsi"/>
          <w:sz w:val="22"/>
          <w:szCs w:val="22"/>
        </w:rPr>
        <w:t xml:space="preserve"> = 10 ), ( \</w:t>
      </w:r>
      <w:proofErr w:type="spellStart"/>
      <w:r w:rsidRPr="00B91E11">
        <w:rPr>
          <w:rFonts w:asciiTheme="minorHAnsi" w:hAnsiTheme="minorHAnsi" w:cstheme="minorHAnsi"/>
          <w:sz w:val="22"/>
          <w:szCs w:val="22"/>
        </w:rPr>
        <w:t>sigma_y</w:t>
      </w:r>
      <w:proofErr w:type="spellEnd"/>
      <w:r w:rsidRPr="00B91E11">
        <w:rPr>
          <w:rFonts w:asciiTheme="minorHAnsi" w:hAnsiTheme="minorHAnsi" w:cstheme="minorHAnsi"/>
          <w:sz w:val="22"/>
          <w:szCs w:val="22"/>
        </w:rPr>
        <w:t xml:space="preserve"> = 18 ): [ y = 144 +</w:t>
      </w:r>
    </w:p>
    <w:p w14:paraId="7B7167A2" w14:textId="77777777" w:rsidR="00DD0D6A" w:rsidRPr="00B91E11" w:rsidRDefault="00DD0D6A" w:rsidP="00B91E11">
      <w:pPr>
        <w:ind w:left="120" w:right="83"/>
        <w:jc w:val="both"/>
        <w:rPr>
          <w:rFonts w:asciiTheme="minorHAnsi" w:hAnsiTheme="minorHAnsi" w:cstheme="minorHAnsi"/>
          <w:sz w:val="22"/>
          <w:szCs w:val="22"/>
        </w:rPr>
      </w:pPr>
      <w:r w:rsidRPr="00B91E11">
        <w:rPr>
          <w:rFonts w:asciiTheme="minorHAnsi" w:hAnsiTheme="minorHAnsi" w:cstheme="minorHAnsi"/>
          <w:sz w:val="22"/>
          <w:szCs w:val="22"/>
        </w:rPr>
        <w:t>0.8 \left( \frac{18}{10} \right) (70 - 80) ] [ y = 144 + 0.8 \times 1.8 \times (-10) ] [ y = 144 - 14.4 ] [ y = 129.6</w:t>
      </w:r>
    </w:p>
    <w:p w14:paraId="48A1B7E7" w14:textId="77777777" w:rsidR="00DD0D6A" w:rsidRPr="00B91E11" w:rsidRDefault="00DD0D6A" w:rsidP="00B91E11">
      <w:pPr>
        <w:ind w:left="120" w:right="10603"/>
        <w:jc w:val="both"/>
        <w:rPr>
          <w:rFonts w:asciiTheme="minorHAnsi" w:hAnsiTheme="minorHAnsi" w:cstheme="minorHAnsi"/>
          <w:sz w:val="22"/>
          <w:szCs w:val="22"/>
        </w:rPr>
      </w:pPr>
      <w:r w:rsidRPr="00B91E11">
        <w:rPr>
          <w:rFonts w:asciiTheme="minorHAnsi" w:hAnsiTheme="minorHAnsi" w:cstheme="minorHAnsi"/>
          <w:sz w:val="22"/>
          <w:szCs w:val="22"/>
        </w:rPr>
        <w:t>]</w:t>
      </w:r>
    </w:p>
    <w:p w14:paraId="7F18E1AB" w14:textId="77777777" w:rsidR="00DD0D6A" w:rsidRPr="00B91E11" w:rsidRDefault="00DD0D6A" w:rsidP="00B91E11">
      <w:pPr>
        <w:spacing w:before="14"/>
        <w:rPr>
          <w:rFonts w:asciiTheme="minorHAnsi" w:hAnsiTheme="minorHAnsi" w:cstheme="minorHAnsi"/>
          <w:sz w:val="22"/>
          <w:szCs w:val="22"/>
        </w:rPr>
      </w:pPr>
    </w:p>
    <w:p w14:paraId="78966BA2" w14:textId="77777777" w:rsidR="00DD0D6A" w:rsidRPr="00B91E11" w:rsidRDefault="00DD0D6A" w:rsidP="00B91E11">
      <w:pPr>
        <w:ind w:left="120" w:right="6545"/>
        <w:jc w:val="both"/>
        <w:rPr>
          <w:rFonts w:asciiTheme="minorHAnsi" w:hAnsiTheme="minorHAnsi" w:cstheme="minorHAnsi"/>
          <w:sz w:val="22"/>
          <w:szCs w:val="22"/>
        </w:rPr>
      </w:pPr>
      <w:r w:rsidRPr="00B91E11">
        <w:rPr>
          <w:rFonts w:asciiTheme="minorHAnsi" w:hAnsiTheme="minorHAnsi" w:cstheme="minorHAnsi"/>
          <w:sz w:val="22"/>
          <w:szCs w:val="22"/>
        </w:rPr>
        <w:t>The most likely price at Delhi is Rs. 129.6.</w:t>
      </w:r>
    </w:p>
    <w:p w14:paraId="3DAC1246" w14:textId="77777777" w:rsidR="00DD0D6A" w:rsidRPr="00B91E11" w:rsidRDefault="00DD0D6A" w:rsidP="00B91E11">
      <w:pPr>
        <w:spacing w:before="7"/>
        <w:rPr>
          <w:rFonts w:asciiTheme="minorHAnsi" w:hAnsiTheme="minorHAnsi" w:cstheme="minorHAnsi"/>
          <w:sz w:val="22"/>
          <w:szCs w:val="22"/>
        </w:rPr>
      </w:pPr>
    </w:p>
    <w:p w14:paraId="0D45DAFA" w14:textId="77777777" w:rsidR="00DD0D6A" w:rsidRPr="00B91E11" w:rsidRDefault="00DD0D6A" w:rsidP="00B91E11">
      <w:pPr>
        <w:ind w:left="120" w:right="9250"/>
        <w:jc w:val="both"/>
        <w:rPr>
          <w:rFonts w:asciiTheme="minorHAnsi" w:hAnsiTheme="minorHAnsi" w:cstheme="minorHAnsi"/>
          <w:sz w:val="22"/>
          <w:szCs w:val="22"/>
        </w:rPr>
      </w:pPr>
      <w:r w:rsidRPr="00B91E11">
        <w:rPr>
          <w:rFonts w:asciiTheme="minorHAnsi" w:hAnsiTheme="minorHAnsi" w:cstheme="minorHAnsi"/>
          <w:b/>
          <w:sz w:val="22"/>
          <w:szCs w:val="22"/>
        </w:rPr>
        <w:t>Question 27</w:t>
      </w:r>
    </w:p>
    <w:p w14:paraId="4BEE709A" w14:textId="77777777" w:rsidR="00DD0D6A" w:rsidRPr="00B91E11" w:rsidRDefault="00DD0D6A" w:rsidP="00B91E11">
      <w:pPr>
        <w:spacing w:before="18"/>
        <w:rPr>
          <w:rFonts w:asciiTheme="minorHAnsi" w:hAnsiTheme="minorHAnsi" w:cstheme="minorHAnsi"/>
          <w:sz w:val="22"/>
          <w:szCs w:val="22"/>
        </w:rPr>
      </w:pPr>
    </w:p>
    <w:p w14:paraId="15629E3D" w14:textId="77777777" w:rsidR="00DD0D6A" w:rsidRPr="00B91E11" w:rsidRDefault="00DD0D6A" w:rsidP="00B91E11">
      <w:pPr>
        <w:ind w:left="120" w:right="296"/>
        <w:jc w:val="both"/>
        <w:rPr>
          <w:rFonts w:asciiTheme="minorHAnsi" w:hAnsiTheme="minorHAnsi" w:cstheme="minorHAnsi"/>
          <w:sz w:val="22"/>
          <w:szCs w:val="22"/>
        </w:rPr>
      </w:pPr>
      <w:r w:rsidRPr="00B91E11">
        <w:rPr>
          <w:rFonts w:asciiTheme="minorHAnsi" w:hAnsiTheme="minorHAnsi" w:cstheme="minorHAnsi"/>
          <w:b/>
          <w:sz w:val="22"/>
          <w:szCs w:val="22"/>
        </w:rPr>
        <w:t>In a partially dest</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oyed laboratory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ecord of an analysis of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elation data, the following </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esults only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legible:</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22"/>
          <w:sz w:val="22"/>
          <w:szCs w:val="22"/>
        </w:rPr>
        <w:t>V</w:t>
      </w:r>
      <w:r w:rsidRPr="00B91E11">
        <w:rPr>
          <w:rFonts w:asciiTheme="minorHAnsi" w:hAnsiTheme="minorHAnsi" w:cstheme="minorHAnsi"/>
          <w:b/>
          <w:sz w:val="22"/>
          <w:szCs w:val="22"/>
        </w:rPr>
        <w:t>ariance of x = 9, Reg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ession equations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w:t>
      </w:r>
      <w:proofErr w:type="spellStart"/>
      <w:r w:rsidRPr="00B91E11">
        <w:rPr>
          <w:rFonts w:asciiTheme="minorHAnsi" w:hAnsiTheme="minorHAnsi" w:cstheme="minorHAnsi"/>
          <w:b/>
          <w:sz w:val="22"/>
          <w:szCs w:val="22"/>
        </w:rPr>
        <w:t>i</w:t>
      </w:r>
      <w:proofErr w:type="spellEnd"/>
      <w:r w:rsidRPr="00B91E11">
        <w:rPr>
          <w:rFonts w:asciiTheme="minorHAnsi" w:hAnsiTheme="minorHAnsi" w:cstheme="minorHAnsi"/>
          <w:b/>
          <w:sz w:val="22"/>
          <w:szCs w:val="22"/>
        </w:rPr>
        <w:t>) 8x-10y = -66; (ii) 40x - 18y = 214.</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What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e (a) the mean values of x and </w:t>
      </w:r>
      <w:r w:rsidRPr="00B91E11">
        <w:rPr>
          <w:rFonts w:asciiTheme="minorHAnsi" w:hAnsiTheme="minorHAnsi" w:cstheme="minorHAnsi"/>
          <w:b/>
          <w:spacing w:val="-13"/>
          <w:sz w:val="22"/>
          <w:szCs w:val="22"/>
        </w:rPr>
        <w:t>y</w:t>
      </w:r>
      <w:r w:rsidRPr="00B91E11">
        <w:rPr>
          <w:rFonts w:asciiTheme="minorHAnsi" w:hAnsiTheme="minorHAnsi" w:cstheme="minorHAnsi"/>
          <w:b/>
          <w:sz w:val="22"/>
          <w:szCs w:val="22"/>
        </w:rPr>
        <w:t>, (b) the coefficient of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 xml:space="preserve">elation between x and </w:t>
      </w:r>
      <w:r w:rsidRPr="00B91E11">
        <w:rPr>
          <w:rFonts w:asciiTheme="minorHAnsi" w:hAnsiTheme="minorHAnsi" w:cstheme="minorHAnsi"/>
          <w:b/>
          <w:spacing w:val="-13"/>
          <w:sz w:val="22"/>
          <w:szCs w:val="22"/>
        </w:rPr>
        <w:t>y</w:t>
      </w:r>
      <w:r w:rsidRPr="00B91E11">
        <w:rPr>
          <w:rFonts w:asciiTheme="minorHAnsi" w:hAnsiTheme="minorHAnsi" w:cstheme="minorHAnsi"/>
          <w:b/>
          <w:sz w:val="22"/>
          <w:szCs w:val="22"/>
        </w:rPr>
        <w:t>, © the a of y:</w:t>
      </w:r>
    </w:p>
    <w:p w14:paraId="035D38EB" w14:textId="77777777" w:rsidR="00DD0D6A" w:rsidRPr="00B91E11" w:rsidRDefault="00DD0D6A" w:rsidP="00B91E11">
      <w:pPr>
        <w:spacing w:before="12"/>
        <w:rPr>
          <w:rFonts w:asciiTheme="minorHAnsi" w:hAnsiTheme="minorHAnsi" w:cstheme="minorHAnsi"/>
          <w:sz w:val="22"/>
          <w:szCs w:val="22"/>
        </w:rPr>
      </w:pPr>
    </w:p>
    <w:p w14:paraId="2A5D5009" w14:textId="77777777" w:rsidR="00DD0D6A" w:rsidRPr="00B91E11" w:rsidRDefault="00DD0D6A" w:rsidP="00B91E11">
      <w:pPr>
        <w:ind w:left="120" w:right="889"/>
        <w:jc w:val="both"/>
        <w:rPr>
          <w:rFonts w:asciiTheme="minorHAnsi" w:hAnsiTheme="minorHAnsi" w:cstheme="minorHAnsi"/>
          <w:sz w:val="22"/>
          <w:szCs w:val="22"/>
        </w:rPr>
      </w:pPr>
      <w:r w:rsidRPr="00B91E11">
        <w:rPr>
          <w:rFonts w:asciiTheme="minorHAnsi" w:hAnsiTheme="minorHAnsi" w:cstheme="minorHAnsi"/>
          <w:sz w:val="22"/>
          <w:szCs w:val="22"/>
        </w:rPr>
        <w:t xml:space="preserve">(a) </w:t>
      </w:r>
      <w:r w:rsidRPr="00B91E11">
        <w:rPr>
          <w:rFonts w:asciiTheme="minorHAnsi" w:hAnsiTheme="minorHAnsi" w:cstheme="minorHAnsi"/>
          <w:b/>
          <w:sz w:val="22"/>
          <w:szCs w:val="22"/>
        </w:rPr>
        <w:t>Mean values of x and y</w:t>
      </w:r>
      <w:r w:rsidRPr="00B91E11">
        <w:rPr>
          <w:rFonts w:asciiTheme="minorHAnsi" w:hAnsiTheme="minorHAnsi" w:cstheme="minorHAnsi"/>
          <w:sz w:val="22"/>
          <w:szCs w:val="22"/>
        </w:rPr>
        <w:t>: From the regression equations: [ 8\overline{x} - 10\overline{y} = -66 ] [</w:t>
      </w:r>
    </w:p>
    <w:p w14:paraId="58D439BE" w14:textId="77777777" w:rsidR="00DD0D6A" w:rsidRPr="00B91E11" w:rsidRDefault="00DD0D6A" w:rsidP="00B91E11">
      <w:pPr>
        <w:ind w:left="120" w:right="6841"/>
        <w:jc w:val="both"/>
        <w:rPr>
          <w:rFonts w:asciiTheme="minorHAnsi" w:hAnsiTheme="minorHAnsi" w:cstheme="minorHAnsi"/>
          <w:sz w:val="22"/>
          <w:szCs w:val="22"/>
        </w:rPr>
      </w:pPr>
      <w:r w:rsidRPr="00B91E11">
        <w:rPr>
          <w:rFonts w:asciiTheme="minorHAnsi" w:hAnsiTheme="minorHAnsi" w:cstheme="minorHAnsi"/>
          <w:sz w:val="22"/>
          <w:szCs w:val="22"/>
        </w:rPr>
        <w:t>40\overline{x} - 18\overline{y} = 214 ]</w:t>
      </w:r>
    </w:p>
    <w:p w14:paraId="60B80B02" w14:textId="77777777" w:rsidR="00DD0D6A" w:rsidRPr="00B91E11" w:rsidRDefault="00DD0D6A" w:rsidP="00B91E11">
      <w:pPr>
        <w:spacing w:before="14"/>
        <w:rPr>
          <w:rFonts w:asciiTheme="minorHAnsi" w:hAnsiTheme="minorHAnsi" w:cstheme="minorHAnsi"/>
          <w:sz w:val="22"/>
          <w:szCs w:val="22"/>
        </w:rPr>
      </w:pPr>
    </w:p>
    <w:p w14:paraId="0F8B3587" w14:textId="77777777" w:rsidR="00DD0D6A" w:rsidRPr="00B91E11" w:rsidRDefault="00DD0D6A" w:rsidP="00B91E11">
      <w:pPr>
        <w:ind w:left="120" w:right="3206"/>
        <w:jc w:val="both"/>
        <w:rPr>
          <w:rFonts w:asciiTheme="minorHAnsi" w:hAnsiTheme="minorHAnsi" w:cstheme="minorHAnsi"/>
          <w:sz w:val="22"/>
          <w:szCs w:val="22"/>
        </w:rPr>
      </w:pPr>
      <w:r w:rsidRPr="00B91E11">
        <w:rPr>
          <w:rFonts w:asciiTheme="minorHAnsi" w:hAnsiTheme="minorHAnsi" w:cstheme="minorHAnsi"/>
          <w:sz w:val="22"/>
          <w:szCs w:val="22"/>
        </w:rPr>
        <w:t>Solving these equations simultaneously: [ \overline{x} = 6, \overline{y} = 9 ]</w:t>
      </w:r>
    </w:p>
    <w:p w14:paraId="6A9141CD" w14:textId="77777777" w:rsidR="00DD0D6A" w:rsidRPr="00B91E11" w:rsidRDefault="00DD0D6A" w:rsidP="00B91E11">
      <w:pPr>
        <w:spacing w:before="14"/>
        <w:rPr>
          <w:rFonts w:asciiTheme="minorHAnsi" w:hAnsiTheme="minorHAnsi" w:cstheme="minorHAnsi"/>
          <w:sz w:val="22"/>
          <w:szCs w:val="22"/>
        </w:rPr>
      </w:pPr>
    </w:p>
    <w:p w14:paraId="1883A6CD" w14:textId="77777777" w:rsidR="00DD0D6A" w:rsidRPr="00B91E11" w:rsidRDefault="00DD0D6A" w:rsidP="00B91E11">
      <w:pPr>
        <w:ind w:left="120" w:right="1534"/>
        <w:jc w:val="both"/>
        <w:rPr>
          <w:rFonts w:asciiTheme="minorHAnsi" w:hAnsiTheme="minorHAnsi" w:cstheme="minorHAnsi"/>
          <w:sz w:val="22"/>
          <w:szCs w:val="22"/>
        </w:rPr>
      </w:pPr>
      <w:r w:rsidRPr="00B91E11">
        <w:rPr>
          <w:rFonts w:asciiTheme="minorHAnsi" w:hAnsiTheme="minorHAnsi" w:cstheme="minorHAnsi"/>
          <w:sz w:val="22"/>
          <w:szCs w:val="22"/>
        </w:rPr>
        <w:t xml:space="preserve">(b) </w:t>
      </w:r>
      <w:r w:rsidRPr="00B91E11">
        <w:rPr>
          <w:rFonts w:asciiTheme="minorHAnsi" w:hAnsiTheme="minorHAnsi" w:cstheme="minorHAnsi"/>
          <w:b/>
          <w:sz w:val="22"/>
          <w:szCs w:val="22"/>
        </w:rPr>
        <w:t>Coefficient of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elation ®</w:t>
      </w:r>
      <w:r w:rsidRPr="00B91E11">
        <w:rPr>
          <w:rFonts w:asciiTheme="minorHAnsi" w:hAnsiTheme="minorHAnsi" w:cstheme="minorHAnsi"/>
          <w:sz w:val="22"/>
          <w:szCs w:val="22"/>
        </w:rPr>
        <w:t>: Given variance of x (( \sigma_x^2 )) = 9, so ( \</w:t>
      </w:r>
      <w:proofErr w:type="spellStart"/>
      <w:r w:rsidRPr="00B91E11">
        <w:rPr>
          <w:rFonts w:asciiTheme="minorHAnsi" w:hAnsiTheme="minorHAnsi" w:cstheme="minorHAnsi"/>
          <w:sz w:val="22"/>
          <w:szCs w:val="22"/>
        </w:rPr>
        <w:t>sigma_x</w:t>
      </w:r>
      <w:proofErr w:type="spellEnd"/>
      <w:r w:rsidRPr="00B91E11">
        <w:rPr>
          <w:rFonts w:asciiTheme="minorHAnsi" w:hAnsiTheme="minorHAnsi" w:cstheme="minorHAnsi"/>
          <w:sz w:val="22"/>
          <w:szCs w:val="22"/>
        </w:rPr>
        <w:t xml:space="preserve"> = 3 ).</w:t>
      </w:r>
    </w:p>
    <w:p w14:paraId="37E3E404" w14:textId="77777777" w:rsidR="00DC51CA" w:rsidRPr="00B91E11" w:rsidRDefault="00DC51CA" w:rsidP="00B91E11">
      <w:pPr>
        <w:ind w:left="120" w:right="1534"/>
        <w:jc w:val="both"/>
        <w:rPr>
          <w:rFonts w:asciiTheme="minorHAnsi" w:hAnsiTheme="minorHAnsi" w:cstheme="minorHAnsi"/>
          <w:sz w:val="22"/>
          <w:szCs w:val="22"/>
        </w:rPr>
      </w:pPr>
    </w:p>
    <w:p w14:paraId="5A3FFA9F"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From the regression coe</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ficients: [ b_{</w:t>
      </w:r>
      <w:proofErr w:type="spellStart"/>
      <w:r w:rsidRPr="00B91E11">
        <w:rPr>
          <w:rFonts w:asciiTheme="minorHAnsi" w:hAnsiTheme="minorHAnsi" w:cstheme="minorHAnsi"/>
          <w:sz w:val="22"/>
          <w:szCs w:val="22"/>
        </w:rPr>
        <w:t>yx</w:t>
      </w:r>
      <w:proofErr w:type="spellEnd"/>
      <w:r w:rsidRPr="00B91E11">
        <w:rPr>
          <w:rFonts w:asciiTheme="minorHAnsi" w:hAnsiTheme="minorHAnsi" w:cstheme="minorHAnsi"/>
          <w:sz w:val="22"/>
          <w:szCs w:val="22"/>
        </w:rPr>
        <w:t>} = \frac{\</w:t>
      </w:r>
      <w:proofErr w:type="spellStart"/>
      <w:r w:rsidRPr="00B91E11">
        <w:rPr>
          <w:rFonts w:asciiTheme="minorHAnsi" w:hAnsiTheme="minorHAnsi" w:cstheme="minorHAnsi"/>
          <w:sz w:val="22"/>
          <w:szCs w:val="22"/>
        </w:rPr>
        <w:t>sigma_y</w:t>
      </w:r>
      <w:proofErr w:type="spellEnd"/>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sigma_x</w:t>
      </w:r>
      <w:proofErr w:type="spellEnd"/>
      <w:r w:rsidRPr="00B91E11">
        <w:rPr>
          <w:rFonts w:asciiTheme="minorHAnsi" w:hAnsiTheme="minorHAnsi" w:cstheme="minorHAnsi"/>
          <w:sz w:val="22"/>
          <w:szCs w:val="22"/>
        </w:rPr>
        <w:t>} \times r ] [ b_{</w:t>
      </w:r>
      <w:proofErr w:type="spellStart"/>
      <w:r w:rsidRPr="00B91E11">
        <w:rPr>
          <w:rFonts w:asciiTheme="minorHAnsi" w:hAnsiTheme="minorHAnsi" w:cstheme="minorHAnsi"/>
          <w:sz w:val="22"/>
          <w:szCs w:val="22"/>
        </w:rPr>
        <w:t>xy</w:t>
      </w:r>
      <w:proofErr w:type="spellEnd"/>
      <w:r w:rsidRPr="00B91E11">
        <w:rPr>
          <w:rFonts w:asciiTheme="minorHAnsi" w:hAnsiTheme="minorHAnsi" w:cstheme="minorHAnsi"/>
          <w:sz w:val="22"/>
          <w:szCs w:val="22"/>
        </w:rPr>
        <w:t>} = \frac{\</w:t>
      </w:r>
      <w:proofErr w:type="spellStart"/>
      <w:r w:rsidRPr="00B91E11">
        <w:rPr>
          <w:rFonts w:asciiTheme="minorHAnsi" w:hAnsiTheme="minorHAnsi" w:cstheme="minorHAnsi"/>
          <w:sz w:val="22"/>
          <w:szCs w:val="22"/>
        </w:rPr>
        <w:t>sigma_x</w:t>
      </w:r>
      <w:proofErr w:type="spellEnd"/>
      <w:r w:rsidRPr="00B91E11">
        <w:rPr>
          <w:rFonts w:asciiTheme="minorHAnsi" w:hAnsiTheme="minorHAnsi" w:cstheme="minorHAnsi"/>
          <w:sz w:val="22"/>
          <w:szCs w:val="22"/>
        </w:rPr>
        <w:t>}</w:t>
      </w:r>
    </w:p>
    <w:p w14:paraId="637E82AC"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sigma_y</w:t>
      </w:r>
      <w:proofErr w:type="spellEnd"/>
      <w:r w:rsidRPr="00B91E11">
        <w:rPr>
          <w:rFonts w:asciiTheme="minorHAnsi" w:hAnsiTheme="minorHAnsi" w:cstheme="minorHAnsi"/>
          <w:sz w:val="22"/>
          <w:szCs w:val="22"/>
        </w:rPr>
        <w:t>} \times r ]</w:t>
      </w:r>
    </w:p>
    <w:p w14:paraId="0767E352" w14:textId="77777777" w:rsidR="00DD0D6A" w:rsidRPr="00B91E11" w:rsidRDefault="00DD0D6A" w:rsidP="00B91E11">
      <w:pPr>
        <w:spacing w:before="14"/>
        <w:rPr>
          <w:rFonts w:asciiTheme="minorHAnsi" w:hAnsiTheme="minorHAnsi" w:cstheme="minorHAnsi"/>
          <w:sz w:val="22"/>
          <w:szCs w:val="22"/>
        </w:rPr>
      </w:pPr>
    </w:p>
    <w:p w14:paraId="3788644E" w14:textId="77777777" w:rsidR="00DD0D6A" w:rsidRPr="00B91E11" w:rsidRDefault="00DD0D6A" w:rsidP="00B91E11">
      <w:pPr>
        <w:ind w:left="120" w:right="1156"/>
        <w:rPr>
          <w:rFonts w:asciiTheme="minorHAnsi" w:hAnsiTheme="minorHAnsi" w:cstheme="minorHAnsi"/>
          <w:sz w:val="22"/>
          <w:szCs w:val="22"/>
        </w:rPr>
      </w:pPr>
      <w:r w:rsidRPr="00B91E11">
        <w:rPr>
          <w:rFonts w:asciiTheme="minorHAnsi" w:hAnsiTheme="minorHAnsi" w:cstheme="minorHAnsi"/>
          <w:sz w:val="22"/>
          <w:szCs w:val="22"/>
        </w:rPr>
        <w:t>Using the regression equations: [ b_{</w:t>
      </w:r>
      <w:proofErr w:type="spellStart"/>
      <w:r w:rsidRPr="00B91E11">
        <w:rPr>
          <w:rFonts w:asciiTheme="minorHAnsi" w:hAnsiTheme="minorHAnsi" w:cstheme="minorHAnsi"/>
          <w:sz w:val="22"/>
          <w:szCs w:val="22"/>
        </w:rPr>
        <w:t>yx</w:t>
      </w:r>
      <w:proofErr w:type="spellEnd"/>
      <w:r w:rsidRPr="00B91E11">
        <w:rPr>
          <w:rFonts w:asciiTheme="minorHAnsi" w:hAnsiTheme="minorHAnsi" w:cstheme="minorHAnsi"/>
          <w:sz w:val="22"/>
          <w:szCs w:val="22"/>
        </w:rPr>
        <w:t>} = \frac{10}{8} = 1.25 ] [ b_{</w:t>
      </w:r>
      <w:proofErr w:type="spellStart"/>
      <w:r w:rsidRPr="00B91E11">
        <w:rPr>
          <w:rFonts w:asciiTheme="minorHAnsi" w:hAnsiTheme="minorHAnsi" w:cstheme="minorHAnsi"/>
          <w:sz w:val="22"/>
          <w:szCs w:val="22"/>
        </w:rPr>
        <w:t>xy</w:t>
      </w:r>
      <w:proofErr w:type="spellEnd"/>
      <w:r w:rsidRPr="00B91E11">
        <w:rPr>
          <w:rFonts w:asciiTheme="minorHAnsi" w:hAnsiTheme="minorHAnsi" w:cstheme="minorHAnsi"/>
          <w:sz w:val="22"/>
          <w:szCs w:val="22"/>
        </w:rPr>
        <w:t>} = \frac{18}{40} = 0.45 ] [ r = \sqrt{b_{</w:t>
      </w:r>
      <w:proofErr w:type="spellStart"/>
      <w:r w:rsidRPr="00B91E11">
        <w:rPr>
          <w:rFonts w:asciiTheme="minorHAnsi" w:hAnsiTheme="minorHAnsi" w:cstheme="minorHAnsi"/>
          <w:sz w:val="22"/>
          <w:szCs w:val="22"/>
        </w:rPr>
        <w:t>yx</w:t>
      </w:r>
      <w:proofErr w:type="spellEnd"/>
      <w:r w:rsidRPr="00B91E11">
        <w:rPr>
          <w:rFonts w:asciiTheme="minorHAnsi" w:hAnsiTheme="minorHAnsi" w:cstheme="minorHAnsi"/>
          <w:sz w:val="22"/>
          <w:szCs w:val="22"/>
        </w:rPr>
        <w:t>} \times b_{</w:t>
      </w:r>
      <w:proofErr w:type="spellStart"/>
      <w:r w:rsidRPr="00B91E11">
        <w:rPr>
          <w:rFonts w:asciiTheme="minorHAnsi" w:hAnsiTheme="minorHAnsi" w:cstheme="minorHAnsi"/>
          <w:sz w:val="22"/>
          <w:szCs w:val="22"/>
        </w:rPr>
        <w:t>xy</w:t>
      </w:r>
      <w:proofErr w:type="spellEnd"/>
      <w:r w:rsidRPr="00B91E11">
        <w:rPr>
          <w:rFonts w:asciiTheme="minorHAnsi" w:hAnsiTheme="minorHAnsi" w:cstheme="minorHAnsi"/>
          <w:sz w:val="22"/>
          <w:szCs w:val="22"/>
        </w:rPr>
        <w:t>}} = \sqrt{1.25 \times 0.45} = 0.75 ]</w:t>
      </w:r>
    </w:p>
    <w:p w14:paraId="067CE1ED" w14:textId="77777777" w:rsidR="00DD0D6A" w:rsidRPr="00B91E11" w:rsidRDefault="00DD0D6A" w:rsidP="00B91E11">
      <w:pPr>
        <w:spacing w:before="8"/>
        <w:ind w:left="120"/>
        <w:rPr>
          <w:rFonts w:asciiTheme="minorHAnsi" w:hAnsiTheme="minorHAnsi" w:cstheme="minorHAnsi"/>
          <w:sz w:val="22"/>
          <w:szCs w:val="22"/>
        </w:rPr>
      </w:pPr>
      <w:r w:rsidRPr="00B91E11">
        <w:rPr>
          <w:rFonts w:asciiTheme="minorHAnsi" w:hAnsiTheme="minorHAnsi" w:cstheme="minorHAnsi"/>
          <w:sz w:val="22"/>
          <w:szCs w:val="22"/>
        </w:rPr>
        <w:t xml:space="preserve">© </w:t>
      </w:r>
      <w:r w:rsidRPr="00B91E11">
        <w:rPr>
          <w:rFonts w:asciiTheme="minorHAnsi" w:hAnsiTheme="minorHAnsi" w:cstheme="minorHAnsi"/>
          <w:b/>
          <w:sz w:val="22"/>
          <w:szCs w:val="22"/>
        </w:rPr>
        <w:t xml:space="preserve">The </w:t>
      </w:r>
      <w:proofErr w:type="spellStart"/>
      <w:r w:rsidRPr="00B91E11">
        <w:rPr>
          <w:rFonts w:asciiTheme="minorHAnsi" w:hAnsiTheme="minorHAnsi" w:cstheme="minorHAnsi"/>
          <w:b/>
          <w:sz w:val="22"/>
          <w:szCs w:val="22"/>
        </w:rPr>
        <w:t>a</w:t>
      </w:r>
      <w:proofErr w:type="spellEnd"/>
      <w:r w:rsidRPr="00B91E11">
        <w:rPr>
          <w:rFonts w:asciiTheme="minorHAnsi" w:hAnsiTheme="minorHAnsi" w:cstheme="minorHAnsi"/>
          <w:b/>
          <w:sz w:val="22"/>
          <w:szCs w:val="22"/>
        </w:rPr>
        <w:t xml:space="preserve"> of y</w:t>
      </w:r>
      <w:r w:rsidRPr="00B91E11">
        <w:rPr>
          <w:rFonts w:asciiTheme="minorHAnsi" w:hAnsiTheme="minorHAnsi" w:cstheme="minorHAnsi"/>
          <w:sz w:val="22"/>
          <w:szCs w:val="22"/>
        </w:rPr>
        <w:t>: [ a = \overline{y} - b_{</w:t>
      </w:r>
      <w:proofErr w:type="spellStart"/>
      <w:r w:rsidRPr="00B91E11">
        <w:rPr>
          <w:rFonts w:asciiTheme="minorHAnsi" w:hAnsiTheme="minorHAnsi" w:cstheme="minorHAnsi"/>
          <w:sz w:val="22"/>
          <w:szCs w:val="22"/>
        </w:rPr>
        <w:t>yx</w:t>
      </w:r>
      <w:proofErr w:type="spellEnd"/>
      <w:r w:rsidRPr="00B91E11">
        <w:rPr>
          <w:rFonts w:asciiTheme="minorHAnsi" w:hAnsiTheme="minorHAnsi" w:cstheme="minorHAnsi"/>
          <w:sz w:val="22"/>
          <w:szCs w:val="22"/>
        </w:rPr>
        <w:t>} \times \overline{x} ] [ a = 9 - 1.25 \times 6 = 9 - 7.5 = 1.5 ]</w:t>
      </w:r>
    </w:p>
    <w:p w14:paraId="7FF3EF8D" w14:textId="77777777" w:rsidR="00DD0D6A" w:rsidRPr="00B91E11" w:rsidRDefault="00DD0D6A" w:rsidP="00B91E11">
      <w:pPr>
        <w:spacing w:before="7"/>
        <w:rPr>
          <w:rFonts w:asciiTheme="minorHAnsi" w:hAnsiTheme="minorHAnsi" w:cstheme="minorHAnsi"/>
          <w:sz w:val="22"/>
          <w:szCs w:val="22"/>
        </w:rPr>
      </w:pPr>
    </w:p>
    <w:p w14:paraId="4C39E5BD"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28</w:t>
      </w:r>
    </w:p>
    <w:p w14:paraId="642F64B1" w14:textId="77777777" w:rsidR="00DD0D6A" w:rsidRPr="00B91E11" w:rsidRDefault="00DD0D6A" w:rsidP="00B91E11">
      <w:pPr>
        <w:spacing w:before="36"/>
        <w:ind w:left="120" w:right="70"/>
        <w:rPr>
          <w:rFonts w:asciiTheme="minorHAnsi" w:hAnsiTheme="minorHAnsi" w:cstheme="minorHAnsi"/>
          <w:sz w:val="22"/>
          <w:szCs w:val="22"/>
        </w:rPr>
      </w:pPr>
      <w:r w:rsidRPr="00B91E11">
        <w:rPr>
          <w:rFonts w:asciiTheme="minorHAnsi" w:hAnsiTheme="minorHAnsi" w:cstheme="minorHAnsi"/>
          <w:b/>
          <w:sz w:val="22"/>
          <w:szCs w:val="22"/>
        </w:rPr>
        <w:t>What is Normal Distribution?</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What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the four</w:t>
      </w:r>
      <w:r w:rsidRPr="00B91E11">
        <w:rPr>
          <w:rFonts w:asciiTheme="minorHAnsi" w:hAnsiTheme="minorHAnsi" w:cstheme="minorHAnsi"/>
          <w:b/>
          <w:spacing w:val="-18"/>
          <w:sz w:val="22"/>
          <w:szCs w:val="22"/>
        </w:rPr>
        <w:t xml:space="preserve"> </w:t>
      </w:r>
      <w:r w:rsidRPr="00B91E11">
        <w:rPr>
          <w:rFonts w:asciiTheme="minorHAnsi" w:hAnsiTheme="minorHAnsi" w:cstheme="minorHAnsi"/>
          <w:b/>
          <w:sz w:val="22"/>
          <w:szCs w:val="22"/>
        </w:rPr>
        <w:t xml:space="preserve">Assumptions of Normal Distribution? Explain in detail: Normal Distribution </w:t>
      </w:r>
      <w:r w:rsidRPr="00B91E11">
        <w:rPr>
          <w:rFonts w:asciiTheme="minorHAnsi" w:hAnsiTheme="minorHAnsi" w:cstheme="minorHAnsi"/>
          <w:sz w:val="22"/>
          <w:szCs w:val="22"/>
        </w:rPr>
        <w:t>is a continuous probability distribution characterized by a symmetric, bell-shaped curve.</w:t>
      </w:r>
    </w:p>
    <w:p w14:paraId="0936BCC3"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It is defined by its mean (μ) and standard deviation (σ).</w:t>
      </w:r>
    </w:p>
    <w:p w14:paraId="13F42BE1" w14:textId="77777777" w:rsidR="00DD0D6A" w:rsidRPr="00B91E11" w:rsidRDefault="00DD0D6A" w:rsidP="00B91E11">
      <w:pPr>
        <w:spacing w:before="14"/>
        <w:rPr>
          <w:rFonts w:asciiTheme="minorHAnsi" w:hAnsiTheme="minorHAnsi" w:cstheme="minorHAnsi"/>
          <w:sz w:val="22"/>
          <w:szCs w:val="22"/>
        </w:rPr>
      </w:pPr>
    </w:p>
    <w:p w14:paraId="19442292"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Four</w:t>
      </w:r>
      <w:r w:rsidRPr="00B91E11">
        <w:rPr>
          <w:rFonts w:asciiTheme="minorHAnsi" w:hAnsiTheme="minorHAnsi" w:cstheme="minorHAnsi"/>
          <w:b/>
          <w:spacing w:val="-18"/>
          <w:sz w:val="22"/>
          <w:szCs w:val="22"/>
        </w:rPr>
        <w:t xml:space="preserve"> </w:t>
      </w:r>
      <w:r w:rsidRPr="00B91E11">
        <w:rPr>
          <w:rFonts w:asciiTheme="minorHAnsi" w:hAnsiTheme="minorHAnsi" w:cstheme="minorHAnsi"/>
          <w:b/>
          <w:sz w:val="22"/>
          <w:szCs w:val="22"/>
        </w:rPr>
        <w:t>Assumptions of Normal Distribution</w:t>
      </w:r>
      <w:r w:rsidRPr="00B91E11">
        <w:rPr>
          <w:rFonts w:asciiTheme="minorHAnsi" w:hAnsiTheme="minorHAnsi" w:cstheme="minorHAnsi"/>
          <w:sz w:val="22"/>
          <w:szCs w:val="22"/>
        </w:rPr>
        <w:t>:</w:t>
      </w:r>
    </w:p>
    <w:p w14:paraId="65EEE79F" w14:textId="77777777" w:rsidR="00DD0D6A" w:rsidRPr="00B91E11" w:rsidRDefault="00DD0D6A" w:rsidP="00B91E11">
      <w:pPr>
        <w:spacing w:before="14"/>
        <w:rPr>
          <w:rFonts w:asciiTheme="minorHAnsi" w:hAnsiTheme="minorHAnsi" w:cstheme="minorHAnsi"/>
          <w:sz w:val="22"/>
          <w:szCs w:val="22"/>
        </w:rPr>
      </w:pPr>
    </w:p>
    <w:p w14:paraId="19389B87"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1. </w:t>
      </w:r>
      <w:r w:rsidRPr="00B91E11">
        <w:rPr>
          <w:rFonts w:asciiTheme="minorHAnsi" w:hAnsiTheme="minorHAnsi" w:cstheme="minorHAnsi"/>
          <w:b/>
          <w:sz w:val="22"/>
          <w:szCs w:val="22"/>
        </w:rPr>
        <w:t>Symmetry</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distribution is symmetric around the mean.</w:t>
      </w:r>
    </w:p>
    <w:p w14:paraId="2BB33893"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2. </w:t>
      </w:r>
      <w:r w:rsidRPr="00B91E11">
        <w:rPr>
          <w:rFonts w:asciiTheme="minorHAnsi" w:hAnsiTheme="minorHAnsi" w:cstheme="minorHAnsi"/>
          <w:b/>
          <w:sz w:val="22"/>
          <w:szCs w:val="22"/>
        </w:rPr>
        <w:t>Unimodal</w:t>
      </w:r>
      <w:r w:rsidRPr="00B91E11">
        <w:rPr>
          <w:rFonts w:asciiTheme="minorHAnsi" w:hAnsiTheme="minorHAnsi" w:cstheme="minorHAnsi"/>
          <w:sz w:val="22"/>
          <w:szCs w:val="22"/>
        </w:rPr>
        <w:t>: It has a single peak.</w:t>
      </w:r>
    </w:p>
    <w:p w14:paraId="158E3187"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3. </w:t>
      </w:r>
      <w:r w:rsidRPr="00B91E11">
        <w:rPr>
          <w:rFonts w:asciiTheme="minorHAnsi" w:hAnsiTheme="minorHAnsi" w:cstheme="minorHAnsi"/>
          <w:b/>
          <w:sz w:val="22"/>
          <w:szCs w:val="22"/>
        </w:rPr>
        <w:t>Asymptotic</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tails approach the horizontal axis but never touch it.</w:t>
      </w:r>
    </w:p>
    <w:p w14:paraId="0B0EBE85"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4. </w:t>
      </w:r>
      <w:r w:rsidRPr="00B91E11">
        <w:rPr>
          <w:rFonts w:asciiTheme="minorHAnsi" w:hAnsiTheme="minorHAnsi" w:cstheme="minorHAnsi"/>
          <w:b/>
          <w:sz w:val="22"/>
          <w:szCs w:val="22"/>
        </w:rPr>
        <w:t>Mean, Median, Mode</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All are equal and located at the center of the distribution.</w:t>
      </w:r>
    </w:p>
    <w:p w14:paraId="4FAFA9D1" w14:textId="77777777" w:rsidR="00DD0D6A" w:rsidRPr="00B91E11" w:rsidRDefault="00DD0D6A" w:rsidP="00B91E11">
      <w:pPr>
        <w:spacing w:before="7"/>
        <w:rPr>
          <w:rFonts w:asciiTheme="minorHAnsi" w:hAnsiTheme="minorHAnsi" w:cstheme="minorHAnsi"/>
          <w:sz w:val="22"/>
          <w:szCs w:val="22"/>
        </w:rPr>
      </w:pPr>
    </w:p>
    <w:p w14:paraId="211284EE"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29</w:t>
      </w:r>
    </w:p>
    <w:p w14:paraId="5E82554F" w14:textId="77777777" w:rsidR="00DD0D6A" w:rsidRPr="00B91E11" w:rsidRDefault="00DD0D6A" w:rsidP="00B91E11">
      <w:pPr>
        <w:spacing w:before="5"/>
        <w:rPr>
          <w:rFonts w:asciiTheme="minorHAnsi" w:hAnsiTheme="minorHAnsi" w:cstheme="minorHAnsi"/>
          <w:sz w:val="22"/>
          <w:szCs w:val="22"/>
        </w:rPr>
      </w:pPr>
    </w:p>
    <w:p w14:paraId="490F900A"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pacing w:val="-4"/>
          <w:sz w:val="22"/>
          <w:szCs w:val="22"/>
        </w:rPr>
        <w:t>W</w:t>
      </w:r>
      <w:r w:rsidRPr="00B91E11">
        <w:rPr>
          <w:rFonts w:asciiTheme="minorHAnsi" w:hAnsiTheme="minorHAnsi" w:cstheme="minorHAnsi"/>
          <w:b/>
          <w:sz w:val="22"/>
          <w:szCs w:val="22"/>
        </w:rPr>
        <w:t>rite all the characteristics 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operties of the Normal Distribution Curve:</w:t>
      </w:r>
    </w:p>
    <w:p w14:paraId="7515AF63" w14:textId="77777777" w:rsidR="00DD0D6A" w:rsidRPr="00B91E11" w:rsidRDefault="00DD0D6A" w:rsidP="00B91E11">
      <w:pPr>
        <w:spacing w:before="14"/>
        <w:rPr>
          <w:rFonts w:asciiTheme="minorHAnsi" w:hAnsiTheme="minorHAnsi" w:cstheme="minorHAnsi"/>
          <w:sz w:val="22"/>
          <w:szCs w:val="22"/>
        </w:rPr>
      </w:pPr>
    </w:p>
    <w:p w14:paraId="5BF66E69"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1. </w:t>
      </w:r>
      <w:r w:rsidRPr="00B91E11">
        <w:rPr>
          <w:rFonts w:asciiTheme="minorHAnsi" w:hAnsiTheme="minorHAnsi" w:cstheme="minorHAnsi"/>
          <w:b/>
          <w:sz w:val="22"/>
          <w:szCs w:val="22"/>
        </w:rPr>
        <w:t>Symmetry</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curve is symmetric about the mean.</w:t>
      </w:r>
    </w:p>
    <w:p w14:paraId="17F69F51"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2. </w:t>
      </w:r>
      <w:r w:rsidRPr="00B91E11">
        <w:rPr>
          <w:rFonts w:asciiTheme="minorHAnsi" w:hAnsiTheme="minorHAnsi" w:cstheme="minorHAnsi"/>
          <w:b/>
          <w:sz w:val="22"/>
          <w:szCs w:val="22"/>
        </w:rPr>
        <w:t>Bell-shaped</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highest point is at the mean.</w:t>
      </w:r>
    </w:p>
    <w:p w14:paraId="6B4AB2DA"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3. </w:t>
      </w:r>
      <w:r w:rsidRPr="00B91E11">
        <w:rPr>
          <w:rFonts w:asciiTheme="minorHAnsi" w:hAnsiTheme="minorHAnsi" w:cstheme="minorHAnsi"/>
          <w:b/>
          <w:sz w:val="22"/>
          <w:szCs w:val="22"/>
        </w:rPr>
        <w:t>Mean, Median, Mode</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All are equal.</w:t>
      </w:r>
    </w:p>
    <w:p w14:paraId="2BBC3987"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4. </w:t>
      </w:r>
      <w:r w:rsidRPr="00B91E11">
        <w:rPr>
          <w:rFonts w:asciiTheme="minorHAnsi" w:hAnsiTheme="minorHAnsi" w:cstheme="minorHAnsi"/>
          <w:b/>
          <w:sz w:val="22"/>
          <w:szCs w:val="22"/>
        </w:rPr>
        <w:t>Asymptotic</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z w:val="22"/>
          <w:szCs w:val="22"/>
        </w:rPr>
        <w:t>The tails approach but never touch the horizontal axis.</w:t>
      </w:r>
    </w:p>
    <w:p w14:paraId="6EF7ABE8"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lastRenderedPageBreak/>
        <w:t xml:space="preserve">5. </w:t>
      </w:r>
      <w:r w:rsidRPr="00B91E11">
        <w:rPr>
          <w:rFonts w:asciiTheme="minorHAnsi" w:hAnsiTheme="minorHAnsi" w:cstheme="minorHAnsi"/>
          <w:b/>
          <w:sz w:val="22"/>
          <w:szCs w:val="22"/>
        </w:rPr>
        <w:t>68-95-99.7 Rule</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Approximately 68% of data falls within 1 standard deviation, 95% within 2, and 99.7%</w:t>
      </w:r>
    </w:p>
    <w:p w14:paraId="2E8AE881" w14:textId="77777777" w:rsidR="00DD0D6A" w:rsidRPr="00B91E11" w:rsidRDefault="00DD0D6A" w:rsidP="00B91E11">
      <w:pPr>
        <w:ind w:left="682" w:right="9328"/>
        <w:jc w:val="center"/>
        <w:rPr>
          <w:rFonts w:asciiTheme="minorHAnsi" w:hAnsiTheme="minorHAnsi" w:cstheme="minorHAnsi"/>
          <w:sz w:val="22"/>
          <w:szCs w:val="22"/>
        </w:rPr>
      </w:pPr>
      <w:r w:rsidRPr="00B91E11">
        <w:rPr>
          <w:rFonts w:asciiTheme="minorHAnsi" w:hAnsiTheme="minorHAnsi" w:cstheme="minorHAnsi"/>
          <w:sz w:val="22"/>
          <w:szCs w:val="22"/>
        </w:rPr>
        <w:t>within 3.</w:t>
      </w:r>
    </w:p>
    <w:p w14:paraId="22067535" w14:textId="77777777" w:rsidR="00DD0D6A" w:rsidRPr="00B91E11" w:rsidRDefault="00DD0D6A" w:rsidP="00B91E11">
      <w:pPr>
        <w:spacing w:before="7"/>
        <w:rPr>
          <w:rFonts w:asciiTheme="minorHAnsi" w:hAnsiTheme="minorHAnsi" w:cstheme="minorHAnsi"/>
          <w:sz w:val="22"/>
          <w:szCs w:val="22"/>
        </w:rPr>
      </w:pPr>
    </w:p>
    <w:p w14:paraId="6CCB2BA6"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30</w:t>
      </w:r>
    </w:p>
    <w:p w14:paraId="49565E63" w14:textId="77777777" w:rsidR="00DD0D6A" w:rsidRPr="00B91E11" w:rsidRDefault="00DD0D6A" w:rsidP="00B91E11">
      <w:pPr>
        <w:spacing w:before="10"/>
        <w:rPr>
          <w:rFonts w:asciiTheme="minorHAnsi" w:hAnsiTheme="minorHAnsi" w:cstheme="minorHAnsi"/>
          <w:sz w:val="22"/>
          <w:szCs w:val="22"/>
        </w:rPr>
      </w:pPr>
    </w:p>
    <w:p w14:paraId="116FE923"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Which of the following options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cor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ect about Normal Distribution Curve:</w:t>
      </w:r>
    </w:p>
    <w:p w14:paraId="0D4FB025" w14:textId="77777777" w:rsidR="00DD0D6A" w:rsidRPr="00B91E11" w:rsidRDefault="00DD0D6A" w:rsidP="00B91E11">
      <w:pPr>
        <w:spacing w:before="2"/>
        <w:rPr>
          <w:rFonts w:asciiTheme="minorHAnsi" w:hAnsiTheme="minorHAnsi" w:cstheme="minorHAnsi"/>
          <w:sz w:val="22"/>
          <w:szCs w:val="22"/>
        </w:rPr>
      </w:pPr>
    </w:p>
    <w:p w14:paraId="45253968" w14:textId="77777777" w:rsidR="00DD0D6A" w:rsidRPr="00B91E11" w:rsidRDefault="00DD0D6A" w:rsidP="00B91E11">
      <w:pPr>
        <w:ind w:left="120" w:right="539"/>
        <w:rPr>
          <w:rFonts w:asciiTheme="minorHAnsi" w:hAnsiTheme="minorHAnsi" w:cstheme="minorHAnsi"/>
          <w:sz w:val="22"/>
          <w:szCs w:val="22"/>
        </w:rPr>
      </w:pPr>
      <w:r w:rsidRPr="00B91E11">
        <w:rPr>
          <w:rFonts w:asciiTheme="minorHAnsi" w:hAnsiTheme="minorHAnsi" w:cstheme="minorHAnsi"/>
          <w:sz w:val="22"/>
          <w:szCs w:val="22"/>
        </w:rPr>
        <w:t>(a)</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10"/>
          <w:sz w:val="22"/>
          <w:szCs w:val="22"/>
        </w:rPr>
        <w:t>W</w:t>
      </w:r>
      <w:r w:rsidRPr="00B91E11">
        <w:rPr>
          <w:rFonts w:asciiTheme="minorHAnsi" w:hAnsiTheme="minorHAnsi" w:cstheme="minorHAnsi"/>
          <w:sz w:val="22"/>
          <w:szCs w:val="22"/>
        </w:rPr>
        <w:t>ithin a range 0.6745 of a on both sides the middle 50% of the observations occur i.e., mean =0.67450 covers 50% area 25% on each side.</w:t>
      </w:r>
    </w:p>
    <w:p w14:paraId="40182CF0" w14:textId="77777777" w:rsidR="00DD0D6A" w:rsidRPr="00B91E11" w:rsidRDefault="00DD0D6A" w:rsidP="00B91E11">
      <w:pPr>
        <w:spacing w:before="12"/>
        <w:rPr>
          <w:rFonts w:asciiTheme="minorHAnsi" w:hAnsiTheme="minorHAnsi" w:cstheme="minorHAnsi"/>
          <w:sz w:val="22"/>
          <w:szCs w:val="22"/>
        </w:rPr>
      </w:pPr>
    </w:p>
    <w:p w14:paraId="7A80CB13"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(b) Mean +1S.D. (i.e., μ + σ) covers 68.268% area, 34.134 % area lies on either side of the mean.</w:t>
      </w:r>
    </w:p>
    <w:p w14:paraId="39FB9A94" w14:textId="77777777" w:rsidR="00DD0D6A" w:rsidRPr="00B91E11" w:rsidRDefault="00DD0D6A" w:rsidP="00B91E11">
      <w:pPr>
        <w:spacing w:before="14"/>
        <w:rPr>
          <w:rFonts w:asciiTheme="minorHAnsi" w:hAnsiTheme="minorHAnsi" w:cstheme="minorHAnsi"/>
          <w:sz w:val="22"/>
          <w:szCs w:val="22"/>
        </w:rPr>
      </w:pPr>
    </w:p>
    <w:p w14:paraId="0465F137"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Mean +2S.D. (i.e., μ + 2σ) covers 95.45% area, 47.725% area lies on either side of the mean.</w:t>
      </w:r>
    </w:p>
    <w:p w14:paraId="55E38F77" w14:textId="77777777" w:rsidR="00DD0D6A" w:rsidRPr="00B91E11" w:rsidRDefault="00DD0D6A" w:rsidP="00B91E11">
      <w:pPr>
        <w:spacing w:before="14"/>
        <w:rPr>
          <w:rFonts w:asciiTheme="minorHAnsi" w:hAnsiTheme="minorHAnsi" w:cstheme="minorHAnsi"/>
          <w:sz w:val="22"/>
          <w:szCs w:val="22"/>
        </w:rPr>
      </w:pPr>
    </w:p>
    <w:p w14:paraId="1603A2D2" w14:textId="77777777" w:rsidR="00DD0D6A" w:rsidRPr="00B91E11" w:rsidRDefault="00DD0D6A" w:rsidP="00B91E11">
      <w:pPr>
        <w:ind w:left="120" w:right="1085"/>
        <w:rPr>
          <w:rFonts w:asciiTheme="minorHAnsi" w:hAnsiTheme="minorHAnsi" w:cstheme="minorHAnsi"/>
          <w:sz w:val="22"/>
          <w:szCs w:val="22"/>
        </w:rPr>
      </w:pPr>
      <w:r w:rsidRPr="00B91E11">
        <w:rPr>
          <w:rFonts w:asciiTheme="minorHAnsi" w:hAnsiTheme="minorHAnsi" w:cstheme="minorHAnsi"/>
          <w:sz w:val="22"/>
          <w:szCs w:val="22"/>
        </w:rPr>
        <w:t>(d) Mean +3 S.D. (i.e., μ + 3σ) covers 99.73% area, 49.856% area lies on the either side of the mean. (e) Only 0.27% area is outside the range μ + 3σ.</w:t>
      </w:r>
    </w:p>
    <w:p w14:paraId="248A1CEB" w14:textId="77777777" w:rsidR="00DD0D6A" w:rsidRPr="00B91E11" w:rsidRDefault="00DD0D6A" w:rsidP="00B91E11">
      <w:pPr>
        <w:spacing w:before="61"/>
        <w:ind w:left="120"/>
        <w:rPr>
          <w:rFonts w:asciiTheme="minorHAnsi" w:hAnsiTheme="minorHAnsi" w:cstheme="minorHAnsi"/>
          <w:sz w:val="22"/>
          <w:szCs w:val="22"/>
        </w:rPr>
      </w:pPr>
      <w:r w:rsidRPr="00B91E11">
        <w:rPr>
          <w:rFonts w:asciiTheme="minorHAnsi" w:hAnsiTheme="minorHAnsi" w:cstheme="minorHAnsi"/>
          <w:b/>
          <w:sz w:val="22"/>
          <w:szCs w:val="22"/>
        </w:rPr>
        <w:t>Question 31</w:t>
      </w:r>
    </w:p>
    <w:p w14:paraId="618439E9" w14:textId="77777777" w:rsidR="00DD0D6A" w:rsidRPr="00B91E11" w:rsidRDefault="00DD0D6A" w:rsidP="00B91E11">
      <w:pPr>
        <w:spacing w:before="13"/>
        <w:rPr>
          <w:rFonts w:asciiTheme="minorHAnsi" w:hAnsiTheme="minorHAnsi" w:cstheme="minorHAnsi"/>
          <w:sz w:val="22"/>
          <w:szCs w:val="22"/>
        </w:rPr>
      </w:pPr>
    </w:p>
    <w:p w14:paraId="28AE97FB" w14:textId="77777777" w:rsidR="00DD0D6A" w:rsidRPr="00B91E11" w:rsidRDefault="00DD0D6A" w:rsidP="00B91E11">
      <w:pPr>
        <w:ind w:left="120" w:right="436"/>
        <w:rPr>
          <w:rFonts w:asciiTheme="minorHAnsi" w:hAnsiTheme="minorHAnsi" w:cstheme="minorHAnsi"/>
          <w:sz w:val="22"/>
          <w:szCs w:val="22"/>
        </w:rPr>
      </w:pPr>
      <w:r w:rsidRPr="00B91E11">
        <w:rPr>
          <w:rFonts w:asciiTheme="minorHAnsi" w:hAnsiTheme="minorHAnsi" w:cstheme="minorHAnsi"/>
          <w:b/>
          <w:sz w:val="22"/>
          <w:szCs w:val="22"/>
        </w:rPr>
        <w:t>The mean of a distribution is 60 with a standard deviation of 10.</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Assuming that the distribution is normal, what pe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centage of items be (</w:t>
      </w:r>
      <w:proofErr w:type="spellStart"/>
      <w:r w:rsidRPr="00B91E11">
        <w:rPr>
          <w:rFonts w:asciiTheme="minorHAnsi" w:hAnsiTheme="minorHAnsi" w:cstheme="minorHAnsi"/>
          <w:b/>
          <w:sz w:val="22"/>
          <w:szCs w:val="22"/>
        </w:rPr>
        <w:t>i</w:t>
      </w:r>
      <w:proofErr w:type="spellEnd"/>
      <w:r w:rsidRPr="00B91E11">
        <w:rPr>
          <w:rFonts w:asciiTheme="minorHAnsi" w:hAnsiTheme="minorHAnsi" w:cstheme="minorHAnsi"/>
          <w:b/>
          <w:sz w:val="22"/>
          <w:szCs w:val="22"/>
        </w:rPr>
        <w:t>) between 60 and 72, (ii) between 50 and 60, (iii) beyond 72 and (iv) between 70 and 80:</w:t>
      </w:r>
    </w:p>
    <w:p w14:paraId="4D094715" w14:textId="77777777" w:rsidR="00DD0D6A" w:rsidRPr="00B91E11" w:rsidRDefault="00DD0D6A" w:rsidP="00B91E11">
      <w:pPr>
        <w:spacing w:before="20"/>
        <w:rPr>
          <w:rFonts w:asciiTheme="minorHAnsi" w:hAnsiTheme="minorHAnsi" w:cstheme="minorHAnsi"/>
          <w:sz w:val="22"/>
          <w:szCs w:val="22"/>
        </w:rPr>
      </w:pPr>
    </w:p>
    <w:p w14:paraId="77F8D4BB" w14:textId="77777777" w:rsidR="00DD0D6A" w:rsidRPr="00B91E11" w:rsidRDefault="00DD0D6A" w:rsidP="00B91E11">
      <w:pPr>
        <w:ind w:left="120" w:right="1095"/>
        <w:rPr>
          <w:rFonts w:asciiTheme="minorHAnsi" w:hAnsiTheme="minorHAnsi" w:cstheme="minorHAnsi"/>
          <w:sz w:val="22"/>
          <w:szCs w:val="22"/>
        </w:rPr>
      </w:pPr>
      <w:r w:rsidRPr="00B91E11">
        <w:rPr>
          <w:rFonts w:asciiTheme="minorHAnsi" w:hAnsiTheme="minorHAnsi" w:cstheme="minorHAnsi"/>
          <w:sz w:val="22"/>
          <w:szCs w:val="22"/>
        </w:rPr>
        <w:t>(</w:t>
      </w:r>
      <w:proofErr w:type="spellStart"/>
      <w:r w:rsidRPr="00B91E11">
        <w:rPr>
          <w:rFonts w:asciiTheme="minorHAnsi" w:hAnsiTheme="minorHAnsi" w:cstheme="minorHAnsi"/>
          <w:sz w:val="22"/>
          <w:szCs w:val="22"/>
        </w:rPr>
        <w:t>i</w:t>
      </w:r>
      <w:proofErr w:type="spellEnd"/>
      <w:r w:rsidRPr="00B91E11">
        <w:rPr>
          <w:rFonts w:asciiTheme="minorHAnsi" w:hAnsiTheme="minorHAnsi" w:cstheme="minorHAnsi"/>
          <w:sz w:val="22"/>
          <w:szCs w:val="22"/>
        </w:rPr>
        <w:t xml:space="preserve">) </w:t>
      </w:r>
      <w:r w:rsidRPr="00B91E11">
        <w:rPr>
          <w:rFonts w:asciiTheme="minorHAnsi" w:hAnsiTheme="minorHAnsi" w:cstheme="minorHAnsi"/>
          <w:b/>
          <w:sz w:val="22"/>
          <w:szCs w:val="22"/>
        </w:rPr>
        <w:t>Between 60 and 72</w:t>
      </w:r>
      <w:r w:rsidRPr="00B91E11">
        <w:rPr>
          <w:rFonts w:asciiTheme="minorHAnsi" w:hAnsiTheme="minorHAnsi" w:cstheme="minorHAnsi"/>
          <w:sz w:val="22"/>
          <w:szCs w:val="22"/>
        </w:rPr>
        <w:t>: [ z = \frac{72 - 60}{10} = 1.2 ] Using z-tables, the area between 0 and 1.2 is approximately 38.21%.</w:t>
      </w:r>
    </w:p>
    <w:p w14:paraId="2005FD8D" w14:textId="77777777" w:rsidR="00DD0D6A" w:rsidRPr="00B91E11" w:rsidRDefault="00DD0D6A" w:rsidP="00B91E11">
      <w:pPr>
        <w:spacing w:before="20"/>
        <w:rPr>
          <w:rFonts w:asciiTheme="minorHAnsi" w:hAnsiTheme="minorHAnsi" w:cstheme="minorHAnsi"/>
          <w:sz w:val="22"/>
          <w:szCs w:val="22"/>
        </w:rPr>
      </w:pPr>
    </w:p>
    <w:p w14:paraId="20DCC831" w14:textId="77777777" w:rsidR="00DD0D6A" w:rsidRPr="00B91E11" w:rsidRDefault="00DD0D6A" w:rsidP="00B91E11">
      <w:pPr>
        <w:ind w:left="120" w:right="1389"/>
        <w:rPr>
          <w:rFonts w:asciiTheme="minorHAnsi" w:hAnsiTheme="minorHAnsi" w:cstheme="minorHAnsi"/>
          <w:sz w:val="22"/>
          <w:szCs w:val="22"/>
        </w:rPr>
      </w:pPr>
      <w:r w:rsidRPr="00B91E11">
        <w:rPr>
          <w:rFonts w:asciiTheme="minorHAnsi" w:hAnsiTheme="minorHAnsi" w:cstheme="minorHAnsi"/>
          <w:sz w:val="22"/>
          <w:szCs w:val="22"/>
        </w:rPr>
        <w:t xml:space="preserve">(ii) </w:t>
      </w:r>
      <w:r w:rsidRPr="00B91E11">
        <w:rPr>
          <w:rFonts w:asciiTheme="minorHAnsi" w:hAnsiTheme="minorHAnsi" w:cstheme="minorHAnsi"/>
          <w:b/>
          <w:sz w:val="22"/>
          <w:szCs w:val="22"/>
        </w:rPr>
        <w:t>Between 50 and 60</w:t>
      </w:r>
      <w:r w:rsidRPr="00B91E11">
        <w:rPr>
          <w:rFonts w:asciiTheme="minorHAnsi" w:hAnsiTheme="minorHAnsi" w:cstheme="minorHAnsi"/>
          <w:sz w:val="22"/>
          <w:szCs w:val="22"/>
        </w:rPr>
        <w:t>: [ z = \frac{60 - 50}{10} = 1 ] Using z-tables, the area between 0 and 1 is approximately 34.13%.</w:t>
      </w:r>
    </w:p>
    <w:p w14:paraId="50F8BB98" w14:textId="77777777" w:rsidR="00DD0D6A" w:rsidRPr="00B91E11" w:rsidRDefault="00DD0D6A" w:rsidP="00B91E11">
      <w:pPr>
        <w:spacing w:before="12"/>
        <w:rPr>
          <w:rFonts w:asciiTheme="minorHAnsi" w:hAnsiTheme="minorHAnsi" w:cstheme="minorHAnsi"/>
          <w:sz w:val="22"/>
          <w:szCs w:val="22"/>
        </w:rPr>
      </w:pPr>
    </w:p>
    <w:p w14:paraId="2CB909A0"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xml:space="preserve">(iii) </w:t>
      </w:r>
      <w:r w:rsidRPr="00B91E11">
        <w:rPr>
          <w:rFonts w:asciiTheme="minorHAnsi" w:hAnsiTheme="minorHAnsi" w:cstheme="minorHAnsi"/>
          <w:b/>
          <w:sz w:val="22"/>
          <w:szCs w:val="22"/>
        </w:rPr>
        <w:t>Beyond 72</w:t>
      </w:r>
      <w:r w:rsidRPr="00B91E11">
        <w:rPr>
          <w:rFonts w:asciiTheme="minorHAnsi" w:hAnsiTheme="minorHAnsi" w:cstheme="minorHAnsi"/>
          <w:sz w:val="22"/>
          <w:szCs w:val="22"/>
        </w:rPr>
        <w:t xml:space="preserve">: [ z = \frac{72 - 60}{10} = 1.2 ] Using z-tables, the area beyond 1.2 is approximately </w:t>
      </w:r>
      <w:r w:rsidRPr="00B91E11">
        <w:rPr>
          <w:rFonts w:asciiTheme="minorHAnsi" w:hAnsiTheme="minorHAnsi" w:cstheme="minorHAnsi"/>
          <w:spacing w:val="-9"/>
          <w:sz w:val="22"/>
          <w:szCs w:val="22"/>
        </w:rPr>
        <w:t>1</w:t>
      </w:r>
      <w:r w:rsidRPr="00B91E11">
        <w:rPr>
          <w:rFonts w:asciiTheme="minorHAnsi" w:hAnsiTheme="minorHAnsi" w:cstheme="minorHAnsi"/>
          <w:sz w:val="22"/>
          <w:szCs w:val="22"/>
        </w:rPr>
        <w:t>1.51%.</w:t>
      </w:r>
    </w:p>
    <w:p w14:paraId="5BACB19D" w14:textId="77777777" w:rsidR="00DC51CA" w:rsidRPr="00B91E11" w:rsidRDefault="00DC51CA" w:rsidP="00B91E11">
      <w:pPr>
        <w:ind w:left="120"/>
        <w:rPr>
          <w:rFonts w:asciiTheme="minorHAnsi" w:hAnsiTheme="minorHAnsi" w:cstheme="minorHAnsi"/>
          <w:sz w:val="22"/>
          <w:szCs w:val="22"/>
        </w:rPr>
      </w:pPr>
    </w:p>
    <w:p w14:paraId="7AF5A47B"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xml:space="preserve">(iv) </w:t>
      </w:r>
      <w:r w:rsidRPr="00B91E11">
        <w:rPr>
          <w:rFonts w:asciiTheme="minorHAnsi" w:hAnsiTheme="minorHAnsi" w:cstheme="minorHAnsi"/>
          <w:b/>
          <w:sz w:val="22"/>
          <w:szCs w:val="22"/>
        </w:rPr>
        <w:t>Between 70 and 80</w:t>
      </w:r>
      <w:r w:rsidRPr="00B91E11">
        <w:rPr>
          <w:rFonts w:asciiTheme="minorHAnsi" w:hAnsiTheme="minorHAnsi" w:cstheme="minorHAnsi"/>
          <w:sz w:val="22"/>
          <w:szCs w:val="22"/>
        </w:rPr>
        <w:t>: [ z = \frac{70 - 60}{10} = 1 ] [ z = \frac{80 - 60}{10} = 2 ] Using z-tables, the area</w:t>
      </w:r>
    </w:p>
    <w:p w14:paraId="3CB3FA7F"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between 1 and 2 is approximately 13.59%.</w:t>
      </w:r>
    </w:p>
    <w:p w14:paraId="5F9D9EB2" w14:textId="77777777" w:rsidR="00DD0D6A" w:rsidRPr="00B91E11" w:rsidRDefault="00DD0D6A" w:rsidP="00B91E11">
      <w:pPr>
        <w:spacing w:before="7"/>
        <w:rPr>
          <w:rFonts w:asciiTheme="minorHAnsi" w:hAnsiTheme="minorHAnsi" w:cstheme="minorHAnsi"/>
          <w:sz w:val="22"/>
          <w:szCs w:val="22"/>
        </w:rPr>
      </w:pPr>
    </w:p>
    <w:p w14:paraId="3CDDF439"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32</w:t>
      </w:r>
    </w:p>
    <w:p w14:paraId="29EEF537" w14:textId="77777777" w:rsidR="00DD0D6A" w:rsidRPr="00B91E11" w:rsidRDefault="00DD0D6A" w:rsidP="00B91E11">
      <w:pPr>
        <w:spacing w:before="18"/>
        <w:rPr>
          <w:rFonts w:asciiTheme="minorHAnsi" w:hAnsiTheme="minorHAnsi" w:cstheme="minorHAnsi"/>
          <w:sz w:val="22"/>
          <w:szCs w:val="22"/>
        </w:rPr>
      </w:pPr>
    </w:p>
    <w:p w14:paraId="4F4215E6" w14:textId="77777777" w:rsidR="00DD0D6A" w:rsidRPr="00B91E11" w:rsidRDefault="00DD0D6A" w:rsidP="00B91E11">
      <w:pPr>
        <w:ind w:left="120" w:right="72"/>
        <w:rPr>
          <w:rFonts w:asciiTheme="minorHAnsi" w:hAnsiTheme="minorHAnsi" w:cstheme="minorHAnsi"/>
          <w:sz w:val="22"/>
          <w:szCs w:val="22"/>
        </w:rPr>
      </w:pPr>
      <w:r w:rsidRPr="00B91E11">
        <w:rPr>
          <w:rFonts w:asciiTheme="minorHAnsi" w:hAnsiTheme="minorHAnsi" w:cstheme="minorHAnsi"/>
          <w:b/>
          <w:sz w:val="22"/>
          <w:szCs w:val="22"/>
        </w:rPr>
        <w:t>15000 students sat for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an examination.</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The mean marks was 49 and the distribution of marks had a standard deviation of 6.</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Assuming that the marks we</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normally distributed what p</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oportion of students sco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ed (a) mo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than 55 marks, (b) mo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than 70 marks:</w:t>
      </w:r>
    </w:p>
    <w:p w14:paraId="354EE701" w14:textId="77777777" w:rsidR="00DD0D6A" w:rsidRPr="00B91E11" w:rsidRDefault="00DD0D6A" w:rsidP="00B91E11">
      <w:pPr>
        <w:spacing w:before="12"/>
        <w:rPr>
          <w:rFonts w:asciiTheme="minorHAnsi" w:hAnsiTheme="minorHAnsi" w:cstheme="minorHAnsi"/>
          <w:sz w:val="22"/>
          <w:szCs w:val="22"/>
        </w:rPr>
      </w:pPr>
    </w:p>
    <w:p w14:paraId="2F00F206"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xml:space="preserve">(a) </w:t>
      </w:r>
      <w:r w:rsidRPr="00B91E11">
        <w:rPr>
          <w:rFonts w:asciiTheme="minorHAnsi" w:hAnsiTheme="minorHAnsi" w:cstheme="minorHAnsi"/>
          <w:b/>
          <w:sz w:val="22"/>
          <w:szCs w:val="22"/>
        </w:rPr>
        <w:t>Mo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than 55 marks</w:t>
      </w:r>
      <w:r w:rsidRPr="00B91E11">
        <w:rPr>
          <w:rFonts w:asciiTheme="minorHAnsi" w:hAnsiTheme="minorHAnsi" w:cstheme="minorHAnsi"/>
          <w:sz w:val="22"/>
          <w:szCs w:val="22"/>
        </w:rPr>
        <w:t>: [ z = \frac{55 - 49}{6} = 1 ] Using z-tables, the area beyond 1 is approximately</w:t>
      </w:r>
    </w:p>
    <w:p w14:paraId="52518FCB"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15.87%.</w:t>
      </w:r>
    </w:p>
    <w:p w14:paraId="1E0640C1" w14:textId="77777777" w:rsidR="00DD0D6A" w:rsidRPr="00B91E11" w:rsidRDefault="00DD0D6A" w:rsidP="00B91E11">
      <w:pPr>
        <w:spacing w:before="14"/>
        <w:rPr>
          <w:rFonts w:asciiTheme="minorHAnsi" w:hAnsiTheme="minorHAnsi" w:cstheme="minorHAnsi"/>
          <w:sz w:val="22"/>
          <w:szCs w:val="22"/>
        </w:rPr>
      </w:pPr>
    </w:p>
    <w:p w14:paraId="70EEF611"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xml:space="preserve">(b) </w:t>
      </w:r>
      <w:r w:rsidRPr="00B91E11">
        <w:rPr>
          <w:rFonts w:asciiTheme="minorHAnsi" w:hAnsiTheme="minorHAnsi" w:cstheme="minorHAnsi"/>
          <w:b/>
          <w:sz w:val="22"/>
          <w:szCs w:val="22"/>
        </w:rPr>
        <w:t>Mo</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than 70 marks</w:t>
      </w:r>
      <w:r w:rsidRPr="00B91E11">
        <w:rPr>
          <w:rFonts w:asciiTheme="minorHAnsi" w:hAnsiTheme="minorHAnsi" w:cstheme="minorHAnsi"/>
          <w:sz w:val="22"/>
          <w:szCs w:val="22"/>
        </w:rPr>
        <w:t>: [ z = \frac{70 - 49}{6} = 3.5 ] Using z-tables, the area beyond 3.5 is approximately</w:t>
      </w:r>
    </w:p>
    <w:p w14:paraId="1A62CEBB"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0.02%.</w:t>
      </w:r>
    </w:p>
    <w:p w14:paraId="5BA1ACC8" w14:textId="77777777" w:rsidR="00DD0D6A" w:rsidRPr="00B91E11" w:rsidRDefault="00DD0D6A" w:rsidP="00B91E11">
      <w:pPr>
        <w:spacing w:before="7"/>
        <w:rPr>
          <w:rFonts w:asciiTheme="minorHAnsi" w:hAnsiTheme="minorHAnsi" w:cstheme="minorHAnsi"/>
          <w:sz w:val="22"/>
          <w:szCs w:val="22"/>
        </w:rPr>
      </w:pPr>
    </w:p>
    <w:p w14:paraId="646E4E1E"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33</w:t>
      </w:r>
    </w:p>
    <w:p w14:paraId="76B7D074" w14:textId="77777777" w:rsidR="00DD0D6A" w:rsidRPr="00B91E11" w:rsidRDefault="00DD0D6A" w:rsidP="00B91E11">
      <w:pPr>
        <w:spacing w:before="13"/>
        <w:rPr>
          <w:rFonts w:asciiTheme="minorHAnsi" w:hAnsiTheme="minorHAnsi" w:cstheme="minorHAnsi"/>
          <w:sz w:val="22"/>
          <w:szCs w:val="22"/>
        </w:rPr>
      </w:pPr>
    </w:p>
    <w:p w14:paraId="04C4E024" w14:textId="77777777" w:rsidR="00DD0D6A" w:rsidRPr="00B91E11" w:rsidRDefault="00DD0D6A" w:rsidP="00B91E11">
      <w:pPr>
        <w:ind w:left="120" w:right="248"/>
        <w:rPr>
          <w:rFonts w:asciiTheme="minorHAnsi" w:hAnsiTheme="minorHAnsi" w:cstheme="minorHAnsi"/>
          <w:sz w:val="22"/>
          <w:szCs w:val="22"/>
        </w:rPr>
      </w:pPr>
      <w:r w:rsidRPr="00B91E11">
        <w:rPr>
          <w:rFonts w:asciiTheme="minorHAnsi" w:hAnsiTheme="minorHAnsi" w:cstheme="minorHAnsi"/>
          <w:b/>
          <w:sz w:val="22"/>
          <w:szCs w:val="22"/>
        </w:rPr>
        <w:t>If the height of 500 students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normally distributed with mean 65 inch and standard deviation 5 inch. How many students have height: (a) 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eater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than 70 inch, (b) between 60 and 70 inch:</w:t>
      </w:r>
    </w:p>
    <w:p w14:paraId="0FD76B12" w14:textId="77777777" w:rsidR="00DD0D6A" w:rsidRPr="00B91E11" w:rsidRDefault="00DD0D6A" w:rsidP="00B91E11">
      <w:pPr>
        <w:spacing w:before="12"/>
        <w:rPr>
          <w:rFonts w:asciiTheme="minorHAnsi" w:hAnsiTheme="minorHAnsi" w:cstheme="minorHAnsi"/>
          <w:sz w:val="22"/>
          <w:szCs w:val="22"/>
        </w:rPr>
      </w:pPr>
    </w:p>
    <w:p w14:paraId="56334889"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xml:space="preserve">(a) </w:t>
      </w:r>
      <w:r w:rsidRPr="00B91E11">
        <w:rPr>
          <w:rFonts w:asciiTheme="minorHAnsi" w:hAnsiTheme="minorHAnsi" w:cstheme="minorHAnsi"/>
          <w:b/>
          <w:sz w:val="22"/>
          <w:szCs w:val="22"/>
        </w:rPr>
        <w:t>G</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eater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than 70 inch</w:t>
      </w:r>
      <w:r w:rsidRPr="00B91E11">
        <w:rPr>
          <w:rFonts w:asciiTheme="minorHAnsi" w:hAnsiTheme="minorHAnsi" w:cstheme="minorHAnsi"/>
          <w:sz w:val="22"/>
          <w:szCs w:val="22"/>
        </w:rPr>
        <w:t>: [ z = \frac{70 - 65}{5} = 1 ] Using z-tables, the area beyond 1 is approximately</w:t>
      </w:r>
    </w:p>
    <w:p w14:paraId="0872960D"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15.87%. [ 0.1587 \times 500 = 79.35 \</w:t>
      </w:r>
      <w:proofErr w:type="spellStart"/>
      <w:r w:rsidRPr="00B91E11">
        <w:rPr>
          <w:rFonts w:asciiTheme="minorHAnsi" w:hAnsiTheme="minorHAnsi" w:cstheme="minorHAnsi"/>
          <w:sz w:val="22"/>
          <w:szCs w:val="22"/>
        </w:rPr>
        <w:t>approx</w:t>
      </w:r>
      <w:proofErr w:type="spellEnd"/>
      <w:r w:rsidRPr="00B91E11">
        <w:rPr>
          <w:rFonts w:asciiTheme="minorHAnsi" w:hAnsiTheme="minorHAnsi" w:cstheme="minorHAnsi"/>
          <w:sz w:val="22"/>
          <w:szCs w:val="22"/>
        </w:rPr>
        <w:t xml:space="preserve"> 79 ]</w:t>
      </w:r>
    </w:p>
    <w:p w14:paraId="2EF321E1" w14:textId="77777777" w:rsidR="00DD0D6A" w:rsidRPr="00B91E11" w:rsidRDefault="00DD0D6A" w:rsidP="00B91E11">
      <w:pPr>
        <w:spacing w:before="2"/>
        <w:rPr>
          <w:rFonts w:asciiTheme="minorHAnsi" w:hAnsiTheme="minorHAnsi" w:cstheme="minorHAnsi"/>
          <w:sz w:val="22"/>
          <w:szCs w:val="22"/>
        </w:rPr>
      </w:pPr>
    </w:p>
    <w:p w14:paraId="40676E35" w14:textId="77777777" w:rsidR="00DD0D6A" w:rsidRPr="00B91E11" w:rsidRDefault="00DD0D6A" w:rsidP="00B91E11">
      <w:pPr>
        <w:ind w:left="120" w:right="470"/>
        <w:rPr>
          <w:rFonts w:asciiTheme="minorHAnsi" w:hAnsiTheme="minorHAnsi" w:cstheme="minorHAnsi"/>
          <w:sz w:val="22"/>
          <w:szCs w:val="22"/>
        </w:rPr>
      </w:pPr>
      <w:r w:rsidRPr="00B91E11">
        <w:rPr>
          <w:rFonts w:asciiTheme="minorHAnsi" w:hAnsiTheme="minorHAnsi" w:cstheme="minorHAnsi"/>
          <w:sz w:val="22"/>
          <w:szCs w:val="22"/>
        </w:rPr>
        <w:lastRenderedPageBreak/>
        <w:t xml:space="preserve">(b) </w:t>
      </w:r>
      <w:r w:rsidRPr="00B91E11">
        <w:rPr>
          <w:rFonts w:asciiTheme="minorHAnsi" w:hAnsiTheme="minorHAnsi" w:cstheme="minorHAnsi"/>
          <w:b/>
          <w:sz w:val="22"/>
          <w:szCs w:val="22"/>
        </w:rPr>
        <w:t>Between 60 and 70 inch</w:t>
      </w:r>
      <w:r w:rsidRPr="00B91E11">
        <w:rPr>
          <w:rFonts w:asciiTheme="minorHAnsi" w:hAnsiTheme="minorHAnsi" w:cstheme="minorHAnsi"/>
          <w:sz w:val="22"/>
          <w:szCs w:val="22"/>
        </w:rPr>
        <w:t>: [ z = \frac{60 - 65}{5} = -1 ] [ z = \frac{70 - 65}{5} = 1 ] Using z-tables, the area between -1 and 1 is approximately 68.27%. [ 0.6827 \times 500 = 341.35 \</w:t>
      </w:r>
      <w:proofErr w:type="spellStart"/>
      <w:r w:rsidRPr="00B91E11">
        <w:rPr>
          <w:rFonts w:asciiTheme="minorHAnsi" w:hAnsiTheme="minorHAnsi" w:cstheme="minorHAnsi"/>
          <w:sz w:val="22"/>
          <w:szCs w:val="22"/>
        </w:rPr>
        <w:t>approx</w:t>
      </w:r>
      <w:proofErr w:type="spellEnd"/>
      <w:r w:rsidRPr="00B91E11">
        <w:rPr>
          <w:rFonts w:asciiTheme="minorHAnsi" w:hAnsiTheme="minorHAnsi" w:cstheme="minorHAnsi"/>
          <w:sz w:val="22"/>
          <w:szCs w:val="22"/>
        </w:rPr>
        <w:t xml:space="preserve"> 341 ]</w:t>
      </w:r>
    </w:p>
    <w:p w14:paraId="0B753ED7" w14:textId="77777777" w:rsidR="00DD0D6A" w:rsidRPr="00B91E11" w:rsidRDefault="00DD0D6A" w:rsidP="00B91E11">
      <w:pPr>
        <w:rPr>
          <w:rFonts w:asciiTheme="minorHAnsi" w:eastAsia="Consolas" w:hAnsiTheme="minorHAnsi" w:cstheme="minorHAnsi"/>
          <w:sz w:val="22"/>
          <w:szCs w:val="22"/>
        </w:rPr>
      </w:pPr>
    </w:p>
    <w:p w14:paraId="5ED8B470" w14:textId="77777777" w:rsidR="00DD0D6A" w:rsidRPr="00B91E11" w:rsidRDefault="00DD0D6A" w:rsidP="00B91E11">
      <w:pPr>
        <w:rPr>
          <w:rFonts w:asciiTheme="minorHAnsi" w:eastAsia="Consolas" w:hAnsiTheme="minorHAnsi" w:cstheme="minorHAnsi"/>
          <w:sz w:val="22"/>
          <w:szCs w:val="22"/>
        </w:rPr>
      </w:pPr>
    </w:p>
    <w:p w14:paraId="4CB25D19"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34</w:t>
      </w:r>
    </w:p>
    <w:p w14:paraId="71AA6943" w14:textId="77777777" w:rsidR="00DD0D6A" w:rsidRPr="00B91E11" w:rsidRDefault="00DD0D6A" w:rsidP="00B91E11">
      <w:pPr>
        <w:spacing w:before="18"/>
        <w:rPr>
          <w:rFonts w:asciiTheme="minorHAnsi" w:hAnsiTheme="minorHAnsi" w:cstheme="minorHAnsi"/>
          <w:sz w:val="22"/>
          <w:szCs w:val="22"/>
        </w:rPr>
      </w:pPr>
    </w:p>
    <w:p w14:paraId="31951FBC" w14:textId="77777777" w:rsidR="00DD0D6A" w:rsidRPr="00B91E11" w:rsidRDefault="00DD0D6A" w:rsidP="00B91E11">
      <w:pPr>
        <w:ind w:left="120" w:right="266"/>
        <w:rPr>
          <w:rFonts w:asciiTheme="minorHAnsi" w:hAnsiTheme="minorHAnsi" w:cstheme="minorHAnsi"/>
          <w:sz w:val="22"/>
          <w:szCs w:val="22"/>
        </w:rPr>
      </w:pPr>
      <w:r w:rsidRPr="00B91E11">
        <w:rPr>
          <w:rFonts w:asciiTheme="minorHAnsi" w:hAnsiTheme="minorHAnsi" w:cstheme="minorHAnsi"/>
          <w:b/>
          <w:sz w:val="22"/>
          <w:szCs w:val="22"/>
        </w:rPr>
        <w:t>What is the statistical hypothesis? Explain the er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ors in hypothesis testing. Explain the Sample.</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What 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Large Samples &amp; Small Samples:</w:t>
      </w:r>
    </w:p>
    <w:p w14:paraId="40EF3475" w14:textId="77777777" w:rsidR="00DD0D6A" w:rsidRPr="00B91E11" w:rsidRDefault="00DD0D6A" w:rsidP="00B91E11">
      <w:pPr>
        <w:spacing w:before="20"/>
        <w:rPr>
          <w:rFonts w:asciiTheme="minorHAnsi" w:hAnsiTheme="minorHAnsi" w:cstheme="minorHAnsi"/>
          <w:sz w:val="22"/>
          <w:szCs w:val="22"/>
        </w:rPr>
      </w:pPr>
    </w:p>
    <w:p w14:paraId="33BC3915" w14:textId="77777777" w:rsidR="00DD0D6A" w:rsidRPr="00B91E11" w:rsidRDefault="00DD0D6A" w:rsidP="00B91E11">
      <w:pPr>
        <w:ind w:left="120" w:right="59"/>
        <w:rPr>
          <w:rFonts w:asciiTheme="minorHAnsi" w:hAnsiTheme="minorHAnsi" w:cstheme="minorHAnsi"/>
          <w:sz w:val="22"/>
          <w:szCs w:val="22"/>
        </w:rPr>
      </w:pPr>
      <w:r w:rsidRPr="00B91E11">
        <w:rPr>
          <w:rFonts w:asciiTheme="minorHAnsi" w:hAnsiTheme="minorHAnsi" w:cstheme="minorHAnsi"/>
          <w:b/>
          <w:sz w:val="22"/>
          <w:szCs w:val="22"/>
        </w:rPr>
        <w:t>Statistical Hypothesis</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statistical hypothesis is an assumption or claim about a population paramete</w:t>
      </w:r>
      <w:r w:rsidRPr="00B91E11">
        <w:rPr>
          <w:rFonts w:asciiTheme="minorHAnsi" w:hAnsiTheme="minorHAnsi" w:cstheme="minorHAnsi"/>
          <w:spacing w:val="-13"/>
          <w:sz w:val="22"/>
          <w:szCs w:val="22"/>
        </w:rPr>
        <w:t>r</w:t>
      </w:r>
      <w:r w:rsidRPr="00B91E11">
        <w:rPr>
          <w:rFonts w:asciiTheme="minorHAnsi" w:hAnsiTheme="minorHAnsi" w:cstheme="minorHAnsi"/>
          <w:sz w:val="22"/>
          <w:szCs w:val="22"/>
        </w:rPr>
        <w:t>. It can be tested using statistical methods to determine whether it is likely to be true.</w:t>
      </w:r>
    </w:p>
    <w:p w14:paraId="56E6A688" w14:textId="77777777" w:rsidR="00DD0D6A" w:rsidRPr="00B91E11" w:rsidRDefault="00DD0D6A" w:rsidP="00B91E11">
      <w:pPr>
        <w:spacing w:before="12"/>
        <w:rPr>
          <w:rFonts w:asciiTheme="minorHAnsi" w:hAnsiTheme="minorHAnsi" w:cstheme="minorHAnsi"/>
          <w:sz w:val="22"/>
          <w:szCs w:val="22"/>
        </w:rPr>
      </w:pPr>
    </w:p>
    <w:p w14:paraId="698F8951"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Er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ors in Hypothesis</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esting</w:t>
      </w:r>
      <w:r w:rsidRPr="00B91E11">
        <w:rPr>
          <w:rFonts w:asciiTheme="minorHAnsi" w:hAnsiTheme="minorHAnsi" w:cstheme="minorHAnsi"/>
          <w:sz w:val="22"/>
          <w:szCs w:val="22"/>
        </w:rPr>
        <w:t>:</w:t>
      </w:r>
    </w:p>
    <w:p w14:paraId="4293E76E" w14:textId="77777777" w:rsidR="00DD0D6A" w:rsidRPr="00B91E11" w:rsidRDefault="00DD0D6A" w:rsidP="00B91E11">
      <w:pPr>
        <w:spacing w:before="14"/>
        <w:rPr>
          <w:rFonts w:asciiTheme="minorHAnsi" w:hAnsiTheme="minorHAnsi" w:cstheme="minorHAnsi"/>
          <w:sz w:val="22"/>
          <w:szCs w:val="22"/>
        </w:rPr>
      </w:pPr>
    </w:p>
    <w:p w14:paraId="3F223C3B"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1. </w:t>
      </w:r>
      <w:r w:rsidRPr="00B91E11">
        <w:rPr>
          <w:rFonts w:asciiTheme="minorHAnsi" w:hAnsiTheme="minorHAnsi" w:cstheme="minorHAnsi"/>
          <w:b/>
          <w:spacing w:val="-18"/>
          <w:sz w:val="22"/>
          <w:szCs w:val="22"/>
        </w:rPr>
        <w:t>T</w:t>
      </w:r>
      <w:r w:rsidRPr="00B91E11">
        <w:rPr>
          <w:rFonts w:asciiTheme="minorHAnsi" w:hAnsiTheme="minorHAnsi" w:cstheme="minorHAnsi"/>
          <w:b/>
          <w:sz w:val="22"/>
          <w:szCs w:val="22"/>
        </w:rPr>
        <w:t>ype I Er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(α)</w:t>
      </w:r>
      <w:r w:rsidRPr="00B91E11">
        <w:rPr>
          <w:rFonts w:asciiTheme="minorHAnsi" w:hAnsiTheme="minorHAnsi" w:cstheme="minorHAnsi"/>
          <w:sz w:val="22"/>
          <w:szCs w:val="22"/>
        </w:rPr>
        <w:t>: Rejecting the null hypothesis when it is true.</w:t>
      </w:r>
    </w:p>
    <w:p w14:paraId="1F6D7209" w14:textId="77777777" w:rsidR="00DD0D6A" w:rsidRPr="00B91E11" w:rsidRDefault="00DD0D6A"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2. </w:t>
      </w:r>
      <w:r w:rsidRPr="00B91E11">
        <w:rPr>
          <w:rFonts w:asciiTheme="minorHAnsi" w:hAnsiTheme="minorHAnsi" w:cstheme="minorHAnsi"/>
          <w:b/>
          <w:spacing w:val="-18"/>
          <w:sz w:val="22"/>
          <w:szCs w:val="22"/>
        </w:rPr>
        <w:t>T</w:t>
      </w:r>
      <w:r w:rsidRPr="00B91E11">
        <w:rPr>
          <w:rFonts w:asciiTheme="minorHAnsi" w:hAnsiTheme="minorHAnsi" w:cstheme="minorHAnsi"/>
          <w:b/>
          <w:sz w:val="22"/>
          <w:szCs w:val="22"/>
        </w:rPr>
        <w:t>ype II Er</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(β)</w:t>
      </w:r>
      <w:r w:rsidRPr="00B91E11">
        <w:rPr>
          <w:rFonts w:asciiTheme="minorHAnsi" w:hAnsiTheme="minorHAnsi" w:cstheme="minorHAnsi"/>
          <w:sz w:val="22"/>
          <w:szCs w:val="22"/>
        </w:rPr>
        <w:t>: Failing to reject the null hypothesis when it is false.</w:t>
      </w:r>
    </w:p>
    <w:p w14:paraId="44BC8B80" w14:textId="77777777" w:rsidR="00DD0D6A" w:rsidRPr="00B91E11" w:rsidRDefault="00DD0D6A" w:rsidP="00B91E11">
      <w:pPr>
        <w:spacing w:before="14"/>
        <w:rPr>
          <w:rFonts w:asciiTheme="minorHAnsi" w:hAnsiTheme="minorHAnsi" w:cstheme="minorHAnsi"/>
          <w:sz w:val="22"/>
          <w:szCs w:val="22"/>
        </w:rPr>
      </w:pPr>
    </w:p>
    <w:p w14:paraId="10408B3D"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Sample</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sample is a subset of a population used to make inferences about the entire population.</w:t>
      </w:r>
    </w:p>
    <w:p w14:paraId="172A5F8E" w14:textId="77777777" w:rsidR="00DD0D6A" w:rsidRPr="00B91E11" w:rsidRDefault="00DD0D6A" w:rsidP="00B91E11">
      <w:pPr>
        <w:spacing w:before="2"/>
        <w:rPr>
          <w:rFonts w:asciiTheme="minorHAnsi" w:hAnsiTheme="minorHAnsi" w:cstheme="minorHAnsi"/>
          <w:sz w:val="22"/>
          <w:szCs w:val="22"/>
        </w:rPr>
      </w:pPr>
    </w:p>
    <w:p w14:paraId="4FA08D7F" w14:textId="77777777" w:rsidR="00DD0D6A" w:rsidRPr="00B91E11" w:rsidRDefault="00DD0D6A" w:rsidP="00B91E11">
      <w:pPr>
        <w:ind w:left="120" w:right="473"/>
        <w:rPr>
          <w:rFonts w:asciiTheme="minorHAnsi" w:hAnsiTheme="minorHAnsi" w:cstheme="minorHAnsi"/>
          <w:sz w:val="22"/>
          <w:szCs w:val="22"/>
        </w:rPr>
      </w:pPr>
      <w:r w:rsidRPr="00B91E11">
        <w:rPr>
          <w:rFonts w:asciiTheme="minorHAnsi" w:hAnsiTheme="minorHAnsi" w:cstheme="minorHAnsi"/>
          <w:b/>
          <w:sz w:val="22"/>
          <w:szCs w:val="22"/>
        </w:rPr>
        <w:t>Large Samples</w:t>
      </w:r>
      <w:r w:rsidRPr="00B91E11">
        <w:rPr>
          <w:rFonts w:asciiTheme="minorHAnsi" w:hAnsiTheme="minorHAnsi" w:cstheme="minorHAnsi"/>
          <w:sz w:val="22"/>
          <w:szCs w:val="22"/>
        </w:rPr>
        <w: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17"/>
          <w:sz w:val="22"/>
          <w:szCs w:val="22"/>
        </w:rPr>
        <w:t>T</w:t>
      </w:r>
      <w:r w:rsidRPr="00B91E11">
        <w:rPr>
          <w:rFonts w:asciiTheme="minorHAnsi" w:hAnsiTheme="minorHAnsi" w:cstheme="minorHAnsi"/>
          <w:sz w:val="22"/>
          <w:szCs w:val="22"/>
        </w:rPr>
        <w:t>ypicall</w:t>
      </w:r>
      <w:r w:rsidRPr="00B91E11">
        <w:rPr>
          <w:rFonts w:asciiTheme="minorHAnsi" w:hAnsiTheme="minorHAnsi" w:cstheme="minorHAnsi"/>
          <w:spacing w:val="-16"/>
          <w:sz w:val="22"/>
          <w:szCs w:val="22"/>
        </w:rPr>
        <w:t>y</w:t>
      </w:r>
      <w:r w:rsidRPr="00B91E11">
        <w:rPr>
          <w:rFonts w:asciiTheme="minorHAnsi" w:hAnsiTheme="minorHAnsi" w:cstheme="minorHAnsi"/>
          <w:sz w:val="22"/>
          <w:szCs w:val="22"/>
        </w:rPr>
        <w:t>, a sample size greater than 30 is considered la</w:t>
      </w:r>
      <w:r w:rsidRPr="00B91E11">
        <w:rPr>
          <w:rFonts w:asciiTheme="minorHAnsi" w:hAnsiTheme="minorHAnsi" w:cstheme="minorHAnsi"/>
          <w:spacing w:val="-4"/>
          <w:sz w:val="22"/>
          <w:szCs w:val="22"/>
        </w:rPr>
        <w:t>r</w:t>
      </w:r>
      <w:r w:rsidRPr="00B91E11">
        <w:rPr>
          <w:rFonts w:asciiTheme="minorHAnsi" w:hAnsiTheme="minorHAnsi" w:cstheme="minorHAnsi"/>
          <w:sz w:val="22"/>
          <w:szCs w:val="22"/>
        </w:rPr>
        <w:t>ge. La</w:t>
      </w:r>
      <w:r w:rsidRPr="00B91E11">
        <w:rPr>
          <w:rFonts w:asciiTheme="minorHAnsi" w:hAnsiTheme="minorHAnsi" w:cstheme="minorHAnsi"/>
          <w:spacing w:val="-4"/>
          <w:sz w:val="22"/>
          <w:szCs w:val="22"/>
        </w:rPr>
        <w:t>r</w:t>
      </w:r>
      <w:r w:rsidRPr="00B91E11">
        <w:rPr>
          <w:rFonts w:asciiTheme="minorHAnsi" w:hAnsiTheme="minorHAnsi" w:cstheme="minorHAnsi"/>
          <w:sz w:val="22"/>
          <w:szCs w:val="22"/>
        </w:rPr>
        <w:t>ge samples provide more reliable and accurate estimates of population parameters.</w:t>
      </w:r>
    </w:p>
    <w:p w14:paraId="5D6122D7" w14:textId="77777777" w:rsidR="00DD0D6A" w:rsidRPr="00B91E11" w:rsidRDefault="00DD0D6A" w:rsidP="00B91E11">
      <w:pPr>
        <w:spacing w:before="20"/>
        <w:rPr>
          <w:rFonts w:asciiTheme="minorHAnsi" w:hAnsiTheme="minorHAnsi" w:cstheme="minorHAnsi"/>
          <w:sz w:val="22"/>
          <w:szCs w:val="22"/>
        </w:rPr>
      </w:pPr>
    </w:p>
    <w:p w14:paraId="72828CE9" w14:textId="77777777" w:rsidR="00DD0D6A" w:rsidRPr="00B91E11" w:rsidRDefault="00DD0D6A" w:rsidP="00B91E11">
      <w:pPr>
        <w:ind w:left="120" w:right="240"/>
        <w:rPr>
          <w:rFonts w:asciiTheme="minorHAnsi" w:hAnsiTheme="minorHAnsi" w:cstheme="minorHAnsi"/>
          <w:sz w:val="22"/>
          <w:szCs w:val="22"/>
        </w:rPr>
      </w:pPr>
      <w:r w:rsidRPr="00B91E11">
        <w:rPr>
          <w:rFonts w:asciiTheme="minorHAnsi" w:hAnsiTheme="minorHAnsi" w:cstheme="minorHAnsi"/>
          <w:b/>
          <w:sz w:val="22"/>
          <w:szCs w:val="22"/>
        </w:rPr>
        <w:t>Small Samples</w:t>
      </w:r>
      <w:r w:rsidRPr="00B91E11">
        <w:rPr>
          <w:rFonts w:asciiTheme="minorHAnsi" w:hAnsiTheme="minorHAnsi" w:cstheme="minorHAnsi"/>
          <w:sz w:val="22"/>
          <w:szCs w:val="22"/>
        </w:rPr>
        <w:t>:</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A</w:t>
      </w:r>
      <w:r w:rsidRPr="00B91E11">
        <w:rPr>
          <w:rFonts w:asciiTheme="minorHAnsi" w:hAnsiTheme="minorHAnsi" w:cstheme="minorHAnsi"/>
          <w:spacing w:val="-13"/>
          <w:sz w:val="22"/>
          <w:szCs w:val="22"/>
        </w:rPr>
        <w:t xml:space="preserve"> </w:t>
      </w:r>
      <w:r w:rsidRPr="00B91E11">
        <w:rPr>
          <w:rFonts w:asciiTheme="minorHAnsi" w:hAnsiTheme="minorHAnsi" w:cstheme="minorHAnsi"/>
          <w:sz w:val="22"/>
          <w:szCs w:val="22"/>
        </w:rPr>
        <w:t>sample size less than 30 is considered small. Small samples may not accurately represent the population and can lead to less reliable estimates.</w:t>
      </w:r>
    </w:p>
    <w:p w14:paraId="1564BBAF" w14:textId="77777777" w:rsidR="00DD0D6A" w:rsidRPr="00B91E11" w:rsidRDefault="00DD0D6A" w:rsidP="00B91E11">
      <w:pPr>
        <w:spacing w:before="5"/>
        <w:rPr>
          <w:rFonts w:asciiTheme="minorHAnsi" w:hAnsiTheme="minorHAnsi" w:cstheme="minorHAnsi"/>
          <w:sz w:val="22"/>
          <w:szCs w:val="22"/>
        </w:rPr>
      </w:pPr>
    </w:p>
    <w:p w14:paraId="5480F7EC"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35</w:t>
      </w:r>
    </w:p>
    <w:p w14:paraId="72B40048" w14:textId="77777777" w:rsidR="00DD0D6A" w:rsidRPr="00B91E11" w:rsidRDefault="00DD0D6A" w:rsidP="00B91E11">
      <w:pPr>
        <w:spacing w:before="13"/>
        <w:rPr>
          <w:rFonts w:asciiTheme="minorHAnsi" w:hAnsiTheme="minorHAnsi" w:cstheme="minorHAnsi"/>
          <w:sz w:val="22"/>
          <w:szCs w:val="22"/>
        </w:rPr>
      </w:pPr>
    </w:p>
    <w:p w14:paraId="7E7BCB67" w14:textId="77777777" w:rsidR="00DD0D6A" w:rsidRPr="00B91E11" w:rsidRDefault="00DD0D6A" w:rsidP="00B91E11">
      <w:pPr>
        <w:ind w:left="120" w:right="355"/>
        <w:rPr>
          <w:rFonts w:asciiTheme="minorHAnsi" w:hAnsiTheme="minorHAnsi" w:cstheme="minorHAnsi"/>
          <w:sz w:val="22"/>
          <w:szCs w:val="22"/>
        </w:rPr>
      </w:pPr>
      <w:r w:rsidRPr="00B91E11">
        <w:rPr>
          <w:rFonts w:asciiTheme="minorHAnsi" w:hAnsiTheme="minorHAnsi" w:cstheme="minorHAnsi"/>
          <w:b/>
          <w:sz w:val="22"/>
          <w:szCs w:val="22"/>
        </w:rPr>
        <w:t>A</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random sample of size 25 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om a population gives the sample standard deviation to be 9.0.</w:t>
      </w:r>
      <w:r w:rsidRPr="00B91E11">
        <w:rPr>
          <w:rFonts w:asciiTheme="minorHAnsi" w:hAnsiTheme="minorHAnsi" w:cstheme="minorHAnsi"/>
          <w:b/>
          <w:spacing w:val="-4"/>
          <w:sz w:val="22"/>
          <w:szCs w:val="22"/>
        </w:rPr>
        <w:t xml:space="preserve"> </w:t>
      </w:r>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est the hypothesis that the population standard deviation is 10.5. Hint: Use chi-squa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distribution:</w:t>
      </w:r>
    </w:p>
    <w:p w14:paraId="6E373B5B" w14:textId="77777777" w:rsidR="00DD0D6A" w:rsidRPr="00B91E11" w:rsidRDefault="00DD0D6A" w:rsidP="00B91E11">
      <w:pPr>
        <w:spacing w:before="12"/>
        <w:rPr>
          <w:rFonts w:asciiTheme="minorHAnsi" w:hAnsiTheme="minorHAnsi" w:cstheme="minorHAnsi"/>
          <w:sz w:val="22"/>
          <w:szCs w:val="22"/>
        </w:rPr>
      </w:pPr>
    </w:p>
    <w:p w14:paraId="57ED0586"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Given:</w:t>
      </w:r>
    </w:p>
    <w:p w14:paraId="3AF9BC13" w14:textId="77777777" w:rsidR="00DD0D6A" w:rsidRPr="00B91E11" w:rsidRDefault="00DD0D6A" w:rsidP="00B91E11">
      <w:pPr>
        <w:spacing w:before="14"/>
        <w:rPr>
          <w:rFonts w:asciiTheme="minorHAnsi" w:hAnsiTheme="minorHAnsi" w:cstheme="minorHAnsi"/>
          <w:sz w:val="22"/>
          <w:szCs w:val="22"/>
        </w:rPr>
      </w:pPr>
    </w:p>
    <w:p w14:paraId="19B0E8F1" w14:textId="4649788B" w:rsidR="00DD0D6A" w:rsidRPr="00B91E11" w:rsidRDefault="00DD0D6A"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0464" behindDoc="1" locked="0" layoutInCell="1" allowOverlap="1" wp14:anchorId="65611B50" wp14:editId="17E4F9A2">
                <wp:simplePos x="0" y="0"/>
                <wp:positionH relativeFrom="page">
                  <wp:posOffset>609600</wp:posOffset>
                </wp:positionH>
                <wp:positionV relativeFrom="paragraph">
                  <wp:posOffset>75565</wp:posOffset>
                </wp:positionV>
                <wp:extent cx="47625" cy="47625"/>
                <wp:effectExtent l="0" t="8890" r="0" b="635"/>
                <wp:wrapNone/>
                <wp:docPr id="14539281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9"/>
                          <a:chExt cx="75" cy="75"/>
                        </a:xfrm>
                      </wpg:grpSpPr>
                      <wps:wsp>
                        <wps:cNvPr id="574240179" name="Freeform 221"/>
                        <wps:cNvSpPr>
                          <a:spLocks/>
                        </wps:cNvSpPr>
                        <wps:spPr bwMode="auto">
                          <a:xfrm>
                            <a:off x="960" y="119"/>
                            <a:ext cx="75" cy="75"/>
                          </a:xfrm>
                          <a:custGeom>
                            <a:avLst/>
                            <a:gdLst>
                              <a:gd name="T0" fmla="+- 0 1035 960"/>
                              <a:gd name="T1" fmla="*/ T0 w 75"/>
                              <a:gd name="T2" fmla="+- 0 157 119"/>
                              <a:gd name="T3" fmla="*/ 157 h 75"/>
                              <a:gd name="T4" fmla="+- 0 1035 960"/>
                              <a:gd name="T5" fmla="*/ T4 w 75"/>
                              <a:gd name="T6" fmla="+- 0 162 119"/>
                              <a:gd name="T7" fmla="*/ 162 h 75"/>
                              <a:gd name="T8" fmla="+- 0 1034 960"/>
                              <a:gd name="T9" fmla="*/ T8 w 75"/>
                              <a:gd name="T10" fmla="+- 0 166 119"/>
                              <a:gd name="T11" fmla="*/ 166 h 75"/>
                              <a:gd name="T12" fmla="+- 0 1032 960"/>
                              <a:gd name="T13" fmla="*/ T12 w 75"/>
                              <a:gd name="T14" fmla="+- 0 171 119"/>
                              <a:gd name="T15" fmla="*/ 171 h 75"/>
                              <a:gd name="T16" fmla="+- 0 1030 960"/>
                              <a:gd name="T17" fmla="*/ T16 w 75"/>
                              <a:gd name="T18" fmla="+- 0 176 119"/>
                              <a:gd name="T19" fmla="*/ 176 h 75"/>
                              <a:gd name="T20" fmla="+- 0 1028 960"/>
                              <a:gd name="T21" fmla="*/ T20 w 75"/>
                              <a:gd name="T22" fmla="+- 0 180 119"/>
                              <a:gd name="T23" fmla="*/ 180 h 75"/>
                              <a:gd name="T24" fmla="+- 0 1024 960"/>
                              <a:gd name="T25" fmla="*/ T24 w 75"/>
                              <a:gd name="T26" fmla="+- 0 183 119"/>
                              <a:gd name="T27" fmla="*/ 183 h 75"/>
                              <a:gd name="T28" fmla="+- 0 1021 960"/>
                              <a:gd name="T29" fmla="*/ T28 w 75"/>
                              <a:gd name="T30" fmla="+- 0 187 119"/>
                              <a:gd name="T31" fmla="*/ 187 h 75"/>
                              <a:gd name="T32" fmla="+- 0 1016 960"/>
                              <a:gd name="T33" fmla="*/ T32 w 75"/>
                              <a:gd name="T34" fmla="+- 0 189 119"/>
                              <a:gd name="T35" fmla="*/ 189 h 75"/>
                              <a:gd name="T36" fmla="+- 0 1012 960"/>
                              <a:gd name="T37" fmla="*/ T36 w 75"/>
                              <a:gd name="T38" fmla="+- 0 191 119"/>
                              <a:gd name="T39" fmla="*/ 191 h 75"/>
                              <a:gd name="T40" fmla="+- 0 1007 960"/>
                              <a:gd name="T41" fmla="*/ T40 w 75"/>
                              <a:gd name="T42" fmla="+- 0 193 119"/>
                              <a:gd name="T43" fmla="*/ 193 h 75"/>
                              <a:gd name="T44" fmla="+- 0 1002 960"/>
                              <a:gd name="T45" fmla="*/ T44 w 75"/>
                              <a:gd name="T46" fmla="+- 0 194 119"/>
                              <a:gd name="T47" fmla="*/ 194 h 75"/>
                              <a:gd name="T48" fmla="+- 0 993 960"/>
                              <a:gd name="T49" fmla="*/ T48 w 75"/>
                              <a:gd name="T50" fmla="+- 0 194 119"/>
                              <a:gd name="T51" fmla="*/ 194 h 75"/>
                              <a:gd name="T52" fmla="+- 0 988 960"/>
                              <a:gd name="T53" fmla="*/ T52 w 75"/>
                              <a:gd name="T54" fmla="+- 0 193 119"/>
                              <a:gd name="T55" fmla="*/ 193 h 75"/>
                              <a:gd name="T56" fmla="+- 0 983 960"/>
                              <a:gd name="T57" fmla="*/ T56 w 75"/>
                              <a:gd name="T58" fmla="+- 0 191 119"/>
                              <a:gd name="T59" fmla="*/ 191 h 75"/>
                              <a:gd name="T60" fmla="+- 0 979 960"/>
                              <a:gd name="T61" fmla="*/ T60 w 75"/>
                              <a:gd name="T62" fmla="+- 0 189 119"/>
                              <a:gd name="T63" fmla="*/ 189 h 75"/>
                              <a:gd name="T64" fmla="+- 0 974 960"/>
                              <a:gd name="T65" fmla="*/ T64 w 75"/>
                              <a:gd name="T66" fmla="+- 0 187 119"/>
                              <a:gd name="T67" fmla="*/ 187 h 75"/>
                              <a:gd name="T68" fmla="+- 0 971 960"/>
                              <a:gd name="T69" fmla="*/ T68 w 75"/>
                              <a:gd name="T70" fmla="+- 0 183 119"/>
                              <a:gd name="T71" fmla="*/ 183 h 75"/>
                              <a:gd name="T72" fmla="+- 0 967 960"/>
                              <a:gd name="T73" fmla="*/ T72 w 75"/>
                              <a:gd name="T74" fmla="+- 0 180 119"/>
                              <a:gd name="T75" fmla="*/ 180 h 75"/>
                              <a:gd name="T76" fmla="+- 0 965 960"/>
                              <a:gd name="T77" fmla="*/ T76 w 75"/>
                              <a:gd name="T78" fmla="+- 0 176 119"/>
                              <a:gd name="T79" fmla="*/ 176 h 75"/>
                              <a:gd name="T80" fmla="+- 0 963 960"/>
                              <a:gd name="T81" fmla="*/ T80 w 75"/>
                              <a:gd name="T82" fmla="+- 0 171 119"/>
                              <a:gd name="T83" fmla="*/ 171 h 75"/>
                              <a:gd name="T84" fmla="+- 0 961 960"/>
                              <a:gd name="T85" fmla="*/ T84 w 75"/>
                              <a:gd name="T86" fmla="+- 0 166 119"/>
                              <a:gd name="T87" fmla="*/ 166 h 75"/>
                              <a:gd name="T88" fmla="+- 0 960 960"/>
                              <a:gd name="T89" fmla="*/ T88 w 75"/>
                              <a:gd name="T90" fmla="+- 0 162 119"/>
                              <a:gd name="T91" fmla="*/ 162 h 75"/>
                              <a:gd name="T92" fmla="+- 0 960 960"/>
                              <a:gd name="T93" fmla="*/ T92 w 75"/>
                              <a:gd name="T94" fmla="+- 0 152 119"/>
                              <a:gd name="T95" fmla="*/ 152 h 75"/>
                              <a:gd name="T96" fmla="+- 0 961 960"/>
                              <a:gd name="T97" fmla="*/ T96 w 75"/>
                              <a:gd name="T98" fmla="+- 0 147 119"/>
                              <a:gd name="T99" fmla="*/ 147 h 75"/>
                              <a:gd name="T100" fmla="+- 0 963 960"/>
                              <a:gd name="T101" fmla="*/ T100 w 75"/>
                              <a:gd name="T102" fmla="+- 0 142 119"/>
                              <a:gd name="T103" fmla="*/ 142 h 75"/>
                              <a:gd name="T104" fmla="+- 0 965 960"/>
                              <a:gd name="T105" fmla="*/ T104 w 75"/>
                              <a:gd name="T106" fmla="+- 0 138 119"/>
                              <a:gd name="T107" fmla="*/ 138 h 75"/>
                              <a:gd name="T108" fmla="+- 0 967 960"/>
                              <a:gd name="T109" fmla="*/ T108 w 75"/>
                              <a:gd name="T110" fmla="+- 0 134 119"/>
                              <a:gd name="T111" fmla="*/ 134 h 75"/>
                              <a:gd name="T112" fmla="+- 0 971 960"/>
                              <a:gd name="T113" fmla="*/ T112 w 75"/>
                              <a:gd name="T114" fmla="+- 0 130 119"/>
                              <a:gd name="T115" fmla="*/ 130 h 75"/>
                              <a:gd name="T116" fmla="+- 0 974 960"/>
                              <a:gd name="T117" fmla="*/ T116 w 75"/>
                              <a:gd name="T118" fmla="+- 0 127 119"/>
                              <a:gd name="T119" fmla="*/ 127 h 75"/>
                              <a:gd name="T120" fmla="+- 0 979 960"/>
                              <a:gd name="T121" fmla="*/ T120 w 75"/>
                              <a:gd name="T122" fmla="+- 0 124 119"/>
                              <a:gd name="T123" fmla="*/ 124 h 75"/>
                              <a:gd name="T124" fmla="+- 0 983 960"/>
                              <a:gd name="T125" fmla="*/ T124 w 75"/>
                              <a:gd name="T126" fmla="+- 0 122 119"/>
                              <a:gd name="T127" fmla="*/ 122 h 75"/>
                              <a:gd name="T128" fmla="+- 0 988 960"/>
                              <a:gd name="T129" fmla="*/ T128 w 75"/>
                              <a:gd name="T130" fmla="+- 0 120 119"/>
                              <a:gd name="T131" fmla="*/ 120 h 75"/>
                              <a:gd name="T132" fmla="+- 0 993 960"/>
                              <a:gd name="T133" fmla="*/ T132 w 75"/>
                              <a:gd name="T134" fmla="+- 0 119 119"/>
                              <a:gd name="T135" fmla="*/ 119 h 75"/>
                              <a:gd name="T136" fmla="+- 0 1002 960"/>
                              <a:gd name="T137" fmla="*/ T136 w 75"/>
                              <a:gd name="T138" fmla="+- 0 119 119"/>
                              <a:gd name="T139" fmla="*/ 119 h 75"/>
                              <a:gd name="T140" fmla="+- 0 1007 960"/>
                              <a:gd name="T141" fmla="*/ T140 w 75"/>
                              <a:gd name="T142" fmla="+- 0 120 119"/>
                              <a:gd name="T143" fmla="*/ 120 h 75"/>
                              <a:gd name="T144" fmla="+- 0 1012 960"/>
                              <a:gd name="T145" fmla="*/ T144 w 75"/>
                              <a:gd name="T146" fmla="+- 0 122 119"/>
                              <a:gd name="T147" fmla="*/ 122 h 75"/>
                              <a:gd name="T148" fmla="+- 0 1016 960"/>
                              <a:gd name="T149" fmla="*/ T148 w 75"/>
                              <a:gd name="T150" fmla="+- 0 124 119"/>
                              <a:gd name="T151" fmla="*/ 124 h 75"/>
                              <a:gd name="T152" fmla="+- 0 1021 960"/>
                              <a:gd name="T153" fmla="*/ T152 w 75"/>
                              <a:gd name="T154" fmla="+- 0 127 119"/>
                              <a:gd name="T155" fmla="*/ 127 h 75"/>
                              <a:gd name="T156" fmla="+- 0 1024 960"/>
                              <a:gd name="T157" fmla="*/ T156 w 75"/>
                              <a:gd name="T158" fmla="+- 0 130 119"/>
                              <a:gd name="T159" fmla="*/ 130 h 75"/>
                              <a:gd name="T160" fmla="+- 0 1028 960"/>
                              <a:gd name="T161" fmla="*/ T160 w 75"/>
                              <a:gd name="T162" fmla="+- 0 134 119"/>
                              <a:gd name="T163" fmla="*/ 134 h 75"/>
                              <a:gd name="T164" fmla="+- 0 1030 960"/>
                              <a:gd name="T165" fmla="*/ T164 w 75"/>
                              <a:gd name="T166" fmla="+- 0 138 119"/>
                              <a:gd name="T167" fmla="*/ 138 h 75"/>
                              <a:gd name="T168" fmla="+- 0 1032 960"/>
                              <a:gd name="T169" fmla="*/ T168 w 75"/>
                              <a:gd name="T170" fmla="+- 0 142 119"/>
                              <a:gd name="T171" fmla="*/ 142 h 75"/>
                              <a:gd name="T172" fmla="+- 0 1034 960"/>
                              <a:gd name="T173" fmla="*/ T172 w 75"/>
                              <a:gd name="T174" fmla="+- 0 147 119"/>
                              <a:gd name="T175" fmla="*/ 147 h 75"/>
                              <a:gd name="T176" fmla="+- 0 1035 960"/>
                              <a:gd name="T177" fmla="*/ T176 w 75"/>
                              <a:gd name="T178" fmla="+- 0 152 119"/>
                              <a:gd name="T179" fmla="*/ 152 h 75"/>
                              <a:gd name="T180" fmla="+- 0 1035 960"/>
                              <a:gd name="T181" fmla="*/ T180 w 75"/>
                              <a:gd name="T182" fmla="+- 0 157 119"/>
                              <a:gd name="T183" fmla="*/ 1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B5A78" id="Group 50" o:spid="_x0000_s1026" style="position:absolute;margin-left:48pt;margin-top:5.95pt;width:3.75pt;height:3.75pt;z-index:-251606016;mso-position-horizontal-relative:page" coordorigin="960,119"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">
                <v:shape id="Freeform 221" o:spid="_x0000_s1027" style="position:absolute;left:960;top:119;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" path="m75,38r,5l74,47r-2,5l70,57r-2,4l64,64r-3,4l56,70r-4,2l47,74r-5,1l33,75,28,74,23,72,19,70,14,68,11,64,7,61,5,57,3,52,1,47,,43,,33,1,28,3,23,5,19,7,15r4,-4l14,8,19,5,23,3,28,1,33,r9,l47,1r5,2l56,5r5,3l64,11r4,4l70,19r2,4l74,28r1,5l75,38xe" fillcolor="black" stroked="f">
                  <v:path arrowok="t" o:connecttype="custom" o:connectlocs="75,157;75,162;74,166;72,171;70,176;68,180;64,183;61,187;56,189;52,191;47,193;42,194;33,194;28,193;23,191;19,189;14,187;11,183;7,180;5,176;3,171;1,166;0,162;0,152;1,147;3,142;5,138;7,134;11,130;14,127;19,124;23,122;28,120;33,119;42,119;47,120;52,122;56,124;61,127;64,130;68,134;70,138;72,142;74,147;75,152;75,157" o:connectangles="0,0,0,0,0,0,0,0,0,0,0,0,0,0,0,0,0,0,0,0,0,0,0,0,0,0,0,0,0,0,0,0,0,0,0,0,0,0,0,0,0,0,0,0,0,0"/>
                </v:shape>
                <w10:wrap anchorx="page"/>
              </v:group>
            </w:pict>
          </mc:Fallback>
        </mc:AlternateContent>
      </w:r>
      <w:r w:rsidRPr="00B91E11">
        <w:rPr>
          <w:rFonts w:asciiTheme="minorHAnsi" w:hAnsiTheme="minorHAnsi" w:cstheme="minorHAnsi"/>
          <w:sz w:val="22"/>
          <w:szCs w:val="22"/>
        </w:rPr>
        <w:t>Sample size (( n )) = 25</w:t>
      </w:r>
    </w:p>
    <w:p w14:paraId="32E51655" w14:textId="222C0466" w:rsidR="00DD0D6A" w:rsidRPr="00B91E11" w:rsidRDefault="00DD0D6A"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1488" behindDoc="1" locked="0" layoutInCell="1" allowOverlap="1" wp14:anchorId="5961BA5B" wp14:editId="2D57F3AD">
                <wp:simplePos x="0" y="0"/>
                <wp:positionH relativeFrom="page">
                  <wp:posOffset>609600</wp:posOffset>
                </wp:positionH>
                <wp:positionV relativeFrom="paragraph">
                  <wp:posOffset>71755</wp:posOffset>
                </wp:positionV>
                <wp:extent cx="47625" cy="47625"/>
                <wp:effectExtent l="0" t="5080" r="0" b="4445"/>
                <wp:wrapNone/>
                <wp:docPr id="104249480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801751873" name="Freeform 22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59CE5" id="Group 49" o:spid="_x0000_s1026" style="position:absolute;margin-left:48pt;margin-top:5.65pt;width:3.75pt;height:3.75pt;z-index:-251604992;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2sDAoAAEQ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">
                <v:shape id="Freeform 22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sz w:val="22"/>
          <w:szCs w:val="22"/>
        </w:rPr>
        <w:t>Sample standard deviation (( s )) = 9.0</w:t>
      </w:r>
    </w:p>
    <w:p w14:paraId="199677E0" w14:textId="500F0590" w:rsidR="00DD0D6A" w:rsidRPr="00B91E11" w:rsidRDefault="00DD0D6A"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2512" behindDoc="1" locked="0" layoutInCell="1" allowOverlap="1" wp14:anchorId="15371D49" wp14:editId="27F07D98">
                <wp:simplePos x="0" y="0"/>
                <wp:positionH relativeFrom="page">
                  <wp:posOffset>609600</wp:posOffset>
                </wp:positionH>
                <wp:positionV relativeFrom="paragraph">
                  <wp:posOffset>71755</wp:posOffset>
                </wp:positionV>
                <wp:extent cx="47625" cy="47625"/>
                <wp:effectExtent l="0" t="5080" r="0" b="4445"/>
                <wp:wrapNone/>
                <wp:docPr id="79782310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674097917" name="Freeform 225"/>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B6470" id="Group 48" o:spid="_x0000_s1026" style="position:absolute;margin-left:48pt;margin-top:5.65pt;width:3.75pt;height:3.75pt;z-index:-251603968;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IICwoAAEQ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">
                <v:shape id="Freeform 225"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position w:val="-1"/>
          <w:sz w:val="22"/>
          <w:szCs w:val="22"/>
        </w:rPr>
        <w:t>Population standard deviation (( \sigma )) = 10.5</w:t>
      </w:r>
    </w:p>
    <w:p w14:paraId="3C817A4E" w14:textId="77777777" w:rsidR="00DD0D6A" w:rsidRPr="00B91E11" w:rsidRDefault="00DD0D6A" w:rsidP="00B91E11">
      <w:pPr>
        <w:spacing w:before="10"/>
        <w:rPr>
          <w:rFonts w:asciiTheme="minorHAnsi" w:hAnsiTheme="minorHAnsi" w:cstheme="minorHAnsi"/>
          <w:sz w:val="22"/>
          <w:szCs w:val="22"/>
        </w:rPr>
      </w:pPr>
    </w:p>
    <w:p w14:paraId="4E3DE970" w14:textId="77777777" w:rsidR="00DD0D6A" w:rsidRPr="00B91E11" w:rsidRDefault="00DD0D6A" w:rsidP="00B91E11">
      <w:pPr>
        <w:spacing w:before="29"/>
        <w:ind w:left="120"/>
        <w:rPr>
          <w:rFonts w:asciiTheme="minorHAnsi" w:hAnsiTheme="minorHAnsi" w:cstheme="minorHAnsi"/>
          <w:sz w:val="22"/>
          <w:szCs w:val="22"/>
        </w:rPr>
      </w:pPr>
      <w:r w:rsidRPr="00B91E11">
        <w:rPr>
          <w:rFonts w:asciiTheme="minorHAnsi" w:hAnsiTheme="minorHAnsi" w:cstheme="minorHAnsi"/>
          <w:sz w:val="22"/>
          <w:szCs w:val="22"/>
        </w:rPr>
        <w:t>The test statistic for the chi-square test is: [ \chi^2 = \frac{(n - 1) s^2}{\sigma^2} ]</w:t>
      </w:r>
    </w:p>
    <w:p w14:paraId="38314521" w14:textId="77777777" w:rsidR="00DD0D6A" w:rsidRPr="00B91E11" w:rsidRDefault="00DD0D6A" w:rsidP="00B91E11">
      <w:pPr>
        <w:spacing w:before="14"/>
        <w:rPr>
          <w:rFonts w:asciiTheme="minorHAnsi" w:hAnsiTheme="minorHAnsi" w:cstheme="minorHAnsi"/>
          <w:sz w:val="22"/>
          <w:szCs w:val="22"/>
        </w:rPr>
      </w:pPr>
    </w:p>
    <w:p w14:paraId="5535DBDA"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\chi^2 = \frac{(25 - 1) \times 9.0^2}{10.5^2} ] [ \chi^2 = \frac{24 \times 81}{</w:t>
      </w:r>
      <w:r w:rsidRPr="00B91E11">
        <w:rPr>
          <w:rFonts w:asciiTheme="minorHAnsi" w:hAnsiTheme="minorHAnsi" w:cstheme="minorHAnsi"/>
          <w:spacing w:val="-9"/>
          <w:sz w:val="22"/>
          <w:szCs w:val="22"/>
        </w:rPr>
        <w:t>1</w:t>
      </w:r>
      <w:r w:rsidRPr="00B91E11">
        <w:rPr>
          <w:rFonts w:asciiTheme="minorHAnsi" w:hAnsiTheme="minorHAnsi" w:cstheme="minorHAnsi"/>
          <w:sz w:val="22"/>
          <w:szCs w:val="22"/>
        </w:rPr>
        <w:t>10.25} ] [ \chi^2 =</w:t>
      </w:r>
    </w:p>
    <w:p w14:paraId="0E40245F"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\frac{1944}{</w:t>
      </w:r>
      <w:r w:rsidRPr="00B91E11">
        <w:rPr>
          <w:rFonts w:asciiTheme="minorHAnsi" w:hAnsiTheme="minorHAnsi" w:cstheme="minorHAnsi"/>
          <w:spacing w:val="-9"/>
          <w:sz w:val="22"/>
          <w:szCs w:val="22"/>
        </w:rPr>
        <w:t>1</w:t>
      </w:r>
      <w:r w:rsidRPr="00B91E11">
        <w:rPr>
          <w:rFonts w:asciiTheme="minorHAnsi" w:hAnsiTheme="minorHAnsi" w:cstheme="minorHAnsi"/>
          <w:sz w:val="22"/>
          <w:szCs w:val="22"/>
        </w:rPr>
        <w:t>10.25} ] [ \chi^2 \</w:t>
      </w:r>
      <w:proofErr w:type="spellStart"/>
      <w:r w:rsidRPr="00B91E11">
        <w:rPr>
          <w:rFonts w:asciiTheme="minorHAnsi" w:hAnsiTheme="minorHAnsi" w:cstheme="minorHAnsi"/>
          <w:sz w:val="22"/>
          <w:szCs w:val="22"/>
        </w:rPr>
        <w:t>approx</w:t>
      </w:r>
      <w:proofErr w:type="spellEnd"/>
      <w:r w:rsidRPr="00B91E11">
        <w:rPr>
          <w:rFonts w:asciiTheme="minorHAnsi" w:hAnsiTheme="minorHAnsi" w:cstheme="minorHAnsi"/>
          <w:sz w:val="22"/>
          <w:szCs w:val="22"/>
        </w:rPr>
        <w:t xml:space="preserve"> 17.63 ]</w:t>
      </w:r>
    </w:p>
    <w:p w14:paraId="4DC012BF" w14:textId="77777777" w:rsidR="00DD0D6A" w:rsidRPr="00B91E11" w:rsidRDefault="00DD0D6A" w:rsidP="00B91E11">
      <w:pPr>
        <w:spacing w:before="2"/>
        <w:rPr>
          <w:rFonts w:asciiTheme="minorHAnsi" w:hAnsiTheme="minorHAnsi" w:cstheme="minorHAnsi"/>
          <w:sz w:val="22"/>
          <w:szCs w:val="22"/>
        </w:rPr>
      </w:pPr>
    </w:p>
    <w:p w14:paraId="5C9C191A" w14:textId="77777777" w:rsidR="00DD0D6A" w:rsidRPr="00B91E11" w:rsidRDefault="00DD0D6A" w:rsidP="00B91E11">
      <w:pPr>
        <w:ind w:left="120" w:right="235"/>
        <w:rPr>
          <w:rFonts w:asciiTheme="minorHAnsi" w:hAnsiTheme="minorHAnsi" w:cstheme="minorHAnsi"/>
          <w:sz w:val="22"/>
          <w:szCs w:val="22"/>
        </w:rPr>
      </w:pPr>
      <w:r w:rsidRPr="00B91E11">
        <w:rPr>
          <w:rFonts w:asciiTheme="minorHAnsi" w:hAnsiTheme="minorHAnsi" w:cstheme="minorHAnsi"/>
          <w:sz w:val="22"/>
          <w:szCs w:val="22"/>
        </w:rPr>
        <w:t>Using the chi-square distribution table, compare the calculated chi-square value with the critical value at the desired significance level (e.g., α = 0.05) for 24 degrees of freedom to determine whether to reject or fail to reject the null hypothesis.</w:t>
      </w:r>
    </w:p>
    <w:p w14:paraId="6B7BF3FA" w14:textId="77777777" w:rsidR="00DD0D6A" w:rsidRPr="00B91E11" w:rsidRDefault="00DD0D6A" w:rsidP="00B91E11">
      <w:pPr>
        <w:spacing w:before="5"/>
        <w:rPr>
          <w:rFonts w:asciiTheme="minorHAnsi" w:hAnsiTheme="minorHAnsi" w:cstheme="minorHAnsi"/>
          <w:sz w:val="22"/>
          <w:szCs w:val="22"/>
        </w:rPr>
      </w:pPr>
    </w:p>
    <w:p w14:paraId="0D4BAF7D"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37</w:t>
      </w:r>
    </w:p>
    <w:p w14:paraId="2B981704" w14:textId="77777777" w:rsidR="00DD0D6A" w:rsidRPr="00B91E11" w:rsidRDefault="00DD0D6A" w:rsidP="00B91E11">
      <w:pPr>
        <w:spacing w:before="18"/>
        <w:rPr>
          <w:rFonts w:asciiTheme="minorHAnsi" w:hAnsiTheme="minorHAnsi" w:cstheme="minorHAnsi"/>
          <w:sz w:val="22"/>
          <w:szCs w:val="22"/>
        </w:rPr>
      </w:pPr>
    </w:p>
    <w:p w14:paraId="04B7CEAC" w14:textId="77777777" w:rsidR="00DD0D6A" w:rsidRPr="00B91E11" w:rsidRDefault="00DD0D6A" w:rsidP="00B91E11">
      <w:pPr>
        <w:ind w:left="120" w:right="296"/>
        <w:rPr>
          <w:rFonts w:asciiTheme="minorHAnsi" w:hAnsiTheme="minorHAnsi" w:cstheme="minorHAnsi"/>
          <w:sz w:val="22"/>
          <w:szCs w:val="22"/>
        </w:rPr>
      </w:pPr>
      <w:r w:rsidRPr="00B91E11">
        <w:rPr>
          <w:rFonts w:asciiTheme="minorHAnsi" w:hAnsiTheme="minorHAnsi" w:cstheme="minorHAnsi"/>
          <w:b/>
          <w:sz w:val="22"/>
          <w:szCs w:val="22"/>
        </w:rPr>
        <w:t>100 students of a PW</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 xml:space="preserve">IO1 obtained the following grades in Data Science paper: Grade [A, B, C, D, E] </w:t>
      </w:r>
      <w:r w:rsidRPr="00B91E11">
        <w:rPr>
          <w:rFonts w:asciiTheme="minorHAnsi" w:hAnsiTheme="minorHAnsi" w:cstheme="minorHAnsi"/>
          <w:b/>
          <w:spacing w:val="-22"/>
          <w:sz w:val="22"/>
          <w:szCs w:val="22"/>
        </w:rPr>
        <w:t>T</w:t>
      </w:r>
      <w:r w:rsidRPr="00B91E11">
        <w:rPr>
          <w:rFonts w:asciiTheme="minorHAnsi" w:hAnsiTheme="minorHAnsi" w:cstheme="minorHAnsi"/>
          <w:b/>
          <w:sz w:val="22"/>
          <w:szCs w:val="22"/>
        </w:rPr>
        <w:t>otal F</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equency: [15, 17, 30, 22, 16, 100]. Using the chi-squa</w:t>
      </w:r>
      <w:r w:rsidRPr="00B91E11">
        <w:rPr>
          <w:rFonts w:asciiTheme="minorHAnsi" w:hAnsiTheme="minorHAnsi" w:cstheme="minorHAnsi"/>
          <w:b/>
          <w:spacing w:val="-4"/>
          <w:sz w:val="22"/>
          <w:szCs w:val="22"/>
        </w:rPr>
        <w:t>r</w:t>
      </w:r>
      <w:r w:rsidRPr="00B91E11">
        <w:rPr>
          <w:rFonts w:asciiTheme="minorHAnsi" w:hAnsiTheme="minorHAnsi" w:cstheme="minorHAnsi"/>
          <w:b/>
          <w:sz w:val="22"/>
          <w:szCs w:val="22"/>
        </w:rPr>
        <w:t>e test, examine the hypothesis that the distribution of grades is uniform:</w:t>
      </w:r>
    </w:p>
    <w:p w14:paraId="1A804446" w14:textId="77777777" w:rsidR="00DD0D6A" w:rsidRPr="00B91E11" w:rsidRDefault="00DD0D6A" w:rsidP="00B91E11">
      <w:pPr>
        <w:spacing w:before="12"/>
        <w:rPr>
          <w:rFonts w:asciiTheme="minorHAnsi" w:hAnsiTheme="minorHAnsi" w:cstheme="minorHAnsi"/>
          <w:sz w:val="22"/>
          <w:szCs w:val="22"/>
        </w:rPr>
      </w:pPr>
    </w:p>
    <w:p w14:paraId="45C7F637"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position w:val="-1"/>
          <w:sz w:val="22"/>
          <w:szCs w:val="22"/>
        </w:rPr>
        <w:t>Given:</w:t>
      </w:r>
    </w:p>
    <w:p w14:paraId="233D6C15" w14:textId="77777777" w:rsidR="00DD0D6A" w:rsidRPr="00B91E11" w:rsidRDefault="00DD0D6A" w:rsidP="00B91E11">
      <w:pPr>
        <w:spacing w:before="10"/>
        <w:rPr>
          <w:rFonts w:asciiTheme="minorHAnsi" w:hAnsiTheme="minorHAnsi" w:cstheme="minorHAnsi"/>
          <w:sz w:val="22"/>
          <w:szCs w:val="22"/>
        </w:rPr>
      </w:pPr>
    </w:p>
    <w:p w14:paraId="06681BC7" w14:textId="0100D9A9" w:rsidR="00DD0D6A" w:rsidRPr="00B91E11" w:rsidRDefault="00DD0D6A" w:rsidP="00B91E11">
      <w:pPr>
        <w:spacing w:before="29"/>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3536" behindDoc="1" locked="0" layoutInCell="1" allowOverlap="1" wp14:anchorId="7E6B4664" wp14:editId="48D07AB9">
                <wp:simplePos x="0" y="0"/>
                <wp:positionH relativeFrom="page">
                  <wp:posOffset>609600</wp:posOffset>
                </wp:positionH>
                <wp:positionV relativeFrom="paragraph">
                  <wp:posOffset>93980</wp:posOffset>
                </wp:positionV>
                <wp:extent cx="47625" cy="47625"/>
                <wp:effectExtent l="0" t="8255" r="0" b="1270"/>
                <wp:wrapNone/>
                <wp:docPr id="10627252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165428058" name="Freeform 227"/>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1 148"/>
                              <a:gd name="T7" fmla="*/ 191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5 148"/>
                              <a:gd name="T19" fmla="*/ 205 h 75"/>
                              <a:gd name="T20" fmla="+- 0 1028 960"/>
                              <a:gd name="T21" fmla="*/ T20 w 75"/>
                              <a:gd name="T22" fmla="+- 0 209 148"/>
                              <a:gd name="T23" fmla="*/ 209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9 148"/>
                              <a:gd name="T75" fmla="*/ 209 h 75"/>
                              <a:gd name="T76" fmla="+- 0 965 960"/>
                              <a:gd name="T77" fmla="*/ T76 w 75"/>
                              <a:gd name="T78" fmla="+- 0 205 148"/>
                              <a:gd name="T79" fmla="*/ 205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1 148"/>
                              <a:gd name="T91" fmla="*/ 191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3 148"/>
                              <a:gd name="T111" fmla="*/ 163 h 75"/>
                              <a:gd name="T112" fmla="+- 0 971 960"/>
                              <a:gd name="T113" fmla="*/ T112 w 75"/>
                              <a:gd name="T114" fmla="+- 0 159 148"/>
                              <a:gd name="T115" fmla="*/ 159 h 75"/>
                              <a:gd name="T116" fmla="+- 0 974 960"/>
                              <a:gd name="T117" fmla="*/ T116 w 75"/>
                              <a:gd name="T118" fmla="+- 0 156 148"/>
                              <a:gd name="T119" fmla="*/ 156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6 148"/>
                              <a:gd name="T155" fmla="*/ 156 h 75"/>
                              <a:gd name="T156" fmla="+- 0 1024 960"/>
                              <a:gd name="T157" fmla="*/ T156 w 75"/>
                              <a:gd name="T158" fmla="+- 0 159 148"/>
                              <a:gd name="T159" fmla="*/ 159 h 75"/>
                              <a:gd name="T160" fmla="+- 0 1028 960"/>
                              <a:gd name="T161" fmla="*/ T160 w 75"/>
                              <a:gd name="T162" fmla="+- 0 163 148"/>
                              <a:gd name="T163" fmla="*/ 163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62654" id="Group 47" o:spid="_x0000_s1026" style="position:absolute;margin-left:48pt;margin-top:7.4pt;width:3.75pt;height:3.75pt;z-index:-251602944;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">
                <v:shape id="Freeform 227"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" path="m75,38r,5l74,47r-2,5l70,57r-2,4l64,64r-3,4l56,70r-4,2l47,74r-5,1l33,75,28,74,23,72,19,70,14,68,11,64,7,61,5,57,3,52,1,47,,43,,33,1,28,3,23,5,19,7,15r4,-4l14,8,19,5,23,3,28,1,33,r9,l47,1r5,2l56,5r5,3l64,11r4,4l70,19r2,4l74,28r1,5l75,38xe" fillcolor="black" stroked="f">
                  <v:path arrowok="t" o:connecttype="custom" o:connectlocs="75,186;75,191;74,195;72,200;70,205;68,209;64,212;61,216;56,218;52,220;47,222;42,223;33,223;28,222;23,220;19,218;14,216;11,212;7,209;5,205;3,200;1,195;0,191;0,181;1,176;3,171;5,167;7,163;11,159;14,156;19,153;23,151;28,149;33,148;42,148;47,149;52,151;56,153;61,156;64,159;68,163;70,167;72,171;74,176;75,181;75,186" o:connectangles="0,0,0,0,0,0,0,0,0,0,0,0,0,0,0,0,0,0,0,0,0,0,0,0,0,0,0,0,0,0,0,0,0,0,0,0,0,0,0,0,0,0,0,0,0,0"/>
                </v:shape>
                <w10:wrap anchorx="page"/>
              </v:group>
            </w:pict>
          </mc:Fallback>
        </mc:AlternateContent>
      </w:r>
      <w:r w:rsidRPr="00B91E11">
        <w:rPr>
          <w:rFonts w:asciiTheme="minorHAnsi" w:hAnsiTheme="minorHAnsi" w:cstheme="minorHAnsi"/>
          <w:sz w:val="22"/>
          <w:szCs w:val="22"/>
        </w:rPr>
        <w:t>Observed frequencies: [15, 17, 30, 22, 16]</w:t>
      </w:r>
    </w:p>
    <w:p w14:paraId="62FE52F8" w14:textId="105509E2" w:rsidR="00DD0D6A" w:rsidRPr="00B91E11" w:rsidRDefault="00DD0D6A"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4560" behindDoc="1" locked="0" layoutInCell="1" allowOverlap="1" wp14:anchorId="74787877" wp14:editId="508EC62A">
                <wp:simplePos x="0" y="0"/>
                <wp:positionH relativeFrom="page">
                  <wp:posOffset>609600</wp:posOffset>
                </wp:positionH>
                <wp:positionV relativeFrom="paragraph">
                  <wp:posOffset>71755</wp:posOffset>
                </wp:positionV>
                <wp:extent cx="47625" cy="47625"/>
                <wp:effectExtent l="0" t="5080" r="0" b="4445"/>
                <wp:wrapNone/>
                <wp:docPr id="14497511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2143312362" name="Freeform 229"/>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52F9BD" id="Group 46" o:spid="_x0000_s1026" style="position:absolute;margin-left:48pt;margin-top:5.65pt;width:3.75pt;height:3.75pt;z-index:-251601920;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">
                <v:shape id="Freeform 229"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position w:val="-1"/>
          <w:sz w:val="22"/>
          <w:szCs w:val="22"/>
        </w:rPr>
        <w:t>Expected frequencies (assuming uniform distribution): [20, 20, 20, 20, 20]</w:t>
      </w:r>
    </w:p>
    <w:p w14:paraId="51C1DE57" w14:textId="77777777" w:rsidR="00DD0D6A" w:rsidRPr="00B91E11" w:rsidRDefault="00DD0D6A" w:rsidP="00B91E11">
      <w:pPr>
        <w:spacing w:before="10"/>
        <w:rPr>
          <w:rFonts w:asciiTheme="minorHAnsi" w:hAnsiTheme="minorHAnsi" w:cstheme="minorHAnsi"/>
          <w:sz w:val="22"/>
          <w:szCs w:val="22"/>
        </w:rPr>
      </w:pPr>
    </w:p>
    <w:p w14:paraId="5C7C912E" w14:textId="77777777" w:rsidR="00DD0D6A" w:rsidRPr="00B91E11" w:rsidRDefault="00DD0D6A" w:rsidP="00B91E11">
      <w:pPr>
        <w:spacing w:before="29"/>
        <w:ind w:left="120"/>
        <w:rPr>
          <w:rFonts w:asciiTheme="minorHAnsi" w:hAnsiTheme="minorHAnsi" w:cstheme="minorHAnsi"/>
          <w:sz w:val="22"/>
          <w:szCs w:val="22"/>
        </w:rPr>
      </w:pPr>
      <w:r w:rsidRPr="00B91E11">
        <w:rPr>
          <w:rFonts w:asciiTheme="minorHAnsi" w:hAnsiTheme="minorHAnsi" w:cstheme="minorHAnsi"/>
          <w:sz w:val="22"/>
          <w:szCs w:val="22"/>
        </w:rPr>
        <w:t>The chi-square test statistic is: [ \chi^2 = \sum \frac{(</w:t>
      </w:r>
      <w:proofErr w:type="spellStart"/>
      <w:r w:rsidRPr="00B91E11">
        <w:rPr>
          <w:rFonts w:asciiTheme="minorHAnsi" w:hAnsiTheme="minorHAnsi" w:cstheme="minorHAnsi"/>
          <w:sz w:val="22"/>
          <w:szCs w:val="22"/>
        </w:rPr>
        <w:t>O_i</w:t>
      </w:r>
      <w:proofErr w:type="spellEnd"/>
      <w:r w:rsidRPr="00B91E11">
        <w:rPr>
          <w:rFonts w:asciiTheme="minorHAnsi" w:hAnsiTheme="minorHAnsi" w:cstheme="minorHAnsi"/>
          <w:sz w:val="22"/>
          <w:szCs w:val="22"/>
        </w:rPr>
        <w:t xml:space="preserve"> - </w:t>
      </w:r>
      <w:proofErr w:type="spellStart"/>
      <w:r w:rsidRPr="00B91E11">
        <w:rPr>
          <w:rFonts w:asciiTheme="minorHAnsi" w:hAnsiTheme="minorHAnsi" w:cstheme="minorHAnsi"/>
          <w:sz w:val="22"/>
          <w:szCs w:val="22"/>
        </w:rPr>
        <w:t>E_i</w:t>
      </w:r>
      <w:proofErr w:type="spellEnd"/>
      <w:r w:rsidRPr="00B91E11">
        <w:rPr>
          <w:rFonts w:asciiTheme="minorHAnsi" w:hAnsiTheme="minorHAnsi" w:cstheme="minorHAnsi"/>
          <w:sz w:val="22"/>
          <w:szCs w:val="22"/>
        </w:rPr>
        <w:t>)^2}{</w:t>
      </w:r>
      <w:proofErr w:type="spellStart"/>
      <w:r w:rsidRPr="00B91E11">
        <w:rPr>
          <w:rFonts w:asciiTheme="minorHAnsi" w:hAnsiTheme="minorHAnsi" w:cstheme="minorHAnsi"/>
          <w:sz w:val="22"/>
          <w:szCs w:val="22"/>
        </w:rPr>
        <w:t>E_i</w:t>
      </w:r>
      <w:proofErr w:type="spellEnd"/>
      <w:r w:rsidRPr="00B91E11">
        <w:rPr>
          <w:rFonts w:asciiTheme="minorHAnsi" w:hAnsiTheme="minorHAnsi" w:cstheme="minorHAnsi"/>
          <w:sz w:val="22"/>
          <w:szCs w:val="22"/>
        </w:rPr>
        <w:t>} ]</w:t>
      </w:r>
    </w:p>
    <w:p w14:paraId="42964695" w14:textId="6C2EDA60" w:rsidR="00DD0D6A" w:rsidRPr="00B91E11" w:rsidRDefault="00DD0D6A" w:rsidP="00B91E11">
      <w:pPr>
        <w:spacing w:before="29"/>
        <w:ind w:left="120"/>
        <w:rPr>
          <w:rFonts w:asciiTheme="minorHAnsi" w:hAnsiTheme="minorHAnsi" w:cstheme="minorHAnsi"/>
          <w:sz w:val="22"/>
          <w:szCs w:val="22"/>
        </w:rPr>
      </w:pPr>
      <w:r w:rsidRPr="00B91E11">
        <w:rPr>
          <w:rFonts w:asciiTheme="minorHAnsi" w:hAnsiTheme="minorHAnsi" w:cstheme="minorHAnsi"/>
          <w:sz w:val="22"/>
          <w:szCs w:val="22"/>
        </w:rPr>
        <w:t>[ \chi^2 = \frac{(15 - 20)^2}{20} + \frac{(17 - 20)^2}{20} + \frac{(30 - 20)^2}{20} + \frac{(22 - 20)^2}{20}</w:t>
      </w:r>
    </w:p>
    <w:p w14:paraId="1A1E95AD"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 \frac{(16 - 20)^2}{20} ] [ \chi^2 = \frac{25}{20} + \frac{9}{20} + \frac{100}{20} + \frac{4}{20} +</w:t>
      </w:r>
    </w:p>
    <w:p w14:paraId="2260D5A2" w14:textId="77777777" w:rsidR="00DD0D6A" w:rsidRPr="00B91E11" w:rsidRDefault="00DD0D6A" w:rsidP="00B91E11">
      <w:pPr>
        <w:ind w:left="120"/>
        <w:rPr>
          <w:rFonts w:asciiTheme="minorHAnsi" w:hAnsiTheme="minorHAnsi" w:cstheme="minorHAnsi"/>
          <w:sz w:val="22"/>
          <w:szCs w:val="22"/>
        </w:rPr>
      </w:pPr>
      <w:r w:rsidRPr="00B91E11">
        <w:rPr>
          <w:rFonts w:asciiTheme="minorHAnsi" w:hAnsiTheme="minorHAnsi" w:cstheme="minorHAnsi"/>
          <w:sz w:val="22"/>
          <w:szCs w:val="22"/>
        </w:rPr>
        <w:t>\frac{16}{20} ] [ \chi^2 = 1.25 + 0.45 + 5 + 0.2 + 0.8 ] [ \chi^2 = 7.7 ]</w:t>
      </w:r>
    </w:p>
    <w:p w14:paraId="77F05BC6" w14:textId="77777777" w:rsidR="00DD0D6A" w:rsidRPr="00B91E11" w:rsidRDefault="00DD0D6A" w:rsidP="00B91E11">
      <w:pPr>
        <w:spacing w:before="2"/>
        <w:rPr>
          <w:rFonts w:asciiTheme="minorHAnsi" w:hAnsiTheme="minorHAnsi" w:cstheme="minorHAnsi"/>
          <w:sz w:val="22"/>
          <w:szCs w:val="22"/>
        </w:rPr>
      </w:pPr>
    </w:p>
    <w:p w14:paraId="5AFDB669" w14:textId="77777777" w:rsidR="00DD0D6A" w:rsidRPr="00B91E11" w:rsidRDefault="00DD0D6A" w:rsidP="00B91E11">
      <w:pPr>
        <w:ind w:left="120" w:right="295"/>
        <w:rPr>
          <w:rFonts w:asciiTheme="minorHAnsi" w:hAnsiTheme="minorHAnsi" w:cstheme="minorHAnsi"/>
          <w:sz w:val="22"/>
          <w:szCs w:val="22"/>
        </w:rPr>
      </w:pPr>
      <w:r w:rsidRPr="00B91E11">
        <w:rPr>
          <w:rFonts w:asciiTheme="minorHAnsi" w:hAnsiTheme="minorHAnsi" w:cstheme="minorHAnsi"/>
          <w:sz w:val="22"/>
          <w:szCs w:val="22"/>
        </w:rPr>
        <w:lastRenderedPageBreak/>
        <w:t>Using the chi-square distribution table, compare the calculated chi-square value with the critical value at the desired significance level (e.g., α = 0.05) for 4 degrees of freedom to determine whether to reject or fail to reject the null hypothesis.</w:t>
      </w:r>
    </w:p>
    <w:p w14:paraId="1E16A267" w14:textId="77777777" w:rsidR="00DD0D6A" w:rsidRPr="00B91E11" w:rsidRDefault="00DD0D6A" w:rsidP="00B91E11">
      <w:pPr>
        <w:rPr>
          <w:rFonts w:asciiTheme="minorHAnsi" w:eastAsia="Consolas" w:hAnsiTheme="minorHAnsi" w:cstheme="minorHAnsi"/>
          <w:sz w:val="22"/>
          <w:szCs w:val="22"/>
        </w:rPr>
      </w:pPr>
    </w:p>
    <w:p w14:paraId="3473FBDF" w14:textId="77777777" w:rsidR="00FD3C13" w:rsidRPr="00B91E11" w:rsidRDefault="00FD3C13" w:rsidP="00B91E11">
      <w:pPr>
        <w:rPr>
          <w:rFonts w:asciiTheme="minorHAnsi" w:eastAsia="Consolas" w:hAnsiTheme="minorHAnsi" w:cstheme="minorHAnsi"/>
          <w:sz w:val="22"/>
          <w:szCs w:val="22"/>
        </w:rPr>
      </w:pPr>
    </w:p>
    <w:p w14:paraId="6C98CDB2" w14:textId="77777777" w:rsidR="00FD3C13" w:rsidRPr="00B91E11" w:rsidRDefault="00FD3C13" w:rsidP="00B91E11">
      <w:pPr>
        <w:rPr>
          <w:rFonts w:asciiTheme="minorHAnsi" w:eastAsia="Consolas" w:hAnsiTheme="minorHAnsi" w:cstheme="minorHAnsi"/>
          <w:sz w:val="22"/>
          <w:szCs w:val="22"/>
        </w:rPr>
      </w:pPr>
    </w:p>
    <w:p w14:paraId="1F7731C0"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38:</w:t>
      </w:r>
      <w:r w:rsidRPr="00B91E11">
        <w:rPr>
          <w:rFonts w:asciiTheme="minorHAnsi" w:hAnsiTheme="minorHAnsi" w:cstheme="minorHAnsi"/>
          <w:b/>
          <w:spacing w:val="-15"/>
          <w:sz w:val="22"/>
          <w:szCs w:val="22"/>
        </w:rPr>
        <w:t xml:space="preserve"> </w:t>
      </w:r>
      <w:r w:rsidRPr="00B91E11">
        <w:rPr>
          <w:rFonts w:asciiTheme="minorHAnsi" w:hAnsiTheme="minorHAnsi" w:cstheme="minorHAnsi"/>
          <w:b/>
          <w:sz w:val="22"/>
          <w:szCs w:val="22"/>
        </w:rPr>
        <w:t>ANO</w:t>
      </w:r>
      <w:r w:rsidRPr="00B91E11">
        <w:rPr>
          <w:rFonts w:asciiTheme="minorHAnsi" w:hAnsiTheme="minorHAnsi" w:cstheme="minorHAnsi"/>
          <w:b/>
          <w:spacing w:val="-36"/>
          <w:sz w:val="22"/>
          <w:szCs w:val="22"/>
        </w:rPr>
        <w:t>V</w:t>
      </w:r>
      <w:r w:rsidRPr="00B91E11">
        <w:rPr>
          <w:rFonts w:asciiTheme="minorHAnsi" w:hAnsiTheme="minorHAnsi" w:cstheme="minorHAnsi"/>
          <w:b/>
          <w:sz w:val="22"/>
          <w:szCs w:val="22"/>
        </w:rPr>
        <w:t>A</w:t>
      </w:r>
      <w:r w:rsidRPr="00B91E11">
        <w:rPr>
          <w:rFonts w:asciiTheme="minorHAnsi" w:hAnsiTheme="minorHAnsi" w:cstheme="minorHAnsi"/>
          <w:b/>
          <w:spacing w:val="-20"/>
          <w:sz w:val="22"/>
          <w:szCs w:val="22"/>
        </w:rPr>
        <w:t xml:space="preserve"> </w:t>
      </w:r>
      <w:r w:rsidRPr="00B91E11">
        <w:rPr>
          <w:rFonts w:asciiTheme="minorHAnsi" w:hAnsiTheme="minorHAnsi" w:cstheme="minorHAnsi"/>
          <w:b/>
          <w:spacing w:val="-26"/>
          <w:sz w:val="22"/>
          <w:szCs w:val="22"/>
        </w:rPr>
        <w:t>T</w:t>
      </w:r>
      <w:r w:rsidRPr="00B91E11">
        <w:rPr>
          <w:rFonts w:asciiTheme="minorHAnsi" w:hAnsiTheme="minorHAnsi" w:cstheme="minorHAnsi"/>
          <w:b/>
          <w:sz w:val="22"/>
          <w:szCs w:val="22"/>
        </w:rPr>
        <w:t>est[2]</w:t>
      </w:r>
    </w:p>
    <w:p w14:paraId="3ABC4C12" w14:textId="77777777" w:rsidR="00FD3C13" w:rsidRPr="00B91E11" w:rsidRDefault="00FD3C13" w:rsidP="00B91E11">
      <w:pPr>
        <w:spacing w:before="18"/>
        <w:rPr>
          <w:rFonts w:asciiTheme="minorHAnsi" w:hAnsiTheme="minorHAnsi" w:cstheme="minorHAnsi"/>
          <w:sz w:val="22"/>
          <w:szCs w:val="22"/>
        </w:rPr>
      </w:pPr>
    </w:p>
    <w:p w14:paraId="64BF26A7" w14:textId="77777777" w:rsidR="00FD3C13" w:rsidRPr="00B91E11" w:rsidRDefault="00FD3C13" w:rsidP="00B91E11">
      <w:pPr>
        <w:ind w:left="120" w:right="67"/>
        <w:rPr>
          <w:rFonts w:asciiTheme="minorHAnsi" w:hAnsiTheme="minorHAnsi" w:cstheme="minorHAnsi"/>
          <w:sz w:val="22"/>
          <w:szCs w:val="22"/>
        </w:rPr>
      </w:pPr>
      <w:r w:rsidRPr="00B91E11">
        <w:rPr>
          <w:rFonts w:asciiTheme="minorHAnsi" w:hAnsiTheme="minorHAnsi" w:cstheme="minorHAnsi"/>
          <w:spacing w:val="-17"/>
          <w:sz w:val="22"/>
          <w:szCs w:val="22"/>
        </w:rPr>
        <w:t>T</w:t>
      </w:r>
      <w:r w:rsidRPr="00B91E11">
        <w:rPr>
          <w:rFonts w:asciiTheme="minorHAnsi" w:hAnsiTheme="minorHAnsi" w:cstheme="minorHAnsi"/>
          <w:sz w:val="22"/>
          <w:szCs w:val="22"/>
        </w:rPr>
        <w:t>o study the performance of three dete</w:t>
      </w:r>
      <w:r w:rsidRPr="00B91E11">
        <w:rPr>
          <w:rFonts w:asciiTheme="minorHAnsi" w:hAnsiTheme="minorHAnsi" w:cstheme="minorHAnsi"/>
          <w:spacing w:val="-4"/>
          <w:sz w:val="22"/>
          <w:szCs w:val="22"/>
        </w:rPr>
        <w:t>r</w:t>
      </w:r>
      <w:r w:rsidRPr="00B91E11">
        <w:rPr>
          <w:rFonts w:asciiTheme="minorHAnsi" w:hAnsiTheme="minorHAnsi" w:cstheme="minorHAnsi"/>
          <w:sz w:val="22"/>
          <w:szCs w:val="22"/>
        </w:rPr>
        <w:t>gents and three di</w:t>
      </w:r>
      <w:r w:rsidRPr="00B91E11">
        <w:rPr>
          <w:rFonts w:asciiTheme="minorHAnsi" w:hAnsiTheme="minorHAnsi" w:cstheme="minorHAnsi"/>
          <w:spacing w:val="-4"/>
          <w:sz w:val="22"/>
          <w:szCs w:val="22"/>
        </w:rPr>
        <w:t>f</w:t>
      </w:r>
      <w:r w:rsidRPr="00B91E11">
        <w:rPr>
          <w:rFonts w:asciiTheme="minorHAnsi" w:hAnsiTheme="minorHAnsi" w:cstheme="minorHAnsi"/>
          <w:sz w:val="22"/>
          <w:szCs w:val="22"/>
        </w:rPr>
        <w:t>ferent water temperatures, the following whiteness readings were obtained with specially designed equipment[3].</w:t>
      </w:r>
    </w:p>
    <w:p w14:paraId="143AC5E3" w14:textId="77777777" w:rsidR="00FD3C13" w:rsidRPr="00B91E11" w:rsidRDefault="00FD3C13" w:rsidP="00B91E11">
      <w:pPr>
        <w:spacing w:before="12"/>
        <w:rPr>
          <w:rFonts w:asciiTheme="minorHAnsi" w:hAnsiTheme="minorHAnsi" w:cstheme="minorHAnsi"/>
          <w:sz w:val="22"/>
          <w:szCs w:val="22"/>
        </w:rPr>
      </w:pPr>
    </w:p>
    <w:p w14:paraId="2DC65A8D"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pacing w:val="-13"/>
          <w:sz w:val="22"/>
          <w:szCs w:val="22"/>
        </w:rPr>
        <w:t>W</w:t>
      </w:r>
      <w:r w:rsidRPr="00B91E11">
        <w:rPr>
          <w:rFonts w:asciiTheme="minorHAnsi" w:hAnsiTheme="minorHAnsi" w:cstheme="minorHAnsi"/>
          <w:b/>
          <w:sz w:val="22"/>
          <w:szCs w:val="22"/>
        </w:rPr>
        <w:t>ater</w:t>
      </w:r>
      <w:r w:rsidRPr="00B91E11">
        <w:rPr>
          <w:rFonts w:asciiTheme="minorHAnsi" w:hAnsiTheme="minorHAnsi" w:cstheme="minorHAnsi"/>
          <w:b/>
          <w:spacing w:val="-4"/>
          <w:sz w:val="22"/>
          <w:szCs w:val="22"/>
        </w:rPr>
        <w:t xml:space="preserve"> </w:t>
      </w:r>
      <w:r w:rsidRPr="00B91E11">
        <w:rPr>
          <w:rFonts w:asciiTheme="minorHAnsi" w:hAnsiTheme="minorHAnsi" w:cstheme="minorHAnsi"/>
          <w:b/>
          <w:sz w:val="22"/>
          <w:szCs w:val="22"/>
        </w:rPr>
        <w:t>temp:</w:t>
      </w:r>
    </w:p>
    <w:p w14:paraId="2D8C98D5" w14:textId="77777777" w:rsidR="00FD3C13" w:rsidRPr="00B91E11" w:rsidRDefault="00FD3C13" w:rsidP="00B91E11">
      <w:pPr>
        <w:spacing w:before="2"/>
        <w:rPr>
          <w:rFonts w:asciiTheme="minorHAnsi" w:hAnsiTheme="minorHAnsi" w:cstheme="minorHAnsi"/>
          <w:sz w:val="22"/>
          <w:szCs w:val="22"/>
        </w:rPr>
      </w:pPr>
    </w:p>
    <w:p w14:paraId="05CFF368" w14:textId="492104FD" w:rsidR="00FD3C13" w:rsidRPr="00B91E11" w:rsidRDefault="00FD3C13" w:rsidP="00B91E11">
      <w:pPr>
        <w:ind w:left="720" w:right="8695"/>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7632" behindDoc="1" locked="0" layoutInCell="1" allowOverlap="1" wp14:anchorId="45048980" wp14:editId="0F68F8E4">
                <wp:simplePos x="0" y="0"/>
                <wp:positionH relativeFrom="page">
                  <wp:posOffset>609600</wp:posOffset>
                </wp:positionH>
                <wp:positionV relativeFrom="paragraph">
                  <wp:posOffset>70485</wp:posOffset>
                </wp:positionV>
                <wp:extent cx="47625" cy="47625"/>
                <wp:effectExtent l="0" t="1905" r="0" b="7620"/>
                <wp:wrapNone/>
                <wp:docPr id="1866836385"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1"/>
                          <a:chExt cx="75" cy="75"/>
                        </a:xfrm>
                      </wpg:grpSpPr>
                      <wps:wsp>
                        <wps:cNvPr id="1536185721" name="Freeform 233"/>
                        <wps:cNvSpPr>
                          <a:spLocks/>
                        </wps:cNvSpPr>
                        <wps:spPr bwMode="auto">
                          <a:xfrm>
                            <a:off x="960" y="111"/>
                            <a:ext cx="75" cy="75"/>
                          </a:xfrm>
                          <a:custGeom>
                            <a:avLst/>
                            <a:gdLst>
                              <a:gd name="T0" fmla="+- 0 1035 960"/>
                              <a:gd name="T1" fmla="*/ T0 w 75"/>
                              <a:gd name="T2" fmla="+- 0 149 111"/>
                              <a:gd name="T3" fmla="*/ 149 h 75"/>
                              <a:gd name="T4" fmla="+- 0 1035 960"/>
                              <a:gd name="T5" fmla="*/ T4 w 75"/>
                              <a:gd name="T6" fmla="+- 0 153 111"/>
                              <a:gd name="T7" fmla="*/ 153 h 75"/>
                              <a:gd name="T8" fmla="+- 0 1034 960"/>
                              <a:gd name="T9" fmla="*/ T8 w 75"/>
                              <a:gd name="T10" fmla="+- 0 158 111"/>
                              <a:gd name="T11" fmla="*/ 158 h 75"/>
                              <a:gd name="T12" fmla="+- 0 1032 960"/>
                              <a:gd name="T13" fmla="*/ T12 w 75"/>
                              <a:gd name="T14" fmla="+- 0 163 111"/>
                              <a:gd name="T15" fmla="*/ 163 h 75"/>
                              <a:gd name="T16" fmla="+- 0 1030 960"/>
                              <a:gd name="T17" fmla="*/ T16 w 75"/>
                              <a:gd name="T18" fmla="+- 0 167 111"/>
                              <a:gd name="T19" fmla="*/ 167 h 75"/>
                              <a:gd name="T20" fmla="+- 0 1028 960"/>
                              <a:gd name="T21" fmla="*/ T20 w 75"/>
                              <a:gd name="T22" fmla="+- 0 171 111"/>
                              <a:gd name="T23" fmla="*/ 171 h 75"/>
                              <a:gd name="T24" fmla="+- 0 1024 960"/>
                              <a:gd name="T25" fmla="*/ T24 w 75"/>
                              <a:gd name="T26" fmla="+- 0 175 111"/>
                              <a:gd name="T27" fmla="*/ 175 h 75"/>
                              <a:gd name="T28" fmla="+- 0 1021 960"/>
                              <a:gd name="T29" fmla="*/ T28 w 75"/>
                              <a:gd name="T30" fmla="+- 0 179 111"/>
                              <a:gd name="T31" fmla="*/ 179 h 75"/>
                              <a:gd name="T32" fmla="+- 0 1016 960"/>
                              <a:gd name="T33" fmla="*/ T32 w 75"/>
                              <a:gd name="T34" fmla="+- 0 181 111"/>
                              <a:gd name="T35" fmla="*/ 181 h 75"/>
                              <a:gd name="T36" fmla="+- 0 1012 960"/>
                              <a:gd name="T37" fmla="*/ T36 w 75"/>
                              <a:gd name="T38" fmla="+- 0 183 111"/>
                              <a:gd name="T39" fmla="*/ 183 h 75"/>
                              <a:gd name="T40" fmla="+- 0 1007 960"/>
                              <a:gd name="T41" fmla="*/ T40 w 75"/>
                              <a:gd name="T42" fmla="+- 0 185 111"/>
                              <a:gd name="T43" fmla="*/ 185 h 75"/>
                              <a:gd name="T44" fmla="+- 0 1002 960"/>
                              <a:gd name="T45" fmla="*/ T44 w 75"/>
                              <a:gd name="T46" fmla="+- 0 186 111"/>
                              <a:gd name="T47" fmla="*/ 186 h 75"/>
                              <a:gd name="T48" fmla="+- 0 993 960"/>
                              <a:gd name="T49" fmla="*/ T48 w 75"/>
                              <a:gd name="T50" fmla="+- 0 186 111"/>
                              <a:gd name="T51" fmla="*/ 186 h 75"/>
                              <a:gd name="T52" fmla="+- 0 988 960"/>
                              <a:gd name="T53" fmla="*/ T52 w 75"/>
                              <a:gd name="T54" fmla="+- 0 185 111"/>
                              <a:gd name="T55" fmla="*/ 185 h 75"/>
                              <a:gd name="T56" fmla="+- 0 983 960"/>
                              <a:gd name="T57" fmla="*/ T56 w 75"/>
                              <a:gd name="T58" fmla="+- 0 183 111"/>
                              <a:gd name="T59" fmla="*/ 183 h 75"/>
                              <a:gd name="T60" fmla="+- 0 979 960"/>
                              <a:gd name="T61" fmla="*/ T60 w 75"/>
                              <a:gd name="T62" fmla="+- 0 181 111"/>
                              <a:gd name="T63" fmla="*/ 181 h 75"/>
                              <a:gd name="T64" fmla="+- 0 974 960"/>
                              <a:gd name="T65" fmla="*/ T64 w 75"/>
                              <a:gd name="T66" fmla="+- 0 179 111"/>
                              <a:gd name="T67" fmla="*/ 179 h 75"/>
                              <a:gd name="T68" fmla="+- 0 971 960"/>
                              <a:gd name="T69" fmla="*/ T68 w 75"/>
                              <a:gd name="T70" fmla="+- 0 175 111"/>
                              <a:gd name="T71" fmla="*/ 175 h 75"/>
                              <a:gd name="T72" fmla="+- 0 967 960"/>
                              <a:gd name="T73" fmla="*/ T72 w 75"/>
                              <a:gd name="T74" fmla="+- 0 171 111"/>
                              <a:gd name="T75" fmla="*/ 171 h 75"/>
                              <a:gd name="T76" fmla="+- 0 965 960"/>
                              <a:gd name="T77" fmla="*/ T76 w 75"/>
                              <a:gd name="T78" fmla="+- 0 167 111"/>
                              <a:gd name="T79" fmla="*/ 167 h 75"/>
                              <a:gd name="T80" fmla="+- 0 963 960"/>
                              <a:gd name="T81" fmla="*/ T80 w 75"/>
                              <a:gd name="T82" fmla="+- 0 163 111"/>
                              <a:gd name="T83" fmla="*/ 163 h 75"/>
                              <a:gd name="T84" fmla="+- 0 961 960"/>
                              <a:gd name="T85" fmla="*/ T84 w 75"/>
                              <a:gd name="T86" fmla="+- 0 158 111"/>
                              <a:gd name="T87" fmla="*/ 158 h 75"/>
                              <a:gd name="T88" fmla="+- 0 960 960"/>
                              <a:gd name="T89" fmla="*/ T88 w 75"/>
                              <a:gd name="T90" fmla="+- 0 153 111"/>
                              <a:gd name="T91" fmla="*/ 153 h 75"/>
                              <a:gd name="T92" fmla="+- 0 960 960"/>
                              <a:gd name="T93" fmla="*/ T92 w 75"/>
                              <a:gd name="T94" fmla="+- 0 144 111"/>
                              <a:gd name="T95" fmla="*/ 144 h 75"/>
                              <a:gd name="T96" fmla="+- 0 961 960"/>
                              <a:gd name="T97" fmla="*/ T96 w 75"/>
                              <a:gd name="T98" fmla="+- 0 139 111"/>
                              <a:gd name="T99" fmla="*/ 139 h 75"/>
                              <a:gd name="T100" fmla="+- 0 963 960"/>
                              <a:gd name="T101" fmla="*/ T100 w 75"/>
                              <a:gd name="T102" fmla="+- 0 134 111"/>
                              <a:gd name="T103" fmla="*/ 134 h 75"/>
                              <a:gd name="T104" fmla="+- 0 965 960"/>
                              <a:gd name="T105" fmla="*/ T104 w 75"/>
                              <a:gd name="T106" fmla="+- 0 130 111"/>
                              <a:gd name="T107" fmla="*/ 130 h 75"/>
                              <a:gd name="T108" fmla="+- 0 967 960"/>
                              <a:gd name="T109" fmla="*/ T108 w 75"/>
                              <a:gd name="T110" fmla="+- 0 125 111"/>
                              <a:gd name="T111" fmla="*/ 125 h 75"/>
                              <a:gd name="T112" fmla="+- 0 971 960"/>
                              <a:gd name="T113" fmla="*/ T112 w 75"/>
                              <a:gd name="T114" fmla="+- 0 122 111"/>
                              <a:gd name="T115" fmla="*/ 122 h 75"/>
                              <a:gd name="T116" fmla="+- 0 974 960"/>
                              <a:gd name="T117" fmla="*/ T116 w 75"/>
                              <a:gd name="T118" fmla="+- 0 118 111"/>
                              <a:gd name="T119" fmla="*/ 118 h 75"/>
                              <a:gd name="T120" fmla="+- 0 979 960"/>
                              <a:gd name="T121" fmla="*/ T120 w 75"/>
                              <a:gd name="T122" fmla="+- 0 116 111"/>
                              <a:gd name="T123" fmla="*/ 116 h 75"/>
                              <a:gd name="T124" fmla="+- 0 983 960"/>
                              <a:gd name="T125" fmla="*/ T124 w 75"/>
                              <a:gd name="T126" fmla="+- 0 114 111"/>
                              <a:gd name="T127" fmla="*/ 114 h 75"/>
                              <a:gd name="T128" fmla="+- 0 988 960"/>
                              <a:gd name="T129" fmla="*/ T128 w 75"/>
                              <a:gd name="T130" fmla="+- 0 112 111"/>
                              <a:gd name="T131" fmla="*/ 112 h 75"/>
                              <a:gd name="T132" fmla="+- 0 993 960"/>
                              <a:gd name="T133" fmla="*/ T132 w 75"/>
                              <a:gd name="T134" fmla="+- 0 111 111"/>
                              <a:gd name="T135" fmla="*/ 111 h 75"/>
                              <a:gd name="T136" fmla="+- 0 1002 960"/>
                              <a:gd name="T137" fmla="*/ T136 w 75"/>
                              <a:gd name="T138" fmla="+- 0 111 111"/>
                              <a:gd name="T139" fmla="*/ 111 h 75"/>
                              <a:gd name="T140" fmla="+- 0 1007 960"/>
                              <a:gd name="T141" fmla="*/ T140 w 75"/>
                              <a:gd name="T142" fmla="+- 0 112 111"/>
                              <a:gd name="T143" fmla="*/ 112 h 75"/>
                              <a:gd name="T144" fmla="+- 0 1012 960"/>
                              <a:gd name="T145" fmla="*/ T144 w 75"/>
                              <a:gd name="T146" fmla="+- 0 114 111"/>
                              <a:gd name="T147" fmla="*/ 114 h 75"/>
                              <a:gd name="T148" fmla="+- 0 1016 960"/>
                              <a:gd name="T149" fmla="*/ T148 w 75"/>
                              <a:gd name="T150" fmla="+- 0 116 111"/>
                              <a:gd name="T151" fmla="*/ 116 h 75"/>
                              <a:gd name="T152" fmla="+- 0 1021 960"/>
                              <a:gd name="T153" fmla="*/ T152 w 75"/>
                              <a:gd name="T154" fmla="+- 0 118 111"/>
                              <a:gd name="T155" fmla="*/ 118 h 75"/>
                              <a:gd name="T156" fmla="+- 0 1024 960"/>
                              <a:gd name="T157" fmla="*/ T156 w 75"/>
                              <a:gd name="T158" fmla="+- 0 122 111"/>
                              <a:gd name="T159" fmla="*/ 122 h 75"/>
                              <a:gd name="T160" fmla="+- 0 1028 960"/>
                              <a:gd name="T161" fmla="*/ T160 w 75"/>
                              <a:gd name="T162" fmla="+- 0 125 111"/>
                              <a:gd name="T163" fmla="*/ 125 h 75"/>
                              <a:gd name="T164" fmla="+- 0 1030 960"/>
                              <a:gd name="T165" fmla="*/ T164 w 75"/>
                              <a:gd name="T166" fmla="+- 0 130 111"/>
                              <a:gd name="T167" fmla="*/ 130 h 75"/>
                              <a:gd name="T168" fmla="+- 0 1032 960"/>
                              <a:gd name="T169" fmla="*/ T168 w 75"/>
                              <a:gd name="T170" fmla="+- 0 134 111"/>
                              <a:gd name="T171" fmla="*/ 134 h 75"/>
                              <a:gd name="T172" fmla="+- 0 1034 960"/>
                              <a:gd name="T173" fmla="*/ T172 w 75"/>
                              <a:gd name="T174" fmla="+- 0 139 111"/>
                              <a:gd name="T175" fmla="*/ 139 h 75"/>
                              <a:gd name="T176" fmla="+- 0 1035 960"/>
                              <a:gd name="T177" fmla="*/ T176 w 75"/>
                              <a:gd name="T178" fmla="+- 0 144 111"/>
                              <a:gd name="T179" fmla="*/ 144 h 75"/>
                              <a:gd name="T180" fmla="+- 0 1035 960"/>
                              <a:gd name="T181" fmla="*/ T180 w 75"/>
                              <a:gd name="T182" fmla="+- 0 149 111"/>
                              <a:gd name="T183" fmla="*/ 14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31EBF" id="Group 57" o:spid="_x0000_s1026" style="position:absolute;margin-left:48pt;margin-top:5.55pt;width:3.75pt;height:3.75pt;z-index:-251598848;mso-position-horizontal-relative:page" coordorigin="960,111"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">
                <v:shape id="Freeform 233" o:spid="_x0000_s1027" style="position:absolute;left:960;top:111;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" path="m75,38r,4l74,47r-2,5l70,56r-2,4l64,64r-3,4l56,70r-4,2l47,74r-5,1l33,75,28,74,23,72,19,70,14,68,11,64,7,60,5,56,3,52,1,47,,42,,33,1,28,3,23,5,19,7,14r4,-3l14,7,19,5,23,3,28,1,33,r9,l47,1r5,2l56,5r5,2l64,11r4,3l70,19r2,4l74,28r1,5l75,38xe" fillcolor="black" stroked="f">
                  <v:path arrowok="t" o:connecttype="custom" o:connectlocs="75,149;75,153;74,158;72,163;70,167;68,171;64,175;61,179;56,181;52,183;47,185;42,186;33,186;28,185;23,183;19,181;14,179;11,175;7,171;5,167;3,163;1,158;0,153;0,144;1,139;3,134;5,130;7,125;11,122;14,118;19,116;23,114;28,112;33,111;42,111;47,112;52,114;56,116;61,118;64,122;68,125;70,130;72,134;74,139;75,144;75,149" o:connectangles="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718656" behindDoc="1" locked="0" layoutInCell="1" allowOverlap="1" wp14:anchorId="5A1BDAD3" wp14:editId="609FEB28">
                <wp:simplePos x="0" y="0"/>
                <wp:positionH relativeFrom="page">
                  <wp:posOffset>609600</wp:posOffset>
                </wp:positionH>
                <wp:positionV relativeFrom="paragraph">
                  <wp:posOffset>241935</wp:posOffset>
                </wp:positionV>
                <wp:extent cx="47625" cy="47625"/>
                <wp:effectExtent l="0" t="1905" r="0" b="7620"/>
                <wp:wrapNone/>
                <wp:docPr id="13452509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381"/>
                          <a:chExt cx="75" cy="75"/>
                        </a:xfrm>
                      </wpg:grpSpPr>
                      <wps:wsp>
                        <wps:cNvPr id="1064846306" name="Freeform 235"/>
                        <wps:cNvSpPr>
                          <a:spLocks/>
                        </wps:cNvSpPr>
                        <wps:spPr bwMode="auto">
                          <a:xfrm>
                            <a:off x="960" y="381"/>
                            <a:ext cx="75" cy="75"/>
                          </a:xfrm>
                          <a:custGeom>
                            <a:avLst/>
                            <a:gdLst>
                              <a:gd name="T0" fmla="+- 0 1035 960"/>
                              <a:gd name="T1" fmla="*/ T0 w 75"/>
                              <a:gd name="T2" fmla="+- 0 418 381"/>
                              <a:gd name="T3" fmla="*/ 418 h 75"/>
                              <a:gd name="T4" fmla="+- 0 1035 960"/>
                              <a:gd name="T5" fmla="*/ T4 w 75"/>
                              <a:gd name="T6" fmla="+- 0 423 381"/>
                              <a:gd name="T7" fmla="*/ 423 h 75"/>
                              <a:gd name="T8" fmla="+- 0 1034 960"/>
                              <a:gd name="T9" fmla="*/ T8 w 75"/>
                              <a:gd name="T10" fmla="+- 0 428 381"/>
                              <a:gd name="T11" fmla="*/ 428 h 75"/>
                              <a:gd name="T12" fmla="+- 0 1032 960"/>
                              <a:gd name="T13" fmla="*/ T12 w 75"/>
                              <a:gd name="T14" fmla="+- 0 433 381"/>
                              <a:gd name="T15" fmla="*/ 433 h 75"/>
                              <a:gd name="T16" fmla="+- 0 1030 960"/>
                              <a:gd name="T17" fmla="*/ T16 w 75"/>
                              <a:gd name="T18" fmla="+- 0 437 381"/>
                              <a:gd name="T19" fmla="*/ 437 h 75"/>
                              <a:gd name="T20" fmla="+- 0 1028 960"/>
                              <a:gd name="T21" fmla="*/ T20 w 75"/>
                              <a:gd name="T22" fmla="+- 0 441 381"/>
                              <a:gd name="T23" fmla="*/ 441 h 75"/>
                              <a:gd name="T24" fmla="+- 0 1024 960"/>
                              <a:gd name="T25" fmla="*/ T24 w 75"/>
                              <a:gd name="T26" fmla="+- 0 445 381"/>
                              <a:gd name="T27" fmla="*/ 445 h 75"/>
                              <a:gd name="T28" fmla="+- 0 1021 960"/>
                              <a:gd name="T29" fmla="*/ T28 w 75"/>
                              <a:gd name="T30" fmla="+- 0 449 381"/>
                              <a:gd name="T31" fmla="*/ 449 h 75"/>
                              <a:gd name="T32" fmla="+- 0 1016 960"/>
                              <a:gd name="T33" fmla="*/ T32 w 75"/>
                              <a:gd name="T34" fmla="+- 0 451 381"/>
                              <a:gd name="T35" fmla="*/ 451 h 75"/>
                              <a:gd name="T36" fmla="+- 0 1012 960"/>
                              <a:gd name="T37" fmla="*/ T36 w 75"/>
                              <a:gd name="T38" fmla="+- 0 453 381"/>
                              <a:gd name="T39" fmla="*/ 453 h 75"/>
                              <a:gd name="T40" fmla="+- 0 1007 960"/>
                              <a:gd name="T41" fmla="*/ T40 w 75"/>
                              <a:gd name="T42" fmla="+- 0 455 381"/>
                              <a:gd name="T43" fmla="*/ 455 h 75"/>
                              <a:gd name="T44" fmla="+- 0 1002 960"/>
                              <a:gd name="T45" fmla="*/ T44 w 75"/>
                              <a:gd name="T46" fmla="+- 0 456 381"/>
                              <a:gd name="T47" fmla="*/ 456 h 75"/>
                              <a:gd name="T48" fmla="+- 0 993 960"/>
                              <a:gd name="T49" fmla="*/ T48 w 75"/>
                              <a:gd name="T50" fmla="+- 0 456 381"/>
                              <a:gd name="T51" fmla="*/ 456 h 75"/>
                              <a:gd name="T52" fmla="+- 0 988 960"/>
                              <a:gd name="T53" fmla="*/ T52 w 75"/>
                              <a:gd name="T54" fmla="+- 0 455 381"/>
                              <a:gd name="T55" fmla="*/ 455 h 75"/>
                              <a:gd name="T56" fmla="+- 0 983 960"/>
                              <a:gd name="T57" fmla="*/ T56 w 75"/>
                              <a:gd name="T58" fmla="+- 0 453 381"/>
                              <a:gd name="T59" fmla="*/ 453 h 75"/>
                              <a:gd name="T60" fmla="+- 0 979 960"/>
                              <a:gd name="T61" fmla="*/ T60 w 75"/>
                              <a:gd name="T62" fmla="+- 0 451 381"/>
                              <a:gd name="T63" fmla="*/ 451 h 75"/>
                              <a:gd name="T64" fmla="+- 0 974 960"/>
                              <a:gd name="T65" fmla="*/ T64 w 75"/>
                              <a:gd name="T66" fmla="+- 0 449 381"/>
                              <a:gd name="T67" fmla="*/ 449 h 75"/>
                              <a:gd name="T68" fmla="+- 0 971 960"/>
                              <a:gd name="T69" fmla="*/ T68 w 75"/>
                              <a:gd name="T70" fmla="+- 0 445 381"/>
                              <a:gd name="T71" fmla="*/ 445 h 75"/>
                              <a:gd name="T72" fmla="+- 0 967 960"/>
                              <a:gd name="T73" fmla="*/ T72 w 75"/>
                              <a:gd name="T74" fmla="+- 0 441 381"/>
                              <a:gd name="T75" fmla="*/ 441 h 75"/>
                              <a:gd name="T76" fmla="+- 0 965 960"/>
                              <a:gd name="T77" fmla="*/ T76 w 75"/>
                              <a:gd name="T78" fmla="+- 0 437 381"/>
                              <a:gd name="T79" fmla="*/ 437 h 75"/>
                              <a:gd name="T80" fmla="+- 0 963 960"/>
                              <a:gd name="T81" fmla="*/ T80 w 75"/>
                              <a:gd name="T82" fmla="+- 0 433 381"/>
                              <a:gd name="T83" fmla="*/ 433 h 75"/>
                              <a:gd name="T84" fmla="+- 0 961 960"/>
                              <a:gd name="T85" fmla="*/ T84 w 75"/>
                              <a:gd name="T86" fmla="+- 0 428 381"/>
                              <a:gd name="T87" fmla="*/ 428 h 75"/>
                              <a:gd name="T88" fmla="+- 0 960 960"/>
                              <a:gd name="T89" fmla="*/ T88 w 75"/>
                              <a:gd name="T90" fmla="+- 0 423 381"/>
                              <a:gd name="T91" fmla="*/ 423 h 75"/>
                              <a:gd name="T92" fmla="+- 0 960 960"/>
                              <a:gd name="T93" fmla="*/ T92 w 75"/>
                              <a:gd name="T94" fmla="+- 0 414 381"/>
                              <a:gd name="T95" fmla="*/ 414 h 75"/>
                              <a:gd name="T96" fmla="+- 0 961 960"/>
                              <a:gd name="T97" fmla="*/ T96 w 75"/>
                              <a:gd name="T98" fmla="+- 0 409 381"/>
                              <a:gd name="T99" fmla="*/ 409 h 75"/>
                              <a:gd name="T100" fmla="+- 0 963 960"/>
                              <a:gd name="T101" fmla="*/ T100 w 75"/>
                              <a:gd name="T102" fmla="+- 0 404 381"/>
                              <a:gd name="T103" fmla="*/ 404 h 75"/>
                              <a:gd name="T104" fmla="+- 0 965 960"/>
                              <a:gd name="T105" fmla="*/ T104 w 75"/>
                              <a:gd name="T106" fmla="+- 0 400 381"/>
                              <a:gd name="T107" fmla="*/ 400 h 75"/>
                              <a:gd name="T108" fmla="+- 0 967 960"/>
                              <a:gd name="T109" fmla="*/ T108 w 75"/>
                              <a:gd name="T110" fmla="+- 0 395 381"/>
                              <a:gd name="T111" fmla="*/ 395 h 75"/>
                              <a:gd name="T112" fmla="+- 0 971 960"/>
                              <a:gd name="T113" fmla="*/ T112 w 75"/>
                              <a:gd name="T114" fmla="+- 0 392 381"/>
                              <a:gd name="T115" fmla="*/ 392 h 75"/>
                              <a:gd name="T116" fmla="+- 0 974 960"/>
                              <a:gd name="T117" fmla="*/ T116 w 75"/>
                              <a:gd name="T118" fmla="+- 0 388 381"/>
                              <a:gd name="T119" fmla="*/ 388 h 75"/>
                              <a:gd name="T120" fmla="+- 0 979 960"/>
                              <a:gd name="T121" fmla="*/ T120 w 75"/>
                              <a:gd name="T122" fmla="+- 0 386 381"/>
                              <a:gd name="T123" fmla="*/ 386 h 75"/>
                              <a:gd name="T124" fmla="+- 0 983 960"/>
                              <a:gd name="T125" fmla="*/ T124 w 75"/>
                              <a:gd name="T126" fmla="+- 0 384 381"/>
                              <a:gd name="T127" fmla="*/ 384 h 75"/>
                              <a:gd name="T128" fmla="+- 0 988 960"/>
                              <a:gd name="T129" fmla="*/ T128 w 75"/>
                              <a:gd name="T130" fmla="+- 0 382 381"/>
                              <a:gd name="T131" fmla="*/ 382 h 75"/>
                              <a:gd name="T132" fmla="+- 0 993 960"/>
                              <a:gd name="T133" fmla="*/ T132 w 75"/>
                              <a:gd name="T134" fmla="+- 0 381 381"/>
                              <a:gd name="T135" fmla="*/ 381 h 75"/>
                              <a:gd name="T136" fmla="+- 0 1002 960"/>
                              <a:gd name="T137" fmla="*/ T136 w 75"/>
                              <a:gd name="T138" fmla="+- 0 381 381"/>
                              <a:gd name="T139" fmla="*/ 381 h 75"/>
                              <a:gd name="T140" fmla="+- 0 1007 960"/>
                              <a:gd name="T141" fmla="*/ T140 w 75"/>
                              <a:gd name="T142" fmla="+- 0 382 381"/>
                              <a:gd name="T143" fmla="*/ 382 h 75"/>
                              <a:gd name="T144" fmla="+- 0 1012 960"/>
                              <a:gd name="T145" fmla="*/ T144 w 75"/>
                              <a:gd name="T146" fmla="+- 0 384 381"/>
                              <a:gd name="T147" fmla="*/ 384 h 75"/>
                              <a:gd name="T148" fmla="+- 0 1016 960"/>
                              <a:gd name="T149" fmla="*/ T148 w 75"/>
                              <a:gd name="T150" fmla="+- 0 386 381"/>
                              <a:gd name="T151" fmla="*/ 386 h 75"/>
                              <a:gd name="T152" fmla="+- 0 1021 960"/>
                              <a:gd name="T153" fmla="*/ T152 w 75"/>
                              <a:gd name="T154" fmla="+- 0 388 381"/>
                              <a:gd name="T155" fmla="*/ 388 h 75"/>
                              <a:gd name="T156" fmla="+- 0 1024 960"/>
                              <a:gd name="T157" fmla="*/ T156 w 75"/>
                              <a:gd name="T158" fmla="+- 0 392 381"/>
                              <a:gd name="T159" fmla="*/ 392 h 75"/>
                              <a:gd name="T160" fmla="+- 0 1028 960"/>
                              <a:gd name="T161" fmla="*/ T160 w 75"/>
                              <a:gd name="T162" fmla="+- 0 395 381"/>
                              <a:gd name="T163" fmla="*/ 395 h 75"/>
                              <a:gd name="T164" fmla="+- 0 1030 960"/>
                              <a:gd name="T165" fmla="*/ T164 w 75"/>
                              <a:gd name="T166" fmla="+- 0 400 381"/>
                              <a:gd name="T167" fmla="*/ 400 h 75"/>
                              <a:gd name="T168" fmla="+- 0 1032 960"/>
                              <a:gd name="T169" fmla="*/ T168 w 75"/>
                              <a:gd name="T170" fmla="+- 0 404 381"/>
                              <a:gd name="T171" fmla="*/ 404 h 75"/>
                              <a:gd name="T172" fmla="+- 0 1034 960"/>
                              <a:gd name="T173" fmla="*/ T172 w 75"/>
                              <a:gd name="T174" fmla="+- 0 409 381"/>
                              <a:gd name="T175" fmla="*/ 409 h 75"/>
                              <a:gd name="T176" fmla="+- 0 1035 960"/>
                              <a:gd name="T177" fmla="*/ T176 w 75"/>
                              <a:gd name="T178" fmla="+- 0 414 381"/>
                              <a:gd name="T179" fmla="*/ 414 h 75"/>
                              <a:gd name="T180" fmla="+- 0 1035 960"/>
                              <a:gd name="T181" fmla="*/ T180 w 75"/>
                              <a:gd name="T182" fmla="+- 0 418 381"/>
                              <a:gd name="T183" fmla="*/ 41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48175" id="Group 56" o:spid="_x0000_s1026" style="position:absolute;margin-left:48pt;margin-top:19.05pt;width:3.75pt;height:3.75pt;z-index:-251597824;mso-position-horizontal-relative:page" coordorigin="960,381"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">
                <v:shape id="Freeform 235" o:spid="_x0000_s1027" style="position:absolute;left:960;top:381;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" path="m75,37r,5l74,47r-2,5l70,56r-2,4l64,64r-3,4l56,70r-4,2l47,74r-5,1l33,75,28,74,23,72,19,70,14,68,11,64,7,60,5,56,3,52,1,47,,42,,33,1,28,3,23,5,19,7,14r4,-3l14,7,19,5,23,3,28,1,33,r9,l47,1r5,2l56,5r5,2l64,11r4,3l70,19r2,4l74,28r1,5l75,37xe" fillcolor="black" stroked="f">
                  <v:path arrowok="t" o:connecttype="custom" o:connectlocs="75,418;75,423;74,428;72,433;70,437;68,441;64,445;61,449;56,451;52,453;47,455;42,456;33,456;28,455;23,453;19,451;14,449;11,445;7,441;5,437;3,433;1,428;0,423;0,414;1,409;3,404;5,400;7,395;11,392;14,388;19,386;23,384;28,382;33,381;42,381;47,382;52,384;56,386;61,388;64,392;68,395;70,400;72,404;74,409;75,414;75,418" o:connectangles="0,0,0,0,0,0,0,0,0,0,0,0,0,0,0,0,0,0,0,0,0,0,0,0,0,0,0,0,0,0,0,0,0,0,0,0,0,0,0,0,0,0,0,0,0,0"/>
                </v:shape>
                <w10:wrap anchorx="page"/>
              </v:group>
            </w:pict>
          </mc:Fallback>
        </mc:AlternateContent>
      </w:r>
      <w:r w:rsidRPr="00B91E11">
        <w:rPr>
          <w:rFonts w:asciiTheme="minorHAnsi" w:hAnsiTheme="minorHAnsi" w:cstheme="minorHAnsi"/>
          <w:noProof/>
          <w:sz w:val="22"/>
          <w:szCs w:val="22"/>
        </w:rPr>
        <mc:AlternateContent>
          <mc:Choice Requires="wpg">
            <w:drawing>
              <wp:anchor distT="0" distB="0" distL="114300" distR="114300" simplePos="0" relativeHeight="251719680" behindDoc="1" locked="0" layoutInCell="1" allowOverlap="1" wp14:anchorId="79A6BCFF" wp14:editId="13CD4850">
                <wp:simplePos x="0" y="0"/>
                <wp:positionH relativeFrom="page">
                  <wp:posOffset>609600</wp:posOffset>
                </wp:positionH>
                <wp:positionV relativeFrom="paragraph">
                  <wp:posOffset>413385</wp:posOffset>
                </wp:positionV>
                <wp:extent cx="47625" cy="47625"/>
                <wp:effectExtent l="0" t="1905" r="0" b="7620"/>
                <wp:wrapNone/>
                <wp:docPr id="139696984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651"/>
                          <a:chExt cx="75" cy="75"/>
                        </a:xfrm>
                      </wpg:grpSpPr>
                      <wps:wsp>
                        <wps:cNvPr id="1246796909" name="Freeform 237"/>
                        <wps:cNvSpPr>
                          <a:spLocks/>
                        </wps:cNvSpPr>
                        <wps:spPr bwMode="auto">
                          <a:xfrm>
                            <a:off x="960" y="651"/>
                            <a:ext cx="75" cy="75"/>
                          </a:xfrm>
                          <a:custGeom>
                            <a:avLst/>
                            <a:gdLst>
                              <a:gd name="T0" fmla="+- 0 1035 960"/>
                              <a:gd name="T1" fmla="*/ T0 w 75"/>
                              <a:gd name="T2" fmla="+- 0 688 651"/>
                              <a:gd name="T3" fmla="*/ 688 h 75"/>
                              <a:gd name="T4" fmla="+- 0 1035 960"/>
                              <a:gd name="T5" fmla="*/ T4 w 75"/>
                              <a:gd name="T6" fmla="+- 0 693 651"/>
                              <a:gd name="T7" fmla="*/ 693 h 75"/>
                              <a:gd name="T8" fmla="+- 0 1034 960"/>
                              <a:gd name="T9" fmla="*/ T8 w 75"/>
                              <a:gd name="T10" fmla="+- 0 698 651"/>
                              <a:gd name="T11" fmla="*/ 698 h 75"/>
                              <a:gd name="T12" fmla="+- 0 1032 960"/>
                              <a:gd name="T13" fmla="*/ T12 w 75"/>
                              <a:gd name="T14" fmla="+- 0 703 651"/>
                              <a:gd name="T15" fmla="*/ 703 h 75"/>
                              <a:gd name="T16" fmla="+- 0 1030 960"/>
                              <a:gd name="T17" fmla="*/ T16 w 75"/>
                              <a:gd name="T18" fmla="+- 0 707 651"/>
                              <a:gd name="T19" fmla="*/ 707 h 75"/>
                              <a:gd name="T20" fmla="+- 0 1028 960"/>
                              <a:gd name="T21" fmla="*/ T20 w 75"/>
                              <a:gd name="T22" fmla="+- 0 711 651"/>
                              <a:gd name="T23" fmla="*/ 711 h 75"/>
                              <a:gd name="T24" fmla="+- 0 1024 960"/>
                              <a:gd name="T25" fmla="*/ T24 w 75"/>
                              <a:gd name="T26" fmla="+- 0 715 651"/>
                              <a:gd name="T27" fmla="*/ 715 h 75"/>
                              <a:gd name="T28" fmla="+- 0 1021 960"/>
                              <a:gd name="T29" fmla="*/ T28 w 75"/>
                              <a:gd name="T30" fmla="+- 0 719 651"/>
                              <a:gd name="T31" fmla="*/ 719 h 75"/>
                              <a:gd name="T32" fmla="+- 0 1016 960"/>
                              <a:gd name="T33" fmla="*/ T32 w 75"/>
                              <a:gd name="T34" fmla="+- 0 721 651"/>
                              <a:gd name="T35" fmla="*/ 721 h 75"/>
                              <a:gd name="T36" fmla="+- 0 1012 960"/>
                              <a:gd name="T37" fmla="*/ T36 w 75"/>
                              <a:gd name="T38" fmla="+- 0 723 651"/>
                              <a:gd name="T39" fmla="*/ 723 h 75"/>
                              <a:gd name="T40" fmla="+- 0 1007 960"/>
                              <a:gd name="T41" fmla="*/ T40 w 75"/>
                              <a:gd name="T42" fmla="+- 0 725 651"/>
                              <a:gd name="T43" fmla="*/ 725 h 75"/>
                              <a:gd name="T44" fmla="+- 0 1002 960"/>
                              <a:gd name="T45" fmla="*/ T44 w 75"/>
                              <a:gd name="T46" fmla="+- 0 726 651"/>
                              <a:gd name="T47" fmla="*/ 726 h 75"/>
                              <a:gd name="T48" fmla="+- 0 993 960"/>
                              <a:gd name="T49" fmla="*/ T48 w 75"/>
                              <a:gd name="T50" fmla="+- 0 726 651"/>
                              <a:gd name="T51" fmla="*/ 726 h 75"/>
                              <a:gd name="T52" fmla="+- 0 988 960"/>
                              <a:gd name="T53" fmla="*/ T52 w 75"/>
                              <a:gd name="T54" fmla="+- 0 725 651"/>
                              <a:gd name="T55" fmla="*/ 725 h 75"/>
                              <a:gd name="T56" fmla="+- 0 983 960"/>
                              <a:gd name="T57" fmla="*/ T56 w 75"/>
                              <a:gd name="T58" fmla="+- 0 723 651"/>
                              <a:gd name="T59" fmla="*/ 723 h 75"/>
                              <a:gd name="T60" fmla="+- 0 979 960"/>
                              <a:gd name="T61" fmla="*/ T60 w 75"/>
                              <a:gd name="T62" fmla="+- 0 721 651"/>
                              <a:gd name="T63" fmla="*/ 721 h 75"/>
                              <a:gd name="T64" fmla="+- 0 974 960"/>
                              <a:gd name="T65" fmla="*/ T64 w 75"/>
                              <a:gd name="T66" fmla="+- 0 719 651"/>
                              <a:gd name="T67" fmla="*/ 719 h 75"/>
                              <a:gd name="T68" fmla="+- 0 971 960"/>
                              <a:gd name="T69" fmla="*/ T68 w 75"/>
                              <a:gd name="T70" fmla="+- 0 715 651"/>
                              <a:gd name="T71" fmla="*/ 715 h 75"/>
                              <a:gd name="T72" fmla="+- 0 967 960"/>
                              <a:gd name="T73" fmla="*/ T72 w 75"/>
                              <a:gd name="T74" fmla="+- 0 711 651"/>
                              <a:gd name="T75" fmla="*/ 711 h 75"/>
                              <a:gd name="T76" fmla="+- 0 965 960"/>
                              <a:gd name="T77" fmla="*/ T76 w 75"/>
                              <a:gd name="T78" fmla="+- 0 707 651"/>
                              <a:gd name="T79" fmla="*/ 707 h 75"/>
                              <a:gd name="T80" fmla="+- 0 963 960"/>
                              <a:gd name="T81" fmla="*/ T80 w 75"/>
                              <a:gd name="T82" fmla="+- 0 703 651"/>
                              <a:gd name="T83" fmla="*/ 703 h 75"/>
                              <a:gd name="T84" fmla="+- 0 961 960"/>
                              <a:gd name="T85" fmla="*/ T84 w 75"/>
                              <a:gd name="T86" fmla="+- 0 698 651"/>
                              <a:gd name="T87" fmla="*/ 698 h 75"/>
                              <a:gd name="T88" fmla="+- 0 960 960"/>
                              <a:gd name="T89" fmla="*/ T88 w 75"/>
                              <a:gd name="T90" fmla="+- 0 693 651"/>
                              <a:gd name="T91" fmla="*/ 693 h 75"/>
                              <a:gd name="T92" fmla="+- 0 960 960"/>
                              <a:gd name="T93" fmla="*/ T92 w 75"/>
                              <a:gd name="T94" fmla="+- 0 684 651"/>
                              <a:gd name="T95" fmla="*/ 684 h 75"/>
                              <a:gd name="T96" fmla="+- 0 961 960"/>
                              <a:gd name="T97" fmla="*/ T96 w 75"/>
                              <a:gd name="T98" fmla="+- 0 679 651"/>
                              <a:gd name="T99" fmla="*/ 679 h 75"/>
                              <a:gd name="T100" fmla="+- 0 963 960"/>
                              <a:gd name="T101" fmla="*/ T100 w 75"/>
                              <a:gd name="T102" fmla="+- 0 674 651"/>
                              <a:gd name="T103" fmla="*/ 674 h 75"/>
                              <a:gd name="T104" fmla="+- 0 965 960"/>
                              <a:gd name="T105" fmla="*/ T104 w 75"/>
                              <a:gd name="T106" fmla="+- 0 670 651"/>
                              <a:gd name="T107" fmla="*/ 670 h 75"/>
                              <a:gd name="T108" fmla="+- 0 967 960"/>
                              <a:gd name="T109" fmla="*/ T108 w 75"/>
                              <a:gd name="T110" fmla="+- 0 665 651"/>
                              <a:gd name="T111" fmla="*/ 665 h 75"/>
                              <a:gd name="T112" fmla="+- 0 971 960"/>
                              <a:gd name="T113" fmla="*/ T112 w 75"/>
                              <a:gd name="T114" fmla="+- 0 662 651"/>
                              <a:gd name="T115" fmla="*/ 662 h 75"/>
                              <a:gd name="T116" fmla="+- 0 974 960"/>
                              <a:gd name="T117" fmla="*/ T116 w 75"/>
                              <a:gd name="T118" fmla="+- 0 658 651"/>
                              <a:gd name="T119" fmla="*/ 658 h 75"/>
                              <a:gd name="T120" fmla="+- 0 979 960"/>
                              <a:gd name="T121" fmla="*/ T120 w 75"/>
                              <a:gd name="T122" fmla="+- 0 656 651"/>
                              <a:gd name="T123" fmla="*/ 656 h 75"/>
                              <a:gd name="T124" fmla="+- 0 983 960"/>
                              <a:gd name="T125" fmla="*/ T124 w 75"/>
                              <a:gd name="T126" fmla="+- 0 654 651"/>
                              <a:gd name="T127" fmla="*/ 654 h 75"/>
                              <a:gd name="T128" fmla="+- 0 988 960"/>
                              <a:gd name="T129" fmla="*/ T128 w 75"/>
                              <a:gd name="T130" fmla="+- 0 652 651"/>
                              <a:gd name="T131" fmla="*/ 652 h 75"/>
                              <a:gd name="T132" fmla="+- 0 993 960"/>
                              <a:gd name="T133" fmla="*/ T132 w 75"/>
                              <a:gd name="T134" fmla="+- 0 651 651"/>
                              <a:gd name="T135" fmla="*/ 651 h 75"/>
                              <a:gd name="T136" fmla="+- 0 1002 960"/>
                              <a:gd name="T137" fmla="*/ T136 w 75"/>
                              <a:gd name="T138" fmla="+- 0 651 651"/>
                              <a:gd name="T139" fmla="*/ 651 h 75"/>
                              <a:gd name="T140" fmla="+- 0 1007 960"/>
                              <a:gd name="T141" fmla="*/ T140 w 75"/>
                              <a:gd name="T142" fmla="+- 0 652 651"/>
                              <a:gd name="T143" fmla="*/ 652 h 75"/>
                              <a:gd name="T144" fmla="+- 0 1012 960"/>
                              <a:gd name="T145" fmla="*/ T144 w 75"/>
                              <a:gd name="T146" fmla="+- 0 654 651"/>
                              <a:gd name="T147" fmla="*/ 654 h 75"/>
                              <a:gd name="T148" fmla="+- 0 1016 960"/>
                              <a:gd name="T149" fmla="*/ T148 w 75"/>
                              <a:gd name="T150" fmla="+- 0 656 651"/>
                              <a:gd name="T151" fmla="*/ 656 h 75"/>
                              <a:gd name="T152" fmla="+- 0 1021 960"/>
                              <a:gd name="T153" fmla="*/ T152 w 75"/>
                              <a:gd name="T154" fmla="+- 0 658 651"/>
                              <a:gd name="T155" fmla="*/ 658 h 75"/>
                              <a:gd name="T156" fmla="+- 0 1024 960"/>
                              <a:gd name="T157" fmla="*/ T156 w 75"/>
                              <a:gd name="T158" fmla="+- 0 662 651"/>
                              <a:gd name="T159" fmla="*/ 662 h 75"/>
                              <a:gd name="T160" fmla="+- 0 1028 960"/>
                              <a:gd name="T161" fmla="*/ T160 w 75"/>
                              <a:gd name="T162" fmla="+- 0 665 651"/>
                              <a:gd name="T163" fmla="*/ 665 h 75"/>
                              <a:gd name="T164" fmla="+- 0 1030 960"/>
                              <a:gd name="T165" fmla="*/ T164 w 75"/>
                              <a:gd name="T166" fmla="+- 0 670 651"/>
                              <a:gd name="T167" fmla="*/ 670 h 75"/>
                              <a:gd name="T168" fmla="+- 0 1032 960"/>
                              <a:gd name="T169" fmla="*/ T168 w 75"/>
                              <a:gd name="T170" fmla="+- 0 674 651"/>
                              <a:gd name="T171" fmla="*/ 674 h 75"/>
                              <a:gd name="T172" fmla="+- 0 1034 960"/>
                              <a:gd name="T173" fmla="*/ T172 w 75"/>
                              <a:gd name="T174" fmla="+- 0 679 651"/>
                              <a:gd name="T175" fmla="*/ 679 h 75"/>
                              <a:gd name="T176" fmla="+- 0 1035 960"/>
                              <a:gd name="T177" fmla="*/ T176 w 75"/>
                              <a:gd name="T178" fmla="+- 0 684 651"/>
                              <a:gd name="T179" fmla="*/ 684 h 75"/>
                              <a:gd name="T180" fmla="+- 0 1035 960"/>
                              <a:gd name="T181" fmla="*/ T180 w 75"/>
                              <a:gd name="T182" fmla="+- 0 688 651"/>
                              <a:gd name="T183" fmla="*/ 6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7"/>
                                </a:moveTo>
                                <a:lnTo>
                                  <a:pt x="75" y="42"/>
                                </a:lnTo>
                                <a:lnTo>
                                  <a:pt x="74" y="47"/>
                                </a:lnTo>
                                <a:lnTo>
                                  <a:pt x="72" y="52"/>
                                </a:lnTo>
                                <a:lnTo>
                                  <a:pt x="70" y="56"/>
                                </a:lnTo>
                                <a:lnTo>
                                  <a:pt x="68" y="60"/>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0"/>
                                </a:lnTo>
                                <a:lnTo>
                                  <a:pt x="5" y="56"/>
                                </a:lnTo>
                                <a:lnTo>
                                  <a:pt x="3" y="52"/>
                                </a:lnTo>
                                <a:lnTo>
                                  <a:pt x="1" y="47"/>
                                </a:lnTo>
                                <a:lnTo>
                                  <a:pt x="0" y="42"/>
                                </a:lnTo>
                                <a:lnTo>
                                  <a:pt x="0" y="33"/>
                                </a:lnTo>
                                <a:lnTo>
                                  <a:pt x="1" y="28"/>
                                </a:lnTo>
                                <a:lnTo>
                                  <a:pt x="3" y="23"/>
                                </a:lnTo>
                                <a:lnTo>
                                  <a:pt x="5" y="19"/>
                                </a:lnTo>
                                <a:lnTo>
                                  <a:pt x="7" y="14"/>
                                </a:lnTo>
                                <a:lnTo>
                                  <a:pt x="11" y="11"/>
                                </a:lnTo>
                                <a:lnTo>
                                  <a:pt x="14" y="7"/>
                                </a:lnTo>
                                <a:lnTo>
                                  <a:pt x="19" y="5"/>
                                </a:lnTo>
                                <a:lnTo>
                                  <a:pt x="23" y="3"/>
                                </a:lnTo>
                                <a:lnTo>
                                  <a:pt x="28" y="1"/>
                                </a:lnTo>
                                <a:lnTo>
                                  <a:pt x="33" y="0"/>
                                </a:lnTo>
                                <a:lnTo>
                                  <a:pt x="42" y="0"/>
                                </a:lnTo>
                                <a:lnTo>
                                  <a:pt x="47" y="1"/>
                                </a:lnTo>
                                <a:lnTo>
                                  <a:pt x="52" y="3"/>
                                </a:lnTo>
                                <a:lnTo>
                                  <a:pt x="56" y="5"/>
                                </a:lnTo>
                                <a:lnTo>
                                  <a:pt x="61" y="7"/>
                                </a:lnTo>
                                <a:lnTo>
                                  <a:pt x="64" y="11"/>
                                </a:lnTo>
                                <a:lnTo>
                                  <a:pt x="68" y="14"/>
                                </a:lnTo>
                                <a:lnTo>
                                  <a:pt x="70" y="19"/>
                                </a:lnTo>
                                <a:lnTo>
                                  <a:pt x="72" y="23"/>
                                </a:lnTo>
                                <a:lnTo>
                                  <a:pt x="74" y="28"/>
                                </a:lnTo>
                                <a:lnTo>
                                  <a:pt x="75" y="33"/>
                                </a:lnTo>
                                <a:lnTo>
                                  <a:pt x="75"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F4488" id="Group 55" o:spid="_x0000_s1026" style="position:absolute;margin-left:48pt;margin-top:32.55pt;width:3.75pt;height:3.75pt;z-index:-251596800;mso-position-horizontal-relative:page" coordorigin="960,651"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">
                <v:shape id="Freeform 237" o:spid="_x0000_s1027" style="position:absolute;left:960;top:651;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" path="m75,37r,5l74,47r-2,5l70,56r-2,4l64,64r-3,4l56,70r-4,2l47,74r-5,1l33,75,28,74,23,72,19,70,14,68,11,64,7,60,5,56,3,52,1,47,,42,,33,1,28,3,23,5,19,7,14r4,-3l14,7,19,5,23,3,28,1,33,r9,l47,1r5,2l56,5r5,2l64,11r4,3l70,19r2,4l74,28r1,5l75,37xe" fillcolor="black" stroked="f">
                  <v:path arrowok="t" o:connecttype="custom" o:connectlocs="75,688;75,693;74,698;72,703;70,707;68,711;64,715;61,719;56,721;52,723;47,725;42,726;33,726;28,725;23,723;19,721;14,719;11,715;7,711;5,707;3,703;1,698;0,693;0,684;1,679;3,674;5,670;7,665;11,662;14,658;19,656;23,654;28,652;33,651;42,651;47,652;52,654;56,656;61,658;64,662;68,665;70,670;72,674;74,679;75,684;75,688" o:connectangles="0,0,0,0,0,0,0,0,0,0,0,0,0,0,0,0,0,0,0,0,0,0,0,0,0,0,0,0,0,0,0,0,0,0,0,0,0,0,0,0,0,0,0,0,0,0"/>
                </v:shape>
                <w10:wrap anchorx="page"/>
              </v:group>
            </w:pict>
          </mc:Fallback>
        </mc:AlternateContent>
      </w:r>
      <w:r w:rsidRPr="00B91E11">
        <w:rPr>
          <w:rFonts w:asciiTheme="minorHAnsi" w:hAnsiTheme="minorHAnsi" w:cstheme="minorHAnsi"/>
          <w:sz w:val="22"/>
          <w:szCs w:val="22"/>
        </w:rPr>
        <w:t>Cold</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19"/>
          <w:sz w:val="22"/>
          <w:szCs w:val="22"/>
        </w:rPr>
        <w:t>W</w:t>
      </w:r>
      <w:r w:rsidRPr="00B91E11">
        <w:rPr>
          <w:rFonts w:asciiTheme="minorHAnsi" w:hAnsiTheme="minorHAnsi" w:cstheme="minorHAnsi"/>
          <w:sz w:val="22"/>
          <w:szCs w:val="22"/>
        </w:rPr>
        <w:t xml:space="preserve">ater </w:t>
      </w:r>
      <w:r w:rsidRPr="00B91E11">
        <w:rPr>
          <w:rFonts w:asciiTheme="minorHAnsi" w:hAnsiTheme="minorHAnsi" w:cstheme="minorHAnsi"/>
          <w:spacing w:val="-19"/>
          <w:sz w:val="22"/>
          <w:szCs w:val="22"/>
        </w:rPr>
        <w:t>W</w:t>
      </w:r>
      <w:r w:rsidRPr="00B91E11">
        <w:rPr>
          <w:rFonts w:asciiTheme="minorHAnsi" w:hAnsiTheme="minorHAnsi" w:cstheme="minorHAnsi"/>
          <w:sz w:val="22"/>
          <w:szCs w:val="22"/>
        </w:rPr>
        <w:t>arm</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19"/>
          <w:sz w:val="22"/>
          <w:szCs w:val="22"/>
        </w:rPr>
        <w:t>W</w:t>
      </w:r>
      <w:r w:rsidRPr="00B91E11">
        <w:rPr>
          <w:rFonts w:asciiTheme="minorHAnsi" w:hAnsiTheme="minorHAnsi" w:cstheme="minorHAnsi"/>
          <w:sz w:val="22"/>
          <w:szCs w:val="22"/>
        </w:rPr>
        <w:t>ater Hot</w:t>
      </w:r>
      <w:r w:rsidRPr="00B91E11">
        <w:rPr>
          <w:rFonts w:asciiTheme="minorHAnsi" w:hAnsiTheme="minorHAnsi" w:cstheme="minorHAnsi"/>
          <w:spacing w:val="-4"/>
          <w:sz w:val="22"/>
          <w:szCs w:val="22"/>
        </w:rPr>
        <w:t xml:space="preserve"> </w:t>
      </w:r>
      <w:r w:rsidRPr="00B91E11">
        <w:rPr>
          <w:rFonts w:asciiTheme="minorHAnsi" w:hAnsiTheme="minorHAnsi" w:cstheme="minorHAnsi"/>
          <w:spacing w:val="-19"/>
          <w:sz w:val="22"/>
          <w:szCs w:val="22"/>
        </w:rPr>
        <w:t>W</w:t>
      </w:r>
      <w:r w:rsidRPr="00B91E11">
        <w:rPr>
          <w:rFonts w:asciiTheme="minorHAnsi" w:hAnsiTheme="minorHAnsi" w:cstheme="minorHAnsi"/>
          <w:sz w:val="22"/>
          <w:szCs w:val="22"/>
        </w:rPr>
        <w:t>ater</w:t>
      </w:r>
    </w:p>
    <w:p w14:paraId="15B98FF6" w14:textId="77777777" w:rsidR="00FD3C13" w:rsidRPr="00B91E11" w:rsidRDefault="00FD3C13" w:rsidP="00B91E11">
      <w:pPr>
        <w:spacing w:before="3"/>
        <w:rPr>
          <w:rFonts w:asciiTheme="minorHAnsi" w:hAnsiTheme="minorHAnsi" w:cstheme="minorHAnsi"/>
          <w:sz w:val="22"/>
          <w:szCs w:val="22"/>
        </w:rPr>
      </w:pPr>
    </w:p>
    <w:p w14:paraId="0AD4862B" w14:textId="77777777" w:rsidR="00FD3C13" w:rsidRPr="00B91E11" w:rsidRDefault="00FD3C13" w:rsidP="00B91E11">
      <w:pPr>
        <w:spacing w:before="29"/>
        <w:ind w:left="120"/>
        <w:rPr>
          <w:rFonts w:asciiTheme="minorHAnsi" w:hAnsiTheme="minorHAnsi" w:cstheme="minorHAnsi"/>
          <w:sz w:val="22"/>
          <w:szCs w:val="22"/>
        </w:rPr>
      </w:pPr>
      <w:r w:rsidRPr="00B91E11">
        <w:rPr>
          <w:rFonts w:asciiTheme="minorHAnsi" w:hAnsiTheme="minorHAnsi" w:cstheme="minorHAnsi"/>
          <w:b/>
          <w:position w:val="-1"/>
          <w:sz w:val="22"/>
          <w:szCs w:val="22"/>
        </w:rPr>
        <w:t>Detergents:</w:t>
      </w:r>
    </w:p>
    <w:p w14:paraId="162BE322" w14:textId="77777777" w:rsidR="00FD3C13" w:rsidRPr="00B91E11" w:rsidRDefault="00FD3C13" w:rsidP="00B91E11">
      <w:pPr>
        <w:spacing w:before="10"/>
        <w:rPr>
          <w:rFonts w:asciiTheme="minorHAnsi" w:hAnsiTheme="minorHAnsi" w:cstheme="minorHAnsi"/>
          <w:sz w:val="22"/>
          <w:szCs w:val="22"/>
        </w:rPr>
      </w:pPr>
    </w:p>
    <w:p w14:paraId="2CB55C14" w14:textId="05281457" w:rsidR="00FD3C13" w:rsidRPr="00B91E11" w:rsidRDefault="00FD3C13" w:rsidP="00B91E11">
      <w:pPr>
        <w:spacing w:before="29"/>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20704" behindDoc="1" locked="0" layoutInCell="1" allowOverlap="1" wp14:anchorId="0CAD7581" wp14:editId="22D29EF0">
                <wp:simplePos x="0" y="0"/>
                <wp:positionH relativeFrom="page">
                  <wp:posOffset>609600</wp:posOffset>
                </wp:positionH>
                <wp:positionV relativeFrom="paragraph">
                  <wp:posOffset>93980</wp:posOffset>
                </wp:positionV>
                <wp:extent cx="47625" cy="47625"/>
                <wp:effectExtent l="0" t="4445" r="0" b="5080"/>
                <wp:wrapNone/>
                <wp:docPr id="94769948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48"/>
                          <a:chExt cx="75" cy="75"/>
                        </a:xfrm>
                      </wpg:grpSpPr>
                      <wps:wsp>
                        <wps:cNvPr id="457759699" name="Freeform 239"/>
                        <wps:cNvSpPr>
                          <a:spLocks/>
                        </wps:cNvSpPr>
                        <wps:spPr bwMode="auto">
                          <a:xfrm>
                            <a:off x="960" y="148"/>
                            <a:ext cx="75" cy="75"/>
                          </a:xfrm>
                          <a:custGeom>
                            <a:avLst/>
                            <a:gdLst>
                              <a:gd name="T0" fmla="+- 0 1035 960"/>
                              <a:gd name="T1" fmla="*/ T0 w 75"/>
                              <a:gd name="T2" fmla="+- 0 186 148"/>
                              <a:gd name="T3" fmla="*/ 186 h 75"/>
                              <a:gd name="T4" fmla="+- 0 1035 960"/>
                              <a:gd name="T5" fmla="*/ T4 w 75"/>
                              <a:gd name="T6" fmla="+- 0 191 148"/>
                              <a:gd name="T7" fmla="*/ 191 h 75"/>
                              <a:gd name="T8" fmla="+- 0 1034 960"/>
                              <a:gd name="T9" fmla="*/ T8 w 75"/>
                              <a:gd name="T10" fmla="+- 0 195 148"/>
                              <a:gd name="T11" fmla="*/ 195 h 75"/>
                              <a:gd name="T12" fmla="+- 0 1032 960"/>
                              <a:gd name="T13" fmla="*/ T12 w 75"/>
                              <a:gd name="T14" fmla="+- 0 200 148"/>
                              <a:gd name="T15" fmla="*/ 200 h 75"/>
                              <a:gd name="T16" fmla="+- 0 1030 960"/>
                              <a:gd name="T17" fmla="*/ T16 w 75"/>
                              <a:gd name="T18" fmla="+- 0 205 148"/>
                              <a:gd name="T19" fmla="*/ 205 h 75"/>
                              <a:gd name="T20" fmla="+- 0 1028 960"/>
                              <a:gd name="T21" fmla="*/ T20 w 75"/>
                              <a:gd name="T22" fmla="+- 0 209 148"/>
                              <a:gd name="T23" fmla="*/ 209 h 75"/>
                              <a:gd name="T24" fmla="+- 0 1024 960"/>
                              <a:gd name="T25" fmla="*/ T24 w 75"/>
                              <a:gd name="T26" fmla="+- 0 212 148"/>
                              <a:gd name="T27" fmla="*/ 212 h 75"/>
                              <a:gd name="T28" fmla="+- 0 1021 960"/>
                              <a:gd name="T29" fmla="*/ T28 w 75"/>
                              <a:gd name="T30" fmla="+- 0 216 148"/>
                              <a:gd name="T31" fmla="*/ 216 h 75"/>
                              <a:gd name="T32" fmla="+- 0 1016 960"/>
                              <a:gd name="T33" fmla="*/ T32 w 75"/>
                              <a:gd name="T34" fmla="+- 0 218 148"/>
                              <a:gd name="T35" fmla="*/ 218 h 75"/>
                              <a:gd name="T36" fmla="+- 0 1012 960"/>
                              <a:gd name="T37" fmla="*/ T36 w 75"/>
                              <a:gd name="T38" fmla="+- 0 220 148"/>
                              <a:gd name="T39" fmla="*/ 220 h 75"/>
                              <a:gd name="T40" fmla="+- 0 1007 960"/>
                              <a:gd name="T41" fmla="*/ T40 w 75"/>
                              <a:gd name="T42" fmla="+- 0 222 148"/>
                              <a:gd name="T43" fmla="*/ 222 h 75"/>
                              <a:gd name="T44" fmla="+- 0 1002 960"/>
                              <a:gd name="T45" fmla="*/ T44 w 75"/>
                              <a:gd name="T46" fmla="+- 0 223 148"/>
                              <a:gd name="T47" fmla="*/ 223 h 75"/>
                              <a:gd name="T48" fmla="+- 0 993 960"/>
                              <a:gd name="T49" fmla="*/ T48 w 75"/>
                              <a:gd name="T50" fmla="+- 0 223 148"/>
                              <a:gd name="T51" fmla="*/ 223 h 75"/>
                              <a:gd name="T52" fmla="+- 0 988 960"/>
                              <a:gd name="T53" fmla="*/ T52 w 75"/>
                              <a:gd name="T54" fmla="+- 0 222 148"/>
                              <a:gd name="T55" fmla="*/ 222 h 75"/>
                              <a:gd name="T56" fmla="+- 0 983 960"/>
                              <a:gd name="T57" fmla="*/ T56 w 75"/>
                              <a:gd name="T58" fmla="+- 0 220 148"/>
                              <a:gd name="T59" fmla="*/ 220 h 75"/>
                              <a:gd name="T60" fmla="+- 0 979 960"/>
                              <a:gd name="T61" fmla="*/ T60 w 75"/>
                              <a:gd name="T62" fmla="+- 0 218 148"/>
                              <a:gd name="T63" fmla="*/ 218 h 75"/>
                              <a:gd name="T64" fmla="+- 0 974 960"/>
                              <a:gd name="T65" fmla="*/ T64 w 75"/>
                              <a:gd name="T66" fmla="+- 0 216 148"/>
                              <a:gd name="T67" fmla="*/ 216 h 75"/>
                              <a:gd name="T68" fmla="+- 0 971 960"/>
                              <a:gd name="T69" fmla="*/ T68 w 75"/>
                              <a:gd name="T70" fmla="+- 0 212 148"/>
                              <a:gd name="T71" fmla="*/ 212 h 75"/>
                              <a:gd name="T72" fmla="+- 0 967 960"/>
                              <a:gd name="T73" fmla="*/ T72 w 75"/>
                              <a:gd name="T74" fmla="+- 0 209 148"/>
                              <a:gd name="T75" fmla="*/ 209 h 75"/>
                              <a:gd name="T76" fmla="+- 0 965 960"/>
                              <a:gd name="T77" fmla="*/ T76 w 75"/>
                              <a:gd name="T78" fmla="+- 0 205 148"/>
                              <a:gd name="T79" fmla="*/ 205 h 75"/>
                              <a:gd name="T80" fmla="+- 0 963 960"/>
                              <a:gd name="T81" fmla="*/ T80 w 75"/>
                              <a:gd name="T82" fmla="+- 0 200 148"/>
                              <a:gd name="T83" fmla="*/ 200 h 75"/>
                              <a:gd name="T84" fmla="+- 0 961 960"/>
                              <a:gd name="T85" fmla="*/ T84 w 75"/>
                              <a:gd name="T86" fmla="+- 0 195 148"/>
                              <a:gd name="T87" fmla="*/ 195 h 75"/>
                              <a:gd name="T88" fmla="+- 0 960 960"/>
                              <a:gd name="T89" fmla="*/ T88 w 75"/>
                              <a:gd name="T90" fmla="+- 0 191 148"/>
                              <a:gd name="T91" fmla="*/ 191 h 75"/>
                              <a:gd name="T92" fmla="+- 0 960 960"/>
                              <a:gd name="T93" fmla="*/ T92 w 75"/>
                              <a:gd name="T94" fmla="+- 0 181 148"/>
                              <a:gd name="T95" fmla="*/ 181 h 75"/>
                              <a:gd name="T96" fmla="+- 0 961 960"/>
                              <a:gd name="T97" fmla="*/ T96 w 75"/>
                              <a:gd name="T98" fmla="+- 0 176 148"/>
                              <a:gd name="T99" fmla="*/ 176 h 75"/>
                              <a:gd name="T100" fmla="+- 0 963 960"/>
                              <a:gd name="T101" fmla="*/ T100 w 75"/>
                              <a:gd name="T102" fmla="+- 0 171 148"/>
                              <a:gd name="T103" fmla="*/ 171 h 75"/>
                              <a:gd name="T104" fmla="+- 0 965 960"/>
                              <a:gd name="T105" fmla="*/ T104 w 75"/>
                              <a:gd name="T106" fmla="+- 0 167 148"/>
                              <a:gd name="T107" fmla="*/ 167 h 75"/>
                              <a:gd name="T108" fmla="+- 0 967 960"/>
                              <a:gd name="T109" fmla="*/ T108 w 75"/>
                              <a:gd name="T110" fmla="+- 0 163 148"/>
                              <a:gd name="T111" fmla="*/ 163 h 75"/>
                              <a:gd name="T112" fmla="+- 0 971 960"/>
                              <a:gd name="T113" fmla="*/ T112 w 75"/>
                              <a:gd name="T114" fmla="+- 0 159 148"/>
                              <a:gd name="T115" fmla="*/ 159 h 75"/>
                              <a:gd name="T116" fmla="+- 0 974 960"/>
                              <a:gd name="T117" fmla="*/ T116 w 75"/>
                              <a:gd name="T118" fmla="+- 0 156 148"/>
                              <a:gd name="T119" fmla="*/ 156 h 75"/>
                              <a:gd name="T120" fmla="+- 0 979 960"/>
                              <a:gd name="T121" fmla="*/ T120 w 75"/>
                              <a:gd name="T122" fmla="+- 0 153 148"/>
                              <a:gd name="T123" fmla="*/ 153 h 75"/>
                              <a:gd name="T124" fmla="+- 0 983 960"/>
                              <a:gd name="T125" fmla="*/ T124 w 75"/>
                              <a:gd name="T126" fmla="+- 0 151 148"/>
                              <a:gd name="T127" fmla="*/ 151 h 75"/>
                              <a:gd name="T128" fmla="+- 0 988 960"/>
                              <a:gd name="T129" fmla="*/ T128 w 75"/>
                              <a:gd name="T130" fmla="+- 0 149 148"/>
                              <a:gd name="T131" fmla="*/ 149 h 75"/>
                              <a:gd name="T132" fmla="+- 0 993 960"/>
                              <a:gd name="T133" fmla="*/ T132 w 75"/>
                              <a:gd name="T134" fmla="+- 0 148 148"/>
                              <a:gd name="T135" fmla="*/ 148 h 75"/>
                              <a:gd name="T136" fmla="+- 0 1002 960"/>
                              <a:gd name="T137" fmla="*/ T136 w 75"/>
                              <a:gd name="T138" fmla="+- 0 148 148"/>
                              <a:gd name="T139" fmla="*/ 148 h 75"/>
                              <a:gd name="T140" fmla="+- 0 1007 960"/>
                              <a:gd name="T141" fmla="*/ T140 w 75"/>
                              <a:gd name="T142" fmla="+- 0 149 148"/>
                              <a:gd name="T143" fmla="*/ 149 h 75"/>
                              <a:gd name="T144" fmla="+- 0 1012 960"/>
                              <a:gd name="T145" fmla="*/ T144 w 75"/>
                              <a:gd name="T146" fmla="+- 0 151 148"/>
                              <a:gd name="T147" fmla="*/ 151 h 75"/>
                              <a:gd name="T148" fmla="+- 0 1016 960"/>
                              <a:gd name="T149" fmla="*/ T148 w 75"/>
                              <a:gd name="T150" fmla="+- 0 153 148"/>
                              <a:gd name="T151" fmla="*/ 153 h 75"/>
                              <a:gd name="T152" fmla="+- 0 1021 960"/>
                              <a:gd name="T153" fmla="*/ T152 w 75"/>
                              <a:gd name="T154" fmla="+- 0 156 148"/>
                              <a:gd name="T155" fmla="*/ 156 h 75"/>
                              <a:gd name="T156" fmla="+- 0 1024 960"/>
                              <a:gd name="T157" fmla="*/ T156 w 75"/>
                              <a:gd name="T158" fmla="+- 0 159 148"/>
                              <a:gd name="T159" fmla="*/ 159 h 75"/>
                              <a:gd name="T160" fmla="+- 0 1028 960"/>
                              <a:gd name="T161" fmla="*/ T160 w 75"/>
                              <a:gd name="T162" fmla="+- 0 163 148"/>
                              <a:gd name="T163" fmla="*/ 163 h 75"/>
                              <a:gd name="T164" fmla="+- 0 1030 960"/>
                              <a:gd name="T165" fmla="*/ T164 w 75"/>
                              <a:gd name="T166" fmla="+- 0 167 148"/>
                              <a:gd name="T167" fmla="*/ 167 h 75"/>
                              <a:gd name="T168" fmla="+- 0 1032 960"/>
                              <a:gd name="T169" fmla="*/ T168 w 75"/>
                              <a:gd name="T170" fmla="+- 0 171 148"/>
                              <a:gd name="T171" fmla="*/ 171 h 75"/>
                              <a:gd name="T172" fmla="+- 0 1034 960"/>
                              <a:gd name="T173" fmla="*/ T172 w 75"/>
                              <a:gd name="T174" fmla="+- 0 176 148"/>
                              <a:gd name="T175" fmla="*/ 176 h 75"/>
                              <a:gd name="T176" fmla="+- 0 1035 960"/>
                              <a:gd name="T177" fmla="*/ T176 w 75"/>
                              <a:gd name="T178" fmla="+- 0 181 148"/>
                              <a:gd name="T179" fmla="*/ 181 h 75"/>
                              <a:gd name="T180" fmla="+- 0 1035 960"/>
                              <a:gd name="T181" fmla="*/ T180 w 75"/>
                              <a:gd name="T182" fmla="+- 0 186 148"/>
                              <a:gd name="T183" fmla="*/ 1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78AFA" id="Group 54" o:spid="_x0000_s1026" style="position:absolute;margin-left:48pt;margin-top:7.4pt;width:3.75pt;height:3.75pt;z-index:-251595776;mso-position-horizontal-relative:page" coordorigin="960,14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">
                <v:shape id="Freeform 239" o:spid="_x0000_s1027" style="position:absolute;left:960;top:148;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" path="m75,38r,5l74,47r-2,5l70,57r-2,4l64,64r-3,4l56,70r-4,2l47,74r-5,1l33,75,28,74,23,72,19,70,14,68,11,64,7,61,5,57,3,52,1,47,,43,,33,1,28,3,23,5,19,7,15r4,-4l14,8,19,5,23,3,28,1,33,r9,l47,1r5,2l56,5r5,3l64,11r4,4l70,19r2,4l74,28r1,5l75,38xe" fillcolor="black" stroked="f">
                  <v:path arrowok="t" o:connecttype="custom" o:connectlocs="75,186;75,191;74,195;72,200;70,205;68,209;64,212;61,216;56,218;52,220;47,222;42,223;33,223;28,222;23,220;19,218;14,216;11,212;7,209;5,205;3,200;1,195;0,191;0,181;1,176;3,171;5,167;7,163;11,159;14,156;19,153;23,151;28,149;33,148;42,148;47,149;52,151;56,153;61,156;64,159;68,163;70,167;72,171;74,176;75,181;75,186" o:connectangles="0,0,0,0,0,0,0,0,0,0,0,0,0,0,0,0,0,0,0,0,0,0,0,0,0,0,0,0,0,0,0,0,0,0,0,0,0,0,0,0,0,0,0,0,0,0"/>
                </v:shape>
                <w10:wrap anchorx="page"/>
              </v:group>
            </w:pict>
          </mc:Fallback>
        </mc:AlternateContent>
      </w:r>
      <w:r w:rsidRPr="00B91E11">
        <w:rPr>
          <w:rFonts w:asciiTheme="minorHAnsi" w:hAnsiTheme="minorHAnsi" w:cstheme="minorHAnsi"/>
          <w:sz w:val="22"/>
          <w:szCs w:val="22"/>
        </w:rPr>
        <w:t>A: 57, 49, 54</w:t>
      </w:r>
    </w:p>
    <w:p w14:paraId="449A451B" w14:textId="4BBADB97" w:rsidR="00FD3C13" w:rsidRPr="00B91E11" w:rsidRDefault="00FD3C13"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21728" behindDoc="1" locked="0" layoutInCell="1" allowOverlap="1" wp14:anchorId="75819ADF" wp14:editId="56E28951">
                <wp:simplePos x="0" y="0"/>
                <wp:positionH relativeFrom="page">
                  <wp:posOffset>609600</wp:posOffset>
                </wp:positionH>
                <wp:positionV relativeFrom="paragraph">
                  <wp:posOffset>71755</wp:posOffset>
                </wp:positionV>
                <wp:extent cx="47625" cy="47625"/>
                <wp:effectExtent l="0" t="4445" r="0" b="5080"/>
                <wp:wrapNone/>
                <wp:docPr id="43090876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950762206" name="Freeform 241"/>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9EB1D" id="Group 53" o:spid="_x0000_s1026" style="position:absolute;margin-left:48pt;margin-top:5.65pt;width:3.75pt;height:3.75pt;z-index:-251594752;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">
                <v:shape id="Freeform 241"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sz w:val="22"/>
          <w:szCs w:val="22"/>
        </w:rPr>
        <w:t>B: 55, 52, 46</w:t>
      </w:r>
    </w:p>
    <w:p w14:paraId="6D59EE7A" w14:textId="6A2819AD" w:rsidR="00FD3C13" w:rsidRPr="00B91E11" w:rsidRDefault="00FD3C13" w:rsidP="00B91E11">
      <w:pPr>
        <w:ind w:left="720"/>
        <w:rPr>
          <w:rFonts w:asciiTheme="minorHAnsi"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22752" behindDoc="1" locked="0" layoutInCell="1" allowOverlap="1" wp14:anchorId="081F4205" wp14:editId="17A32DFE">
                <wp:simplePos x="0" y="0"/>
                <wp:positionH relativeFrom="page">
                  <wp:posOffset>609600</wp:posOffset>
                </wp:positionH>
                <wp:positionV relativeFrom="paragraph">
                  <wp:posOffset>71755</wp:posOffset>
                </wp:positionV>
                <wp:extent cx="47625" cy="47625"/>
                <wp:effectExtent l="0" t="7620" r="0" b="1905"/>
                <wp:wrapNone/>
                <wp:docPr id="72381408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960" y="113"/>
                          <a:chExt cx="75" cy="75"/>
                        </a:xfrm>
                      </wpg:grpSpPr>
                      <wps:wsp>
                        <wps:cNvPr id="1870219384" name="Freeform 243"/>
                        <wps:cNvSpPr>
                          <a:spLocks/>
                        </wps:cNvSpPr>
                        <wps:spPr bwMode="auto">
                          <a:xfrm>
                            <a:off x="960" y="113"/>
                            <a:ext cx="75" cy="75"/>
                          </a:xfrm>
                          <a:custGeom>
                            <a:avLst/>
                            <a:gdLst>
                              <a:gd name="T0" fmla="+- 0 1035 960"/>
                              <a:gd name="T1" fmla="*/ T0 w 75"/>
                              <a:gd name="T2" fmla="+- 0 151 113"/>
                              <a:gd name="T3" fmla="*/ 151 h 75"/>
                              <a:gd name="T4" fmla="+- 0 1035 960"/>
                              <a:gd name="T5" fmla="*/ T4 w 75"/>
                              <a:gd name="T6" fmla="+- 0 156 113"/>
                              <a:gd name="T7" fmla="*/ 156 h 75"/>
                              <a:gd name="T8" fmla="+- 0 1034 960"/>
                              <a:gd name="T9" fmla="*/ T8 w 75"/>
                              <a:gd name="T10" fmla="+- 0 160 113"/>
                              <a:gd name="T11" fmla="*/ 160 h 75"/>
                              <a:gd name="T12" fmla="+- 0 1032 960"/>
                              <a:gd name="T13" fmla="*/ T12 w 75"/>
                              <a:gd name="T14" fmla="+- 0 165 113"/>
                              <a:gd name="T15" fmla="*/ 165 h 75"/>
                              <a:gd name="T16" fmla="+- 0 1030 960"/>
                              <a:gd name="T17" fmla="*/ T16 w 75"/>
                              <a:gd name="T18" fmla="+- 0 170 113"/>
                              <a:gd name="T19" fmla="*/ 170 h 75"/>
                              <a:gd name="T20" fmla="+- 0 1028 960"/>
                              <a:gd name="T21" fmla="*/ T20 w 75"/>
                              <a:gd name="T22" fmla="+- 0 174 113"/>
                              <a:gd name="T23" fmla="*/ 174 h 75"/>
                              <a:gd name="T24" fmla="+- 0 1024 960"/>
                              <a:gd name="T25" fmla="*/ T24 w 75"/>
                              <a:gd name="T26" fmla="+- 0 177 113"/>
                              <a:gd name="T27" fmla="*/ 177 h 75"/>
                              <a:gd name="T28" fmla="+- 0 1021 960"/>
                              <a:gd name="T29" fmla="*/ T28 w 75"/>
                              <a:gd name="T30" fmla="+- 0 181 113"/>
                              <a:gd name="T31" fmla="*/ 181 h 75"/>
                              <a:gd name="T32" fmla="+- 0 1016 960"/>
                              <a:gd name="T33" fmla="*/ T32 w 75"/>
                              <a:gd name="T34" fmla="+- 0 183 113"/>
                              <a:gd name="T35" fmla="*/ 183 h 75"/>
                              <a:gd name="T36" fmla="+- 0 1012 960"/>
                              <a:gd name="T37" fmla="*/ T36 w 75"/>
                              <a:gd name="T38" fmla="+- 0 185 113"/>
                              <a:gd name="T39" fmla="*/ 185 h 75"/>
                              <a:gd name="T40" fmla="+- 0 1007 960"/>
                              <a:gd name="T41" fmla="*/ T40 w 75"/>
                              <a:gd name="T42" fmla="+- 0 187 113"/>
                              <a:gd name="T43" fmla="*/ 187 h 75"/>
                              <a:gd name="T44" fmla="+- 0 1002 960"/>
                              <a:gd name="T45" fmla="*/ T44 w 75"/>
                              <a:gd name="T46" fmla="+- 0 188 113"/>
                              <a:gd name="T47" fmla="*/ 188 h 75"/>
                              <a:gd name="T48" fmla="+- 0 993 960"/>
                              <a:gd name="T49" fmla="*/ T48 w 75"/>
                              <a:gd name="T50" fmla="+- 0 188 113"/>
                              <a:gd name="T51" fmla="*/ 188 h 75"/>
                              <a:gd name="T52" fmla="+- 0 988 960"/>
                              <a:gd name="T53" fmla="*/ T52 w 75"/>
                              <a:gd name="T54" fmla="+- 0 187 113"/>
                              <a:gd name="T55" fmla="*/ 187 h 75"/>
                              <a:gd name="T56" fmla="+- 0 983 960"/>
                              <a:gd name="T57" fmla="*/ T56 w 75"/>
                              <a:gd name="T58" fmla="+- 0 185 113"/>
                              <a:gd name="T59" fmla="*/ 185 h 75"/>
                              <a:gd name="T60" fmla="+- 0 979 960"/>
                              <a:gd name="T61" fmla="*/ T60 w 75"/>
                              <a:gd name="T62" fmla="+- 0 183 113"/>
                              <a:gd name="T63" fmla="*/ 183 h 75"/>
                              <a:gd name="T64" fmla="+- 0 974 960"/>
                              <a:gd name="T65" fmla="*/ T64 w 75"/>
                              <a:gd name="T66" fmla="+- 0 181 113"/>
                              <a:gd name="T67" fmla="*/ 181 h 75"/>
                              <a:gd name="T68" fmla="+- 0 971 960"/>
                              <a:gd name="T69" fmla="*/ T68 w 75"/>
                              <a:gd name="T70" fmla="+- 0 177 113"/>
                              <a:gd name="T71" fmla="*/ 177 h 75"/>
                              <a:gd name="T72" fmla="+- 0 967 960"/>
                              <a:gd name="T73" fmla="*/ T72 w 75"/>
                              <a:gd name="T74" fmla="+- 0 174 113"/>
                              <a:gd name="T75" fmla="*/ 174 h 75"/>
                              <a:gd name="T76" fmla="+- 0 965 960"/>
                              <a:gd name="T77" fmla="*/ T76 w 75"/>
                              <a:gd name="T78" fmla="+- 0 170 113"/>
                              <a:gd name="T79" fmla="*/ 170 h 75"/>
                              <a:gd name="T80" fmla="+- 0 963 960"/>
                              <a:gd name="T81" fmla="*/ T80 w 75"/>
                              <a:gd name="T82" fmla="+- 0 165 113"/>
                              <a:gd name="T83" fmla="*/ 165 h 75"/>
                              <a:gd name="T84" fmla="+- 0 961 960"/>
                              <a:gd name="T85" fmla="*/ T84 w 75"/>
                              <a:gd name="T86" fmla="+- 0 160 113"/>
                              <a:gd name="T87" fmla="*/ 160 h 75"/>
                              <a:gd name="T88" fmla="+- 0 960 960"/>
                              <a:gd name="T89" fmla="*/ T88 w 75"/>
                              <a:gd name="T90" fmla="+- 0 156 113"/>
                              <a:gd name="T91" fmla="*/ 156 h 75"/>
                              <a:gd name="T92" fmla="+- 0 960 960"/>
                              <a:gd name="T93" fmla="*/ T92 w 75"/>
                              <a:gd name="T94" fmla="+- 0 146 113"/>
                              <a:gd name="T95" fmla="*/ 146 h 75"/>
                              <a:gd name="T96" fmla="+- 0 961 960"/>
                              <a:gd name="T97" fmla="*/ T96 w 75"/>
                              <a:gd name="T98" fmla="+- 0 141 113"/>
                              <a:gd name="T99" fmla="*/ 141 h 75"/>
                              <a:gd name="T100" fmla="+- 0 963 960"/>
                              <a:gd name="T101" fmla="*/ T100 w 75"/>
                              <a:gd name="T102" fmla="+- 0 136 113"/>
                              <a:gd name="T103" fmla="*/ 136 h 75"/>
                              <a:gd name="T104" fmla="+- 0 965 960"/>
                              <a:gd name="T105" fmla="*/ T104 w 75"/>
                              <a:gd name="T106" fmla="+- 0 132 113"/>
                              <a:gd name="T107" fmla="*/ 132 h 75"/>
                              <a:gd name="T108" fmla="+- 0 967 960"/>
                              <a:gd name="T109" fmla="*/ T108 w 75"/>
                              <a:gd name="T110" fmla="+- 0 128 113"/>
                              <a:gd name="T111" fmla="*/ 128 h 75"/>
                              <a:gd name="T112" fmla="+- 0 971 960"/>
                              <a:gd name="T113" fmla="*/ T112 w 75"/>
                              <a:gd name="T114" fmla="+- 0 124 113"/>
                              <a:gd name="T115" fmla="*/ 124 h 75"/>
                              <a:gd name="T116" fmla="+- 0 974 960"/>
                              <a:gd name="T117" fmla="*/ T116 w 75"/>
                              <a:gd name="T118" fmla="+- 0 121 113"/>
                              <a:gd name="T119" fmla="*/ 121 h 75"/>
                              <a:gd name="T120" fmla="+- 0 979 960"/>
                              <a:gd name="T121" fmla="*/ T120 w 75"/>
                              <a:gd name="T122" fmla="+- 0 118 113"/>
                              <a:gd name="T123" fmla="*/ 118 h 75"/>
                              <a:gd name="T124" fmla="+- 0 983 960"/>
                              <a:gd name="T125" fmla="*/ T124 w 75"/>
                              <a:gd name="T126" fmla="+- 0 116 113"/>
                              <a:gd name="T127" fmla="*/ 116 h 75"/>
                              <a:gd name="T128" fmla="+- 0 988 960"/>
                              <a:gd name="T129" fmla="*/ T128 w 75"/>
                              <a:gd name="T130" fmla="+- 0 114 113"/>
                              <a:gd name="T131" fmla="*/ 114 h 75"/>
                              <a:gd name="T132" fmla="+- 0 993 960"/>
                              <a:gd name="T133" fmla="*/ T132 w 75"/>
                              <a:gd name="T134" fmla="+- 0 113 113"/>
                              <a:gd name="T135" fmla="*/ 113 h 75"/>
                              <a:gd name="T136" fmla="+- 0 1002 960"/>
                              <a:gd name="T137" fmla="*/ T136 w 75"/>
                              <a:gd name="T138" fmla="+- 0 113 113"/>
                              <a:gd name="T139" fmla="*/ 113 h 75"/>
                              <a:gd name="T140" fmla="+- 0 1007 960"/>
                              <a:gd name="T141" fmla="*/ T140 w 75"/>
                              <a:gd name="T142" fmla="+- 0 114 113"/>
                              <a:gd name="T143" fmla="*/ 114 h 75"/>
                              <a:gd name="T144" fmla="+- 0 1012 960"/>
                              <a:gd name="T145" fmla="*/ T144 w 75"/>
                              <a:gd name="T146" fmla="+- 0 116 113"/>
                              <a:gd name="T147" fmla="*/ 116 h 75"/>
                              <a:gd name="T148" fmla="+- 0 1016 960"/>
                              <a:gd name="T149" fmla="*/ T148 w 75"/>
                              <a:gd name="T150" fmla="+- 0 118 113"/>
                              <a:gd name="T151" fmla="*/ 118 h 75"/>
                              <a:gd name="T152" fmla="+- 0 1021 960"/>
                              <a:gd name="T153" fmla="*/ T152 w 75"/>
                              <a:gd name="T154" fmla="+- 0 121 113"/>
                              <a:gd name="T155" fmla="*/ 121 h 75"/>
                              <a:gd name="T156" fmla="+- 0 1024 960"/>
                              <a:gd name="T157" fmla="*/ T156 w 75"/>
                              <a:gd name="T158" fmla="+- 0 124 113"/>
                              <a:gd name="T159" fmla="*/ 124 h 75"/>
                              <a:gd name="T160" fmla="+- 0 1028 960"/>
                              <a:gd name="T161" fmla="*/ T160 w 75"/>
                              <a:gd name="T162" fmla="+- 0 128 113"/>
                              <a:gd name="T163" fmla="*/ 128 h 75"/>
                              <a:gd name="T164" fmla="+- 0 1030 960"/>
                              <a:gd name="T165" fmla="*/ T164 w 75"/>
                              <a:gd name="T166" fmla="+- 0 132 113"/>
                              <a:gd name="T167" fmla="*/ 132 h 75"/>
                              <a:gd name="T168" fmla="+- 0 1032 960"/>
                              <a:gd name="T169" fmla="*/ T168 w 75"/>
                              <a:gd name="T170" fmla="+- 0 136 113"/>
                              <a:gd name="T171" fmla="*/ 136 h 75"/>
                              <a:gd name="T172" fmla="+- 0 1034 960"/>
                              <a:gd name="T173" fmla="*/ T172 w 75"/>
                              <a:gd name="T174" fmla="+- 0 141 113"/>
                              <a:gd name="T175" fmla="*/ 141 h 75"/>
                              <a:gd name="T176" fmla="+- 0 1035 960"/>
                              <a:gd name="T177" fmla="*/ T176 w 75"/>
                              <a:gd name="T178" fmla="+- 0 146 113"/>
                              <a:gd name="T179" fmla="*/ 146 h 75"/>
                              <a:gd name="T180" fmla="+- 0 1035 960"/>
                              <a:gd name="T181" fmla="*/ T180 w 75"/>
                              <a:gd name="T182" fmla="+- 0 151 113"/>
                              <a:gd name="T183" fmla="*/ 15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75" h="75">
                                <a:moveTo>
                                  <a:pt x="75" y="38"/>
                                </a:moveTo>
                                <a:lnTo>
                                  <a:pt x="75" y="43"/>
                                </a:lnTo>
                                <a:lnTo>
                                  <a:pt x="74" y="47"/>
                                </a:lnTo>
                                <a:lnTo>
                                  <a:pt x="72" y="52"/>
                                </a:lnTo>
                                <a:lnTo>
                                  <a:pt x="70" y="57"/>
                                </a:lnTo>
                                <a:lnTo>
                                  <a:pt x="68" y="61"/>
                                </a:lnTo>
                                <a:lnTo>
                                  <a:pt x="64" y="64"/>
                                </a:lnTo>
                                <a:lnTo>
                                  <a:pt x="61" y="68"/>
                                </a:lnTo>
                                <a:lnTo>
                                  <a:pt x="56" y="70"/>
                                </a:lnTo>
                                <a:lnTo>
                                  <a:pt x="52" y="72"/>
                                </a:lnTo>
                                <a:lnTo>
                                  <a:pt x="47" y="74"/>
                                </a:lnTo>
                                <a:lnTo>
                                  <a:pt x="42" y="75"/>
                                </a:lnTo>
                                <a:lnTo>
                                  <a:pt x="33" y="75"/>
                                </a:lnTo>
                                <a:lnTo>
                                  <a:pt x="28" y="74"/>
                                </a:lnTo>
                                <a:lnTo>
                                  <a:pt x="23" y="72"/>
                                </a:lnTo>
                                <a:lnTo>
                                  <a:pt x="19" y="70"/>
                                </a:lnTo>
                                <a:lnTo>
                                  <a:pt x="14" y="68"/>
                                </a:lnTo>
                                <a:lnTo>
                                  <a:pt x="11" y="64"/>
                                </a:lnTo>
                                <a:lnTo>
                                  <a:pt x="7" y="61"/>
                                </a:lnTo>
                                <a:lnTo>
                                  <a:pt x="5" y="57"/>
                                </a:lnTo>
                                <a:lnTo>
                                  <a:pt x="3" y="52"/>
                                </a:lnTo>
                                <a:lnTo>
                                  <a:pt x="1" y="47"/>
                                </a:lnTo>
                                <a:lnTo>
                                  <a:pt x="0" y="43"/>
                                </a:lnTo>
                                <a:lnTo>
                                  <a:pt x="0" y="33"/>
                                </a:lnTo>
                                <a:lnTo>
                                  <a:pt x="1" y="28"/>
                                </a:lnTo>
                                <a:lnTo>
                                  <a:pt x="3" y="23"/>
                                </a:lnTo>
                                <a:lnTo>
                                  <a:pt x="5" y="19"/>
                                </a:lnTo>
                                <a:lnTo>
                                  <a:pt x="7" y="15"/>
                                </a:lnTo>
                                <a:lnTo>
                                  <a:pt x="11" y="11"/>
                                </a:lnTo>
                                <a:lnTo>
                                  <a:pt x="14" y="8"/>
                                </a:lnTo>
                                <a:lnTo>
                                  <a:pt x="19" y="5"/>
                                </a:lnTo>
                                <a:lnTo>
                                  <a:pt x="23" y="3"/>
                                </a:lnTo>
                                <a:lnTo>
                                  <a:pt x="28" y="1"/>
                                </a:lnTo>
                                <a:lnTo>
                                  <a:pt x="33" y="0"/>
                                </a:lnTo>
                                <a:lnTo>
                                  <a:pt x="42" y="0"/>
                                </a:lnTo>
                                <a:lnTo>
                                  <a:pt x="47" y="1"/>
                                </a:lnTo>
                                <a:lnTo>
                                  <a:pt x="52" y="3"/>
                                </a:lnTo>
                                <a:lnTo>
                                  <a:pt x="56" y="5"/>
                                </a:lnTo>
                                <a:lnTo>
                                  <a:pt x="61" y="8"/>
                                </a:lnTo>
                                <a:lnTo>
                                  <a:pt x="64" y="11"/>
                                </a:lnTo>
                                <a:lnTo>
                                  <a:pt x="68" y="15"/>
                                </a:lnTo>
                                <a:lnTo>
                                  <a:pt x="70" y="19"/>
                                </a:lnTo>
                                <a:lnTo>
                                  <a:pt x="72" y="23"/>
                                </a:lnTo>
                                <a:lnTo>
                                  <a:pt x="74" y="28"/>
                                </a:lnTo>
                                <a:lnTo>
                                  <a:pt x="75" y="33"/>
                                </a:lnTo>
                                <a:lnTo>
                                  <a:pt x="75"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6407FF" id="Group 52" o:spid="_x0000_s1026" style="position:absolute;margin-left:48pt;margin-top:5.65pt;width:3.75pt;height:3.75pt;z-index:-251593728;mso-position-horizontal-relative:page" coordorigin="960,113"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">
                <v:shape id="Freeform 243" o:spid="_x0000_s1027" style="position:absolute;left:960;top:113;width:75;height:75;visibility:visible;mso-wrap-style:square;v-text-anchor:top" coordsize="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" path="m75,38r,5l74,47r-2,5l70,57r-2,4l64,64r-3,4l56,70r-4,2l47,74r-5,1l33,75,28,74,23,72,19,70,14,68,11,64,7,61,5,57,3,52,1,47,,43,,33,1,28,3,23,5,19,7,15r4,-4l14,8,19,5,23,3,28,1,33,r9,l47,1r5,2l56,5r5,3l64,11r4,4l70,19r2,4l74,28r1,5l75,38xe" fillcolor="black" stroked="f">
                  <v:path arrowok="t" o:connecttype="custom" o:connectlocs="75,151;75,156;74,160;72,165;70,170;68,174;64,177;61,181;56,183;52,185;47,187;42,188;33,188;28,187;23,185;19,183;14,181;11,177;7,174;5,170;3,165;1,160;0,156;0,146;1,141;3,136;5,132;7,128;11,124;14,121;19,118;23,116;28,114;33,113;42,113;47,114;52,116;56,118;61,121;64,124;68,128;70,132;72,136;74,141;75,146;75,151" o:connectangles="0,0,0,0,0,0,0,0,0,0,0,0,0,0,0,0,0,0,0,0,0,0,0,0,0,0,0,0,0,0,0,0,0,0,0,0,0,0,0,0,0,0,0,0,0,0"/>
                </v:shape>
                <w10:wrap anchorx="page"/>
              </v:group>
            </w:pict>
          </mc:Fallback>
        </mc:AlternateContent>
      </w:r>
      <w:r w:rsidRPr="00B91E11">
        <w:rPr>
          <w:rFonts w:asciiTheme="minorHAnsi" w:hAnsiTheme="minorHAnsi" w:cstheme="minorHAnsi"/>
          <w:sz w:val="22"/>
          <w:szCs w:val="22"/>
        </w:rPr>
        <w:t>C: 67, 68, 58</w:t>
      </w:r>
    </w:p>
    <w:p w14:paraId="2E1EBE13" w14:textId="77777777" w:rsidR="00FD3C13" w:rsidRPr="00B91E11" w:rsidRDefault="00FD3C13" w:rsidP="00B91E11">
      <w:pPr>
        <w:spacing w:before="14"/>
        <w:rPr>
          <w:rFonts w:asciiTheme="minorHAnsi" w:hAnsiTheme="minorHAnsi" w:cstheme="minorHAnsi"/>
          <w:sz w:val="22"/>
          <w:szCs w:val="22"/>
        </w:rPr>
      </w:pPr>
    </w:p>
    <w:p w14:paraId="6C6EAD33"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6CF7769C" w14:textId="77777777" w:rsidR="00FD3C13" w:rsidRPr="00B91E11" w:rsidRDefault="00FD3C13" w:rsidP="00B91E11">
      <w:pPr>
        <w:spacing w:before="15"/>
        <w:rPr>
          <w:rFonts w:asciiTheme="minorHAnsi" w:hAnsiTheme="minorHAnsi" w:cstheme="minorHAnsi"/>
          <w:sz w:val="22"/>
          <w:szCs w:val="22"/>
        </w:rPr>
      </w:pPr>
    </w:p>
    <w:p w14:paraId="6C8E2CE4"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pandas</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pd</w:t>
      </w:r>
    </w:p>
    <w:p w14:paraId="255D0829"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sz w:val="22"/>
          <w:szCs w:val="22"/>
        </w:rPr>
        <w:t>statsmodels.api</w:t>
      </w:r>
      <w:proofErr w:type="spellEnd"/>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0000FF"/>
          <w:sz w:val="22"/>
          <w:szCs w:val="22"/>
        </w:rPr>
        <w:t>as</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w w:val="102"/>
          <w:sz w:val="22"/>
          <w:szCs w:val="22"/>
        </w:rPr>
        <w:t>sm</w:t>
      </w:r>
      <w:proofErr w:type="spellEnd"/>
    </w:p>
    <w:p w14:paraId="7D0EE4EF"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statsmodels.formula.api</w:t>
      </w:r>
      <w:proofErr w:type="spellEnd"/>
      <w:r w:rsidRPr="00B91E11">
        <w:rPr>
          <w:rFonts w:asciiTheme="minorHAnsi" w:eastAsia="Consolas" w:hAnsiTheme="minorHAnsi" w:cstheme="minorHAnsi"/>
          <w:color w:val="000000"/>
          <w:spacing w:val="51"/>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ols</w:t>
      </w:r>
      <w:proofErr w:type="spellEnd"/>
    </w:p>
    <w:p w14:paraId="3F718F13" w14:textId="77777777" w:rsidR="00FD3C13" w:rsidRPr="00B91E11" w:rsidRDefault="00FD3C13" w:rsidP="00B91E11">
      <w:pPr>
        <w:spacing w:before="8"/>
        <w:rPr>
          <w:rFonts w:asciiTheme="minorHAnsi" w:hAnsiTheme="minorHAnsi" w:cstheme="minorHAnsi"/>
          <w:sz w:val="22"/>
          <w:szCs w:val="22"/>
        </w:rPr>
      </w:pPr>
    </w:p>
    <w:p w14:paraId="028A9543" w14:textId="77777777" w:rsidR="00FD3C13" w:rsidRPr="00B91E11" w:rsidRDefault="00FD3C13" w:rsidP="00B91E11">
      <w:pPr>
        <w:ind w:left="120" w:right="9648"/>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 xml:space="preserve">Data </w:t>
      </w:r>
      <w:proofErr w:type="spellStart"/>
      <w:r w:rsidRPr="00B91E11">
        <w:rPr>
          <w:rFonts w:asciiTheme="minorHAnsi" w:eastAsia="Consolas" w:hAnsiTheme="minorHAnsi" w:cstheme="minorHAnsi"/>
          <w:color w:val="000000"/>
          <w:sz w:val="22"/>
          <w:szCs w:val="22"/>
        </w:rPr>
        <w:t>data</w:t>
      </w:r>
      <w:proofErr w:type="spellEnd"/>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w:t>
      </w:r>
    </w:p>
    <w:p w14:paraId="198CD826" w14:textId="77777777" w:rsidR="00FD3C13" w:rsidRPr="00B91E11" w:rsidRDefault="00FD3C13"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'Detergent'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'B'</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'B'</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'B'</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'C'</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sz w:val="22"/>
          <w:szCs w:val="22"/>
        </w:rPr>
        <w:t>'C'</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A21515"/>
          <w:w w:val="102"/>
          <w:sz w:val="22"/>
          <w:szCs w:val="22"/>
        </w:rPr>
        <w:t>'C'</w:t>
      </w:r>
      <w:r w:rsidRPr="00B91E11">
        <w:rPr>
          <w:rFonts w:asciiTheme="minorHAnsi" w:eastAsia="Consolas" w:hAnsiTheme="minorHAnsi" w:cstheme="minorHAnsi"/>
          <w:color w:val="000000"/>
          <w:w w:val="102"/>
          <w:sz w:val="22"/>
          <w:szCs w:val="22"/>
        </w:rPr>
        <w:t>],</w:t>
      </w:r>
    </w:p>
    <w:p w14:paraId="4B4CF51C"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WaterTemp</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'Cold'</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A21515"/>
          <w:sz w:val="22"/>
          <w:szCs w:val="22"/>
        </w:rPr>
        <w:t>'Warm'</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sz w:val="22"/>
          <w:szCs w:val="22"/>
        </w:rPr>
        <w:t>'Hot'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'Cold'</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sz w:val="22"/>
          <w:szCs w:val="22"/>
        </w:rPr>
        <w:t>'Warm'</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sz w:val="22"/>
          <w:szCs w:val="22"/>
        </w:rPr>
        <w:t>'Hot'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A21515"/>
          <w:sz w:val="22"/>
          <w:szCs w:val="22"/>
        </w:rPr>
        <w:t>'Cold'</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sz w:val="22"/>
          <w:szCs w:val="22"/>
        </w:rPr>
        <w:t>'Warm'</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w w:val="102"/>
          <w:sz w:val="22"/>
          <w:szCs w:val="22"/>
        </w:rPr>
        <w:t>'Hot'</w:t>
      </w:r>
      <w:r w:rsidRPr="00B91E11">
        <w:rPr>
          <w:rFonts w:asciiTheme="minorHAnsi" w:eastAsia="Consolas" w:hAnsiTheme="minorHAnsi" w:cstheme="minorHAnsi"/>
          <w:color w:val="000000"/>
          <w:w w:val="102"/>
          <w:sz w:val="22"/>
          <w:szCs w:val="22"/>
        </w:rPr>
        <w:t>],</w:t>
      </w:r>
    </w:p>
    <w:p w14:paraId="626412B4"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'Whiteness'</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00"/>
          <w:sz w:val="22"/>
          <w:szCs w:val="22"/>
        </w:rPr>
        <w:t>[57,</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00"/>
          <w:sz w:val="22"/>
          <w:szCs w:val="22"/>
        </w:rPr>
        <w:t>49,</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54,</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55,</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52,</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46,</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67,</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68,</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w w:val="102"/>
          <w:sz w:val="22"/>
          <w:szCs w:val="22"/>
        </w:rPr>
        <w:t>58]</w:t>
      </w:r>
    </w:p>
    <w:p w14:paraId="342E73EF"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w w:val="102"/>
          <w:sz w:val="22"/>
          <w:szCs w:val="22"/>
        </w:rPr>
        <w:t>}</w:t>
      </w:r>
    </w:p>
    <w:p w14:paraId="75226AEB" w14:textId="77777777" w:rsidR="00FD3C13" w:rsidRPr="00B91E11" w:rsidRDefault="00FD3C13" w:rsidP="00B91E11">
      <w:pPr>
        <w:spacing w:before="8"/>
        <w:rPr>
          <w:rFonts w:asciiTheme="minorHAnsi" w:hAnsiTheme="minorHAnsi" w:cstheme="minorHAnsi"/>
          <w:sz w:val="22"/>
          <w:szCs w:val="22"/>
        </w:rPr>
      </w:pPr>
    </w:p>
    <w:p w14:paraId="446CA412" w14:textId="77777777" w:rsidR="00FD3C13" w:rsidRPr="00B91E11" w:rsidRDefault="00FD3C13" w:rsidP="00B91E11">
      <w:pPr>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df</w:t>
      </w:r>
      <w:proofErr w:type="spellEnd"/>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pd.DataFrame</w:t>
      </w:r>
      <w:proofErr w:type="spellEnd"/>
      <w:r w:rsidRPr="00B91E11">
        <w:rPr>
          <w:rFonts w:asciiTheme="minorHAnsi" w:eastAsia="Consolas" w:hAnsiTheme="minorHAnsi" w:cstheme="minorHAnsi"/>
          <w:w w:val="102"/>
          <w:sz w:val="22"/>
          <w:szCs w:val="22"/>
        </w:rPr>
        <w:t>(data)</w:t>
      </w:r>
    </w:p>
    <w:p w14:paraId="16DF1332" w14:textId="77777777" w:rsidR="00FD3C13" w:rsidRPr="00B91E11" w:rsidRDefault="00FD3C13" w:rsidP="00B91E11">
      <w:pPr>
        <w:spacing w:before="8"/>
        <w:rPr>
          <w:rFonts w:asciiTheme="minorHAnsi" w:hAnsiTheme="minorHAnsi" w:cstheme="minorHAnsi"/>
          <w:sz w:val="22"/>
          <w:szCs w:val="22"/>
        </w:rPr>
      </w:pPr>
    </w:p>
    <w:p w14:paraId="06F011AD"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8000"/>
          <w:sz w:val="22"/>
          <w:szCs w:val="22"/>
        </w:rPr>
        <w:t>#</w:t>
      </w:r>
      <w:r w:rsidRPr="00B91E11">
        <w:rPr>
          <w:rFonts w:asciiTheme="minorHAnsi" w:eastAsia="Consolas" w:hAnsiTheme="minorHAnsi" w:cstheme="minorHAnsi"/>
          <w:color w:val="008000"/>
          <w:spacing w:val="5"/>
          <w:sz w:val="22"/>
          <w:szCs w:val="22"/>
        </w:rPr>
        <w:t xml:space="preserve"> </w:t>
      </w:r>
      <w:r w:rsidRPr="00B91E11">
        <w:rPr>
          <w:rFonts w:asciiTheme="minorHAnsi" w:eastAsia="Consolas" w:hAnsiTheme="minorHAnsi" w:cstheme="minorHAnsi"/>
          <w:color w:val="008000"/>
          <w:w w:val="102"/>
          <w:sz w:val="22"/>
          <w:szCs w:val="22"/>
        </w:rPr>
        <w:t>ANOVA</w:t>
      </w:r>
    </w:p>
    <w:p w14:paraId="42E2C947"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model</w:t>
      </w:r>
      <w:r w:rsidRPr="00B91E11">
        <w:rPr>
          <w:rFonts w:asciiTheme="minorHAnsi" w:eastAsia="Consolas" w:hAnsiTheme="minorHAnsi" w:cstheme="minorHAnsi"/>
          <w:spacing w:val="13"/>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ols</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'Whiteness</w:t>
      </w:r>
      <w:r w:rsidRPr="00B91E11">
        <w:rPr>
          <w:rFonts w:asciiTheme="minorHAnsi" w:eastAsia="Consolas" w:hAnsiTheme="minorHAnsi" w:cstheme="minorHAnsi"/>
          <w:color w:val="A21515"/>
          <w:spacing w:val="32"/>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sz w:val="22"/>
          <w:szCs w:val="22"/>
        </w:rPr>
        <w:t>C(Detergent)</w:t>
      </w:r>
      <w:r w:rsidRPr="00B91E11">
        <w:rPr>
          <w:rFonts w:asciiTheme="minorHAnsi" w:eastAsia="Consolas" w:hAnsiTheme="minorHAnsi" w:cstheme="minorHAnsi"/>
          <w:color w:val="A21515"/>
          <w:spacing w:val="28"/>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sz w:val="22"/>
          <w:szCs w:val="22"/>
        </w:rPr>
        <w:t>C(</w:t>
      </w:r>
      <w:proofErr w:type="spellStart"/>
      <w:r w:rsidRPr="00B91E11">
        <w:rPr>
          <w:rFonts w:asciiTheme="minorHAnsi" w:eastAsia="Consolas" w:hAnsiTheme="minorHAnsi" w:cstheme="minorHAnsi"/>
          <w:color w:val="A21515"/>
          <w:sz w:val="22"/>
          <w:szCs w:val="22"/>
        </w:rPr>
        <w:t>WaterTemp</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8"/>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sz w:val="22"/>
          <w:szCs w:val="22"/>
        </w:rPr>
        <w:t>C(Detergent):C(</w:t>
      </w:r>
      <w:proofErr w:type="spellStart"/>
      <w:r w:rsidRPr="00B91E11">
        <w:rPr>
          <w:rFonts w:asciiTheme="minorHAnsi" w:eastAsia="Consolas" w:hAnsiTheme="minorHAnsi" w:cstheme="minorHAnsi"/>
          <w:color w:val="A21515"/>
          <w:sz w:val="22"/>
          <w:szCs w:val="22"/>
        </w:rPr>
        <w:t>WaterTemp</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9"/>
          <w:sz w:val="22"/>
          <w:szCs w:val="22"/>
        </w:rPr>
        <w:t xml:space="preserve"> </w:t>
      </w:r>
      <w:r w:rsidRPr="00B91E11">
        <w:rPr>
          <w:rFonts w:asciiTheme="minorHAnsi" w:eastAsia="Consolas" w:hAnsiTheme="minorHAnsi" w:cstheme="minorHAnsi"/>
          <w:color w:val="000000"/>
          <w:w w:val="102"/>
          <w:sz w:val="22"/>
          <w:szCs w:val="22"/>
        </w:rPr>
        <w:t>data=</w:t>
      </w:r>
      <w:proofErr w:type="spellStart"/>
      <w:r w:rsidRPr="00B91E11">
        <w:rPr>
          <w:rFonts w:asciiTheme="minorHAnsi" w:eastAsia="Consolas" w:hAnsiTheme="minorHAnsi" w:cstheme="minorHAnsi"/>
          <w:color w:val="000000"/>
          <w:w w:val="102"/>
          <w:sz w:val="22"/>
          <w:szCs w:val="22"/>
        </w:rPr>
        <w:t>df</w:t>
      </w:r>
      <w:proofErr w:type="spellEnd"/>
      <w:r w:rsidRPr="00B91E11">
        <w:rPr>
          <w:rFonts w:asciiTheme="minorHAnsi" w:eastAsia="Consolas" w:hAnsiTheme="minorHAnsi" w:cstheme="minorHAnsi"/>
          <w:color w:val="000000"/>
          <w:w w:val="102"/>
          <w:sz w:val="22"/>
          <w:szCs w:val="22"/>
        </w:rPr>
        <w:t>).fit()</w:t>
      </w:r>
    </w:p>
    <w:p w14:paraId="115081D0" w14:textId="77777777" w:rsidR="00FD3C13" w:rsidRPr="00B91E11" w:rsidRDefault="00FD3C13"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anova_table</w:t>
      </w:r>
      <w:proofErr w:type="spellEnd"/>
      <w:r w:rsidRPr="00B91E11">
        <w:rPr>
          <w:rFonts w:asciiTheme="minorHAnsi" w:eastAsia="Consolas" w:hAnsiTheme="minorHAnsi" w:cstheme="minorHAnsi"/>
          <w:spacing w:val="26"/>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sm.stats.anova_lm</w:t>
      </w:r>
      <w:proofErr w:type="spellEnd"/>
      <w:r w:rsidRPr="00B91E11">
        <w:rPr>
          <w:rFonts w:asciiTheme="minorHAnsi" w:eastAsia="Consolas" w:hAnsiTheme="minorHAnsi" w:cstheme="minorHAnsi"/>
          <w:sz w:val="22"/>
          <w:szCs w:val="22"/>
        </w:rPr>
        <w:t>(model,</w:t>
      </w:r>
      <w:r w:rsidRPr="00B91E11">
        <w:rPr>
          <w:rFonts w:asciiTheme="minorHAnsi" w:eastAsia="Consolas" w:hAnsiTheme="minorHAnsi" w:cstheme="minorHAnsi"/>
          <w:spacing w:val="53"/>
          <w:sz w:val="22"/>
          <w:szCs w:val="22"/>
        </w:rPr>
        <w:t xml:space="preserve"> </w:t>
      </w:r>
      <w:proofErr w:type="spellStart"/>
      <w:r w:rsidRPr="00B91E11">
        <w:rPr>
          <w:rFonts w:asciiTheme="minorHAnsi" w:eastAsia="Consolas" w:hAnsiTheme="minorHAnsi" w:cstheme="minorHAnsi"/>
          <w:w w:val="102"/>
          <w:sz w:val="22"/>
          <w:szCs w:val="22"/>
        </w:rPr>
        <w:t>typ</w:t>
      </w:r>
      <w:proofErr w:type="spellEnd"/>
      <w:r w:rsidRPr="00B91E11">
        <w:rPr>
          <w:rFonts w:asciiTheme="minorHAnsi" w:eastAsia="Consolas" w:hAnsiTheme="minorHAnsi" w:cstheme="minorHAnsi"/>
          <w:w w:val="102"/>
          <w:sz w:val="22"/>
          <w:szCs w:val="22"/>
        </w:rPr>
        <w:t>=2)</w:t>
      </w:r>
    </w:p>
    <w:p w14:paraId="5890B3F2"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w w:val="102"/>
          <w:sz w:val="22"/>
          <w:szCs w:val="22"/>
        </w:rPr>
        <w:t>print</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anova_table</w:t>
      </w:r>
      <w:proofErr w:type="spellEnd"/>
      <w:r w:rsidRPr="00B91E11">
        <w:rPr>
          <w:rFonts w:asciiTheme="minorHAnsi" w:eastAsia="Consolas" w:hAnsiTheme="minorHAnsi" w:cstheme="minorHAnsi"/>
          <w:color w:val="000000"/>
          <w:w w:val="102"/>
          <w:sz w:val="22"/>
          <w:szCs w:val="22"/>
        </w:rPr>
        <w:t>)</w:t>
      </w:r>
    </w:p>
    <w:p w14:paraId="42542B46" w14:textId="77777777" w:rsidR="00FD3C13" w:rsidRPr="00B91E11" w:rsidRDefault="00FD3C13" w:rsidP="00B91E11">
      <w:pPr>
        <w:spacing w:before="15"/>
        <w:rPr>
          <w:rFonts w:asciiTheme="minorHAnsi" w:hAnsiTheme="minorHAnsi" w:cstheme="minorHAnsi"/>
          <w:sz w:val="22"/>
          <w:szCs w:val="22"/>
        </w:rPr>
      </w:pPr>
    </w:p>
    <w:p w14:paraId="320CE689"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39: Basic Flask Route[4]</w:t>
      </w:r>
    </w:p>
    <w:p w14:paraId="33F4E1E6" w14:textId="77777777" w:rsidR="00FD3C13" w:rsidRPr="00B91E11" w:rsidRDefault="00FD3C13" w:rsidP="00B91E11">
      <w:pPr>
        <w:spacing w:before="5"/>
        <w:rPr>
          <w:rFonts w:asciiTheme="minorHAnsi" w:hAnsiTheme="minorHAnsi" w:cstheme="minorHAnsi"/>
          <w:sz w:val="22"/>
          <w:szCs w:val="22"/>
        </w:rPr>
      </w:pPr>
    </w:p>
    <w:p w14:paraId="548AFD02"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lastRenderedPageBreak/>
        <w:t>Answer:</w:t>
      </w:r>
    </w:p>
    <w:p w14:paraId="7319285D" w14:textId="77777777" w:rsidR="00FD3C13" w:rsidRPr="00B91E11" w:rsidRDefault="00FD3C13" w:rsidP="00B91E11">
      <w:pPr>
        <w:spacing w:before="15"/>
        <w:rPr>
          <w:rFonts w:asciiTheme="minorHAnsi" w:hAnsiTheme="minorHAnsi" w:cstheme="minorHAnsi"/>
          <w:sz w:val="22"/>
          <w:szCs w:val="22"/>
        </w:rPr>
      </w:pPr>
    </w:p>
    <w:p w14:paraId="272E748B" w14:textId="77777777" w:rsidR="00FD3C13" w:rsidRPr="00B91E11" w:rsidRDefault="00FD3C13" w:rsidP="00B91E11">
      <w:pPr>
        <w:ind w:left="120" w:right="804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 xml:space="preserve">Flask </w:t>
      </w:r>
      <w:r w:rsidRPr="00B91E11">
        <w:rPr>
          <w:rFonts w:asciiTheme="minorHAnsi" w:eastAsia="Consolas" w:hAnsiTheme="minorHAnsi" w:cstheme="minorHAnsi"/>
          <w:color w:val="000000"/>
          <w:sz w:val="22"/>
          <w:szCs w:val="22"/>
        </w:rPr>
        <w:t>app</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4"/>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3C39BC9B" w14:textId="77777777" w:rsidR="00FD3C13" w:rsidRPr="00B91E11" w:rsidRDefault="00FD3C13" w:rsidP="00B91E11">
      <w:pPr>
        <w:spacing w:before="33"/>
        <w:ind w:left="120"/>
        <w:rPr>
          <w:rFonts w:asciiTheme="minorHAnsi" w:eastAsia="Consolas" w:hAnsiTheme="minorHAnsi" w:cstheme="minorHAnsi"/>
          <w:sz w:val="22"/>
          <w:szCs w:val="22"/>
        </w:rPr>
      </w:pPr>
      <w:hyperlink r:id="rId5">
        <w:r w:rsidRPr="00B91E11">
          <w:rPr>
            <w:rFonts w:asciiTheme="minorHAnsi" w:eastAsia="Consolas" w:hAnsiTheme="minorHAnsi" w:cstheme="minorHAnsi"/>
            <w:color w:val="164A5B"/>
            <w:w w:val="102"/>
            <w:sz w:val="22"/>
            <w:szCs w:val="22"/>
          </w:rPr>
          <w:t>@app.route(</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164A5B"/>
            <w:w w:val="102"/>
            <w:sz w:val="22"/>
            <w:szCs w:val="22"/>
          </w:rPr>
          <w:t>)</w:t>
        </w:r>
      </w:hyperlink>
    </w:p>
    <w:p w14:paraId="0E05646C"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hello_world</w:t>
      </w:r>
      <w:proofErr w:type="spellEnd"/>
      <w:r w:rsidRPr="00B91E11">
        <w:rPr>
          <w:rFonts w:asciiTheme="minorHAnsi" w:eastAsia="Consolas" w:hAnsiTheme="minorHAnsi" w:cstheme="minorHAnsi"/>
          <w:color w:val="000000"/>
          <w:w w:val="102"/>
          <w:sz w:val="22"/>
          <w:szCs w:val="22"/>
        </w:rPr>
        <w:t>():</w:t>
      </w:r>
    </w:p>
    <w:p w14:paraId="7FEA3C1A"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'Hello,</w:t>
      </w:r>
      <w:r w:rsidRPr="00B91E11">
        <w:rPr>
          <w:rFonts w:asciiTheme="minorHAnsi" w:eastAsia="Consolas" w:hAnsiTheme="minorHAnsi" w:cstheme="minorHAnsi"/>
          <w:color w:val="A21515"/>
          <w:spacing w:val="18"/>
          <w:sz w:val="22"/>
          <w:szCs w:val="22"/>
        </w:rPr>
        <w:t xml:space="preserve"> </w:t>
      </w:r>
      <w:r w:rsidRPr="00B91E11">
        <w:rPr>
          <w:rFonts w:asciiTheme="minorHAnsi" w:eastAsia="Consolas" w:hAnsiTheme="minorHAnsi" w:cstheme="minorHAnsi"/>
          <w:color w:val="A21515"/>
          <w:w w:val="102"/>
          <w:sz w:val="22"/>
          <w:szCs w:val="22"/>
        </w:rPr>
        <w:t>World!'</w:t>
      </w:r>
    </w:p>
    <w:p w14:paraId="0B8B859E" w14:textId="77777777"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1FFB8594" w14:textId="58A9F792"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461799A2" w14:textId="26B8F0D3" w:rsidR="00FD3C13" w:rsidRPr="00B91E11" w:rsidRDefault="00FD3C13" w:rsidP="00B91E11">
      <w:pPr>
        <w:spacing w:before="31"/>
        <w:rPr>
          <w:rFonts w:asciiTheme="minorHAnsi" w:eastAsia="Consolas" w:hAnsiTheme="minorHAnsi" w:cstheme="minorHAnsi"/>
          <w:sz w:val="22"/>
          <w:szCs w:val="22"/>
        </w:rPr>
      </w:pPr>
      <w:r w:rsidRPr="00B91E11">
        <w:rPr>
          <w:rFonts w:asciiTheme="minorHAnsi" w:hAnsiTheme="minorHAnsi" w:cstheme="minorHAnsi"/>
          <w:noProof/>
          <w:sz w:val="22"/>
          <w:szCs w:val="22"/>
        </w:rPr>
        <mc:AlternateContent>
          <mc:Choice Requires="wpg">
            <w:drawing>
              <wp:anchor distT="0" distB="0" distL="114300" distR="114300" simplePos="0" relativeHeight="251716608" behindDoc="1" locked="0" layoutInCell="1" allowOverlap="1" wp14:anchorId="32346799" wp14:editId="4C858FAF">
                <wp:simplePos x="0" y="0"/>
                <wp:positionH relativeFrom="page">
                  <wp:posOffset>381000</wp:posOffset>
                </wp:positionH>
                <wp:positionV relativeFrom="page">
                  <wp:posOffset>414655</wp:posOffset>
                </wp:positionV>
                <wp:extent cx="6800850" cy="0"/>
                <wp:effectExtent l="9525" t="14605" r="9525" b="13970"/>
                <wp:wrapNone/>
                <wp:docPr id="2997377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850" cy="0"/>
                          <a:chOff x="600" y="652"/>
                          <a:chExt cx="10710" cy="0"/>
                        </a:xfrm>
                      </wpg:grpSpPr>
                      <wps:wsp>
                        <wps:cNvPr id="384409033" name="Freeform 231"/>
                        <wps:cNvSpPr>
                          <a:spLocks/>
                        </wps:cNvSpPr>
                        <wps:spPr bwMode="auto">
                          <a:xfrm>
                            <a:off x="600" y="652"/>
                            <a:ext cx="10710" cy="0"/>
                          </a:xfrm>
                          <a:custGeom>
                            <a:avLst/>
                            <a:gdLst>
                              <a:gd name="T0" fmla="+- 0 600 600"/>
                              <a:gd name="T1" fmla="*/ T0 w 10710"/>
                              <a:gd name="T2" fmla="+- 0 11310 600"/>
                              <a:gd name="T3" fmla="*/ T2 w 10710"/>
                            </a:gdLst>
                            <a:ahLst/>
                            <a:cxnLst>
                              <a:cxn ang="0">
                                <a:pos x="T1" y="0"/>
                              </a:cxn>
                              <a:cxn ang="0">
                                <a:pos x="T3" y="0"/>
                              </a:cxn>
                            </a:cxnLst>
                            <a:rect l="0" t="0" r="r" b="b"/>
                            <a:pathLst>
                              <a:path w="10710">
                                <a:moveTo>
                                  <a:pt x="0" y="0"/>
                                </a:moveTo>
                                <a:lnTo>
                                  <a:pt x="10710" y="0"/>
                                </a:lnTo>
                              </a:path>
                            </a:pathLst>
                          </a:custGeom>
                          <a:noFill/>
                          <a:ln w="10795">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B0C28F" id="Group 51" o:spid="_x0000_s1026" style="position:absolute;margin-left:30pt;margin-top:32.65pt;width:535.5pt;height:0;z-index:-251599872;mso-position-horizontal-relative:page;mso-position-vertical-relative:page" coordorigin="600,652" coordsize="10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">
                <v:shape id="Freeform 231" o:spid="_x0000_s1027" style="position:absolute;left:600;top:652;width:10710;height:0;visibility:visible;mso-wrap-style:square;v-text-anchor:top" coordsize="10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" path="m,l10710,e" filled="f" strokecolor="#d3d3d3" strokeweight=".85pt">
                  <v:path arrowok="t" o:connecttype="custom" o:connectlocs="0,0;10710,0" o:connectangles="0,0"/>
                </v:shape>
                <w10:wrap anchorx="page" anchory="page"/>
              </v:group>
            </w:pict>
          </mc:Fallback>
        </mc:AlternateContent>
      </w: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126DB52B" w14:textId="77777777" w:rsidR="00FD3C13" w:rsidRPr="00B91E11" w:rsidRDefault="00FD3C13" w:rsidP="00B91E11">
      <w:pPr>
        <w:spacing w:before="15"/>
        <w:rPr>
          <w:rFonts w:asciiTheme="minorHAnsi" w:hAnsiTheme="minorHAnsi" w:cstheme="minorHAnsi"/>
          <w:sz w:val="22"/>
          <w:szCs w:val="22"/>
        </w:rPr>
      </w:pPr>
    </w:p>
    <w:p w14:paraId="15CBF9E1"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40: Handling Form Submissions in Flask</w:t>
      </w:r>
    </w:p>
    <w:p w14:paraId="4D3DFC9D" w14:textId="77777777" w:rsidR="00FD3C13" w:rsidRPr="00B91E11" w:rsidRDefault="00FD3C13" w:rsidP="00B91E11">
      <w:pPr>
        <w:spacing w:before="10"/>
        <w:rPr>
          <w:rFonts w:asciiTheme="minorHAnsi" w:hAnsiTheme="minorHAnsi" w:cstheme="minorHAnsi"/>
          <w:sz w:val="22"/>
          <w:szCs w:val="22"/>
        </w:rPr>
      </w:pPr>
    </w:p>
    <w:p w14:paraId="4839F79E" w14:textId="1A70D9C2" w:rsidR="00FD3C13" w:rsidRPr="00B91E11" w:rsidRDefault="00FD3C13" w:rsidP="00B91E11">
      <w:pPr>
        <w:ind w:left="120"/>
        <w:rPr>
          <w:rFonts w:asciiTheme="minorHAnsi" w:eastAsia="Consolas" w:hAnsiTheme="minorHAnsi" w:cstheme="minorHAnsi"/>
          <w:sz w:val="22"/>
          <w:szCs w:val="22"/>
        </w:rPr>
      </w:pPr>
      <w:proofErr w:type="spellStart"/>
      <w:r w:rsidRPr="00B91E11">
        <w:rPr>
          <w:rFonts w:asciiTheme="minorHAnsi" w:hAnsiTheme="minorHAnsi" w:cstheme="minorHAnsi"/>
          <w:b/>
          <w:sz w:val="22"/>
          <w:szCs w:val="22"/>
        </w:rPr>
        <w:t>Answer:</w:t>
      </w:r>
      <w:r w:rsidRPr="00B91E11">
        <w:rPr>
          <w:rFonts w:asciiTheme="minorHAnsi" w:eastAsia="Consolas" w:hAnsiTheme="minorHAnsi" w:cstheme="minorHAnsi"/>
          <w:color w:val="0000FF"/>
          <w:sz w:val="22"/>
          <w:szCs w:val="22"/>
        </w:rPr>
        <w:t>from</w:t>
      </w:r>
      <w:proofErr w:type="spellEnd"/>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request,</w:t>
      </w:r>
      <w:r w:rsidRPr="00B91E11">
        <w:rPr>
          <w:rFonts w:asciiTheme="minorHAnsi" w:eastAsia="Consolas" w:hAnsiTheme="minorHAnsi" w:cstheme="minorHAnsi"/>
          <w:color w:val="000000"/>
          <w:spacing w:val="20"/>
          <w:sz w:val="22"/>
          <w:szCs w:val="22"/>
        </w:rPr>
        <w:t xml:space="preserve"> </w:t>
      </w:r>
      <w:proofErr w:type="spellStart"/>
      <w:r w:rsidRPr="00B91E11">
        <w:rPr>
          <w:rFonts w:asciiTheme="minorHAnsi" w:eastAsia="Consolas" w:hAnsiTheme="minorHAnsi" w:cstheme="minorHAnsi"/>
          <w:color w:val="000000"/>
          <w:w w:val="102"/>
          <w:sz w:val="22"/>
          <w:szCs w:val="22"/>
        </w:rPr>
        <w:t>render_template</w:t>
      </w:r>
      <w:proofErr w:type="spellEnd"/>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00"/>
          <w:sz w:val="22"/>
          <w:szCs w:val="22"/>
        </w:rPr>
        <w:t>app</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4"/>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72DD5185" w14:textId="77777777" w:rsidR="00FD3C13" w:rsidRPr="00B91E11" w:rsidRDefault="00FD3C13" w:rsidP="00B91E11">
      <w:pPr>
        <w:spacing w:before="33"/>
        <w:ind w:left="120"/>
        <w:rPr>
          <w:rFonts w:asciiTheme="minorHAnsi" w:eastAsia="Consolas" w:hAnsiTheme="minorHAnsi" w:cstheme="minorHAnsi"/>
          <w:sz w:val="22"/>
          <w:szCs w:val="22"/>
        </w:rPr>
      </w:pPr>
      <w:hyperlink r:id="rId6">
        <w:r w:rsidRPr="00B91E11">
          <w:rPr>
            <w:rFonts w:asciiTheme="minorHAnsi" w:eastAsia="Consolas" w:hAnsiTheme="minorHAnsi" w:cstheme="minorHAnsi"/>
            <w:color w:val="164A5B"/>
            <w:sz w:val="22"/>
            <w:szCs w:val="22"/>
          </w:rPr>
          <w:t>@app.route(</w:t>
        </w:r>
        <w:r w:rsidRPr="00B91E11">
          <w:rPr>
            <w:rFonts w:asciiTheme="minorHAnsi" w:eastAsia="Consolas" w:hAnsiTheme="minorHAnsi" w:cstheme="minorHAnsi"/>
            <w:color w:val="A21515"/>
            <w:sz w:val="22"/>
            <w:szCs w:val="22"/>
          </w:rPr>
          <w:t>'/submit'</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47"/>
            <w:sz w:val="22"/>
            <w:szCs w:val="22"/>
          </w:rPr>
          <w:t xml:space="preserve"> </w:t>
        </w:r>
        <w:r w:rsidRPr="00B91E11">
          <w:rPr>
            <w:rFonts w:asciiTheme="minorHAnsi" w:eastAsia="Consolas" w:hAnsiTheme="minorHAnsi" w:cstheme="minorHAnsi"/>
            <w:color w:val="164A5B"/>
            <w:sz w:val="22"/>
            <w:szCs w:val="22"/>
          </w:rPr>
          <w:t>methods=[</w:t>
        </w:r>
        <w:r w:rsidRPr="00B91E11">
          <w:rPr>
            <w:rFonts w:asciiTheme="minorHAnsi" w:eastAsia="Consolas" w:hAnsiTheme="minorHAnsi" w:cstheme="minorHAnsi"/>
            <w:color w:val="A21515"/>
            <w:sz w:val="22"/>
            <w:szCs w:val="22"/>
          </w:rPr>
          <w:t>'GET'</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34"/>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164A5B"/>
            <w:w w:val="102"/>
            <w:sz w:val="22"/>
            <w:szCs w:val="22"/>
          </w:rPr>
          <w:t>])</w:t>
        </w:r>
      </w:hyperlink>
    </w:p>
    <w:p w14:paraId="2F8D5573"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submit</w:t>
      </w:r>
      <w:r w:rsidRPr="00B91E11">
        <w:rPr>
          <w:rFonts w:asciiTheme="minorHAnsi" w:eastAsia="Consolas" w:hAnsiTheme="minorHAnsi" w:cstheme="minorHAnsi"/>
          <w:color w:val="000000"/>
          <w:w w:val="102"/>
          <w:sz w:val="22"/>
          <w:szCs w:val="22"/>
        </w:rPr>
        <w:t>():</w:t>
      </w:r>
    </w:p>
    <w:p w14:paraId="5C13F99D" w14:textId="77777777" w:rsidR="00FD3C13" w:rsidRPr="00B91E11" w:rsidRDefault="00FD3C13" w:rsidP="00B91E11">
      <w:pPr>
        <w:spacing w:before="2"/>
        <w:ind w:left="978" w:right="5404" w:hanging="42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sz w:val="22"/>
          <w:szCs w:val="22"/>
        </w:rPr>
        <w:t>request.method</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A21515"/>
          <w:sz w:val="22"/>
          <w:szCs w:val="22"/>
        </w:rPr>
        <w:t>'POST'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7"/>
          <w:sz w:val="22"/>
          <w:szCs w:val="22"/>
        </w:rPr>
        <w:t xml:space="preserve"> </w:t>
      </w:r>
      <w:r w:rsidRPr="00B91E11">
        <w:rPr>
          <w:rFonts w:asciiTheme="minorHAnsi" w:eastAsia="Consolas" w:hAnsiTheme="minorHAnsi" w:cstheme="minorHAnsi"/>
          <w:color w:val="000000"/>
          <w:sz w:val="22"/>
          <w:szCs w:val="22"/>
        </w:rPr>
        <w:t>data</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000000"/>
          <w:spacing w:val="3"/>
          <w:sz w:val="22"/>
          <w:szCs w:val="22"/>
        </w:rPr>
        <w:t xml:space="preserve"> </w:t>
      </w:r>
      <w:proofErr w:type="spellStart"/>
      <w:r w:rsidRPr="00B91E11">
        <w:rPr>
          <w:rFonts w:asciiTheme="minorHAnsi" w:eastAsia="Consolas" w:hAnsiTheme="minorHAnsi" w:cstheme="minorHAnsi"/>
          <w:color w:val="000000"/>
          <w:sz w:val="22"/>
          <w:szCs w:val="22"/>
        </w:rPr>
        <w:t>request.form</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'data'</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4"/>
          <w:sz w:val="22"/>
          <w:szCs w:val="22"/>
        </w:rPr>
        <w:t xml:space="preserve"> </w:t>
      </w:r>
      <w:r w:rsidRPr="00B91E11">
        <w:rPr>
          <w:rFonts w:asciiTheme="minorHAnsi" w:eastAsia="Consolas" w:hAnsiTheme="minorHAnsi" w:cstheme="minorHAnsi"/>
          <w:color w:val="0000FF"/>
          <w:w w:val="102"/>
          <w:sz w:val="22"/>
          <w:szCs w:val="22"/>
        </w:rPr>
        <w:t>return</w:t>
      </w:r>
      <w:r w:rsidRPr="00B91E11">
        <w:rPr>
          <w:rFonts w:asciiTheme="minorHAnsi" w:eastAsia="Consolas" w:hAnsiTheme="minorHAnsi" w:cstheme="minorHAnsi"/>
          <w:color w:val="0000FF"/>
          <w:spacing w:val="3"/>
          <w:sz w:val="22"/>
          <w:szCs w:val="22"/>
        </w:rPr>
        <w:t xml:space="preserve"> </w:t>
      </w:r>
      <w:proofErr w:type="spellStart"/>
      <w:r w:rsidRPr="00B91E11">
        <w:rPr>
          <w:rFonts w:asciiTheme="minorHAnsi" w:eastAsia="Consolas" w:hAnsiTheme="minorHAnsi" w:cstheme="minorHAnsi"/>
          <w:color w:val="A21515"/>
          <w:sz w:val="22"/>
          <w:szCs w:val="22"/>
        </w:rPr>
        <w:t>f'Data</w:t>
      </w:r>
      <w:proofErr w:type="spellEnd"/>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A21515"/>
          <w:sz w:val="22"/>
          <w:szCs w:val="22"/>
        </w:rPr>
        <w:t>received:</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{data}'</w:t>
      </w:r>
    </w:p>
    <w:p w14:paraId="055BD7E7" w14:textId="77777777" w:rsidR="00FD3C13" w:rsidRPr="00B91E11" w:rsidRDefault="00FD3C13"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render_template</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'form.html'</w:t>
      </w:r>
      <w:r w:rsidRPr="00B91E11">
        <w:rPr>
          <w:rFonts w:asciiTheme="minorHAnsi" w:eastAsia="Consolas" w:hAnsiTheme="minorHAnsi" w:cstheme="minorHAnsi"/>
          <w:color w:val="000000"/>
          <w:w w:val="102"/>
          <w:sz w:val="22"/>
          <w:szCs w:val="22"/>
        </w:rPr>
        <w:t>)</w:t>
      </w:r>
    </w:p>
    <w:p w14:paraId="7E6D84D2" w14:textId="77777777" w:rsidR="00FD3C13" w:rsidRPr="00B91E11" w:rsidRDefault="00FD3C13" w:rsidP="00B91E11">
      <w:pPr>
        <w:spacing w:before="6"/>
        <w:rPr>
          <w:rFonts w:asciiTheme="minorHAnsi" w:hAnsiTheme="minorHAnsi" w:cstheme="minorHAnsi"/>
          <w:sz w:val="22"/>
          <w:szCs w:val="22"/>
        </w:rPr>
      </w:pPr>
    </w:p>
    <w:p w14:paraId="6B6304CB" w14:textId="77777777"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2C1CAC18" w14:textId="31C188C3" w:rsidR="00DC51CA" w:rsidRPr="00B91E11" w:rsidRDefault="00FD3C13" w:rsidP="00B91E11">
      <w:pPr>
        <w:spacing w:before="31"/>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5251C19C" w14:textId="30D6663B"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257D63BA" w14:textId="77777777" w:rsidR="00FD3C13" w:rsidRPr="00B91E11" w:rsidRDefault="00FD3C13" w:rsidP="00B91E11">
      <w:pPr>
        <w:spacing w:before="15"/>
        <w:rPr>
          <w:rFonts w:asciiTheme="minorHAnsi" w:hAnsiTheme="minorHAnsi" w:cstheme="minorHAnsi"/>
          <w:sz w:val="22"/>
          <w:szCs w:val="22"/>
        </w:rPr>
      </w:pPr>
    </w:p>
    <w:p w14:paraId="5667992E"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41: Flask Route with URL</w:t>
      </w:r>
      <w:r w:rsidRPr="00B91E11">
        <w:rPr>
          <w:rFonts w:asciiTheme="minorHAnsi" w:hAnsiTheme="minorHAnsi" w:cstheme="minorHAnsi"/>
          <w:b/>
          <w:spacing w:val="-15"/>
          <w:sz w:val="22"/>
          <w:szCs w:val="22"/>
        </w:rPr>
        <w:t xml:space="preserve"> </w:t>
      </w:r>
      <w:r w:rsidRPr="00B91E11">
        <w:rPr>
          <w:rFonts w:asciiTheme="minorHAnsi" w:hAnsiTheme="minorHAnsi" w:cstheme="minorHAnsi"/>
          <w:b/>
          <w:sz w:val="22"/>
          <w:szCs w:val="22"/>
        </w:rPr>
        <w:t>Parameter</w:t>
      </w:r>
    </w:p>
    <w:p w14:paraId="5F6C65E8" w14:textId="77777777" w:rsidR="00FD3C13" w:rsidRPr="00B91E11" w:rsidRDefault="00FD3C13" w:rsidP="00B91E11">
      <w:pPr>
        <w:spacing w:before="10"/>
        <w:rPr>
          <w:rFonts w:asciiTheme="minorHAnsi" w:hAnsiTheme="minorHAnsi" w:cstheme="minorHAnsi"/>
          <w:sz w:val="22"/>
          <w:szCs w:val="22"/>
        </w:rPr>
      </w:pPr>
    </w:p>
    <w:p w14:paraId="5C8E5A35"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5C2796CB" w14:textId="77777777" w:rsidR="00FD3C13" w:rsidRPr="00B91E11" w:rsidRDefault="00FD3C13" w:rsidP="00B91E11">
      <w:pPr>
        <w:spacing w:before="15"/>
        <w:rPr>
          <w:rFonts w:asciiTheme="minorHAnsi" w:hAnsiTheme="minorHAnsi" w:cstheme="minorHAnsi"/>
          <w:sz w:val="22"/>
          <w:szCs w:val="22"/>
        </w:rPr>
      </w:pPr>
    </w:p>
    <w:p w14:paraId="75D0C707" w14:textId="77777777" w:rsidR="00FD3C13" w:rsidRPr="00B91E11" w:rsidRDefault="00FD3C13" w:rsidP="00B91E11">
      <w:pPr>
        <w:ind w:left="120" w:right="7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 xml:space="preserve">Flask </w:t>
      </w:r>
      <w:r w:rsidRPr="00B91E11">
        <w:rPr>
          <w:rFonts w:asciiTheme="minorHAnsi" w:eastAsia="Consolas" w:hAnsiTheme="minorHAnsi" w:cstheme="minorHAnsi"/>
          <w:color w:val="000000"/>
          <w:sz w:val="22"/>
          <w:szCs w:val="22"/>
        </w:rPr>
        <w:t>app</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4"/>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65705D37" w14:textId="77777777" w:rsidR="00FD3C13" w:rsidRPr="00B91E11" w:rsidRDefault="00FD3C13" w:rsidP="00B91E11">
      <w:pPr>
        <w:spacing w:before="33"/>
        <w:ind w:left="120"/>
        <w:rPr>
          <w:rFonts w:asciiTheme="minorHAnsi" w:eastAsia="Consolas" w:hAnsiTheme="minorHAnsi" w:cstheme="minorHAnsi"/>
          <w:sz w:val="22"/>
          <w:szCs w:val="22"/>
        </w:rPr>
      </w:pPr>
      <w:hyperlink r:id="rId7">
        <w:r w:rsidRPr="00B91E11">
          <w:rPr>
            <w:rFonts w:asciiTheme="minorHAnsi" w:eastAsia="Consolas" w:hAnsiTheme="minorHAnsi" w:cstheme="minorHAnsi"/>
            <w:color w:val="164A5B"/>
            <w:w w:val="102"/>
            <w:sz w:val="22"/>
            <w:szCs w:val="22"/>
          </w:rPr>
          <w:t>@app.route(</w:t>
        </w:r>
        <w:r w:rsidRPr="00B91E11">
          <w:rPr>
            <w:rFonts w:asciiTheme="minorHAnsi" w:eastAsia="Consolas" w:hAnsiTheme="minorHAnsi" w:cstheme="minorHAnsi"/>
            <w:color w:val="A21515"/>
            <w:w w:val="102"/>
            <w:sz w:val="22"/>
            <w:szCs w:val="22"/>
          </w:rPr>
          <w:t>'/&lt;name&gt;'</w:t>
        </w:r>
        <w:r w:rsidRPr="00B91E11">
          <w:rPr>
            <w:rFonts w:asciiTheme="minorHAnsi" w:eastAsia="Consolas" w:hAnsiTheme="minorHAnsi" w:cstheme="minorHAnsi"/>
            <w:color w:val="164A5B"/>
            <w:w w:val="102"/>
            <w:sz w:val="22"/>
            <w:szCs w:val="22"/>
          </w:rPr>
          <w:t>)</w:t>
        </w:r>
      </w:hyperlink>
    </w:p>
    <w:p w14:paraId="0844151C" w14:textId="3B46C4FB" w:rsidR="00FD3C13" w:rsidRPr="00B91E11" w:rsidRDefault="00FD3C13" w:rsidP="00B91E11">
      <w:pPr>
        <w:spacing w:before="2"/>
        <w:ind w:left="120"/>
        <w:rPr>
          <w:rFonts w:asciiTheme="minorHAnsi" w:eastAsia="Consolas" w:hAnsiTheme="minorHAnsi" w:cstheme="minorHAnsi"/>
          <w:color w:val="0000FF"/>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hello_name</w:t>
      </w:r>
      <w:proofErr w:type="spellEnd"/>
      <w:r w:rsidRPr="00B91E11">
        <w:rPr>
          <w:rFonts w:asciiTheme="minorHAnsi" w:eastAsia="Consolas" w:hAnsiTheme="minorHAnsi" w:cstheme="minorHAnsi"/>
          <w:color w:val="000000"/>
          <w:w w:val="102"/>
          <w:sz w:val="22"/>
          <w:szCs w:val="22"/>
        </w:rPr>
        <w:t>(name):</w:t>
      </w:r>
    </w:p>
    <w:p w14:paraId="5D33EBE0" w14:textId="77777777" w:rsidR="00FD3C13" w:rsidRPr="00B91E11" w:rsidRDefault="00FD3C13" w:rsidP="00B91E11">
      <w:pPr>
        <w:spacing w:before="2"/>
        <w:ind w:left="549"/>
        <w:rPr>
          <w:rFonts w:asciiTheme="minorHAnsi" w:eastAsia="Consolas" w:hAnsiTheme="minorHAnsi" w:cstheme="minorHAnsi"/>
          <w:color w:val="0000FF"/>
          <w:sz w:val="22"/>
          <w:szCs w:val="22"/>
        </w:rPr>
      </w:pPr>
    </w:p>
    <w:p w14:paraId="744FBB00" w14:textId="77777777" w:rsidR="00FD3C13" w:rsidRPr="00B91E11" w:rsidRDefault="00FD3C13" w:rsidP="00B91E11">
      <w:pPr>
        <w:spacing w:before="2"/>
        <w:ind w:left="549"/>
        <w:rPr>
          <w:rFonts w:asciiTheme="minorHAnsi" w:eastAsia="Consolas" w:hAnsiTheme="minorHAnsi" w:cstheme="minorHAnsi"/>
          <w:color w:val="0000FF"/>
          <w:sz w:val="22"/>
          <w:szCs w:val="22"/>
        </w:rPr>
      </w:pPr>
    </w:p>
    <w:p w14:paraId="1184CEEB" w14:textId="77777777" w:rsidR="00FD3C13" w:rsidRPr="00B91E11" w:rsidRDefault="00FD3C13" w:rsidP="00B91E11">
      <w:pPr>
        <w:spacing w:before="2"/>
        <w:ind w:left="549"/>
        <w:rPr>
          <w:rFonts w:asciiTheme="minorHAnsi" w:eastAsia="Consolas" w:hAnsiTheme="minorHAnsi" w:cstheme="minorHAnsi"/>
          <w:color w:val="0000FF"/>
          <w:sz w:val="22"/>
          <w:szCs w:val="22"/>
        </w:rPr>
      </w:pPr>
    </w:p>
    <w:p w14:paraId="1066A6DC" w14:textId="31C5EF94"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A21515"/>
          <w:sz w:val="22"/>
          <w:szCs w:val="22"/>
        </w:rPr>
        <w:t>f'Hello</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w w:val="102"/>
          <w:sz w:val="22"/>
          <w:szCs w:val="22"/>
        </w:rPr>
        <w:t>{name}!'</w:t>
      </w:r>
    </w:p>
    <w:p w14:paraId="35A29B35" w14:textId="1A4518A2"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3E3C952C" w14:textId="06819E4D"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3533A076" w14:textId="77777777" w:rsidR="00FD3C13" w:rsidRPr="00B91E11" w:rsidRDefault="00FD3C13" w:rsidP="00B91E11">
      <w:pPr>
        <w:spacing w:before="15"/>
        <w:rPr>
          <w:rFonts w:asciiTheme="minorHAnsi" w:hAnsiTheme="minorHAnsi" w:cstheme="minorHAnsi"/>
          <w:sz w:val="22"/>
          <w:szCs w:val="22"/>
        </w:rPr>
      </w:pPr>
    </w:p>
    <w:p w14:paraId="189FA2CA"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42: User</w:t>
      </w:r>
      <w:r w:rsidRPr="00B91E11">
        <w:rPr>
          <w:rFonts w:asciiTheme="minorHAnsi" w:hAnsiTheme="minorHAnsi" w:cstheme="minorHAnsi"/>
          <w:b/>
          <w:spacing w:val="-20"/>
          <w:sz w:val="22"/>
          <w:szCs w:val="22"/>
        </w:rPr>
        <w:t xml:space="preserve"> </w:t>
      </w:r>
      <w:r w:rsidRPr="00B91E11">
        <w:rPr>
          <w:rFonts w:asciiTheme="minorHAnsi" w:hAnsiTheme="minorHAnsi" w:cstheme="minorHAnsi"/>
          <w:b/>
          <w:sz w:val="22"/>
          <w:szCs w:val="22"/>
        </w:rPr>
        <w:t>Authentication in Flask</w:t>
      </w:r>
    </w:p>
    <w:p w14:paraId="3F34E3A5" w14:textId="77777777" w:rsidR="00FD3C13" w:rsidRPr="00B91E11" w:rsidRDefault="00FD3C13" w:rsidP="00B91E11">
      <w:pPr>
        <w:spacing w:before="5"/>
        <w:rPr>
          <w:rFonts w:asciiTheme="minorHAnsi" w:hAnsiTheme="minorHAnsi" w:cstheme="minorHAnsi"/>
          <w:sz w:val="22"/>
          <w:szCs w:val="22"/>
        </w:rPr>
      </w:pPr>
    </w:p>
    <w:p w14:paraId="6B0DF69F"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11BB2F1F" w14:textId="77777777" w:rsidR="00FD3C13" w:rsidRPr="00B91E11" w:rsidRDefault="00FD3C13" w:rsidP="00B91E11">
      <w:pPr>
        <w:spacing w:before="15"/>
        <w:rPr>
          <w:rFonts w:asciiTheme="minorHAnsi" w:hAnsiTheme="minorHAnsi" w:cstheme="minorHAnsi"/>
          <w:sz w:val="22"/>
          <w:szCs w:val="22"/>
        </w:rPr>
      </w:pPr>
    </w:p>
    <w:p w14:paraId="550B6764" w14:textId="77777777" w:rsidR="00FD3C13" w:rsidRPr="00B91E11" w:rsidRDefault="00FD3C13" w:rsidP="00B91E11">
      <w:pPr>
        <w:ind w:left="120" w:right="3153"/>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request,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redirect,</w:t>
      </w:r>
      <w:r w:rsidRPr="00B91E11">
        <w:rPr>
          <w:rFonts w:asciiTheme="minorHAnsi" w:eastAsia="Consolas" w:hAnsiTheme="minorHAnsi" w:cstheme="minorHAnsi"/>
          <w:color w:val="000000"/>
          <w:spacing w:val="22"/>
          <w:sz w:val="22"/>
          <w:szCs w:val="22"/>
        </w:rPr>
        <w:t xml:space="preserve"> </w:t>
      </w:r>
      <w:proofErr w:type="spellStart"/>
      <w:r w:rsidRPr="00B91E11">
        <w:rPr>
          <w:rFonts w:asciiTheme="minorHAnsi" w:eastAsia="Consolas" w:hAnsiTheme="minorHAnsi" w:cstheme="minorHAnsi"/>
          <w:color w:val="000000"/>
          <w:sz w:val="22"/>
          <w:szCs w:val="22"/>
        </w:rPr>
        <w:t>url_for</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w w:val="102"/>
          <w:sz w:val="22"/>
          <w:szCs w:val="22"/>
        </w:rPr>
        <w:t xml:space="preserve">session </w:t>
      </w: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flask_sqlalchemy</w:t>
      </w:r>
      <w:proofErr w:type="spellEnd"/>
      <w:r w:rsidRPr="00B91E11">
        <w:rPr>
          <w:rFonts w:asciiTheme="minorHAnsi" w:eastAsia="Consolas" w:hAnsiTheme="minorHAnsi" w:cstheme="minorHAnsi"/>
          <w:color w:val="000000"/>
          <w:spacing w:val="36"/>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SQLAlchemy</w:t>
      </w:r>
      <w:proofErr w:type="spellEnd"/>
    </w:p>
    <w:p w14:paraId="318A4AD6"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werkzeug.security</w:t>
      </w:r>
      <w:proofErr w:type="spellEnd"/>
      <w:r w:rsidRPr="00B91E11">
        <w:rPr>
          <w:rFonts w:asciiTheme="minorHAnsi" w:eastAsia="Consolas" w:hAnsiTheme="minorHAnsi" w:cstheme="minorHAnsi"/>
          <w:color w:val="000000"/>
          <w:spacing w:val="38"/>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sz w:val="22"/>
          <w:szCs w:val="22"/>
        </w:rPr>
        <w:t>generate_password_hash</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1"/>
          <w:sz w:val="22"/>
          <w:szCs w:val="22"/>
        </w:rPr>
        <w:t xml:space="preserve"> </w:t>
      </w:r>
      <w:proofErr w:type="spellStart"/>
      <w:r w:rsidRPr="00B91E11">
        <w:rPr>
          <w:rFonts w:asciiTheme="minorHAnsi" w:eastAsia="Consolas" w:hAnsiTheme="minorHAnsi" w:cstheme="minorHAnsi"/>
          <w:color w:val="000000"/>
          <w:w w:val="102"/>
          <w:sz w:val="22"/>
          <w:szCs w:val="22"/>
        </w:rPr>
        <w:t>check_password_hash</w:t>
      </w:r>
      <w:proofErr w:type="spellEnd"/>
    </w:p>
    <w:p w14:paraId="2165AF9D" w14:textId="77777777" w:rsidR="00FD3C13" w:rsidRPr="00B91E11" w:rsidRDefault="00FD3C13" w:rsidP="00B91E11">
      <w:pPr>
        <w:spacing w:before="8"/>
        <w:rPr>
          <w:rFonts w:asciiTheme="minorHAnsi" w:hAnsiTheme="minorHAnsi" w:cstheme="minorHAnsi"/>
          <w:sz w:val="22"/>
          <w:szCs w:val="22"/>
        </w:rPr>
      </w:pPr>
    </w:p>
    <w:p w14:paraId="550ED288" w14:textId="77777777" w:rsidR="00FD3C13" w:rsidRPr="00B91E11" w:rsidRDefault="00FD3C13" w:rsidP="00B91E11">
      <w:pPr>
        <w:ind w:left="120" w:right="3153"/>
        <w:rPr>
          <w:rFonts w:asciiTheme="minorHAnsi" w:eastAsia="Consolas" w:hAnsiTheme="minorHAnsi" w:cstheme="minorHAnsi"/>
          <w:sz w:val="22"/>
          <w:szCs w:val="22"/>
        </w:rPr>
      </w:pPr>
      <w:r w:rsidRPr="00B91E11">
        <w:rPr>
          <w:rFonts w:asciiTheme="minorHAnsi" w:eastAsia="Consolas" w:hAnsiTheme="minorHAnsi" w:cstheme="minorHAnsi"/>
          <w:sz w:val="22"/>
          <w:szCs w:val="22"/>
        </w:rPr>
        <w:t>app</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Flask(</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4"/>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0"/>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4"/>
          <w:sz w:val="22"/>
          <w:szCs w:val="22"/>
        </w:rPr>
        <w:t xml:space="preserve"> </w:t>
      </w:r>
      <w:proofErr w:type="spellStart"/>
      <w:r w:rsidRPr="00B91E11">
        <w:rPr>
          <w:rFonts w:asciiTheme="minorHAnsi" w:eastAsia="Consolas" w:hAnsiTheme="minorHAnsi" w:cstheme="minorHAnsi"/>
          <w:sz w:val="22"/>
          <w:szCs w:val="22"/>
        </w:rPr>
        <w:t>app.config</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'SECRET_KEY'</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3"/>
          <w:sz w:val="22"/>
          <w:szCs w:val="22"/>
        </w:rPr>
        <w:t xml:space="preserve"> </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000000"/>
          <w:spacing w:val="3"/>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your_secret_key</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38"/>
          <w:sz w:val="22"/>
          <w:szCs w:val="22"/>
        </w:rPr>
        <w:t xml:space="preserve"> </w:t>
      </w:r>
      <w:proofErr w:type="spellStart"/>
      <w:r w:rsidRPr="00B91E11">
        <w:rPr>
          <w:rFonts w:asciiTheme="minorHAnsi" w:eastAsia="Consolas" w:hAnsiTheme="minorHAnsi" w:cstheme="minorHAnsi"/>
          <w:color w:val="000000"/>
          <w:sz w:val="22"/>
          <w:szCs w:val="22"/>
        </w:rPr>
        <w:t>app.config</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'SQLALCHEMY_DATABASE_URI'</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80"/>
          <w:sz w:val="22"/>
          <w:szCs w:val="22"/>
        </w:rPr>
        <w:t xml:space="preserve"> </w:t>
      </w:r>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000000"/>
          <w:spacing w:val="3"/>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sqlite</w:t>
      </w:r>
      <w:proofErr w:type="spellEnd"/>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users.db</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44"/>
          <w:sz w:val="22"/>
          <w:szCs w:val="22"/>
        </w:rPr>
        <w:t xml:space="preserve"> </w:t>
      </w:r>
      <w:proofErr w:type="spellStart"/>
      <w:r w:rsidRPr="00B91E11">
        <w:rPr>
          <w:rFonts w:asciiTheme="minorHAnsi" w:eastAsia="Consolas" w:hAnsiTheme="minorHAnsi" w:cstheme="minorHAnsi"/>
          <w:color w:val="000000"/>
          <w:sz w:val="22"/>
          <w:szCs w:val="22"/>
        </w:rPr>
        <w:t>db</w:t>
      </w:r>
      <w:proofErr w:type="spellEnd"/>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w w:val="102"/>
          <w:sz w:val="22"/>
          <w:szCs w:val="22"/>
        </w:rPr>
        <w:t>SQLAlchemy</w:t>
      </w:r>
      <w:proofErr w:type="spellEnd"/>
      <w:r w:rsidRPr="00B91E11">
        <w:rPr>
          <w:rFonts w:asciiTheme="minorHAnsi" w:eastAsia="Consolas" w:hAnsiTheme="minorHAnsi" w:cstheme="minorHAnsi"/>
          <w:color w:val="000000"/>
          <w:w w:val="102"/>
          <w:sz w:val="22"/>
          <w:szCs w:val="22"/>
        </w:rPr>
        <w:t>(app)</w:t>
      </w:r>
    </w:p>
    <w:p w14:paraId="34AF8399" w14:textId="77777777" w:rsidR="00FD3C13" w:rsidRPr="00B91E11" w:rsidRDefault="00FD3C13" w:rsidP="00B91E11">
      <w:pPr>
        <w:spacing w:before="5"/>
        <w:rPr>
          <w:rFonts w:asciiTheme="minorHAnsi" w:hAnsiTheme="minorHAnsi" w:cstheme="minorHAnsi"/>
          <w:sz w:val="22"/>
          <w:szCs w:val="22"/>
        </w:rPr>
      </w:pPr>
    </w:p>
    <w:p w14:paraId="4C585667"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User</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db.Model</w:t>
      </w:r>
      <w:proofErr w:type="spellEnd"/>
      <w:r w:rsidRPr="00B91E11">
        <w:rPr>
          <w:rFonts w:asciiTheme="minorHAnsi" w:eastAsia="Consolas" w:hAnsiTheme="minorHAnsi" w:cstheme="minorHAnsi"/>
          <w:color w:val="000000"/>
          <w:w w:val="102"/>
          <w:sz w:val="22"/>
          <w:szCs w:val="22"/>
        </w:rPr>
        <w:t>):</w:t>
      </w:r>
    </w:p>
    <w:p w14:paraId="73F794BE"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id</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sz w:val="22"/>
          <w:szCs w:val="22"/>
        </w:rPr>
        <w:t>db.Column</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db.Integer</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7"/>
          <w:sz w:val="22"/>
          <w:szCs w:val="22"/>
        </w:rPr>
        <w:t xml:space="preserve"> </w:t>
      </w:r>
      <w:proofErr w:type="spellStart"/>
      <w:r w:rsidRPr="00B91E11">
        <w:rPr>
          <w:rFonts w:asciiTheme="minorHAnsi" w:eastAsia="Consolas" w:hAnsiTheme="minorHAnsi" w:cstheme="minorHAnsi"/>
          <w:color w:val="000000"/>
          <w:w w:val="102"/>
          <w:sz w:val="22"/>
          <w:szCs w:val="22"/>
        </w:rPr>
        <w:t>primary_key</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7C12295E"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username</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db.Column</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db.String</w:t>
      </w:r>
      <w:proofErr w:type="spellEnd"/>
      <w:r w:rsidRPr="00B91E11">
        <w:rPr>
          <w:rFonts w:asciiTheme="minorHAnsi" w:eastAsia="Consolas" w:hAnsiTheme="minorHAnsi" w:cstheme="minorHAnsi"/>
          <w:sz w:val="22"/>
          <w:szCs w:val="22"/>
        </w:rPr>
        <w:t>(150),</w:t>
      </w:r>
      <w:r w:rsidRPr="00B91E11">
        <w:rPr>
          <w:rFonts w:asciiTheme="minorHAnsi" w:eastAsia="Consolas" w:hAnsiTheme="minorHAnsi" w:cstheme="minorHAnsi"/>
          <w:spacing w:val="55"/>
          <w:sz w:val="22"/>
          <w:szCs w:val="22"/>
        </w:rPr>
        <w:t xml:space="preserve"> </w:t>
      </w:r>
      <w:r w:rsidRPr="00B91E11">
        <w:rPr>
          <w:rFonts w:asciiTheme="minorHAnsi" w:eastAsia="Consolas" w:hAnsiTheme="minorHAnsi" w:cstheme="minorHAnsi"/>
          <w:sz w:val="22"/>
          <w:szCs w:val="22"/>
        </w:rPr>
        <w:t>unique=</w:t>
      </w:r>
      <w:r w:rsidRPr="00B91E11">
        <w:rPr>
          <w:rFonts w:asciiTheme="minorHAnsi" w:eastAsia="Consolas" w:hAnsiTheme="minorHAnsi" w:cstheme="minorHAnsi"/>
          <w:color w:val="A21515"/>
          <w:sz w:val="22"/>
          <w:szCs w:val="22"/>
        </w:rPr>
        <w:t>True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28"/>
          <w:sz w:val="22"/>
          <w:szCs w:val="22"/>
        </w:rPr>
        <w:t xml:space="preserve"> </w:t>
      </w:r>
      <w:r w:rsidRPr="00B91E11">
        <w:rPr>
          <w:rFonts w:asciiTheme="minorHAnsi" w:eastAsia="Consolas" w:hAnsiTheme="minorHAnsi" w:cstheme="minorHAnsi"/>
          <w:color w:val="000000"/>
          <w:w w:val="102"/>
          <w:sz w:val="22"/>
          <w:szCs w:val="22"/>
        </w:rPr>
        <w:t>nullable=</w:t>
      </w:r>
      <w:r w:rsidRPr="00B91E11">
        <w:rPr>
          <w:rFonts w:asciiTheme="minorHAnsi" w:eastAsia="Consolas" w:hAnsiTheme="minorHAnsi" w:cstheme="minorHAnsi"/>
          <w:color w:val="A21515"/>
          <w:w w:val="102"/>
          <w:sz w:val="22"/>
          <w:szCs w:val="22"/>
        </w:rPr>
        <w:t>False</w:t>
      </w:r>
      <w:r w:rsidRPr="00B91E11">
        <w:rPr>
          <w:rFonts w:asciiTheme="minorHAnsi" w:eastAsia="Consolas" w:hAnsiTheme="minorHAnsi" w:cstheme="minorHAnsi"/>
          <w:color w:val="000000"/>
          <w:w w:val="102"/>
          <w:sz w:val="22"/>
          <w:szCs w:val="22"/>
        </w:rPr>
        <w:t>)</w:t>
      </w:r>
    </w:p>
    <w:p w14:paraId="5FC9EE29"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password</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db.Column</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db.String</w:t>
      </w:r>
      <w:proofErr w:type="spellEnd"/>
      <w:r w:rsidRPr="00B91E11">
        <w:rPr>
          <w:rFonts w:asciiTheme="minorHAnsi" w:eastAsia="Consolas" w:hAnsiTheme="minorHAnsi" w:cstheme="minorHAnsi"/>
          <w:sz w:val="22"/>
          <w:szCs w:val="22"/>
        </w:rPr>
        <w:t>(150),</w:t>
      </w:r>
      <w:r w:rsidRPr="00B91E11">
        <w:rPr>
          <w:rFonts w:asciiTheme="minorHAnsi" w:eastAsia="Consolas" w:hAnsiTheme="minorHAnsi" w:cstheme="minorHAnsi"/>
          <w:spacing w:val="55"/>
          <w:sz w:val="22"/>
          <w:szCs w:val="22"/>
        </w:rPr>
        <w:t xml:space="preserve"> </w:t>
      </w:r>
      <w:r w:rsidRPr="00B91E11">
        <w:rPr>
          <w:rFonts w:asciiTheme="minorHAnsi" w:eastAsia="Consolas" w:hAnsiTheme="minorHAnsi" w:cstheme="minorHAnsi"/>
          <w:w w:val="102"/>
          <w:sz w:val="22"/>
          <w:szCs w:val="22"/>
        </w:rPr>
        <w:t>nullable=</w:t>
      </w:r>
      <w:r w:rsidRPr="00B91E11">
        <w:rPr>
          <w:rFonts w:asciiTheme="minorHAnsi" w:eastAsia="Consolas" w:hAnsiTheme="minorHAnsi" w:cstheme="minorHAnsi"/>
          <w:color w:val="A21515"/>
          <w:w w:val="102"/>
          <w:sz w:val="22"/>
          <w:szCs w:val="22"/>
        </w:rPr>
        <w:t>False</w:t>
      </w:r>
      <w:r w:rsidRPr="00B91E11">
        <w:rPr>
          <w:rFonts w:asciiTheme="minorHAnsi" w:eastAsia="Consolas" w:hAnsiTheme="minorHAnsi" w:cstheme="minorHAnsi"/>
          <w:color w:val="000000"/>
          <w:w w:val="102"/>
          <w:sz w:val="22"/>
          <w:szCs w:val="22"/>
        </w:rPr>
        <w:t>)</w:t>
      </w:r>
    </w:p>
    <w:p w14:paraId="60C29434" w14:textId="77777777" w:rsidR="00FD3C13" w:rsidRPr="00B91E11" w:rsidRDefault="00FD3C13" w:rsidP="00B91E11">
      <w:pPr>
        <w:spacing w:before="8"/>
        <w:rPr>
          <w:rFonts w:asciiTheme="minorHAnsi" w:hAnsiTheme="minorHAnsi" w:cstheme="minorHAnsi"/>
          <w:sz w:val="22"/>
          <w:szCs w:val="22"/>
        </w:rPr>
      </w:pPr>
    </w:p>
    <w:p w14:paraId="23BC6BA7" w14:textId="77777777" w:rsidR="00FD3C13" w:rsidRPr="00B91E11" w:rsidRDefault="00FD3C13" w:rsidP="00B91E11">
      <w:pPr>
        <w:ind w:left="120"/>
        <w:rPr>
          <w:rFonts w:asciiTheme="minorHAnsi" w:eastAsia="Consolas" w:hAnsiTheme="minorHAnsi" w:cstheme="minorHAnsi"/>
          <w:sz w:val="22"/>
          <w:szCs w:val="22"/>
        </w:rPr>
      </w:pPr>
      <w:hyperlink r:id="rId8">
        <w:r w:rsidRPr="00B91E11">
          <w:rPr>
            <w:rFonts w:asciiTheme="minorHAnsi" w:eastAsia="Consolas" w:hAnsiTheme="minorHAnsi" w:cstheme="minorHAnsi"/>
            <w:color w:val="164A5B"/>
            <w:sz w:val="22"/>
            <w:szCs w:val="22"/>
          </w:rPr>
          <w:t>@app.route(</w:t>
        </w:r>
        <w:r w:rsidRPr="00B91E11">
          <w:rPr>
            <w:rFonts w:asciiTheme="minorHAnsi" w:eastAsia="Consolas" w:hAnsiTheme="minorHAnsi" w:cstheme="minorHAnsi"/>
            <w:color w:val="A21515"/>
            <w:sz w:val="22"/>
            <w:szCs w:val="22"/>
          </w:rPr>
          <w:t>'/login'</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45"/>
            <w:sz w:val="22"/>
            <w:szCs w:val="22"/>
          </w:rPr>
          <w:t xml:space="preserve"> </w:t>
        </w:r>
        <w:r w:rsidRPr="00B91E11">
          <w:rPr>
            <w:rFonts w:asciiTheme="minorHAnsi" w:eastAsia="Consolas" w:hAnsiTheme="minorHAnsi" w:cstheme="minorHAnsi"/>
            <w:color w:val="164A5B"/>
            <w:sz w:val="22"/>
            <w:szCs w:val="22"/>
          </w:rPr>
          <w:t>methods=[</w:t>
        </w:r>
        <w:r w:rsidRPr="00B91E11">
          <w:rPr>
            <w:rFonts w:asciiTheme="minorHAnsi" w:eastAsia="Consolas" w:hAnsiTheme="minorHAnsi" w:cstheme="minorHAnsi"/>
            <w:color w:val="A21515"/>
            <w:sz w:val="22"/>
            <w:szCs w:val="22"/>
          </w:rPr>
          <w:t>'GET'</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34"/>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164A5B"/>
            <w:w w:val="102"/>
            <w:sz w:val="22"/>
            <w:szCs w:val="22"/>
          </w:rPr>
          <w:t>])</w:t>
        </w:r>
      </w:hyperlink>
    </w:p>
    <w:p w14:paraId="0E7ABA91"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login</w:t>
      </w:r>
      <w:r w:rsidRPr="00B91E11">
        <w:rPr>
          <w:rFonts w:asciiTheme="minorHAnsi" w:eastAsia="Consolas" w:hAnsiTheme="minorHAnsi" w:cstheme="minorHAnsi"/>
          <w:color w:val="000000"/>
          <w:w w:val="102"/>
          <w:sz w:val="22"/>
          <w:szCs w:val="22"/>
        </w:rPr>
        <w:t>():</w:t>
      </w:r>
    </w:p>
    <w:p w14:paraId="1553F870"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lastRenderedPageBreak/>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sz w:val="22"/>
          <w:szCs w:val="22"/>
        </w:rPr>
        <w:t>request.method</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000000"/>
          <w:w w:val="102"/>
          <w:sz w:val="22"/>
          <w:szCs w:val="22"/>
        </w:rPr>
        <w:t>:</w:t>
      </w:r>
    </w:p>
    <w:p w14:paraId="516E9729"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username</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request.form</w:t>
      </w:r>
      <w:proofErr w:type="spellEnd"/>
      <w:r w:rsidRPr="00B91E11">
        <w:rPr>
          <w:rFonts w:asciiTheme="minorHAnsi" w:eastAsia="Consolas" w:hAnsiTheme="minorHAnsi" w:cstheme="minorHAnsi"/>
          <w:w w:val="102"/>
          <w:sz w:val="22"/>
          <w:szCs w:val="22"/>
        </w:rPr>
        <w:t>[</w:t>
      </w:r>
      <w:r w:rsidRPr="00B91E11">
        <w:rPr>
          <w:rFonts w:asciiTheme="minorHAnsi" w:eastAsia="Consolas" w:hAnsiTheme="minorHAnsi" w:cstheme="minorHAnsi"/>
          <w:color w:val="A21515"/>
          <w:w w:val="102"/>
          <w:sz w:val="22"/>
          <w:szCs w:val="22"/>
        </w:rPr>
        <w:t>'username'</w:t>
      </w:r>
      <w:r w:rsidRPr="00B91E11">
        <w:rPr>
          <w:rFonts w:asciiTheme="minorHAnsi" w:eastAsia="Consolas" w:hAnsiTheme="minorHAnsi" w:cstheme="minorHAnsi"/>
          <w:color w:val="000000"/>
          <w:w w:val="102"/>
          <w:sz w:val="22"/>
          <w:szCs w:val="22"/>
        </w:rPr>
        <w:t>]</w:t>
      </w:r>
    </w:p>
    <w:p w14:paraId="1AA9DBC2"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password</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request.form</w:t>
      </w:r>
      <w:proofErr w:type="spellEnd"/>
      <w:r w:rsidRPr="00B91E11">
        <w:rPr>
          <w:rFonts w:asciiTheme="minorHAnsi" w:eastAsia="Consolas" w:hAnsiTheme="minorHAnsi" w:cstheme="minorHAnsi"/>
          <w:w w:val="102"/>
          <w:sz w:val="22"/>
          <w:szCs w:val="22"/>
        </w:rPr>
        <w:t>[</w:t>
      </w:r>
      <w:r w:rsidRPr="00B91E11">
        <w:rPr>
          <w:rFonts w:asciiTheme="minorHAnsi" w:eastAsia="Consolas" w:hAnsiTheme="minorHAnsi" w:cstheme="minorHAnsi"/>
          <w:color w:val="A21515"/>
          <w:w w:val="102"/>
          <w:sz w:val="22"/>
          <w:szCs w:val="22"/>
        </w:rPr>
        <w:t>'password'</w:t>
      </w:r>
      <w:r w:rsidRPr="00B91E11">
        <w:rPr>
          <w:rFonts w:asciiTheme="minorHAnsi" w:eastAsia="Consolas" w:hAnsiTheme="minorHAnsi" w:cstheme="minorHAnsi"/>
          <w:color w:val="000000"/>
          <w:w w:val="102"/>
          <w:sz w:val="22"/>
          <w:szCs w:val="22"/>
        </w:rPr>
        <w:t>]</w:t>
      </w:r>
    </w:p>
    <w:p w14:paraId="01606F7B"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user</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User.query.filter_by</w:t>
      </w:r>
      <w:proofErr w:type="spellEnd"/>
      <w:r w:rsidRPr="00B91E11">
        <w:rPr>
          <w:rFonts w:asciiTheme="minorHAnsi" w:eastAsia="Consolas" w:hAnsiTheme="minorHAnsi" w:cstheme="minorHAnsi"/>
          <w:w w:val="102"/>
          <w:sz w:val="22"/>
          <w:szCs w:val="22"/>
        </w:rPr>
        <w:t>(username=username).first()</w:t>
      </w:r>
    </w:p>
    <w:p w14:paraId="6BA17887"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user</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00FF"/>
          <w:sz w:val="22"/>
          <w:szCs w:val="22"/>
        </w:rPr>
        <w:t>and</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000000"/>
          <w:sz w:val="22"/>
          <w:szCs w:val="22"/>
        </w:rPr>
        <w:t>check_password_hash</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user.password</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4"/>
          <w:sz w:val="22"/>
          <w:szCs w:val="22"/>
        </w:rPr>
        <w:t xml:space="preserve"> </w:t>
      </w:r>
      <w:r w:rsidRPr="00B91E11">
        <w:rPr>
          <w:rFonts w:asciiTheme="minorHAnsi" w:eastAsia="Consolas" w:hAnsiTheme="minorHAnsi" w:cstheme="minorHAnsi"/>
          <w:color w:val="000000"/>
          <w:w w:val="102"/>
          <w:sz w:val="22"/>
          <w:szCs w:val="22"/>
        </w:rPr>
        <w:t>password):</w:t>
      </w:r>
    </w:p>
    <w:p w14:paraId="2C99D1C0" w14:textId="77777777" w:rsidR="00FD3C13" w:rsidRPr="00B91E11" w:rsidRDefault="00FD3C13" w:rsidP="00B91E11">
      <w:pPr>
        <w:spacing w:before="2"/>
        <w:ind w:left="1372" w:right="5296"/>
        <w:jc w:val="center"/>
        <w:rPr>
          <w:rFonts w:asciiTheme="minorHAnsi" w:eastAsia="Consolas" w:hAnsiTheme="minorHAnsi" w:cstheme="minorHAnsi"/>
          <w:sz w:val="22"/>
          <w:szCs w:val="22"/>
        </w:rPr>
      </w:pPr>
      <w:r w:rsidRPr="00B91E11">
        <w:rPr>
          <w:rFonts w:asciiTheme="minorHAnsi" w:eastAsia="Consolas" w:hAnsiTheme="minorHAnsi" w:cstheme="minorHAnsi"/>
          <w:sz w:val="22"/>
          <w:szCs w:val="22"/>
        </w:rPr>
        <w:t>session[</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user_id</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1"/>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user.</w:t>
      </w:r>
      <w:r w:rsidRPr="00B91E11">
        <w:rPr>
          <w:rFonts w:asciiTheme="minorHAnsi" w:eastAsia="Consolas" w:hAnsiTheme="minorHAnsi" w:cstheme="minorHAnsi"/>
          <w:color w:val="0000FF"/>
          <w:w w:val="102"/>
          <w:sz w:val="22"/>
          <w:szCs w:val="22"/>
        </w:rPr>
        <w:t>id</w:t>
      </w:r>
    </w:p>
    <w:p w14:paraId="241077C3" w14:textId="77777777" w:rsidR="00FD3C13" w:rsidRPr="00B91E11" w:rsidRDefault="00FD3C13" w:rsidP="00B91E11">
      <w:pPr>
        <w:spacing w:before="2"/>
        <w:ind w:left="1407"/>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redirect(</w:t>
      </w:r>
      <w:proofErr w:type="spellStart"/>
      <w:r w:rsidRPr="00B91E11">
        <w:rPr>
          <w:rFonts w:asciiTheme="minorHAnsi" w:eastAsia="Consolas" w:hAnsiTheme="minorHAnsi" w:cstheme="minorHAnsi"/>
          <w:color w:val="000000"/>
          <w:w w:val="102"/>
          <w:sz w:val="22"/>
          <w:szCs w:val="22"/>
        </w:rPr>
        <w:t>url_for</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'dashboard'</w:t>
      </w:r>
      <w:r w:rsidRPr="00B91E11">
        <w:rPr>
          <w:rFonts w:asciiTheme="minorHAnsi" w:eastAsia="Consolas" w:hAnsiTheme="minorHAnsi" w:cstheme="minorHAnsi"/>
          <w:color w:val="000000"/>
          <w:w w:val="102"/>
          <w:sz w:val="22"/>
          <w:szCs w:val="22"/>
        </w:rPr>
        <w:t>))</w:t>
      </w:r>
    </w:p>
    <w:p w14:paraId="26CF327B"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render_template</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'login.html'</w:t>
      </w:r>
      <w:r w:rsidRPr="00B91E11">
        <w:rPr>
          <w:rFonts w:asciiTheme="minorHAnsi" w:eastAsia="Consolas" w:hAnsiTheme="minorHAnsi" w:cstheme="minorHAnsi"/>
          <w:color w:val="000000"/>
          <w:w w:val="102"/>
          <w:sz w:val="22"/>
          <w:szCs w:val="22"/>
        </w:rPr>
        <w:t>)</w:t>
      </w:r>
    </w:p>
    <w:p w14:paraId="75D06CD3" w14:textId="77777777" w:rsidR="00FD3C13" w:rsidRPr="00B91E11" w:rsidRDefault="00FD3C13" w:rsidP="00B91E11">
      <w:pPr>
        <w:spacing w:before="8"/>
        <w:rPr>
          <w:rFonts w:asciiTheme="minorHAnsi" w:hAnsiTheme="minorHAnsi" w:cstheme="minorHAnsi"/>
          <w:sz w:val="22"/>
          <w:szCs w:val="22"/>
        </w:rPr>
      </w:pPr>
    </w:p>
    <w:p w14:paraId="57EBDA2E" w14:textId="77777777" w:rsidR="00FD3C13" w:rsidRPr="00B91E11" w:rsidRDefault="00FD3C13" w:rsidP="00B91E11">
      <w:pPr>
        <w:ind w:left="120"/>
        <w:rPr>
          <w:rFonts w:asciiTheme="minorHAnsi" w:eastAsia="Consolas" w:hAnsiTheme="minorHAnsi" w:cstheme="minorHAnsi"/>
          <w:sz w:val="22"/>
          <w:szCs w:val="22"/>
        </w:rPr>
      </w:pPr>
      <w:hyperlink r:id="rId9">
        <w:r w:rsidRPr="00B91E11">
          <w:rPr>
            <w:rFonts w:asciiTheme="minorHAnsi" w:eastAsia="Consolas" w:hAnsiTheme="minorHAnsi" w:cstheme="minorHAnsi"/>
            <w:color w:val="164A5B"/>
            <w:w w:val="102"/>
            <w:sz w:val="22"/>
            <w:szCs w:val="22"/>
          </w:rPr>
          <w:t>@app.route(</w:t>
        </w:r>
        <w:r w:rsidRPr="00B91E11">
          <w:rPr>
            <w:rFonts w:asciiTheme="minorHAnsi" w:eastAsia="Consolas" w:hAnsiTheme="minorHAnsi" w:cstheme="minorHAnsi"/>
            <w:color w:val="A21515"/>
            <w:w w:val="102"/>
            <w:sz w:val="22"/>
            <w:szCs w:val="22"/>
          </w:rPr>
          <w:t>'/dashboard'</w:t>
        </w:r>
        <w:r w:rsidRPr="00B91E11">
          <w:rPr>
            <w:rFonts w:asciiTheme="minorHAnsi" w:eastAsia="Consolas" w:hAnsiTheme="minorHAnsi" w:cstheme="minorHAnsi"/>
            <w:color w:val="164A5B"/>
            <w:w w:val="102"/>
            <w:sz w:val="22"/>
            <w:szCs w:val="22"/>
          </w:rPr>
          <w:t>)</w:t>
        </w:r>
      </w:hyperlink>
    </w:p>
    <w:p w14:paraId="0E1DF68C"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dashboard</w:t>
      </w:r>
      <w:r w:rsidRPr="00B91E11">
        <w:rPr>
          <w:rFonts w:asciiTheme="minorHAnsi" w:eastAsia="Consolas" w:hAnsiTheme="minorHAnsi" w:cstheme="minorHAnsi"/>
          <w:color w:val="000000"/>
          <w:w w:val="102"/>
          <w:sz w:val="22"/>
          <w:szCs w:val="22"/>
        </w:rPr>
        <w:t>():</w:t>
      </w:r>
    </w:p>
    <w:p w14:paraId="2E88188D"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A21515"/>
          <w:sz w:val="22"/>
          <w:szCs w:val="22"/>
        </w:rPr>
        <w:t>'</w:t>
      </w:r>
      <w:proofErr w:type="spellStart"/>
      <w:r w:rsidRPr="00B91E11">
        <w:rPr>
          <w:rFonts w:asciiTheme="minorHAnsi" w:eastAsia="Consolas" w:hAnsiTheme="minorHAnsi" w:cstheme="minorHAnsi"/>
          <w:color w:val="A21515"/>
          <w:sz w:val="22"/>
          <w:szCs w:val="22"/>
        </w:rPr>
        <w:t>user_id</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0000FF"/>
          <w:sz w:val="22"/>
          <w:szCs w:val="22"/>
        </w:rPr>
        <w:t>in</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session:</w:t>
      </w:r>
    </w:p>
    <w:p w14:paraId="36229BD6" w14:textId="77777777" w:rsidR="00FD3C13" w:rsidRPr="00B91E11" w:rsidRDefault="00FD3C13" w:rsidP="00B91E11">
      <w:pPr>
        <w:spacing w:before="2"/>
        <w:ind w:left="549" w:right="4975" w:firstLine="42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'Welcome</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sz w:val="22"/>
          <w:szCs w:val="22"/>
        </w:rPr>
        <w:t>to</w:t>
      </w:r>
      <w:r w:rsidRPr="00B91E11">
        <w:rPr>
          <w:rFonts w:asciiTheme="minorHAnsi" w:eastAsia="Consolas" w:hAnsiTheme="minorHAnsi" w:cstheme="minorHAnsi"/>
          <w:color w:val="A21515"/>
          <w:spacing w:val="7"/>
          <w:sz w:val="22"/>
          <w:szCs w:val="22"/>
        </w:rPr>
        <w:t xml:space="preserve"> </w:t>
      </w:r>
      <w:r w:rsidRPr="00B91E11">
        <w:rPr>
          <w:rFonts w:asciiTheme="minorHAnsi" w:eastAsia="Consolas" w:hAnsiTheme="minorHAnsi" w:cstheme="minorHAnsi"/>
          <w:color w:val="A21515"/>
          <w:sz w:val="22"/>
          <w:szCs w:val="22"/>
        </w:rPr>
        <w:t>your</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w w:val="102"/>
          <w:sz w:val="22"/>
          <w:szCs w:val="22"/>
        </w:rPr>
        <w:t xml:space="preserve">dashboard!' </w:t>
      </w: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redirect(</w:t>
      </w:r>
      <w:proofErr w:type="spellStart"/>
      <w:r w:rsidRPr="00B91E11">
        <w:rPr>
          <w:rFonts w:asciiTheme="minorHAnsi" w:eastAsia="Consolas" w:hAnsiTheme="minorHAnsi" w:cstheme="minorHAnsi"/>
          <w:color w:val="000000"/>
          <w:w w:val="102"/>
          <w:sz w:val="22"/>
          <w:szCs w:val="22"/>
        </w:rPr>
        <w:t>url_for</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'login'</w:t>
      </w:r>
      <w:r w:rsidRPr="00B91E11">
        <w:rPr>
          <w:rFonts w:asciiTheme="minorHAnsi" w:eastAsia="Consolas" w:hAnsiTheme="minorHAnsi" w:cstheme="minorHAnsi"/>
          <w:color w:val="000000"/>
          <w:w w:val="102"/>
          <w:sz w:val="22"/>
          <w:szCs w:val="22"/>
        </w:rPr>
        <w:t>))</w:t>
      </w:r>
    </w:p>
    <w:p w14:paraId="1054A9D5" w14:textId="77777777"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5B93F816" w14:textId="6E8F73A6"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2BEF2260" w14:textId="1F4CACF5"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100675D3" w14:textId="77777777" w:rsidR="00FD3C13" w:rsidRPr="00B91E11" w:rsidRDefault="00FD3C13" w:rsidP="00B91E11">
      <w:pPr>
        <w:spacing w:before="15"/>
        <w:rPr>
          <w:rFonts w:asciiTheme="minorHAnsi" w:hAnsiTheme="minorHAnsi" w:cstheme="minorHAnsi"/>
          <w:sz w:val="22"/>
          <w:szCs w:val="22"/>
        </w:rPr>
      </w:pPr>
    </w:p>
    <w:p w14:paraId="62E2D4ED"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 xml:space="preserve">Question 43: Connecting Flask to SQLite with </w:t>
      </w:r>
      <w:proofErr w:type="spellStart"/>
      <w:r w:rsidRPr="00B91E11">
        <w:rPr>
          <w:rFonts w:asciiTheme="minorHAnsi" w:hAnsiTheme="minorHAnsi" w:cstheme="minorHAnsi"/>
          <w:b/>
          <w:sz w:val="22"/>
          <w:szCs w:val="22"/>
        </w:rPr>
        <w:t>SQLAlchemy</w:t>
      </w:r>
      <w:proofErr w:type="spellEnd"/>
    </w:p>
    <w:p w14:paraId="330F678F" w14:textId="77777777" w:rsidR="00FD3C13" w:rsidRPr="00B91E11" w:rsidRDefault="00FD3C13" w:rsidP="00B91E11">
      <w:pPr>
        <w:spacing w:before="10"/>
        <w:rPr>
          <w:rFonts w:asciiTheme="minorHAnsi" w:hAnsiTheme="minorHAnsi" w:cstheme="minorHAnsi"/>
          <w:sz w:val="22"/>
          <w:szCs w:val="22"/>
        </w:rPr>
      </w:pPr>
    </w:p>
    <w:p w14:paraId="6D0B1B93" w14:textId="77777777" w:rsidR="00FD3C13" w:rsidRPr="00B91E11" w:rsidRDefault="00FD3C13" w:rsidP="00B91E11">
      <w:pPr>
        <w:ind w:left="120"/>
        <w:rPr>
          <w:rFonts w:asciiTheme="minorHAnsi" w:hAnsiTheme="minorHAnsi" w:cstheme="minorHAnsi"/>
          <w:b/>
          <w:sz w:val="22"/>
          <w:szCs w:val="22"/>
        </w:rPr>
      </w:pPr>
      <w:r w:rsidRPr="00B91E11">
        <w:rPr>
          <w:rFonts w:asciiTheme="minorHAnsi" w:hAnsiTheme="minorHAnsi" w:cstheme="minorHAnsi"/>
          <w:b/>
          <w:sz w:val="22"/>
          <w:szCs w:val="22"/>
        </w:rPr>
        <w:t>Answer:</w:t>
      </w:r>
    </w:p>
    <w:p w14:paraId="58E7A81C" w14:textId="29FD1493"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w w:val="102"/>
          <w:sz w:val="22"/>
          <w:szCs w:val="22"/>
        </w:rPr>
        <w:t>Flask</w:t>
      </w:r>
    </w:p>
    <w:p w14:paraId="4A29247F"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flask_sqlalchemy</w:t>
      </w:r>
      <w:proofErr w:type="spellEnd"/>
      <w:r w:rsidRPr="00B91E11">
        <w:rPr>
          <w:rFonts w:asciiTheme="minorHAnsi" w:eastAsia="Consolas" w:hAnsiTheme="minorHAnsi" w:cstheme="minorHAnsi"/>
          <w:color w:val="000000"/>
          <w:spacing w:val="36"/>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SQLAlchemy</w:t>
      </w:r>
      <w:proofErr w:type="spellEnd"/>
    </w:p>
    <w:p w14:paraId="2769EC50" w14:textId="77777777" w:rsidR="00FD3C13" w:rsidRPr="00B91E11" w:rsidRDefault="00FD3C13" w:rsidP="00B91E11">
      <w:pPr>
        <w:spacing w:before="8"/>
        <w:rPr>
          <w:rFonts w:asciiTheme="minorHAnsi" w:hAnsiTheme="minorHAnsi" w:cstheme="minorHAnsi"/>
          <w:sz w:val="22"/>
          <w:szCs w:val="22"/>
        </w:rPr>
      </w:pPr>
    </w:p>
    <w:p w14:paraId="259B7A2D"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app</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Flask(</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4"/>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0"/>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w w:val="102"/>
          <w:sz w:val="22"/>
          <w:szCs w:val="22"/>
        </w:rPr>
        <w:t>)</w:t>
      </w:r>
    </w:p>
    <w:p w14:paraId="58AAE444" w14:textId="77777777" w:rsidR="00FD3C13" w:rsidRPr="00B91E11" w:rsidRDefault="00FD3C13" w:rsidP="00B91E11">
      <w:pPr>
        <w:spacing w:before="2"/>
        <w:ind w:left="120" w:right="2831"/>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app.config</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'SQLALCHEMY_DATABASE_URI'</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80"/>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sqlite</w:t>
      </w:r>
      <w:proofErr w:type="spellEnd"/>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database.db</w:t>
      </w:r>
      <w:proofErr w:type="spellEnd"/>
      <w:r w:rsidRPr="00B91E11">
        <w:rPr>
          <w:rFonts w:asciiTheme="minorHAnsi" w:eastAsia="Consolas" w:hAnsiTheme="minorHAnsi" w:cstheme="minorHAnsi"/>
          <w:color w:val="A21515"/>
          <w:w w:val="102"/>
          <w:sz w:val="22"/>
          <w:szCs w:val="22"/>
        </w:rPr>
        <w:t xml:space="preserve">' </w:t>
      </w:r>
      <w:proofErr w:type="spellStart"/>
      <w:r w:rsidRPr="00B91E11">
        <w:rPr>
          <w:rFonts w:asciiTheme="minorHAnsi" w:eastAsia="Consolas" w:hAnsiTheme="minorHAnsi" w:cstheme="minorHAnsi"/>
          <w:color w:val="000000"/>
          <w:sz w:val="22"/>
          <w:szCs w:val="22"/>
        </w:rPr>
        <w:t>db</w:t>
      </w:r>
      <w:proofErr w:type="spellEnd"/>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w w:val="102"/>
          <w:sz w:val="22"/>
          <w:szCs w:val="22"/>
        </w:rPr>
        <w:t>SQLAlchemy</w:t>
      </w:r>
      <w:proofErr w:type="spellEnd"/>
      <w:r w:rsidRPr="00B91E11">
        <w:rPr>
          <w:rFonts w:asciiTheme="minorHAnsi" w:eastAsia="Consolas" w:hAnsiTheme="minorHAnsi" w:cstheme="minorHAnsi"/>
          <w:color w:val="000000"/>
          <w:w w:val="102"/>
          <w:sz w:val="22"/>
          <w:szCs w:val="22"/>
        </w:rPr>
        <w:t>(app)</w:t>
      </w:r>
    </w:p>
    <w:p w14:paraId="2F03EF54" w14:textId="77777777" w:rsidR="00FD3C13" w:rsidRPr="00B91E11" w:rsidRDefault="00FD3C13" w:rsidP="00B91E11">
      <w:pPr>
        <w:spacing w:before="5"/>
        <w:rPr>
          <w:rFonts w:asciiTheme="minorHAnsi" w:hAnsiTheme="minorHAnsi" w:cstheme="minorHAnsi"/>
          <w:sz w:val="22"/>
          <w:szCs w:val="22"/>
        </w:rPr>
      </w:pPr>
    </w:p>
    <w:p w14:paraId="45012F33"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r w:rsidRPr="00B91E11">
        <w:rPr>
          <w:rFonts w:asciiTheme="minorHAnsi" w:eastAsia="Consolas" w:hAnsiTheme="minorHAnsi" w:cstheme="minorHAnsi"/>
          <w:color w:val="A21515"/>
          <w:w w:val="102"/>
          <w:sz w:val="22"/>
          <w:szCs w:val="22"/>
        </w:rPr>
        <w:t>User</w:t>
      </w:r>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000000"/>
          <w:w w:val="102"/>
          <w:sz w:val="22"/>
          <w:szCs w:val="22"/>
        </w:rPr>
        <w:t>db.Model</w:t>
      </w:r>
      <w:proofErr w:type="spellEnd"/>
      <w:r w:rsidRPr="00B91E11">
        <w:rPr>
          <w:rFonts w:asciiTheme="minorHAnsi" w:eastAsia="Consolas" w:hAnsiTheme="minorHAnsi" w:cstheme="minorHAnsi"/>
          <w:color w:val="000000"/>
          <w:w w:val="102"/>
          <w:sz w:val="22"/>
          <w:szCs w:val="22"/>
        </w:rPr>
        <w:t>):</w:t>
      </w:r>
    </w:p>
    <w:p w14:paraId="597C8E85"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id</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proofErr w:type="spellStart"/>
      <w:r w:rsidRPr="00B91E11">
        <w:rPr>
          <w:rFonts w:asciiTheme="minorHAnsi" w:eastAsia="Consolas" w:hAnsiTheme="minorHAnsi" w:cstheme="minorHAnsi"/>
          <w:color w:val="000000"/>
          <w:sz w:val="22"/>
          <w:szCs w:val="22"/>
        </w:rPr>
        <w:t>db.Column</w:t>
      </w:r>
      <w:proofErr w:type="spellEnd"/>
      <w:r w:rsidRPr="00B91E11">
        <w:rPr>
          <w:rFonts w:asciiTheme="minorHAnsi" w:eastAsia="Consolas" w:hAnsiTheme="minorHAnsi" w:cstheme="minorHAnsi"/>
          <w:color w:val="000000"/>
          <w:sz w:val="22"/>
          <w:szCs w:val="22"/>
        </w:rPr>
        <w:t>(</w:t>
      </w:r>
      <w:proofErr w:type="spellStart"/>
      <w:r w:rsidRPr="00B91E11">
        <w:rPr>
          <w:rFonts w:asciiTheme="minorHAnsi" w:eastAsia="Consolas" w:hAnsiTheme="minorHAnsi" w:cstheme="minorHAnsi"/>
          <w:color w:val="000000"/>
          <w:sz w:val="22"/>
          <w:szCs w:val="22"/>
        </w:rPr>
        <w:t>db.Integer</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7"/>
          <w:sz w:val="22"/>
          <w:szCs w:val="22"/>
        </w:rPr>
        <w:t xml:space="preserve"> </w:t>
      </w:r>
      <w:proofErr w:type="spellStart"/>
      <w:r w:rsidRPr="00B91E11">
        <w:rPr>
          <w:rFonts w:asciiTheme="minorHAnsi" w:eastAsia="Consolas" w:hAnsiTheme="minorHAnsi" w:cstheme="minorHAnsi"/>
          <w:color w:val="000000"/>
          <w:w w:val="102"/>
          <w:sz w:val="22"/>
          <w:szCs w:val="22"/>
        </w:rPr>
        <w:t>primary_key</w:t>
      </w:r>
      <w:proofErr w:type="spellEnd"/>
      <w:r w:rsidRPr="00B91E11">
        <w:rPr>
          <w:rFonts w:asciiTheme="minorHAnsi" w:eastAsia="Consolas" w:hAnsiTheme="minorHAnsi" w:cstheme="minorHAnsi"/>
          <w:color w:val="000000"/>
          <w:w w:val="102"/>
          <w:sz w:val="22"/>
          <w:szCs w:val="22"/>
        </w:rPr>
        <w:t>=</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1A7459BD"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sz w:val="22"/>
          <w:szCs w:val="22"/>
        </w:rPr>
        <w:t>db.Column</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db.String</w:t>
      </w:r>
      <w:proofErr w:type="spellEnd"/>
      <w:r w:rsidRPr="00B91E11">
        <w:rPr>
          <w:rFonts w:asciiTheme="minorHAnsi" w:eastAsia="Consolas" w:hAnsiTheme="minorHAnsi" w:cstheme="minorHAnsi"/>
          <w:sz w:val="22"/>
          <w:szCs w:val="22"/>
        </w:rPr>
        <w:t>(80),</w:t>
      </w:r>
      <w:r w:rsidRPr="00B91E11">
        <w:rPr>
          <w:rFonts w:asciiTheme="minorHAnsi" w:eastAsia="Consolas" w:hAnsiTheme="minorHAnsi" w:cstheme="minorHAnsi"/>
          <w:spacing w:val="53"/>
          <w:sz w:val="22"/>
          <w:szCs w:val="22"/>
        </w:rPr>
        <w:t xml:space="preserve"> </w:t>
      </w:r>
      <w:r w:rsidRPr="00B91E11">
        <w:rPr>
          <w:rFonts w:asciiTheme="minorHAnsi" w:eastAsia="Consolas" w:hAnsiTheme="minorHAnsi" w:cstheme="minorHAnsi"/>
          <w:w w:val="102"/>
          <w:sz w:val="22"/>
          <w:szCs w:val="22"/>
        </w:rPr>
        <w:t>nullable=</w:t>
      </w:r>
      <w:r w:rsidRPr="00B91E11">
        <w:rPr>
          <w:rFonts w:asciiTheme="minorHAnsi" w:eastAsia="Consolas" w:hAnsiTheme="minorHAnsi" w:cstheme="minorHAnsi"/>
          <w:color w:val="A21515"/>
          <w:w w:val="102"/>
          <w:sz w:val="22"/>
          <w:szCs w:val="22"/>
        </w:rPr>
        <w:t>False</w:t>
      </w:r>
      <w:r w:rsidRPr="00B91E11">
        <w:rPr>
          <w:rFonts w:asciiTheme="minorHAnsi" w:eastAsia="Consolas" w:hAnsiTheme="minorHAnsi" w:cstheme="minorHAnsi"/>
          <w:color w:val="000000"/>
          <w:w w:val="102"/>
          <w:sz w:val="22"/>
          <w:szCs w:val="22"/>
        </w:rPr>
        <w:t>)</w:t>
      </w:r>
    </w:p>
    <w:p w14:paraId="7CA35DD4" w14:textId="77777777" w:rsidR="00FD3C13" w:rsidRPr="00B91E11" w:rsidRDefault="00FD3C13" w:rsidP="00B91E11">
      <w:pPr>
        <w:spacing w:before="8"/>
        <w:rPr>
          <w:rFonts w:asciiTheme="minorHAnsi" w:hAnsiTheme="minorHAnsi" w:cstheme="minorHAnsi"/>
          <w:sz w:val="22"/>
          <w:szCs w:val="22"/>
        </w:rPr>
      </w:pPr>
    </w:p>
    <w:p w14:paraId="22539ABC" w14:textId="77777777" w:rsidR="00FD3C13" w:rsidRPr="00B91E11" w:rsidRDefault="00FD3C13" w:rsidP="00B91E11">
      <w:pPr>
        <w:ind w:left="120"/>
        <w:rPr>
          <w:rFonts w:asciiTheme="minorHAnsi" w:eastAsia="Consolas" w:hAnsiTheme="minorHAnsi" w:cstheme="minorHAnsi"/>
          <w:sz w:val="22"/>
          <w:szCs w:val="22"/>
        </w:rPr>
      </w:pPr>
      <w:hyperlink r:id="rId10">
        <w:r w:rsidRPr="00B91E11">
          <w:rPr>
            <w:rFonts w:asciiTheme="minorHAnsi" w:eastAsia="Consolas" w:hAnsiTheme="minorHAnsi" w:cstheme="minorHAnsi"/>
            <w:color w:val="164A5B"/>
            <w:w w:val="102"/>
            <w:sz w:val="22"/>
            <w:szCs w:val="22"/>
          </w:rPr>
          <w:t>@app.route(</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164A5B"/>
            <w:w w:val="102"/>
            <w:sz w:val="22"/>
            <w:szCs w:val="22"/>
          </w:rPr>
          <w:t>)</w:t>
        </w:r>
      </w:hyperlink>
    </w:p>
    <w:p w14:paraId="7C63D691"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index</w:t>
      </w:r>
      <w:r w:rsidRPr="00B91E11">
        <w:rPr>
          <w:rFonts w:asciiTheme="minorHAnsi" w:eastAsia="Consolas" w:hAnsiTheme="minorHAnsi" w:cstheme="minorHAnsi"/>
          <w:color w:val="000000"/>
          <w:w w:val="102"/>
          <w:sz w:val="22"/>
          <w:szCs w:val="22"/>
        </w:rPr>
        <w:t>():</w:t>
      </w:r>
    </w:p>
    <w:p w14:paraId="1D2B6254"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'Database</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connected!'</w:t>
      </w:r>
    </w:p>
    <w:p w14:paraId="43F4BE87" w14:textId="2BA00D07"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4E8FEBBA" w14:textId="6AA480F9"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02531D35" w14:textId="77777777" w:rsidR="00FD3C13" w:rsidRPr="00B91E11" w:rsidRDefault="00FD3C13" w:rsidP="00B91E11">
      <w:pPr>
        <w:spacing w:before="15"/>
        <w:rPr>
          <w:rFonts w:asciiTheme="minorHAnsi" w:hAnsiTheme="minorHAnsi" w:cstheme="minorHAnsi"/>
          <w:sz w:val="22"/>
          <w:szCs w:val="22"/>
        </w:rPr>
      </w:pPr>
    </w:p>
    <w:p w14:paraId="49943D8A"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44: RESTful</w:t>
      </w:r>
      <w:r w:rsidRPr="00B91E11">
        <w:rPr>
          <w:rFonts w:asciiTheme="minorHAnsi" w:hAnsiTheme="minorHAnsi" w:cstheme="minorHAnsi"/>
          <w:b/>
          <w:spacing w:val="-15"/>
          <w:sz w:val="22"/>
          <w:szCs w:val="22"/>
        </w:rPr>
        <w:t xml:space="preserve"> </w:t>
      </w:r>
      <w:r w:rsidRPr="00B91E11">
        <w:rPr>
          <w:rFonts w:asciiTheme="minorHAnsi" w:hAnsiTheme="minorHAnsi" w:cstheme="minorHAnsi"/>
          <w:b/>
          <w:sz w:val="22"/>
          <w:szCs w:val="22"/>
        </w:rPr>
        <w:t>API Endpoint in Flask</w:t>
      </w:r>
    </w:p>
    <w:p w14:paraId="5709B552" w14:textId="77777777" w:rsidR="00FD3C13" w:rsidRPr="00B91E11" w:rsidRDefault="00FD3C13" w:rsidP="00B91E11">
      <w:pPr>
        <w:spacing w:before="10"/>
        <w:rPr>
          <w:rFonts w:asciiTheme="minorHAnsi" w:hAnsiTheme="minorHAnsi" w:cstheme="minorHAnsi"/>
          <w:sz w:val="22"/>
          <w:szCs w:val="22"/>
        </w:rPr>
      </w:pPr>
    </w:p>
    <w:p w14:paraId="2A7DE1A2"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3A45CB55" w14:textId="77777777" w:rsidR="00FD3C13" w:rsidRPr="00B91E11" w:rsidRDefault="00FD3C13" w:rsidP="00B91E11">
      <w:pPr>
        <w:spacing w:before="15"/>
        <w:rPr>
          <w:rFonts w:asciiTheme="minorHAnsi" w:hAnsiTheme="minorHAnsi" w:cstheme="minorHAnsi"/>
          <w:sz w:val="22"/>
          <w:szCs w:val="22"/>
        </w:rPr>
      </w:pPr>
    </w:p>
    <w:p w14:paraId="229660A9" w14:textId="77777777" w:rsidR="00FD3C13" w:rsidRPr="00B91E11" w:rsidRDefault="00FD3C13" w:rsidP="00B91E11">
      <w:pPr>
        <w:ind w:left="120" w:right="6155"/>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proofErr w:type="spellStart"/>
      <w:r w:rsidRPr="00B91E11">
        <w:rPr>
          <w:rFonts w:asciiTheme="minorHAnsi" w:eastAsia="Consolas" w:hAnsiTheme="minorHAnsi" w:cstheme="minorHAnsi"/>
          <w:color w:val="000000"/>
          <w:w w:val="102"/>
          <w:sz w:val="22"/>
          <w:szCs w:val="22"/>
        </w:rPr>
        <w:t>jsonify</w:t>
      </w:r>
      <w:proofErr w:type="spellEnd"/>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00"/>
          <w:sz w:val="22"/>
          <w:szCs w:val="22"/>
        </w:rPr>
        <w:t>app</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4"/>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7E06F2A1" w14:textId="77777777" w:rsidR="00FD3C13" w:rsidRPr="00B91E11" w:rsidRDefault="00FD3C13" w:rsidP="00B91E11">
      <w:pPr>
        <w:spacing w:before="33"/>
        <w:ind w:left="120"/>
        <w:rPr>
          <w:rFonts w:asciiTheme="minorHAnsi" w:eastAsia="Consolas" w:hAnsiTheme="minorHAnsi" w:cstheme="minorHAnsi"/>
          <w:sz w:val="22"/>
          <w:szCs w:val="22"/>
        </w:rPr>
      </w:pPr>
      <w:hyperlink r:id="rId11">
        <w:r w:rsidRPr="00B91E11">
          <w:rPr>
            <w:rFonts w:asciiTheme="minorHAnsi" w:eastAsia="Consolas" w:hAnsiTheme="minorHAnsi" w:cstheme="minorHAnsi"/>
            <w:color w:val="164A5B"/>
            <w:sz w:val="22"/>
            <w:szCs w:val="22"/>
          </w:rPr>
          <w:t>@app.route(</w:t>
        </w:r>
        <w:r w:rsidRPr="00B91E11">
          <w:rPr>
            <w:rFonts w:asciiTheme="minorHAnsi" w:eastAsia="Consolas" w:hAnsiTheme="minorHAnsi" w:cstheme="minorHAnsi"/>
            <w:color w:val="A21515"/>
            <w:sz w:val="22"/>
            <w:szCs w:val="22"/>
          </w:rPr>
          <w:t>'/api/data'</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51"/>
            <w:sz w:val="22"/>
            <w:szCs w:val="22"/>
          </w:rPr>
          <w:t xml:space="preserve"> </w:t>
        </w:r>
        <w:r w:rsidRPr="00B91E11">
          <w:rPr>
            <w:rFonts w:asciiTheme="minorHAnsi" w:eastAsia="Consolas" w:hAnsiTheme="minorHAnsi" w:cstheme="minorHAnsi"/>
            <w:color w:val="164A5B"/>
            <w:w w:val="102"/>
            <w:sz w:val="22"/>
            <w:szCs w:val="22"/>
          </w:rPr>
          <w:t>methods=[</w:t>
        </w:r>
        <w:r w:rsidRPr="00B91E11">
          <w:rPr>
            <w:rFonts w:asciiTheme="minorHAnsi" w:eastAsia="Consolas" w:hAnsiTheme="minorHAnsi" w:cstheme="minorHAnsi"/>
            <w:color w:val="A21515"/>
            <w:w w:val="102"/>
            <w:sz w:val="22"/>
            <w:szCs w:val="22"/>
          </w:rPr>
          <w:t>'GET'</w:t>
        </w:r>
        <w:r w:rsidRPr="00B91E11">
          <w:rPr>
            <w:rFonts w:asciiTheme="minorHAnsi" w:eastAsia="Consolas" w:hAnsiTheme="minorHAnsi" w:cstheme="minorHAnsi"/>
            <w:color w:val="164A5B"/>
            <w:w w:val="102"/>
            <w:sz w:val="22"/>
            <w:szCs w:val="22"/>
          </w:rPr>
          <w:t>])</w:t>
        </w:r>
      </w:hyperlink>
    </w:p>
    <w:p w14:paraId="6B971661"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get_data</w:t>
      </w:r>
      <w:proofErr w:type="spellEnd"/>
      <w:r w:rsidRPr="00B91E11">
        <w:rPr>
          <w:rFonts w:asciiTheme="minorHAnsi" w:eastAsia="Consolas" w:hAnsiTheme="minorHAnsi" w:cstheme="minorHAnsi"/>
          <w:color w:val="000000"/>
          <w:w w:val="102"/>
          <w:sz w:val="22"/>
          <w:szCs w:val="22"/>
        </w:rPr>
        <w:t>():</w:t>
      </w:r>
    </w:p>
    <w:p w14:paraId="1E4265E0"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data</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'key'</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A21515"/>
          <w:w w:val="102"/>
          <w:sz w:val="22"/>
          <w:szCs w:val="22"/>
        </w:rPr>
        <w:t>'value'</w:t>
      </w:r>
      <w:r w:rsidRPr="00B91E11">
        <w:rPr>
          <w:rFonts w:asciiTheme="minorHAnsi" w:eastAsia="Consolas" w:hAnsiTheme="minorHAnsi" w:cstheme="minorHAnsi"/>
          <w:color w:val="000000"/>
          <w:w w:val="102"/>
          <w:sz w:val="22"/>
          <w:szCs w:val="22"/>
        </w:rPr>
        <w:t>}</w:t>
      </w:r>
    </w:p>
    <w:p w14:paraId="744B05BC"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jsonify</w:t>
      </w:r>
      <w:proofErr w:type="spellEnd"/>
      <w:r w:rsidRPr="00B91E11">
        <w:rPr>
          <w:rFonts w:asciiTheme="minorHAnsi" w:eastAsia="Consolas" w:hAnsiTheme="minorHAnsi" w:cstheme="minorHAnsi"/>
          <w:color w:val="000000"/>
          <w:w w:val="102"/>
          <w:sz w:val="22"/>
          <w:szCs w:val="22"/>
        </w:rPr>
        <w:t>(data)</w:t>
      </w:r>
    </w:p>
    <w:p w14:paraId="02BEA052" w14:textId="5B6FFE1A"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2C73C9A1" w14:textId="3D33AE9D"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710AFA28" w14:textId="77777777" w:rsidR="00FD3C13" w:rsidRPr="00B91E11" w:rsidRDefault="00FD3C13" w:rsidP="00B91E11">
      <w:pPr>
        <w:spacing w:before="15"/>
        <w:rPr>
          <w:rFonts w:asciiTheme="minorHAnsi" w:hAnsiTheme="minorHAnsi" w:cstheme="minorHAnsi"/>
          <w:sz w:val="22"/>
          <w:szCs w:val="22"/>
        </w:rPr>
      </w:pPr>
    </w:p>
    <w:p w14:paraId="4D2BB41C"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45: Using Flask-WTF</w:t>
      </w:r>
      <w:r w:rsidRPr="00B91E11">
        <w:rPr>
          <w:rFonts w:asciiTheme="minorHAnsi" w:hAnsiTheme="minorHAnsi" w:cstheme="minorHAnsi"/>
          <w:b/>
          <w:spacing w:val="-10"/>
          <w:sz w:val="22"/>
          <w:szCs w:val="22"/>
        </w:rPr>
        <w:t xml:space="preserve"> </w:t>
      </w:r>
      <w:r w:rsidRPr="00B91E11">
        <w:rPr>
          <w:rFonts w:asciiTheme="minorHAnsi" w:hAnsiTheme="minorHAnsi" w:cstheme="minorHAnsi"/>
          <w:b/>
          <w:sz w:val="22"/>
          <w:szCs w:val="22"/>
        </w:rPr>
        <w:t>for</w:t>
      </w:r>
      <w:r w:rsidRPr="00B91E11">
        <w:rPr>
          <w:rFonts w:asciiTheme="minorHAnsi" w:hAnsiTheme="minorHAnsi" w:cstheme="minorHAnsi"/>
          <w:b/>
          <w:spacing w:val="-5"/>
          <w:sz w:val="22"/>
          <w:szCs w:val="22"/>
        </w:rPr>
        <w:t xml:space="preserve"> </w:t>
      </w:r>
      <w:r w:rsidRPr="00B91E11">
        <w:rPr>
          <w:rFonts w:asciiTheme="minorHAnsi" w:hAnsiTheme="minorHAnsi" w:cstheme="minorHAnsi"/>
          <w:b/>
          <w:sz w:val="22"/>
          <w:szCs w:val="22"/>
        </w:rPr>
        <w:t>Form</w:t>
      </w:r>
      <w:r w:rsidRPr="00B91E11">
        <w:rPr>
          <w:rFonts w:asciiTheme="minorHAnsi" w:hAnsiTheme="minorHAnsi" w:cstheme="minorHAnsi"/>
          <w:b/>
          <w:spacing w:val="-5"/>
          <w:sz w:val="22"/>
          <w:szCs w:val="22"/>
        </w:rPr>
        <w:t xml:space="preserve"> </w:t>
      </w:r>
      <w:r w:rsidRPr="00B91E11">
        <w:rPr>
          <w:rFonts w:asciiTheme="minorHAnsi" w:hAnsiTheme="minorHAnsi" w:cstheme="minorHAnsi"/>
          <w:b/>
          <w:spacing w:val="-26"/>
          <w:sz w:val="22"/>
          <w:szCs w:val="22"/>
        </w:rPr>
        <w:t>V</w:t>
      </w:r>
      <w:r w:rsidRPr="00B91E11">
        <w:rPr>
          <w:rFonts w:asciiTheme="minorHAnsi" w:hAnsiTheme="minorHAnsi" w:cstheme="minorHAnsi"/>
          <w:b/>
          <w:sz w:val="22"/>
          <w:szCs w:val="22"/>
        </w:rPr>
        <w:t>alidation</w:t>
      </w:r>
    </w:p>
    <w:p w14:paraId="20A97F73" w14:textId="77777777" w:rsidR="00FD3C13" w:rsidRPr="00B91E11" w:rsidRDefault="00FD3C13" w:rsidP="00B91E11">
      <w:pPr>
        <w:spacing w:before="5"/>
        <w:rPr>
          <w:rFonts w:asciiTheme="minorHAnsi" w:hAnsiTheme="minorHAnsi" w:cstheme="minorHAnsi"/>
          <w:sz w:val="22"/>
          <w:szCs w:val="22"/>
        </w:rPr>
      </w:pPr>
    </w:p>
    <w:p w14:paraId="218B1A1F"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7075EBB4" w14:textId="77777777" w:rsidR="00FD3C13" w:rsidRPr="00B91E11" w:rsidRDefault="00FD3C13" w:rsidP="00B91E11">
      <w:pPr>
        <w:spacing w:before="15"/>
        <w:rPr>
          <w:rFonts w:asciiTheme="minorHAnsi" w:hAnsiTheme="minorHAnsi" w:cstheme="minorHAnsi"/>
          <w:sz w:val="22"/>
          <w:szCs w:val="22"/>
        </w:rPr>
      </w:pPr>
    </w:p>
    <w:p w14:paraId="76E04D6D" w14:textId="77777777" w:rsidR="00FD3C13" w:rsidRPr="00B91E11" w:rsidRDefault="00FD3C13" w:rsidP="00B91E11">
      <w:pPr>
        <w:ind w:left="120" w:right="4332"/>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proofErr w:type="spellStart"/>
      <w:r w:rsidRPr="00B91E11">
        <w:rPr>
          <w:rFonts w:asciiTheme="minorHAnsi" w:eastAsia="Consolas" w:hAnsiTheme="minorHAnsi" w:cstheme="minorHAnsi"/>
          <w:color w:val="000000"/>
          <w:sz w:val="22"/>
          <w:szCs w:val="22"/>
        </w:rPr>
        <w:t>render_template</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36"/>
          <w:sz w:val="22"/>
          <w:szCs w:val="22"/>
        </w:rPr>
        <w:t xml:space="preserve"> </w:t>
      </w:r>
      <w:r w:rsidRPr="00B91E11">
        <w:rPr>
          <w:rFonts w:asciiTheme="minorHAnsi" w:eastAsia="Consolas" w:hAnsiTheme="minorHAnsi" w:cstheme="minorHAnsi"/>
          <w:color w:val="000000"/>
          <w:w w:val="102"/>
          <w:sz w:val="22"/>
          <w:szCs w:val="22"/>
        </w:rPr>
        <w:t xml:space="preserve">request </w:t>
      </w: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flask_wtf</w:t>
      </w:r>
      <w:proofErr w:type="spellEnd"/>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FlaskForm</w:t>
      </w:r>
      <w:proofErr w:type="spellEnd"/>
    </w:p>
    <w:p w14:paraId="16074450" w14:textId="77777777" w:rsidR="00FD3C13" w:rsidRPr="00B91E11" w:rsidRDefault="00FD3C13" w:rsidP="00B91E11">
      <w:pPr>
        <w:ind w:left="120" w:right="486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wtforms</w:t>
      </w:r>
      <w:proofErr w:type="spellEnd"/>
      <w:r w:rsidRPr="00B91E11">
        <w:rPr>
          <w:rFonts w:asciiTheme="minorHAnsi" w:eastAsia="Consolas" w:hAnsiTheme="minorHAnsi" w:cstheme="minorHAnsi"/>
          <w:color w:val="000000"/>
          <w:spacing w:val="18"/>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StringField,</w:t>
      </w:r>
      <w:r w:rsidRPr="00B91E11">
        <w:rPr>
          <w:rFonts w:asciiTheme="minorHAnsi" w:eastAsia="Consolas" w:hAnsiTheme="minorHAnsi" w:cstheme="minorHAnsi"/>
          <w:color w:val="000000"/>
          <w:spacing w:val="28"/>
          <w:sz w:val="22"/>
          <w:szCs w:val="22"/>
        </w:rPr>
        <w:t xml:space="preserve"> </w:t>
      </w:r>
      <w:proofErr w:type="spellStart"/>
      <w:r w:rsidRPr="00B91E11">
        <w:rPr>
          <w:rFonts w:asciiTheme="minorHAnsi" w:eastAsia="Consolas" w:hAnsiTheme="minorHAnsi" w:cstheme="minorHAnsi"/>
          <w:color w:val="000000"/>
          <w:w w:val="102"/>
          <w:sz w:val="22"/>
          <w:szCs w:val="22"/>
        </w:rPr>
        <w:t>SubmitField</w:t>
      </w:r>
      <w:proofErr w:type="spellEnd"/>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wtforms.validators</w:t>
      </w:r>
      <w:proofErr w:type="spellEnd"/>
      <w:r w:rsidRPr="00B91E11">
        <w:rPr>
          <w:rFonts w:asciiTheme="minorHAnsi" w:eastAsia="Consolas" w:hAnsiTheme="minorHAnsi" w:cstheme="minorHAnsi"/>
          <w:color w:val="000000"/>
          <w:spacing w:val="41"/>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DataRequired</w:t>
      </w:r>
      <w:proofErr w:type="spellEnd"/>
    </w:p>
    <w:p w14:paraId="2FD47254" w14:textId="77777777" w:rsidR="00FD3C13" w:rsidRPr="00B91E11" w:rsidRDefault="00FD3C13" w:rsidP="00B91E11">
      <w:pPr>
        <w:spacing w:before="5"/>
        <w:rPr>
          <w:rFonts w:asciiTheme="minorHAnsi" w:hAnsiTheme="minorHAnsi" w:cstheme="minorHAnsi"/>
          <w:sz w:val="22"/>
          <w:szCs w:val="22"/>
        </w:rPr>
      </w:pPr>
    </w:p>
    <w:p w14:paraId="0432BC03"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app</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Flask(</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4"/>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0"/>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w w:val="102"/>
          <w:sz w:val="22"/>
          <w:szCs w:val="22"/>
        </w:rPr>
        <w:t>)</w:t>
      </w:r>
    </w:p>
    <w:p w14:paraId="29637B1C" w14:textId="77777777" w:rsidR="00FD3C13" w:rsidRPr="00B91E11" w:rsidRDefault="00FD3C13" w:rsidP="00B91E11">
      <w:pPr>
        <w:spacing w:before="2"/>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lastRenderedPageBreak/>
        <w:t>app.config</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'SECRET_KEY'</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3"/>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your_secret_key</w:t>
      </w:r>
      <w:proofErr w:type="spellEnd"/>
      <w:r w:rsidRPr="00B91E11">
        <w:rPr>
          <w:rFonts w:asciiTheme="minorHAnsi" w:eastAsia="Consolas" w:hAnsiTheme="minorHAnsi" w:cstheme="minorHAnsi"/>
          <w:color w:val="A21515"/>
          <w:w w:val="102"/>
          <w:sz w:val="22"/>
          <w:szCs w:val="22"/>
        </w:rPr>
        <w:t>'</w:t>
      </w:r>
    </w:p>
    <w:p w14:paraId="6876A79A" w14:textId="77777777" w:rsidR="00FD3C13" w:rsidRPr="00B91E11" w:rsidRDefault="00FD3C13" w:rsidP="00B91E11">
      <w:pPr>
        <w:spacing w:before="8"/>
        <w:rPr>
          <w:rFonts w:asciiTheme="minorHAnsi" w:hAnsiTheme="minorHAnsi" w:cstheme="minorHAnsi"/>
          <w:sz w:val="22"/>
          <w:szCs w:val="22"/>
        </w:rPr>
      </w:pPr>
    </w:p>
    <w:p w14:paraId="2B08B542"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class</w:t>
      </w:r>
      <w:r w:rsidRPr="00B91E11">
        <w:rPr>
          <w:rFonts w:asciiTheme="minorHAnsi" w:eastAsia="Consolas" w:hAnsiTheme="minorHAnsi" w:cstheme="minorHAnsi"/>
          <w:color w:val="0000FF"/>
          <w:spacing w:val="13"/>
          <w:sz w:val="22"/>
          <w:szCs w:val="22"/>
        </w:rPr>
        <w:t xml:space="preserve"> </w:t>
      </w:r>
      <w:proofErr w:type="spellStart"/>
      <w:r w:rsidRPr="00B91E11">
        <w:rPr>
          <w:rFonts w:asciiTheme="minorHAnsi" w:eastAsia="Consolas" w:hAnsiTheme="minorHAnsi" w:cstheme="minorHAnsi"/>
          <w:color w:val="A21515"/>
          <w:w w:val="102"/>
          <w:sz w:val="22"/>
          <w:szCs w:val="22"/>
        </w:rPr>
        <w:t>MyForm</w:t>
      </w:r>
      <w:proofErr w:type="spellEnd"/>
      <w:r w:rsidRPr="00B91E11">
        <w:rPr>
          <w:rFonts w:asciiTheme="minorHAnsi" w:eastAsia="Consolas" w:hAnsiTheme="minorHAnsi" w:cstheme="minorHAnsi"/>
          <w:color w:val="000000"/>
          <w:w w:val="102"/>
          <w:sz w:val="22"/>
          <w:szCs w:val="22"/>
        </w:rPr>
        <w:t>(</w:t>
      </w:r>
      <w:proofErr w:type="spellStart"/>
      <w:r w:rsidRPr="00B91E11">
        <w:rPr>
          <w:rFonts w:asciiTheme="minorHAnsi" w:eastAsia="Consolas" w:hAnsiTheme="minorHAnsi" w:cstheme="minorHAnsi"/>
          <w:color w:val="A21515"/>
          <w:w w:val="102"/>
          <w:sz w:val="22"/>
          <w:szCs w:val="22"/>
        </w:rPr>
        <w:t>FlaskForm</w:t>
      </w:r>
      <w:proofErr w:type="spellEnd"/>
      <w:r w:rsidRPr="00B91E11">
        <w:rPr>
          <w:rFonts w:asciiTheme="minorHAnsi" w:eastAsia="Consolas" w:hAnsiTheme="minorHAnsi" w:cstheme="minorHAnsi"/>
          <w:color w:val="000000"/>
          <w:w w:val="102"/>
          <w:sz w:val="22"/>
          <w:szCs w:val="22"/>
        </w:rPr>
        <w:t>):</w:t>
      </w:r>
    </w:p>
    <w:p w14:paraId="081E778D"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name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StringField(</w:t>
      </w:r>
      <w:r w:rsidRPr="00B91E11">
        <w:rPr>
          <w:rFonts w:asciiTheme="minorHAnsi" w:eastAsia="Consolas" w:hAnsiTheme="minorHAnsi" w:cstheme="minorHAnsi"/>
          <w:color w:val="A21515"/>
          <w:sz w:val="22"/>
          <w:szCs w:val="22"/>
        </w:rPr>
        <w:t>'Name'</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43"/>
          <w:sz w:val="22"/>
          <w:szCs w:val="22"/>
        </w:rPr>
        <w:t xml:space="preserve"> </w:t>
      </w:r>
      <w:r w:rsidRPr="00B91E11">
        <w:rPr>
          <w:rFonts w:asciiTheme="minorHAnsi" w:eastAsia="Consolas" w:hAnsiTheme="minorHAnsi" w:cstheme="minorHAnsi"/>
          <w:color w:val="000000"/>
          <w:w w:val="102"/>
          <w:sz w:val="22"/>
          <w:szCs w:val="22"/>
        </w:rPr>
        <w:t>validators=[</w:t>
      </w:r>
      <w:proofErr w:type="spellStart"/>
      <w:r w:rsidRPr="00B91E11">
        <w:rPr>
          <w:rFonts w:asciiTheme="minorHAnsi" w:eastAsia="Consolas" w:hAnsiTheme="minorHAnsi" w:cstheme="minorHAnsi"/>
          <w:color w:val="000000"/>
          <w:w w:val="102"/>
          <w:sz w:val="22"/>
          <w:szCs w:val="22"/>
        </w:rPr>
        <w:t>DataRequired</w:t>
      </w:r>
      <w:proofErr w:type="spellEnd"/>
      <w:r w:rsidRPr="00B91E11">
        <w:rPr>
          <w:rFonts w:asciiTheme="minorHAnsi" w:eastAsia="Consolas" w:hAnsiTheme="minorHAnsi" w:cstheme="minorHAnsi"/>
          <w:color w:val="000000"/>
          <w:w w:val="102"/>
          <w:sz w:val="22"/>
          <w:szCs w:val="22"/>
        </w:rPr>
        <w:t>()])</w:t>
      </w:r>
    </w:p>
    <w:p w14:paraId="13DD1625"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submit</w:t>
      </w:r>
      <w:r w:rsidRPr="00B91E11">
        <w:rPr>
          <w:rFonts w:asciiTheme="minorHAnsi" w:eastAsia="Consolas" w:hAnsiTheme="minorHAnsi" w:cstheme="minorHAnsi"/>
          <w:spacing w:val="15"/>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SubmitField</w:t>
      </w:r>
      <w:proofErr w:type="spellEnd"/>
      <w:r w:rsidRPr="00B91E11">
        <w:rPr>
          <w:rFonts w:asciiTheme="minorHAnsi" w:eastAsia="Consolas" w:hAnsiTheme="minorHAnsi" w:cstheme="minorHAnsi"/>
          <w:w w:val="102"/>
          <w:sz w:val="22"/>
          <w:szCs w:val="22"/>
        </w:rPr>
        <w:t>(</w:t>
      </w:r>
      <w:r w:rsidRPr="00B91E11">
        <w:rPr>
          <w:rFonts w:asciiTheme="minorHAnsi" w:eastAsia="Consolas" w:hAnsiTheme="minorHAnsi" w:cstheme="minorHAnsi"/>
          <w:color w:val="A21515"/>
          <w:w w:val="102"/>
          <w:sz w:val="22"/>
          <w:szCs w:val="22"/>
        </w:rPr>
        <w:t>'Submit'</w:t>
      </w:r>
      <w:r w:rsidRPr="00B91E11">
        <w:rPr>
          <w:rFonts w:asciiTheme="minorHAnsi" w:eastAsia="Consolas" w:hAnsiTheme="minorHAnsi" w:cstheme="minorHAnsi"/>
          <w:color w:val="000000"/>
          <w:w w:val="102"/>
          <w:sz w:val="22"/>
          <w:szCs w:val="22"/>
        </w:rPr>
        <w:t>)</w:t>
      </w:r>
    </w:p>
    <w:p w14:paraId="23A74C94" w14:textId="77777777" w:rsidR="00FD3C13" w:rsidRPr="00B91E11" w:rsidRDefault="00FD3C13" w:rsidP="00B91E11">
      <w:pPr>
        <w:spacing w:before="8"/>
        <w:rPr>
          <w:rFonts w:asciiTheme="minorHAnsi" w:hAnsiTheme="minorHAnsi" w:cstheme="minorHAnsi"/>
          <w:sz w:val="22"/>
          <w:szCs w:val="22"/>
        </w:rPr>
      </w:pPr>
    </w:p>
    <w:p w14:paraId="64319A03" w14:textId="77777777" w:rsidR="00FD3C13" w:rsidRPr="00B91E11" w:rsidRDefault="00FD3C13" w:rsidP="00B91E11">
      <w:pPr>
        <w:ind w:left="120"/>
        <w:rPr>
          <w:rFonts w:asciiTheme="minorHAnsi" w:eastAsia="Consolas" w:hAnsiTheme="minorHAnsi" w:cstheme="minorHAnsi"/>
          <w:sz w:val="22"/>
          <w:szCs w:val="22"/>
        </w:rPr>
      </w:pPr>
      <w:hyperlink r:id="rId12">
        <w:r w:rsidRPr="00B91E11">
          <w:rPr>
            <w:rFonts w:asciiTheme="minorHAnsi" w:eastAsia="Consolas" w:hAnsiTheme="minorHAnsi" w:cstheme="minorHAnsi"/>
            <w:color w:val="164A5B"/>
            <w:sz w:val="22"/>
            <w:szCs w:val="22"/>
          </w:rPr>
          <w:t>@app.route(</w:t>
        </w:r>
        <w:r w:rsidRPr="00B91E11">
          <w:rPr>
            <w:rFonts w:asciiTheme="minorHAnsi" w:eastAsia="Consolas" w:hAnsiTheme="minorHAnsi" w:cstheme="minorHAnsi"/>
            <w:color w:val="A21515"/>
            <w:sz w:val="22"/>
            <w:szCs w:val="22"/>
          </w:rPr>
          <w:t>'/form'</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43"/>
            <w:sz w:val="22"/>
            <w:szCs w:val="22"/>
          </w:rPr>
          <w:t xml:space="preserve"> </w:t>
        </w:r>
        <w:r w:rsidRPr="00B91E11">
          <w:rPr>
            <w:rFonts w:asciiTheme="minorHAnsi" w:eastAsia="Consolas" w:hAnsiTheme="minorHAnsi" w:cstheme="minorHAnsi"/>
            <w:color w:val="164A5B"/>
            <w:sz w:val="22"/>
            <w:szCs w:val="22"/>
          </w:rPr>
          <w:t>methods=[</w:t>
        </w:r>
        <w:r w:rsidRPr="00B91E11">
          <w:rPr>
            <w:rFonts w:asciiTheme="minorHAnsi" w:eastAsia="Consolas" w:hAnsiTheme="minorHAnsi" w:cstheme="minorHAnsi"/>
            <w:color w:val="A21515"/>
            <w:sz w:val="22"/>
            <w:szCs w:val="22"/>
          </w:rPr>
          <w:t>'GET'</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34"/>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164A5B"/>
            <w:w w:val="102"/>
            <w:sz w:val="22"/>
            <w:szCs w:val="22"/>
          </w:rPr>
          <w:t>])</w:t>
        </w:r>
      </w:hyperlink>
    </w:p>
    <w:p w14:paraId="5DEE5388"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form</w:t>
      </w:r>
      <w:r w:rsidRPr="00B91E11">
        <w:rPr>
          <w:rFonts w:asciiTheme="minorHAnsi" w:eastAsia="Consolas" w:hAnsiTheme="minorHAnsi" w:cstheme="minorHAnsi"/>
          <w:color w:val="000000"/>
          <w:w w:val="102"/>
          <w:sz w:val="22"/>
          <w:szCs w:val="22"/>
        </w:rPr>
        <w:t>():</w:t>
      </w:r>
    </w:p>
    <w:p w14:paraId="1B077E92"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sz w:val="22"/>
          <w:szCs w:val="22"/>
        </w:rPr>
        <w:t>form</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MyForm</w:t>
      </w:r>
      <w:proofErr w:type="spellEnd"/>
      <w:r w:rsidRPr="00B91E11">
        <w:rPr>
          <w:rFonts w:asciiTheme="minorHAnsi" w:eastAsia="Consolas" w:hAnsiTheme="minorHAnsi" w:cstheme="minorHAnsi"/>
          <w:w w:val="102"/>
          <w:sz w:val="22"/>
          <w:szCs w:val="22"/>
        </w:rPr>
        <w:t>()</w:t>
      </w:r>
    </w:p>
    <w:p w14:paraId="098F6BAD"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w w:val="102"/>
          <w:sz w:val="22"/>
          <w:szCs w:val="22"/>
        </w:rPr>
        <w:t>form.validate_on_submit</w:t>
      </w:r>
      <w:proofErr w:type="spellEnd"/>
      <w:r w:rsidRPr="00B91E11">
        <w:rPr>
          <w:rFonts w:asciiTheme="minorHAnsi" w:eastAsia="Consolas" w:hAnsiTheme="minorHAnsi" w:cstheme="minorHAnsi"/>
          <w:color w:val="000000"/>
          <w:w w:val="102"/>
          <w:sz w:val="22"/>
          <w:szCs w:val="22"/>
        </w:rPr>
        <w:t>():</w:t>
      </w:r>
    </w:p>
    <w:p w14:paraId="5E228E02"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A21515"/>
          <w:sz w:val="22"/>
          <w:szCs w:val="22"/>
        </w:rPr>
        <w:t>f'Hello</w:t>
      </w:r>
      <w:proofErr w:type="spellEnd"/>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w w:val="102"/>
          <w:sz w:val="22"/>
          <w:szCs w:val="22"/>
        </w:rPr>
        <w:t>{</w:t>
      </w:r>
      <w:proofErr w:type="spellStart"/>
      <w:r w:rsidRPr="00B91E11">
        <w:rPr>
          <w:rFonts w:asciiTheme="minorHAnsi" w:eastAsia="Consolas" w:hAnsiTheme="minorHAnsi" w:cstheme="minorHAnsi"/>
          <w:color w:val="A21515"/>
          <w:w w:val="102"/>
          <w:sz w:val="22"/>
          <w:szCs w:val="22"/>
        </w:rPr>
        <w:t>form.name.data</w:t>
      </w:r>
      <w:proofErr w:type="spellEnd"/>
      <w:r w:rsidRPr="00B91E11">
        <w:rPr>
          <w:rFonts w:asciiTheme="minorHAnsi" w:eastAsia="Consolas" w:hAnsiTheme="minorHAnsi" w:cstheme="minorHAnsi"/>
          <w:color w:val="A21515"/>
          <w:w w:val="102"/>
          <w:sz w:val="22"/>
          <w:szCs w:val="22"/>
        </w:rPr>
        <w:t>}!'</w:t>
      </w:r>
    </w:p>
    <w:p w14:paraId="6EAECB79"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sz w:val="22"/>
          <w:szCs w:val="22"/>
        </w:rPr>
        <w:t>render_template</w:t>
      </w:r>
      <w:proofErr w:type="spellEnd"/>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A21515"/>
          <w:sz w:val="22"/>
          <w:szCs w:val="22"/>
        </w:rPr>
        <w:t>'form.html'</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61"/>
          <w:sz w:val="22"/>
          <w:szCs w:val="22"/>
        </w:rPr>
        <w:t xml:space="preserve"> </w:t>
      </w:r>
      <w:r w:rsidRPr="00B91E11">
        <w:rPr>
          <w:rFonts w:asciiTheme="minorHAnsi" w:eastAsia="Consolas" w:hAnsiTheme="minorHAnsi" w:cstheme="minorHAnsi"/>
          <w:color w:val="000000"/>
          <w:w w:val="102"/>
          <w:sz w:val="22"/>
          <w:szCs w:val="22"/>
        </w:rPr>
        <w:t>form=form)</w:t>
      </w:r>
    </w:p>
    <w:p w14:paraId="2C89751E" w14:textId="77777777" w:rsidR="00FD3C13" w:rsidRPr="00B91E11" w:rsidRDefault="00FD3C13" w:rsidP="00B91E11">
      <w:pPr>
        <w:spacing w:before="31"/>
        <w:ind w:left="120" w:right="-49"/>
        <w:rPr>
          <w:rFonts w:asciiTheme="minorHAnsi" w:eastAsia="Consolas" w:hAnsiTheme="minorHAnsi" w:cstheme="minorHAnsi"/>
          <w:color w:val="0000FF"/>
          <w:w w:val="102"/>
          <w:sz w:val="22"/>
          <w:szCs w:val="22"/>
        </w:rPr>
      </w:pPr>
    </w:p>
    <w:p w14:paraId="0DF5E99C" w14:textId="2E0FBB19"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2C315EE8" w14:textId="1E0A589B" w:rsidR="00FD3C13" w:rsidRPr="00B91E11" w:rsidRDefault="00FD3C13" w:rsidP="00B91E11">
      <w:pPr>
        <w:spacing w:before="31"/>
        <w:ind w:left="120" w:right="-49"/>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52C86C66" w14:textId="363862C1"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6DF355D3" w14:textId="77777777" w:rsidR="00FD3C13" w:rsidRPr="00B91E11" w:rsidRDefault="00FD3C13" w:rsidP="00B91E11">
      <w:pPr>
        <w:spacing w:before="15"/>
        <w:rPr>
          <w:rFonts w:asciiTheme="minorHAnsi" w:hAnsiTheme="minorHAnsi" w:cstheme="minorHAnsi"/>
          <w:sz w:val="22"/>
          <w:szCs w:val="22"/>
        </w:rPr>
      </w:pPr>
    </w:p>
    <w:p w14:paraId="2B307883"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46: Implementing File Uploads in Flask</w:t>
      </w:r>
    </w:p>
    <w:p w14:paraId="7D8C12FA" w14:textId="77777777" w:rsidR="00FD3C13" w:rsidRPr="00B91E11" w:rsidRDefault="00FD3C13" w:rsidP="00B91E11">
      <w:pPr>
        <w:spacing w:before="10"/>
        <w:rPr>
          <w:rFonts w:asciiTheme="minorHAnsi" w:hAnsiTheme="minorHAnsi" w:cstheme="minorHAnsi"/>
          <w:sz w:val="22"/>
          <w:szCs w:val="22"/>
        </w:rPr>
      </w:pPr>
    </w:p>
    <w:p w14:paraId="01C0F56A"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629388E5" w14:textId="77777777" w:rsidR="00FD3C13" w:rsidRPr="00B91E11" w:rsidRDefault="00FD3C13" w:rsidP="00B91E11">
      <w:pPr>
        <w:spacing w:before="15"/>
        <w:rPr>
          <w:rFonts w:asciiTheme="minorHAnsi" w:hAnsiTheme="minorHAnsi" w:cstheme="minorHAnsi"/>
          <w:sz w:val="22"/>
          <w:szCs w:val="22"/>
        </w:rPr>
      </w:pPr>
    </w:p>
    <w:p w14:paraId="50F7AB89" w14:textId="77777777" w:rsidR="00FD3C13" w:rsidRPr="00B91E11" w:rsidRDefault="00FD3C13" w:rsidP="00B91E11">
      <w:pPr>
        <w:ind w:left="120" w:right="411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sz w:val="22"/>
          <w:szCs w:val="22"/>
        </w:rPr>
        <w:t>request,</w:t>
      </w:r>
      <w:r w:rsidRPr="00B91E11">
        <w:rPr>
          <w:rFonts w:asciiTheme="minorHAnsi" w:eastAsia="Consolas" w:hAnsiTheme="minorHAnsi" w:cstheme="minorHAnsi"/>
          <w:color w:val="000000"/>
          <w:spacing w:val="20"/>
          <w:sz w:val="22"/>
          <w:szCs w:val="22"/>
        </w:rPr>
        <w:t xml:space="preserve"> </w:t>
      </w:r>
      <w:r w:rsidRPr="00B91E11">
        <w:rPr>
          <w:rFonts w:asciiTheme="minorHAnsi" w:eastAsia="Consolas" w:hAnsiTheme="minorHAnsi" w:cstheme="minorHAnsi"/>
          <w:color w:val="000000"/>
          <w:sz w:val="22"/>
          <w:szCs w:val="22"/>
        </w:rPr>
        <w:t>redirect,</w:t>
      </w:r>
      <w:r w:rsidRPr="00B91E11">
        <w:rPr>
          <w:rFonts w:asciiTheme="minorHAnsi" w:eastAsia="Consolas" w:hAnsiTheme="minorHAnsi" w:cstheme="minorHAnsi"/>
          <w:color w:val="000000"/>
          <w:spacing w:val="22"/>
          <w:sz w:val="22"/>
          <w:szCs w:val="22"/>
        </w:rPr>
        <w:t xml:space="preserve"> </w:t>
      </w:r>
      <w:proofErr w:type="spellStart"/>
      <w:r w:rsidRPr="00B91E11">
        <w:rPr>
          <w:rFonts w:asciiTheme="minorHAnsi" w:eastAsia="Consolas" w:hAnsiTheme="minorHAnsi" w:cstheme="minorHAnsi"/>
          <w:color w:val="000000"/>
          <w:w w:val="102"/>
          <w:sz w:val="22"/>
          <w:szCs w:val="22"/>
        </w:rPr>
        <w:t>url_for</w:t>
      </w:r>
      <w:proofErr w:type="spellEnd"/>
      <w:r w:rsidRPr="00B91E11">
        <w:rPr>
          <w:rFonts w:asciiTheme="minorHAnsi" w:eastAsia="Consolas" w:hAnsiTheme="minorHAnsi" w:cstheme="minorHAnsi"/>
          <w:color w:val="000000"/>
          <w:w w:val="102"/>
          <w:sz w:val="22"/>
          <w:szCs w:val="22"/>
        </w:rPr>
        <w:t xml:space="preserve"> </w:t>
      </w: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proofErr w:type="spellStart"/>
      <w:r w:rsidRPr="00B91E11">
        <w:rPr>
          <w:rFonts w:asciiTheme="minorHAnsi" w:eastAsia="Consolas" w:hAnsiTheme="minorHAnsi" w:cstheme="minorHAnsi"/>
          <w:color w:val="000000"/>
          <w:sz w:val="22"/>
          <w:szCs w:val="22"/>
        </w:rPr>
        <w:t>werkzeug.utils</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secure_filename</w:t>
      </w:r>
      <w:proofErr w:type="spellEnd"/>
    </w:p>
    <w:p w14:paraId="487C784B"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proofErr w:type="spellStart"/>
      <w:r w:rsidRPr="00B91E11">
        <w:rPr>
          <w:rFonts w:asciiTheme="minorHAnsi" w:eastAsia="Consolas" w:hAnsiTheme="minorHAnsi" w:cstheme="minorHAnsi"/>
          <w:color w:val="000000"/>
          <w:w w:val="102"/>
          <w:sz w:val="22"/>
          <w:szCs w:val="22"/>
        </w:rPr>
        <w:t>os</w:t>
      </w:r>
      <w:proofErr w:type="spellEnd"/>
    </w:p>
    <w:p w14:paraId="6A1FA0B2" w14:textId="77777777" w:rsidR="00FD3C13" w:rsidRPr="00B91E11" w:rsidRDefault="00FD3C13" w:rsidP="00B91E11">
      <w:pPr>
        <w:spacing w:before="8"/>
        <w:rPr>
          <w:rFonts w:asciiTheme="minorHAnsi" w:hAnsiTheme="minorHAnsi" w:cstheme="minorHAnsi"/>
          <w:sz w:val="22"/>
          <w:szCs w:val="22"/>
        </w:rPr>
      </w:pPr>
    </w:p>
    <w:p w14:paraId="5A64C97E" w14:textId="77777777" w:rsidR="00FD3C13" w:rsidRPr="00B91E11" w:rsidRDefault="00FD3C13" w:rsidP="00B91E11">
      <w:pPr>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app</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Flask(</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4"/>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sz w:val="22"/>
          <w:szCs w:val="22"/>
        </w:rPr>
        <w:t>name</w:t>
      </w:r>
      <w:r w:rsidRPr="00B91E11">
        <w:rPr>
          <w:rFonts w:asciiTheme="minorHAnsi" w:eastAsia="Consolas" w:hAnsiTheme="minorHAnsi" w:cstheme="minorHAnsi"/>
          <w:sz w:val="22"/>
          <w:szCs w:val="22"/>
          <w:u w:val="single" w:color="000000"/>
        </w:rPr>
        <w:t xml:space="preserve"> </w:t>
      </w:r>
      <w:r w:rsidRPr="00B91E11">
        <w:rPr>
          <w:rFonts w:asciiTheme="minorHAnsi" w:eastAsia="Consolas" w:hAnsiTheme="minorHAnsi" w:cstheme="minorHAnsi"/>
          <w:spacing w:val="10"/>
          <w:sz w:val="22"/>
          <w:szCs w:val="22"/>
          <w:u w:val="single" w:color="000000"/>
        </w:rPr>
        <w:t xml:space="preserve"> </w:t>
      </w:r>
      <w:r w:rsidRPr="00B91E11">
        <w:rPr>
          <w:rFonts w:asciiTheme="minorHAnsi" w:eastAsia="Consolas" w:hAnsiTheme="minorHAnsi" w:cstheme="minorHAnsi"/>
          <w:spacing w:val="-101"/>
          <w:sz w:val="22"/>
          <w:szCs w:val="22"/>
        </w:rPr>
        <w:t xml:space="preserve"> </w:t>
      </w:r>
      <w:r w:rsidRPr="00B91E11">
        <w:rPr>
          <w:rFonts w:asciiTheme="minorHAnsi" w:eastAsia="Consolas" w:hAnsiTheme="minorHAnsi" w:cstheme="minorHAnsi"/>
          <w:w w:val="102"/>
          <w:sz w:val="22"/>
          <w:szCs w:val="22"/>
        </w:rPr>
        <w:t>)</w:t>
      </w:r>
    </w:p>
    <w:p w14:paraId="270A6D79" w14:textId="77777777" w:rsidR="00FD3C13" w:rsidRPr="00B91E11" w:rsidRDefault="00FD3C13" w:rsidP="00B91E11">
      <w:pPr>
        <w:spacing w:before="2"/>
        <w:ind w:left="120"/>
        <w:rPr>
          <w:rFonts w:asciiTheme="minorHAnsi" w:eastAsia="Consolas" w:hAnsiTheme="minorHAnsi" w:cstheme="minorHAnsi"/>
          <w:color w:val="A21515"/>
          <w:w w:val="102"/>
          <w:sz w:val="22"/>
          <w:szCs w:val="22"/>
        </w:rPr>
      </w:pPr>
      <w:proofErr w:type="spellStart"/>
      <w:r w:rsidRPr="00B91E11">
        <w:rPr>
          <w:rFonts w:asciiTheme="minorHAnsi" w:eastAsia="Consolas" w:hAnsiTheme="minorHAnsi" w:cstheme="minorHAnsi"/>
          <w:sz w:val="22"/>
          <w:szCs w:val="22"/>
        </w:rPr>
        <w:t>app.config</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'UPLOAD_FOLDER'</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A21515"/>
          <w:w w:val="102"/>
          <w:sz w:val="22"/>
          <w:szCs w:val="22"/>
        </w:rPr>
        <w:t>'uploads/'</w:t>
      </w:r>
    </w:p>
    <w:p w14:paraId="077AB01A" w14:textId="7FA9901C" w:rsidR="00FD3C13" w:rsidRPr="00B91E11" w:rsidRDefault="00FD3C13" w:rsidP="00B91E11">
      <w:pPr>
        <w:spacing w:before="2"/>
        <w:ind w:left="120"/>
        <w:rPr>
          <w:rFonts w:asciiTheme="minorHAnsi" w:eastAsia="Consolas" w:hAnsiTheme="minorHAnsi" w:cstheme="minorHAnsi"/>
          <w:sz w:val="22"/>
          <w:szCs w:val="22"/>
        </w:rPr>
      </w:pPr>
      <w:hyperlink r:id="rId13">
        <w:r w:rsidRPr="00B91E11">
          <w:rPr>
            <w:rFonts w:asciiTheme="minorHAnsi" w:eastAsia="Consolas" w:hAnsiTheme="minorHAnsi" w:cstheme="minorHAnsi"/>
            <w:color w:val="164A5B"/>
            <w:sz w:val="22"/>
            <w:szCs w:val="22"/>
          </w:rPr>
          <w:t>@app.route(</w:t>
        </w:r>
        <w:r w:rsidRPr="00B91E11">
          <w:rPr>
            <w:rFonts w:asciiTheme="minorHAnsi" w:eastAsia="Consolas" w:hAnsiTheme="minorHAnsi" w:cstheme="minorHAnsi"/>
            <w:color w:val="A21515"/>
            <w:sz w:val="22"/>
            <w:szCs w:val="22"/>
          </w:rPr>
          <w:t>'/upload'</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47"/>
            <w:sz w:val="22"/>
            <w:szCs w:val="22"/>
          </w:rPr>
          <w:t xml:space="preserve"> </w:t>
        </w:r>
        <w:r w:rsidRPr="00B91E11">
          <w:rPr>
            <w:rFonts w:asciiTheme="minorHAnsi" w:eastAsia="Consolas" w:hAnsiTheme="minorHAnsi" w:cstheme="minorHAnsi"/>
            <w:color w:val="164A5B"/>
            <w:sz w:val="22"/>
            <w:szCs w:val="22"/>
          </w:rPr>
          <w:t>methods=[</w:t>
        </w:r>
        <w:r w:rsidRPr="00B91E11">
          <w:rPr>
            <w:rFonts w:asciiTheme="minorHAnsi" w:eastAsia="Consolas" w:hAnsiTheme="minorHAnsi" w:cstheme="minorHAnsi"/>
            <w:color w:val="A21515"/>
            <w:sz w:val="22"/>
            <w:szCs w:val="22"/>
          </w:rPr>
          <w:t>'GET'</w:t>
        </w:r>
        <w:r w:rsidRPr="00B91E11">
          <w:rPr>
            <w:rFonts w:asciiTheme="minorHAnsi" w:eastAsia="Consolas" w:hAnsiTheme="minorHAnsi" w:cstheme="minorHAnsi"/>
            <w:color w:val="164A5B"/>
            <w:sz w:val="22"/>
            <w:szCs w:val="22"/>
          </w:rPr>
          <w:t>,</w:t>
        </w:r>
        <w:r w:rsidRPr="00B91E11">
          <w:rPr>
            <w:rFonts w:asciiTheme="minorHAnsi" w:eastAsia="Consolas" w:hAnsiTheme="minorHAnsi" w:cstheme="minorHAnsi"/>
            <w:color w:val="164A5B"/>
            <w:spacing w:val="34"/>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164A5B"/>
            <w:w w:val="102"/>
            <w:sz w:val="22"/>
            <w:szCs w:val="22"/>
          </w:rPr>
          <w:t>])</w:t>
        </w:r>
      </w:hyperlink>
    </w:p>
    <w:p w14:paraId="08C292D1"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proofErr w:type="spellStart"/>
      <w:r w:rsidRPr="00B91E11">
        <w:rPr>
          <w:rFonts w:asciiTheme="minorHAnsi" w:eastAsia="Consolas" w:hAnsiTheme="minorHAnsi" w:cstheme="minorHAnsi"/>
          <w:color w:val="A21515"/>
          <w:w w:val="102"/>
          <w:sz w:val="22"/>
          <w:szCs w:val="22"/>
        </w:rPr>
        <w:t>upload_file</w:t>
      </w:r>
      <w:proofErr w:type="spellEnd"/>
      <w:r w:rsidRPr="00B91E11">
        <w:rPr>
          <w:rFonts w:asciiTheme="minorHAnsi" w:eastAsia="Consolas" w:hAnsiTheme="minorHAnsi" w:cstheme="minorHAnsi"/>
          <w:color w:val="000000"/>
          <w:w w:val="102"/>
          <w:sz w:val="22"/>
          <w:szCs w:val="22"/>
        </w:rPr>
        <w:t>():</w:t>
      </w:r>
    </w:p>
    <w:p w14:paraId="2B870656"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proofErr w:type="spellStart"/>
      <w:r w:rsidRPr="00B91E11">
        <w:rPr>
          <w:rFonts w:asciiTheme="minorHAnsi" w:eastAsia="Consolas" w:hAnsiTheme="minorHAnsi" w:cstheme="minorHAnsi"/>
          <w:color w:val="000000"/>
          <w:sz w:val="22"/>
          <w:szCs w:val="22"/>
        </w:rPr>
        <w:t>request.method</w:t>
      </w:r>
      <w:proofErr w:type="spellEnd"/>
      <w:r w:rsidRPr="00B91E11">
        <w:rPr>
          <w:rFonts w:asciiTheme="minorHAnsi" w:eastAsia="Consolas" w:hAnsiTheme="minorHAnsi" w:cstheme="minorHAnsi"/>
          <w:color w:val="000000"/>
          <w:spacing w:val="32"/>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7"/>
          <w:sz w:val="22"/>
          <w:szCs w:val="22"/>
        </w:rPr>
        <w:t xml:space="preserve"> </w:t>
      </w:r>
      <w:r w:rsidRPr="00B91E11">
        <w:rPr>
          <w:rFonts w:asciiTheme="minorHAnsi" w:eastAsia="Consolas" w:hAnsiTheme="minorHAnsi" w:cstheme="minorHAnsi"/>
          <w:color w:val="A21515"/>
          <w:w w:val="102"/>
          <w:sz w:val="22"/>
          <w:szCs w:val="22"/>
        </w:rPr>
        <w:t>'POST'</w:t>
      </w:r>
      <w:r w:rsidRPr="00B91E11">
        <w:rPr>
          <w:rFonts w:asciiTheme="minorHAnsi" w:eastAsia="Consolas" w:hAnsiTheme="minorHAnsi" w:cstheme="minorHAnsi"/>
          <w:color w:val="000000"/>
          <w:w w:val="102"/>
          <w:sz w:val="22"/>
          <w:szCs w:val="22"/>
        </w:rPr>
        <w:t>:</w:t>
      </w:r>
    </w:p>
    <w:p w14:paraId="760AE3BC"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sz w:val="22"/>
          <w:szCs w:val="22"/>
        </w:rPr>
        <w:t>file</w:t>
      </w:r>
      <w:r w:rsidRPr="00B91E11">
        <w:rPr>
          <w:rFonts w:asciiTheme="minorHAnsi" w:eastAsia="Consolas" w:hAnsiTheme="minorHAnsi" w:cstheme="minorHAnsi"/>
          <w:spacing w:val="11"/>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request.files</w:t>
      </w:r>
      <w:proofErr w:type="spellEnd"/>
      <w:r w:rsidRPr="00B91E11">
        <w:rPr>
          <w:rFonts w:asciiTheme="minorHAnsi" w:eastAsia="Consolas" w:hAnsiTheme="minorHAnsi" w:cstheme="minorHAnsi"/>
          <w:w w:val="102"/>
          <w:sz w:val="22"/>
          <w:szCs w:val="22"/>
        </w:rPr>
        <w:t>[</w:t>
      </w:r>
      <w:r w:rsidRPr="00B91E11">
        <w:rPr>
          <w:rFonts w:asciiTheme="minorHAnsi" w:eastAsia="Consolas" w:hAnsiTheme="minorHAnsi" w:cstheme="minorHAnsi"/>
          <w:color w:val="A21515"/>
          <w:w w:val="102"/>
          <w:sz w:val="22"/>
          <w:szCs w:val="22"/>
        </w:rPr>
        <w:t>'file'</w:t>
      </w:r>
      <w:r w:rsidRPr="00B91E11">
        <w:rPr>
          <w:rFonts w:asciiTheme="minorHAnsi" w:eastAsia="Consolas" w:hAnsiTheme="minorHAnsi" w:cstheme="minorHAnsi"/>
          <w:color w:val="000000"/>
          <w:w w:val="102"/>
          <w:sz w:val="22"/>
          <w:szCs w:val="22"/>
        </w:rPr>
        <w:t>]</w:t>
      </w:r>
    </w:p>
    <w:p w14:paraId="1ACFA2FA" w14:textId="77777777" w:rsidR="00FD3C13" w:rsidRPr="00B91E11" w:rsidRDefault="00FD3C13" w:rsidP="00B91E11">
      <w:pPr>
        <w:spacing w:before="2"/>
        <w:ind w:left="978"/>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if</w:t>
      </w:r>
      <w:r w:rsidRPr="00B91E11">
        <w:rPr>
          <w:rFonts w:asciiTheme="minorHAnsi" w:eastAsia="Consolas" w:hAnsiTheme="minorHAnsi" w:cstheme="minorHAnsi"/>
          <w:color w:val="0000FF"/>
          <w:spacing w:val="7"/>
          <w:sz w:val="22"/>
          <w:szCs w:val="22"/>
        </w:rPr>
        <w:t xml:space="preserve"> </w:t>
      </w:r>
      <w:r w:rsidRPr="00B91E11">
        <w:rPr>
          <w:rFonts w:asciiTheme="minorHAnsi" w:eastAsia="Consolas" w:hAnsiTheme="minorHAnsi" w:cstheme="minorHAnsi"/>
          <w:color w:val="000000"/>
          <w:w w:val="102"/>
          <w:sz w:val="22"/>
          <w:szCs w:val="22"/>
        </w:rPr>
        <w:t>file:</w:t>
      </w:r>
    </w:p>
    <w:p w14:paraId="2AAC1814" w14:textId="77777777" w:rsidR="00FD3C13" w:rsidRPr="00B91E11" w:rsidRDefault="00FD3C13" w:rsidP="00B91E11">
      <w:pPr>
        <w:spacing w:before="2"/>
        <w:ind w:left="1407" w:right="1652"/>
        <w:rPr>
          <w:rFonts w:asciiTheme="minorHAnsi" w:eastAsia="Consolas" w:hAnsiTheme="minorHAnsi" w:cstheme="minorHAnsi"/>
          <w:sz w:val="22"/>
          <w:szCs w:val="22"/>
        </w:rPr>
      </w:pPr>
      <w:r w:rsidRPr="00B91E11">
        <w:rPr>
          <w:rFonts w:asciiTheme="minorHAnsi" w:eastAsia="Consolas" w:hAnsiTheme="minorHAnsi" w:cstheme="minorHAnsi"/>
          <w:sz w:val="22"/>
          <w:szCs w:val="22"/>
        </w:rPr>
        <w:t>filename</w:t>
      </w:r>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proofErr w:type="spellStart"/>
      <w:r w:rsidRPr="00B91E11">
        <w:rPr>
          <w:rFonts w:asciiTheme="minorHAnsi" w:eastAsia="Consolas" w:hAnsiTheme="minorHAnsi" w:cstheme="minorHAnsi"/>
          <w:w w:val="102"/>
          <w:sz w:val="22"/>
          <w:szCs w:val="22"/>
        </w:rPr>
        <w:t>secure_filename</w:t>
      </w:r>
      <w:proofErr w:type="spellEnd"/>
      <w:r w:rsidRPr="00B91E11">
        <w:rPr>
          <w:rFonts w:asciiTheme="minorHAnsi" w:eastAsia="Consolas" w:hAnsiTheme="minorHAnsi" w:cstheme="minorHAnsi"/>
          <w:w w:val="102"/>
          <w:sz w:val="22"/>
          <w:szCs w:val="22"/>
        </w:rPr>
        <w:t>(</w:t>
      </w:r>
      <w:proofErr w:type="spellStart"/>
      <w:r w:rsidRPr="00B91E11">
        <w:rPr>
          <w:rFonts w:asciiTheme="minorHAnsi" w:eastAsia="Consolas" w:hAnsiTheme="minorHAnsi" w:cstheme="minorHAnsi"/>
          <w:w w:val="102"/>
          <w:sz w:val="22"/>
          <w:szCs w:val="22"/>
        </w:rPr>
        <w:t>file.filename</w:t>
      </w:r>
      <w:proofErr w:type="spellEnd"/>
      <w:r w:rsidRPr="00B91E11">
        <w:rPr>
          <w:rFonts w:asciiTheme="minorHAnsi" w:eastAsia="Consolas" w:hAnsiTheme="minorHAnsi" w:cstheme="minorHAnsi"/>
          <w:w w:val="102"/>
          <w:sz w:val="22"/>
          <w:szCs w:val="22"/>
        </w:rPr>
        <w:t xml:space="preserve">) </w:t>
      </w:r>
      <w:proofErr w:type="spellStart"/>
      <w:r w:rsidRPr="00B91E11">
        <w:rPr>
          <w:rFonts w:asciiTheme="minorHAnsi" w:eastAsia="Consolas" w:hAnsiTheme="minorHAnsi" w:cstheme="minorHAnsi"/>
          <w:sz w:val="22"/>
          <w:szCs w:val="22"/>
        </w:rPr>
        <w:t>file.save</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os.path.join</w:t>
      </w:r>
      <w:proofErr w:type="spellEnd"/>
      <w:r w:rsidRPr="00B91E11">
        <w:rPr>
          <w:rFonts w:asciiTheme="minorHAnsi" w:eastAsia="Consolas" w:hAnsiTheme="minorHAnsi" w:cstheme="minorHAnsi"/>
          <w:sz w:val="22"/>
          <w:szCs w:val="22"/>
        </w:rPr>
        <w:t>(</w:t>
      </w:r>
      <w:proofErr w:type="spellStart"/>
      <w:r w:rsidRPr="00B91E11">
        <w:rPr>
          <w:rFonts w:asciiTheme="minorHAnsi" w:eastAsia="Consolas" w:hAnsiTheme="minorHAnsi" w:cstheme="minorHAnsi"/>
          <w:sz w:val="22"/>
          <w:szCs w:val="22"/>
        </w:rPr>
        <w:t>app.config</w:t>
      </w:r>
      <w:proofErr w:type="spellEnd"/>
      <w:r w:rsidRPr="00B91E11">
        <w:rPr>
          <w:rFonts w:asciiTheme="minorHAnsi" w:eastAsia="Consolas" w:hAnsiTheme="minorHAnsi" w:cstheme="minorHAnsi"/>
          <w:sz w:val="22"/>
          <w:szCs w:val="22"/>
        </w:rPr>
        <w:t>[</w:t>
      </w:r>
      <w:r w:rsidRPr="00B91E11">
        <w:rPr>
          <w:rFonts w:asciiTheme="minorHAnsi" w:eastAsia="Consolas" w:hAnsiTheme="minorHAnsi" w:cstheme="minorHAnsi"/>
          <w:color w:val="A21515"/>
          <w:sz w:val="22"/>
          <w:szCs w:val="22"/>
        </w:rPr>
        <w:t>'UPLOAD_FOLDER'</w:t>
      </w:r>
      <w:r w:rsidRPr="00B91E11">
        <w:rPr>
          <w:rFonts w:asciiTheme="minorHAnsi" w:eastAsia="Consolas" w:hAnsiTheme="minorHAnsi" w:cstheme="minorHAnsi"/>
          <w:color w:val="000000"/>
          <w:sz w:val="22"/>
          <w:szCs w:val="22"/>
        </w:rPr>
        <w:t xml:space="preserve">], </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 xml:space="preserve">filename)) </w:t>
      </w: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'File</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uploaded</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A21515"/>
          <w:w w:val="102"/>
          <w:sz w:val="22"/>
          <w:szCs w:val="22"/>
        </w:rPr>
        <w:t>successfully!'</w:t>
      </w:r>
    </w:p>
    <w:p w14:paraId="27248724" w14:textId="77777777" w:rsidR="00FD3C13" w:rsidRPr="00B91E11" w:rsidRDefault="00FD3C13" w:rsidP="00B91E11">
      <w:pPr>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w w:val="102"/>
          <w:sz w:val="22"/>
          <w:szCs w:val="22"/>
        </w:rPr>
        <w:t>'''</w:t>
      </w:r>
    </w:p>
    <w:p w14:paraId="3F613BAE"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&lt;!doctype</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html&gt;</w:t>
      </w:r>
    </w:p>
    <w:p w14:paraId="103B669E"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&lt;title&gt;Upload</w:t>
      </w:r>
      <w:r w:rsidRPr="00B91E11">
        <w:rPr>
          <w:rFonts w:asciiTheme="minorHAnsi" w:eastAsia="Consolas" w:hAnsiTheme="minorHAnsi" w:cstheme="minorHAnsi"/>
          <w:color w:val="A21515"/>
          <w:spacing w:val="30"/>
          <w:sz w:val="22"/>
          <w:szCs w:val="22"/>
        </w:rPr>
        <w:t xml:space="preserve">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w w:val="102"/>
          <w:sz w:val="22"/>
          <w:szCs w:val="22"/>
        </w:rPr>
        <w:t>File&lt;/title&gt;</w:t>
      </w:r>
    </w:p>
    <w:p w14:paraId="51DC7E29"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&lt;h1&gt;Upload</w:t>
      </w:r>
      <w:r w:rsidRPr="00B91E11">
        <w:rPr>
          <w:rFonts w:asciiTheme="minorHAnsi" w:eastAsia="Consolas" w:hAnsiTheme="minorHAnsi" w:cstheme="minorHAnsi"/>
          <w:color w:val="A21515"/>
          <w:spacing w:val="24"/>
          <w:sz w:val="22"/>
          <w:szCs w:val="22"/>
        </w:rPr>
        <w:t xml:space="preserve"> </w:t>
      </w:r>
      <w:r w:rsidRPr="00B91E11">
        <w:rPr>
          <w:rFonts w:asciiTheme="minorHAnsi" w:eastAsia="Consolas" w:hAnsiTheme="minorHAnsi" w:cstheme="minorHAnsi"/>
          <w:color w:val="A21515"/>
          <w:sz w:val="22"/>
          <w:szCs w:val="22"/>
        </w:rPr>
        <w:t>a</w:t>
      </w:r>
      <w:r w:rsidRPr="00B91E11">
        <w:rPr>
          <w:rFonts w:asciiTheme="minorHAnsi" w:eastAsia="Consolas" w:hAnsiTheme="minorHAnsi" w:cstheme="minorHAnsi"/>
          <w:color w:val="A21515"/>
          <w:spacing w:val="5"/>
          <w:sz w:val="22"/>
          <w:szCs w:val="22"/>
        </w:rPr>
        <w:t xml:space="preserve"> </w:t>
      </w:r>
      <w:r w:rsidRPr="00B91E11">
        <w:rPr>
          <w:rFonts w:asciiTheme="minorHAnsi" w:eastAsia="Consolas" w:hAnsiTheme="minorHAnsi" w:cstheme="minorHAnsi"/>
          <w:color w:val="A21515"/>
          <w:w w:val="102"/>
          <w:sz w:val="22"/>
          <w:szCs w:val="22"/>
        </w:rPr>
        <w:t>File&lt;/h1&gt;</w:t>
      </w:r>
    </w:p>
    <w:p w14:paraId="12E0BEAB"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&lt;form</w:t>
      </w:r>
      <w:r w:rsidRPr="00B91E11">
        <w:rPr>
          <w:rFonts w:asciiTheme="minorHAnsi" w:eastAsia="Consolas" w:hAnsiTheme="minorHAnsi" w:cstheme="minorHAnsi"/>
          <w:color w:val="A21515"/>
          <w:spacing w:val="13"/>
          <w:sz w:val="22"/>
          <w:szCs w:val="22"/>
        </w:rPr>
        <w:t xml:space="preserve"> </w:t>
      </w:r>
      <w:r w:rsidRPr="00B91E11">
        <w:rPr>
          <w:rFonts w:asciiTheme="minorHAnsi" w:eastAsia="Consolas" w:hAnsiTheme="minorHAnsi" w:cstheme="minorHAnsi"/>
          <w:color w:val="A21515"/>
          <w:sz w:val="22"/>
          <w:szCs w:val="22"/>
        </w:rPr>
        <w:t>method=post</w:t>
      </w:r>
      <w:r w:rsidRPr="00B91E11">
        <w:rPr>
          <w:rFonts w:asciiTheme="minorHAnsi" w:eastAsia="Consolas" w:hAnsiTheme="minorHAnsi" w:cstheme="minorHAnsi"/>
          <w:color w:val="A21515"/>
          <w:spacing w:val="26"/>
          <w:sz w:val="22"/>
          <w:szCs w:val="22"/>
        </w:rPr>
        <w:t xml:space="preserve"> </w:t>
      </w:r>
      <w:proofErr w:type="spellStart"/>
      <w:r w:rsidRPr="00B91E11">
        <w:rPr>
          <w:rFonts w:asciiTheme="minorHAnsi" w:eastAsia="Consolas" w:hAnsiTheme="minorHAnsi" w:cstheme="minorHAnsi"/>
          <w:color w:val="A21515"/>
          <w:w w:val="102"/>
          <w:sz w:val="22"/>
          <w:szCs w:val="22"/>
        </w:rPr>
        <w:t>enctype</w:t>
      </w:r>
      <w:proofErr w:type="spellEnd"/>
      <w:r w:rsidRPr="00B91E11">
        <w:rPr>
          <w:rFonts w:asciiTheme="minorHAnsi" w:eastAsia="Consolas" w:hAnsiTheme="minorHAnsi" w:cstheme="minorHAnsi"/>
          <w:color w:val="A21515"/>
          <w:w w:val="102"/>
          <w:sz w:val="22"/>
          <w:szCs w:val="22"/>
        </w:rPr>
        <w:t>=multipart/form-data&gt;</w:t>
      </w:r>
    </w:p>
    <w:p w14:paraId="52FF5C71" w14:textId="77777777" w:rsidR="00FD3C13" w:rsidRPr="00B91E11" w:rsidRDefault="00FD3C13" w:rsidP="00B91E11">
      <w:pPr>
        <w:spacing w:before="2"/>
        <w:ind w:left="763"/>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&lt;input</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A21515"/>
          <w:sz w:val="22"/>
          <w:szCs w:val="22"/>
        </w:rPr>
        <w:t>type=file</w:t>
      </w:r>
      <w:r w:rsidRPr="00B91E11">
        <w:rPr>
          <w:rFonts w:asciiTheme="minorHAnsi" w:eastAsia="Consolas" w:hAnsiTheme="minorHAnsi" w:cstheme="minorHAnsi"/>
          <w:color w:val="A21515"/>
          <w:spacing w:val="22"/>
          <w:sz w:val="22"/>
          <w:szCs w:val="22"/>
        </w:rPr>
        <w:t xml:space="preserve"> </w:t>
      </w:r>
      <w:r w:rsidRPr="00B91E11">
        <w:rPr>
          <w:rFonts w:asciiTheme="minorHAnsi" w:eastAsia="Consolas" w:hAnsiTheme="minorHAnsi" w:cstheme="minorHAnsi"/>
          <w:color w:val="A21515"/>
          <w:w w:val="102"/>
          <w:sz w:val="22"/>
          <w:szCs w:val="22"/>
        </w:rPr>
        <w:t>name=file&gt;</w:t>
      </w:r>
    </w:p>
    <w:p w14:paraId="298A4F57" w14:textId="77777777" w:rsidR="00FD3C13" w:rsidRPr="00B91E11" w:rsidRDefault="00FD3C13" w:rsidP="00B91E11">
      <w:pPr>
        <w:spacing w:before="2"/>
        <w:ind w:left="763"/>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&lt;input</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A21515"/>
          <w:sz w:val="22"/>
          <w:szCs w:val="22"/>
        </w:rPr>
        <w:t>type=submit</w:t>
      </w:r>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A21515"/>
          <w:w w:val="102"/>
          <w:sz w:val="22"/>
          <w:szCs w:val="22"/>
        </w:rPr>
        <w:t>value=Upload&gt;</w:t>
      </w:r>
    </w:p>
    <w:p w14:paraId="3A1292D9"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w w:val="102"/>
          <w:sz w:val="22"/>
          <w:szCs w:val="22"/>
        </w:rPr>
        <w:t>&lt;/form&gt;</w:t>
      </w:r>
    </w:p>
    <w:p w14:paraId="75986B4A"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A21515"/>
          <w:w w:val="102"/>
          <w:sz w:val="22"/>
          <w:szCs w:val="22"/>
        </w:rPr>
        <w:t>'''</w:t>
      </w:r>
    </w:p>
    <w:p w14:paraId="6A17FAE0" w14:textId="77777777" w:rsidR="00FD3C13" w:rsidRPr="00B91E11" w:rsidRDefault="00FD3C13" w:rsidP="00B91E11">
      <w:pPr>
        <w:spacing w:before="6"/>
        <w:rPr>
          <w:rFonts w:asciiTheme="minorHAnsi" w:hAnsiTheme="minorHAnsi" w:cstheme="minorHAnsi"/>
          <w:sz w:val="22"/>
          <w:szCs w:val="22"/>
        </w:rPr>
      </w:pPr>
    </w:p>
    <w:p w14:paraId="37BA322B" w14:textId="77777777"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13A43E90" w14:textId="1F77FB73" w:rsidR="00FD3C13" w:rsidRPr="00B91E11" w:rsidRDefault="00FD3C13" w:rsidP="00B91E11">
      <w:pPr>
        <w:spacing w:before="31"/>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55A5B2CB" w14:textId="2EE1486D"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50C90C0F" w14:textId="77777777" w:rsidR="00FD3C13" w:rsidRPr="00B91E11" w:rsidRDefault="00FD3C13" w:rsidP="00B91E11">
      <w:pPr>
        <w:spacing w:before="15"/>
        <w:rPr>
          <w:rFonts w:asciiTheme="minorHAnsi" w:hAnsiTheme="minorHAnsi" w:cstheme="minorHAnsi"/>
          <w:sz w:val="22"/>
          <w:szCs w:val="22"/>
        </w:rPr>
      </w:pPr>
    </w:p>
    <w:p w14:paraId="4BE06E05"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Question 47: C</w:t>
      </w:r>
      <w:r w:rsidRPr="00B91E11">
        <w:rPr>
          <w:rFonts w:asciiTheme="minorHAnsi" w:hAnsiTheme="minorHAnsi" w:cstheme="minorHAnsi"/>
          <w:b/>
          <w:spacing w:val="-5"/>
          <w:sz w:val="22"/>
          <w:szCs w:val="22"/>
        </w:rPr>
        <w:t>r</w:t>
      </w:r>
      <w:r w:rsidRPr="00B91E11">
        <w:rPr>
          <w:rFonts w:asciiTheme="minorHAnsi" w:hAnsiTheme="minorHAnsi" w:cstheme="minorHAnsi"/>
          <w:b/>
          <w:sz w:val="22"/>
          <w:szCs w:val="22"/>
        </w:rPr>
        <w:t>eating a Flask Blueprint[5]</w:t>
      </w:r>
    </w:p>
    <w:p w14:paraId="7BE99619" w14:textId="77777777" w:rsidR="00FD3C13" w:rsidRPr="00B91E11" w:rsidRDefault="00FD3C13" w:rsidP="00B91E11">
      <w:pPr>
        <w:spacing w:before="10"/>
        <w:rPr>
          <w:rFonts w:asciiTheme="minorHAnsi" w:hAnsiTheme="minorHAnsi" w:cstheme="minorHAnsi"/>
          <w:sz w:val="22"/>
          <w:szCs w:val="22"/>
        </w:rPr>
      </w:pPr>
    </w:p>
    <w:p w14:paraId="4B302695"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1144F261" w14:textId="77777777" w:rsidR="00FD3C13" w:rsidRPr="00B91E11" w:rsidRDefault="00FD3C13" w:rsidP="00B91E11">
      <w:pPr>
        <w:spacing w:before="15"/>
        <w:rPr>
          <w:rFonts w:asciiTheme="minorHAnsi" w:hAnsiTheme="minorHAnsi" w:cstheme="minorHAnsi"/>
          <w:sz w:val="22"/>
          <w:szCs w:val="22"/>
        </w:rPr>
      </w:pPr>
    </w:p>
    <w:p w14:paraId="1D133B52" w14:textId="77777777" w:rsidR="00FD3C13" w:rsidRPr="00B91E11" w:rsidRDefault="00FD3C13" w:rsidP="00B91E11">
      <w:pPr>
        <w:ind w:left="120" w:right="594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from</w:t>
      </w:r>
      <w:r w:rsidRPr="00B91E11">
        <w:rPr>
          <w:rFonts w:asciiTheme="minorHAnsi" w:eastAsia="Consolas" w:hAnsiTheme="minorHAnsi" w:cstheme="minorHAnsi"/>
          <w:color w:val="0000FF"/>
          <w:spacing w:val="11"/>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3"/>
          <w:sz w:val="22"/>
          <w:szCs w:val="22"/>
        </w:rPr>
        <w:t xml:space="preserve"> </w:t>
      </w:r>
      <w:r w:rsidRPr="00B91E11">
        <w:rPr>
          <w:rFonts w:asciiTheme="minorHAnsi" w:eastAsia="Consolas" w:hAnsiTheme="minorHAnsi" w:cstheme="minorHAnsi"/>
          <w:color w:val="0000FF"/>
          <w:sz w:val="22"/>
          <w:szCs w:val="22"/>
        </w:rPr>
        <w:t>import</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pacing w:val="15"/>
          <w:sz w:val="22"/>
          <w:szCs w:val="22"/>
        </w:rPr>
        <w:t xml:space="preserve"> </w:t>
      </w:r>
      <w:r w:rsidRPr="00B91E11">
        <w:rPr>
          <w:rFonts w:asciiTheme="minorHAnsi" w:eastAsia="Consolas" w:hAnsiTheme="minorHAnsi" w:cstheme="minorHAnsi"/>
          <w:color w:val="000000"/>
          <w:w w:val="102"/>
          <w:sz w:val="22"/>
          <w:szCs w:val="22"/>
        </w:rPr>
        <w:t xml:space="preserve">Blueprint </w:t>
      </w:r>
      <w:r w:rsidRPr="00B91E11">
        <w:rPr>
          <w:rFonts w:asciiTheme="minorHAnsi" w:eastAsia="Consolas" w:hAnsiTheme="minorHAnsi" w:cstheme="minorHAnsi"/>
          <w:color w:val="000000"/>
          <w:sz w:val="22"/>
          <w:szCs w:val="22"/>
        </w:rPr>
        <w:t>app</w:t>
      </w:r>
      <w:r w:rsidRPr="00B91E11">
        <w:rPr>
          <w:rFonts w:asciiTheme="minorHAnsi" w:eastAsia="Consolas" w:hAnsiTheme="minorHAnsi" w:cstheme="minorHAnsi"/>
          <w:color w:val="000000"/>
          <w:spacing w:val="9"/>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sz w:val="22"/>
          <w:szCs w:val="22"/>
        </w:rPr>
        <w:t>Flask(</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4"/>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05D78897" w14:textId="77777777" w:rsidR="00FD3C13" w:rsidRPr="00B91E11" w:rsidRDefault="00FD3C13" w:rsidP="00B91E11">
      <w:pPr>
        <w:spacing w:before="33"/>
        <w:ind w:left="120"/>
        <w:rPr>
          <w:rFonts w:asciiTheme="minorHAnsi" w:eastAsia="Consolas" w:hAnsiTheme="minorHAnsi" w:cstheme="minorHAnsi"/>
          <w:sz w:val="22"/>
          <w:szCs w:val="22"/>
        </w:rPr>
      </w:pPr>
      <w:r w:rsidRPr="00B91E11">
        <w:rPr>
          <w:rFonts w:asciiTheme="minorHAnsi" w:eastAsia="Consolas" w:hAnsiTheme="minorHAnsi" w:cstheme="minorHAnsi"/>
          <w:sz w:val="22"/>
          <w:szCs w:val="22"/>
        </w:rPr>
        <w:t>bp</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Blueprint(</w:t>
      </w:r>
      <w:r w:rsidRPr="00B91E11">
        <w:rPr>
          <w:rFonts w:asciiTheme="minorHAnsi" w:eastAsia="Consolas" w:hAnsiTheme="minorHAnsi" w:cstheme="minorHAnsi"/>
          <w:color w:val="A21515"/>
          <w:sz w:val="22"/>
          <w:szCs w:val="22"/>
        </w:rPr>
        <w:t>'bp'</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10"/>
          <w:sz w:val="22"/>
          <w:szCs w:val="22"/>
        </w:rPr>
        <w:t xml:space="preserve"> </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23"/>
          <w:sz w:val="22"/>
          <w:szCs w:val="22"/>
          <w:u w:val="single" w:color="000000"/>
        </w:rPr>
        <w:t xml:space="preserve"> </w:t>
      </w:r>
      <w:r w:rsidRPr="00B91E11">
        <w:rPr>
          <w:rFonts w:asciiTheme="minorHAnsi" w:eastAsia="Consolas" w:hAnsiTheme="minorHAnsi" w:cstheme="minorHAnsi"/>
          <w:color w:val="000000"/>
          <w:spacing w:val="-98"/>
          <w:sz w:val="22"/>
          <w:szCs w:val="22"/>
        </w:rPr>
        <w:t xml:space="preserve"> </w:t>
      </w:r>
      <w:r w:rsidRPr="00B91E11">
        <w:rPr>
          <w:rFonts w:asciiTheme="minorHAnsi" w:eastAsia="Consolas" w:hAnsiTheme="minorHAnsi" w:cstheme="minorHAnsi"/>
          <w:color w:val="000000"/>
          <w:sz w:val="22"/>
          <w:szCs w:val="22"/>
        </w:rPr>
        <w:t>name</w:t>
      </w:r>
      <w:r w:rsidRPr="00B91E11">
        <w:rPr>
          <w:rFonts w:asciiTheme="minorHAnsi" w:eastAsia="Consolas" w:hAnsiTheme="minorHAnsi" w:cstheme="minorHAnsi"/>
          <w:color w:val="000000"/>
          <w:sz w:val="22"/>
          <w:szCs w:val="22"/>
          <w:u w:val="single" w:color="000000"/>
        </w:rPr>
        <w:t xml:space="preserve"> </w:t>
      </w:r>
      <w:r w:rsidRPr="00B91E11">
        <w:rPr>
          <w:rFonts w:asciiTheme="minorHAnsi" w:eastAsia="Consolas" w:hAnsiTheme="minorHAnsi" w:cstheme="minorHAnsi"/>
          <w:color w:val="000000"/>
          <w:spacing w:val="10"/>
          <w:sz w:val="22"/>
          <w:szCs w:val="22"/>
          <w:u w:val="single" w:color="000000"/>
        </w:rPr>
        <w:t xml:space="preserve"> </w:t>
      </w:r>
      <w:r w:rsidRPr="00B91E11">
        <w:rPr>
          <w:rFonts w:asciiTheme="minorHAnsi" w:eastAsia="Consolas" w:hAnsiTheme="minorHAnsi" w:cstheme="minorHAnsi"/>
          <w:color w:val="000000"/>
          <w:spacing w:val="-101"/>
          <w:sz w:val="22"/>
          <w:szCs w:val="22"/>
        </w:rPr>
        <w:t xml:space="preserve"> </w:t>
      </w:r>
      <w:r w:rsidRPr="00B91E11">
        <w:rPr>
          <w:rFonts w:asciiTheme="minorHAnsi" w:eastAsia="Consolas" w:hAnsiTheme="minorHAnsi" w:cstheme="minorHAnsi"/>
          <w:color w:val="000000"/>
          <w:w w:val="102"/>
          <w:sz w:val="22"/>
          <w:szCs w:val="22"/>
        </w:rPr>
        <w:t>)</w:t>
      </w:r>
    </w:p>
    <w:p w14:paraId="389FCD7E" w14:textId="77777777" w:rsidR="00FD3C13" w:rsidRPr="00B91E11" w:rsidRDefault="00FD3C13" w:rsidP="00B91E11">
      <w:pPr>
        <w:spacing w:before="8"/>
        <w:rPr>
          <w:rFonts w:asciiTheme="minorHAnsi" w:hAnsiTheme="minorHAnsi" w:cstheme="minorHAnsi"/>
          <w:sz w:val="22"/>
          <w:szCs w:val="22"/>
        </w:rPr>
      </w:pPr>
    </w:p>
    <w:p w14:paraId="659B1CEF" w14:textId="77777777" w:rsidR="00FD3C13" w:rsidRPr="00B91E11" w:rsidRDefault="00FD3C13" w:rsidP="00B91E11">
      <w:pPr>
        <w:ind w:left="120"/>
        <w:rPr>
          <w:rFonts w:asciiTheme="minorHAnsi" w:eastAsia="Consolas" w:hAnsiTheme="minorHAnsi" w:cstheme="minorHAnsi"/>
          <w:sz w:val="22"/>
          <w:szCs w:val="22"/>
        </w:rPr>
      </w:pPr>
      <w:hyperlink r:id="rId14">
        <w:r w:rsidRPr="00B91E11">
          <w:rPr>
            <w:rFonts w:asciiTheme="minorHAnsi" w:eastAsia="Consolas" w:hAnsiTheme="minorHAnsi" w:cstheme="minorHAnsi"/>
            <w:color w:val="164A5B"/>
            <w:w w:val="102"/>
            <w:sz w:val="22"/>
            <w:szCs w:val="22"/>
          </w:rPr>
          <w:t>@bp.route(</w:t>
        </w:r>
        <w:r w:rsidRPr="00B91E11">
          <w:rPr>
            <w:rFonts w:asciiTheme="minorHAnsi" w:eastAsia="Consolas" w:hAnsiTheme="minorHAnsi" w:cstheme="minorHAnsi"/>
            <w:color w:val="A21515"/>
            <w:w w:val="102"/>
            <w:sz w:val="22"/>
            <w:szCs w:val="22"/>
          </w:rPr>
          <w:t>'/hello'</w:t>
        </w:r>
        <w:r w:rsidRPr="00B91E11">
          <w:rPr>
            <w:rFonts w:asciiTheme="minorHAnsi" w:eastAsia="Consolas" w:hAnsiTheme="minorHAnsi" w:cstheme="minorHAnsi"/>
            <w:color w:val="164A5B"/>
            <w:w w:val="102"/>
            <w:sz w:val="22"/>
            <w:szCs w:val="22"/>
          </w:rPr>
          <w:t>)</w:t>
        </w:r>
      </w:hyperlink>
    </w:p>
    <w:p w14:paraId="0AB1E594" w14:textId="77777777" w:rsidR="00FD3C13" w:rsidRPr="00B91E11" w:rsidRDefault="00FD3C13" w:rsidP="00B91E11">
      <w:pPr>
        <w:spacing w:before="2"/>
        <w:ind w:left="120"/>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def</w:t>
      </w:r>
      <w:r w:rsidRPr="00B91E11">
        <w:rPr>
          <w:rFonts w:asciiTheme="minorHAnsi" w:eastAsia="Consolas" w:hAnsiTheme="minorHAnsi" w:cstheme="minorHAnsi"/>
          <w:color w:val="0000FF"/>
          <w:spacing w:val="9"/>
          <w:sz w:val="22"/>
          <w:szCs w:val="22"/>
        </w:rPr>
        <w:t xml:space="preserve"> </w:t>
      </w:r>
      <w:r w:rsidRPr="00B91E11">
        <w:rPr>
          <w:rFonts w:asciiTheme="minorHAnsi" w:eastAsia="Consolas" w:hAnsiTheme="minorHAnsi" w:cstheme="minorHAnsi"/>
          <w:color w:val="A21515"/>
          <w:w w:val="102"/>
          <w:sz w:val="22"/>
          <w:szCs w:val="22"/>
        </w:rPr>
        <w:t>hello</w:t>
      </w:r>
      <w:r w:rsidRPr="00B91E11">
        <w:rPr>
          <w:rFonts w:asciiTheme="minorHAnsi" w:eastAsia="Consolas" w:hAnsiTheme="minorHAnsi" w:cstheme="minorHAnsi"/>
          <w:color w:val="000000"/>
          <w:w w:val="102"/>
          <w:sz w:val="22"/>
          <w:szCs w:val="22"/>
        </w:rPr>
        <w:t>():</w:t>
      </w:r>
    </w:p>
    <w:p w14:paraId="65C10FB1" w14:textId="77777777" w:rsidR="00FD3C13" w:rsidRPr="00B91E11" w:rsidRDefault="00FD3C13" w:rsidP="00B91E11">
      <w:pPr>
        <w:spacing w:before="2"/>
        <w:ind w:left="549"/>
        <w:rPr>
          <w:rFonts w:asciiTheme="minorHAnsi" w:eastAsia="Consolas" w:hAnsiTheme="minorHAnsi" w:cstheme="minorHAnsi"/>
          <w:sz w:val="22"/>
          <w:szCs w:val="22"/>
        </w:rPr>
      </w:pPr>
      <w:r w:rsidRPr="00B91E11">
        <w:rPr>
          <w:rFonts w:asciiTheme="minorHAnsi" w:eastAsia="Consolas" w:hAnsiTheme="minorHAnsi" w:cstheme="minorHAnsi"/>
          <w:color w:val="0000FF"/>
          <w:sz w:val="22"/>
          <w:szCs w:val="22"/>
        </w:rPr>
        <w:t>return</w:t>
      </w:r>
      <w:r w:rsidRPr="00B91E11">
        <w:rPr>
          <w:rFonts w:asciiTheme="minorHAnsi" w:eastAsia="Consolas" w:hAnsiTheme="minorHAnsi" w:cstheme="minorHAnsi"/>
          <w:color w:val="0000FF"/>
          <w:spacing w:val="15"/>
          <w:sz w:val="22"/>
          <w:szCs w:val="22"/>
        </w:rPr>
        <w:t xml:space="preserve"> </w:t>
      </w:r>
      <w:r w:rsidRPr="00B91E11">
        <w:rPr>
          <w:rFonts w:asciiTheme="minorHAnsi" w:eastAsia="Consolas" w:hAnsiTheme="minorHAnsi" w:cstheme="minorHAnsi"/>
          <w:color w:val="A21515"/>
          <w:sz w:val="22"/>
          <w:szCs w:val="22"/>
        </w:rPr>
        <w:t>'Hello</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A21515"/>
          <w:sz w:val="22"/>
          <w:szCs w:val="22"/>
        </w:rPr>
        <w:t>from</w:t>
      </w:r>
      <w:r w:rsidRPr="00B91E11">
        <w:rPr>
          <w:rFonts w:asciiTheme="minorHAnsi" w:eastAsia="Consolas" w:hAnsiTheme="minorHAnsi" w:cstheme="minorHAnsi"/>
          <w:color w:val="A21515"/>
          <w:spacing w:val="11"/>
          <w:sz w:val="22"/>
          <w:szCs w:val="22"/>
        </w:rPr>
        <w:t xml:space="preserve"> </w:t>
      </w:r>
      <w:r w:rsidRPr="00B91E11">
        <w:rPr>
          <w:rFonts w:asciiTheme="minorHAnsi" w:eastAsia="Consolas" w:hAnsiTheme="minorHAnsi" w:cstheme="minorHAnsi"/>
          <w:color w:val="A21515"/>
          <w:sz w:val="22"/>
          <w:szCs w:val="22"/>
        </w:rPr>
        <w:t>the</w:t>
      </w:r>
      <w:r w:rsidRPr="00B91E11">
        <w:rPr>
          <w:rFonts w:asciiTheme="minorHAnsi" w:eastAsia="Consolas" w:hAnsiTheme="minorHAnsi" w:cstheme="minorHAnsi"/>
          <w:color w:val="A21515"/>
          <w:spacing w:val="9"/>
          <w:sz w:val="22"/>
          <w:szCs w:val="22"/>
        </w:rPr>
        <w:t xml:space="preserve"> </w:t>
      </w:r>
      <w:r w:rsidRPr="00B91E11">
        <w:rPr>
          <w:rFonts w:asciiTheme="minorHAnsi" w:eastAsia="Consolas" w:hAnsiTheme="minorHAnsi" w:cstheme="minorHAnsi"/>
          <w:color w:val="A21515"/>
          <w:w w:val="102"/>
          <w:sz w:val="22"/>
          <w:szCs w:val="22"/>
        </w:rPr>
        <w:t>blueprint!'</w:t>
      </w:r>
    </w:p>
    <w:p w14:paraId="3A83EA98" w14:textId="77777777" w:rsidR="00FD3C13" w:rsidRPr="00B91E11" w:rsidRDefault="00FD3C13" w:rsidP="00B91E11">
      <w:pPr>
        <w:spacing w:before="8"/>
        <w:rPr>
          <w:rFonts w:asciiTheme="minorHAnsi" w:hAnsiTheme="minorHAnsi" w:cstheme="minorHAnsi"/>
          <w:sz w:val="22"/>
          <w:szCs w:val="22"/>
        </w:rPr>
      </w:pPr>
    </w:p>
    <w:p w14:paraId="71CB9545" w14:textId="77777777" w:rsidR="00FD3C13" w:rsidRPr="00B91E11" w:rsidRDefault="00FD3C13" w:rsidP="00B91E11">
      <w:pPr>
        <w:ind w:left="1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lastRenderedPageBreak/>
        <w:t>app.register_blueprint</w:t>
      </w:r>
      <w:proofErr w:type="spellEnd"/>
      <w:r w:rsidRPr="00B91E11">
        <w:rPr>
          <w:rFonts w:asciiTheme="minorHAnsi" w:eastAsia="Consolas" w:hAnsiTheme="minorHAnsi" w:cstheme="minorHAnsi"/>
          <w:sz w:val="22"/>
          <w:szCs w:val="22"/>
        </w:rPr>
        <w:t>(bp,</w:t>
      </w:r>
      <w:r w:rsidRPr="00B91E11">
        <w:rPr>
          <w:rFonts w:asciiTheme="minorHAnsi" w:eastAsia="Consolas" w:hAnsiTheme="minorHAnsi" w:cstheme="minorHAnsi"/>
          <w:spacing w:val="57"/>
          <w:sz w:val="22"/>
          <w:szCs w:val="22"/>
        </w:rPr>
        <w:t xml:space="preserve"> </w:t>
      </w:r>
      <w:proofErr w:type="spellStart"/>
      <w:r w:rsidRPr="00B91E11">
        <w:rPr>
          <w:rFonts w:asciiTheme="minorHAnsi" w:eastAsia="Consolas" w:hAnsiTheme="minorHAnsi" w:cstheme="minorHAnsi"/>
          <w:w w:val="102"/>
          <w:sz w:val="22"/>
          <w:szCs w:val="22"/>
        </w:rPr>
        <w:t>url_prefix</w:t>
      </w:r>
      <w:proofErr w:type="spellEnd"/>
      <w:r w:rsidRPr="00B91E11">
        <w:rPr>
          <w:rFonts w:asciiTheme="minorHAnsi" w:eastAsia="Consolas" w:hAnsiTheme="minorHAnsi" w:cstheme="minorHAnsi"/>
          <w:w w:val="102"/>
          <w:sz w:val="22"/>
          <w:szCs w:val="22"/>
        </w:rPr>
        <w:t>=</w:t>
      </w:r>
      <w:r w:rsidRPr="00B91E11">
        <w:rPr>
          <w:rFonts w:asciiTheme="minorHAnsi" w:eastAsia="Consolas" w:hAnsiTheme="minorHAnsi" w:cstheme="minorHAnsi"/>
          <w:color w:val="A21515"/>
          <w:w w:val="102"/>
          <w:sz w:val="22"/>
          <w:szCs w:val="22"/>
        </w:rPr>
        <w:t>'/bp'</w:t>
      </w:r>
      <w:r w:rsidRPr="00B91E11">
        <w:rPr>
          <w:rFonts w:asciiTheme="minorHAnsi" w:eastAsia="Consolas" w:hAnsiTheme="minorHAnsi" w:cstheme="minorHAnsi"/>
          <w:color w:val="000000"/>
          <w:w w:val="102"/>
          <w:sz w:val="22"/>
          <w:szCs w:val="22"/>
        </w:rPr>
        <w:t>)</w:t>
      </w:r>
    </w:p>
    <w:p w14:paraId="36AE8AEB" w14:textId="77777777" w:rsidR="00FD3C13" w:rsidRPr="00B91E11" w:rsidRDefault="00FD3C13" w:rsidP="00B91E11">
      <w:pPr>
        <w:spacing w:before="31"/>
        <w:ind w:left="120" w:right="-49"/>
        <w:rPr>
          <w:rFonts w:asciiTheme="minorHAnsi" w:eastAsia="Consolas" w:hAnsiTheme="minorHAnsi" w:cstheme="minorHAnsi"/>
          <w:color w:val="000000"/>
          <w:spacing w:val="3"/>
          <w:sz w:val="22"/>
          <w:szCs w:val="22"/>
          <w:u w:val="single" w:color="000000"/>
        </w:rPr>
      </w:pPr>
      <w:r w:rsidRPr="00B91E11">
        <w:rPr>
          <w:rFonts w:asciiTheme="minorHAnsi" w:eastAsia="Consolas" w:hAnsiTheme="minorHAnsi" w:cstheme="minorHAnsi"/>
          <w:color w:val="0000FF"/>
          <w:w w:val="102"/>
          <w:sz w:val="22"/>
          <w:szCs w:val="22"/>
        </w:rPr>
        <w:t>if</w:t>
      </w:r>
      <w:r w:rsidRPr="00B91E11">
        <w:rPr>
          <w:rFonts w:asciiTheme="minorHAnsi" w:eastAsia="Consolas" w:hAnsiTheme="minorHAnsi" w:cstheme="minorHAnsi"/>
          <w:color w:val="0000FF"/>
          <w:spacing w:val="3"/>
          <w:sz w:val="22"/>
          <w:szCs w:val="22"/>
        </w:rPr>
        <w:t xml:space="preserve"> </w:t>
      </w:r>
      <w:r w:rsidRPr="00B91E11">
        <w:rPr>
          <w:rFonts w:asciiTheme="minorHAnsi" w:eastAsia="Consolas" w:hAnsiTheme="minorHAnsi" w:cstheme="minorHAnsi"/>
          <w:color w:val="0000FF"/>
          <w:w w:val="102"/>
          <w:sz w:val="22"/>
          <w:szCs w:val="22"/>
          <w:u w:val="single" w:color="000000"/>
        </w:rPr>
        <w:t xml:space="preserve"> </w:t>
      </w:r>
      <w:r w:rsidRPr="00B91E11">
        <w:rPr>
          <w:rFonts w:asciiTheme="minorHAnsi" w:eastAsia="Consolas" w:hAnsiTheme="minorHAnsi" w:cstheme="minorHAnsi"/>
          <w:color w:val="0000FF"/>
          <w:spacing w:val="3"/>
          <w:sz w:val="22"/>
          <w:szCs w:val="22"/>
          <w:u w:val="single" w:color="000000"/>
        </w:rPr>
        <w:t xml:space="preserve"> </w:t>
      </w:r>
      <w:r w:rsidRPr="00B91E11">
        <w:rPr>
          <w:rFonts w:asciiTheme="minorHAnsi" w:eastAsia="Consolas" w:hAnsiTheme="minorHAnsi" w:cstheme="minorHAnsi"/>
          <w:color w:val="000000"/>
          <w:w w:val="102"/>
          <w:sz w:val="22"/>
          <w:szCs w:val="22"/>
        </w:rPr>
        <w:t>name</w:t>
      </w:r>
      <w:r w:rsidRPr="00B91E11">
        <w:rPr>
          <w:rFonts w:asciiTheme="minorHAnsi" w:eastAsia="Consolas" w:hAnsiTheme="minorHAnsi" w:cstheme="minorHAnsi"/>
          <w:color w:val="000000"/>
          <w:w w:val="102"/>
          <w:sz w:val="22"/>
          <w:szCs w:val="22"/>
          <w:u w:val="single" w:color="000000"/>
        </w:rPr>
        <w:t xml:space="preserve"> </w:t>
      </w:r>
      <w:r w:rsidRPr="00B91E11">
        <w:rPr>
          <w:rFonts w:asciiTheme="minorHAnsi" w:eastAsia="Consolas" w:hAnsiTheme="minorHAnsi" w:cstheme="minorHAnsi"/>
          <w:color w:val="000000"/>
          <w:spacing w:val="3"/>
          <w:sz w:val="22"/>
          <w:szCs w:val="22"/>
          <w:u w:val="single" w:color="000000"/>
        </w:rPr>
        <w:t xml:space="preserve"> </w:t>
      </w:r>
    </w:p>
    <w:p w14:paraId="1E67D2E6" w14:textId="10E5A6C1" w:rsidR="00FD3C13" w:rsidRPr="00B91E11" w:rsidRDefault="00FD3C13" w:rsidP="00B91E11">
      <w:pPr>
        <w:spacing w:before="31"/>
        <w:rPr>
          <w:rFonts w:asciiTheme="minorHAnsi" w:eastAsia="Consolas" w:hAnsiTheme="minorHAnsi" w:cstheme="minorHAnsi"/>
          <w:color w:val="000000"/>
          <w:w w:val="102"/>
          <w:sz w:val="22"/>
          <w:szCs w:val="22"/>
        </w:rPr>
      </w:pPr>
      <w:r w:rsidRPr="00B91E11">
        <w:rPr>
          <w:rFonts w:asciiTheme="minorHAnsi" w:eastAsia="Consolas" w:hAnsiTheme="minorHAnsi" w:cstheme="minorHAnsi"/>
          <w:sz w:val="22"/>
          <w:szCs w:val="22"/>
        </w:rPr>
        <w:t>==</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color w:val="A21515"/>
          <w:sz w:val="22"/>
          <w:szCs w:val="22"/>
        </w:rPr>
        <w:t>'</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4"/>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sz w:val="22"/>
          <w:szCs w:val="22"/>
        </w:rPr>
        <w:t>main</w:t>
      </w:r>
      <w:r w:rsidRPr="00B91E11">
        <w:rPr>
          <w:rFonts w:asciiTheme="minorHAnsi" w:eastAsia="Consolas" w:hAnsiTheme="minorHAnsi" w:cstheme="minorHAnsi"/>
          <w:color w:val="A21515"/>
          <w:sz w:val="22"/>
          <w:szCs w:val="22"/>
          <w:u w:val="single" w:color="A21515"/>
        </w:rPr>
        <w:t xml:space="preserve"> </w:t>
      </w:r>
      <w:r w:rsidRPr="00B91E11">
        <w:rPr>
          <w:rFonts w:asciiTheme="minorHAnsi" w:eastAsia="Consolas" w:hAnsiTheme="minorHAnsi" w:cstheme="minorHAnsi"/>
          <w:color w:val="A21515"/>
          <w:spacing w:val="10"/>
          <w:sz w:val="22"/>
          <w:szCs w:val="22"/>
          <w:u w:val="single" w:color="A21515"/>
        </w:rPr>
        <w:t xml:space="preserve"> </w:t>
      </w:r>
      <w:r w:rsidRPr="00B91E11">
        <w:rPr>
          <w:rFonts w:asciiTheme="minorHAnsi" w:eastAsia="Consolas" w:hAnsiTheme="minorHAnsi" w:cstheme="minorHAnsi"/>
          <w:color w:val="A21515"/>
          <w:spacing w:val="-101"/>
          <w:sz w:val="22"/>
          <w:szCs w:val="22"/>
        </w:rPr>
        <w:t xml:space="preserve"> </w:t>
      </w:r>
      <w:r w:rsidRPr="00B91E11">
        <w:rPr>
          <w:rFonts w:asciiTheme="minorHAnsi" w:eastAsia="Consolas" w:hAnsiTheme="minorHAnsi" w:cstheme="minorHAnsi"/>
          <w:color w:val="A21515"/>
          <w:w w:val="102"/>
          <w:sz w:val="22"/>
          <w:szCs w:val="22"/>
        </w:rPr>
        <w:t>'</w:t>
      </w:r>
      <w:r w:rsidRPr="00B91E11">
        <w:rPr>
          <w:rFonts w:asciiTheme="minorHAnsi" w:eastAsia="Consolas" w:hAnsiTheme="minorHAnsi" w:cstheme="minorHAnsi"/>
          <w:color w:val="000000"/>
          <w:w w:val="102"/>
          <w:sz w:val="22"/>
          <w:szCs w:val="22"/>
        </w:rPr>
        <w:t>:</w:t>
      </w:r>
    </w:p>
    <w:p w14:paraId="60817ED4" w14:textId="7E7660AD" w:rsidR="00FD3C13" w:rsidRPr="00B91E11" w:rsidRDefault="00FD3C13" w:rsidP="00B91E11">
      <w:pPr>
        <w:spacing w:before="31"/>
        <w:rPr>
          <w:rFonts w:asciiTheme="minorHAnsi" w:eastAsia="Consolas" w:hAnsiTheme="minorHAnsi" w:cstheme="minorHAnsi"/>
          <w:sz w:val="22"/>
          <w:szCs w:val="22"/>
        </w:rPr>
      </w:pPr>
      <w:proofErr w:type="spellStart"/>
      <w:r w:rsidRPr="00B91E11">
        <w:rPr>
          <w:rFonts w:asciiTheme="minorHAnsi" w:eastAsia="Consolas" w:hAnsiTheme="minorHAnsi" w:cstheme="minorHAnsi"/>
          <w:w w:val="102"/>
          <w:sz w:val="22"/>
          <w:szCs w:val="22"/>
        </w:rPr>
        <w:t>app.run</w:t>
      </w:r>
      <w:proofErr w:type="spellEnd"/>
      <w:r w:rsidRPr="00B91E11">
        <w:rPr>
          <w:rFonts w:asciiTheme="minorHAnsi" w:eastAsia="Consolas" w:hAnsiTheme="minorHAnsi" w:cstheme="minorHAnsi"/>
          <w:w w:val="102"/>
          <w:sz w:val="22"/>
          <w:szCs w:val="22"/>
        </w:rPr>
        <w:t>(debug=</w:t>
      </w:r>
      <w:r w:rsidRPr="00B91E11">
        <w:rPr>
          <w:rFonts w:asciiTheme="minorHAnsi" w:eastAsia="Consolas" w:hAnsiTheme="minorHAnsi" w:cstheme="minorHAnsi"/>
          <w:color w:val="A21515"/>
          <w:w w:val="102"/>
          <w:sz w:val="22"/>
          <w:szCs w:val="22"/>
        </w:rPr>
        <w:t>True</w:t>
      </w:r>
      <w:r w:rsidRPr="00B91E11">
        <w:rPr>
          <w:rFonts w:asciiTheme="minorHAnsi" w:eastAsia="Consolas" w:hAnsiTheme="minorHAnsi" w:cstheme="minorHAnsi"/>
          <w:color w:val="000000"/>
          <w:w w:val="102"/>
          <w:sz w:val="22"/>
          <w:szCs w:val="22"/>
        </w:rPr>
        <w:t>)</w:t>
      </w:r>
    </w:p>
    <w:p w14:paraId="62EB7783" w14:textId="77777777" w:rsidR="00FD3C13" w:rsidRPr="00B91E11" w:rsidRDefault="00FD3C13" w:rsidP="00B91E11">
      <w:pPr>
        <w:spacing w:before="15"/>
        <w:rPr>
          <w:rFonts w:asciiTheme="minorHAnsi" w:hAnsiTheme="minorHAnsi" w:cstheme="minorHAnsi"/>
          <w:sz w:val="22"/>
          <w:szCs w:val="22"/>
        </w:rPr>
      </w:pPr>
    </w:p>
    <w:p w14:paraId="7E54B706"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 xml:space="preserve">Question 48: Deploying Flask with </w:t>
      </w:r>
      <w:proofErr w:type="spellStart"/>
      <w:r w:rsidRPr="00B91E11">
        <w:rPr>
          <w:rFonts w:asciiTheme="minorHAnsi" w:hAnsiTheme="minorHAnsi" w:cstheme="minorHAnsi"/>
          <w:b/>
          <w:sz w:val="22"/>
          <w:szCs w:val="22"/>
        </w:rPr>
        <w:t>Gunicorn</w:t>
      </w:r>
      <w:proofErr w:type="spellEnd"/>
      <w:r w:rsidRPr="00B91E11">
        <w:rPr>
          <w:rFonts w:asciiTheme="minorHAnsi" w:hAnsiTheme="minorHAnsi" w:cstheme="minorHAnsi"/>
          <w:b/>
          <w:sz w:val="22"/>
          <w:szCs w:val="22"/>
        </w:rPr>
        <w:t xml:space="preserve"> and Nginx[5]</w:t>
      </w:r>
    </w:p>
    <w:p w14:paraId="12FE6A9A" w14:textId="77777777" w:rsidR="00FD3C13" w:rsidRPr="00B91E11" w:rsidRDefault="00FD3C13" w:rsidP="00B91E11">
      <w:pPr>
        <w:spacing w:before="5"/>
        <w:rPr>
          <w:rFonts w:asciiTheme="minorHAnsi" w:hAnsiTheme="minorHAnsi" w:cstheme="minorHAnsi"/>
          <w:sz w:val="22"/>
          <w:szCs w:val="22"/>
        </w:rPr>
      </w:pPr>
    </w:p>
    <w:p w14:paraId="454C4E84" w14:textId="77777777" w:rsidR="00FD3C13" w:rsidRPr="00B91E11" w:rsidRDefault="00FD3C13" w:rsidP="00B91E11">
      <w:pPr>
        <w:ind w:left="120"/>
        <w:rPr>
          <w:rFonts w:asciiTheme="minorHAnsi" w:hAnsiTheme="minorHAnsi" w:cstheme="minorHAnsi"/>
          <w:sz w:val="22"/>
          <w:szCs w:val="22"/>
        </w:rPr>
      </w:pPr>
      <w:r w:rsidRPr="00B91E11">
        <w:rPr>
          <w:rFonts w:asciiTheme="minorHAnsi" w:hAnsiTheme="minorHAnsi" w:cstheme="minorHAnsi"/>
          <w:b/>
          <w:sz w:val="22"/>
          <w:szCs w:val="22"/>
        </w:rPr>
        <w:t>Answer:</w:t>
      </w:r>
    </w:p>
    <w:p w14:paraId="1B6CFD1D" w14:textId="77777777" w:rsidR="00FD3C13" w:rsidRPr="00B91E11" w:rsidRDefault="00FD3C13" w:rsidP="00B91E11">
      <w:pPr>
        <w:spacing w:before="14"/>
        <w:rPr>
          <w:rFonts w:asciiTheme="minorHAnsi" w:hAnsiTheme="minorHAnsi" w:cstheme="minorHAnsi"/>
          <w:sz w:val="22"/>
          <w:szCs w:val="22"/>
        </w:rPr>
      </w:pPr>
    </w:p>
    <w:p w14:paraId="3F370F3C" w14:textId="77777777" w:rsidR="00FD3C13" w:rsidRPr="00B91E11" w:rsidRDefault="00FD3C13"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1. </w:t>
      </w:r>
      <w:r w:rsidRPr="00B91E11">
        <w:rPr>
          <w:rFonts w:asciiTheme="minorHAnsi" w:hAnsiTheme="minorHAnsi" w:cstheme="minorHAnsi"/>
          <w:b/>
          <w:sz w:val="22"/>
          <w:szCs w:val="22"/>
        </w:rPr>
        <w:t xml:space="preserve">Install </w:t>
      </w:r>
      <w:proofErr w:type="spellStart"/>
      <w:r w:rsidRPr="00B91E11">
        <w:rPr>
          <w:rFonts w:asciiTheme="minorHAnsi" w:hAnsiTheme="minorHAnsi" w:cstheme="minorHAnsi"/>
          <w:b/>
          <w:sz w:val="22"/>
          <w:szCs w:val="22"/>
        </w:rPr>
        <w:t>Gunicorn</w:t>
      </w:r>
      <w:proofErr w:type="spellEnd"/>
      <w:r w:rsidRPr="00B91E11">
        <w:rPr>
          <w:rFonts w:asciiTheme="minorHAnsi" w:hAnsiTheme="minorHAnsi" w:cstheme="minorHAnsi"/>
          <w:b/>
          <w:sz w:val="22"/>
          <w:szCs w:val="22"/>
        </w:rPr>
        <w:t>:</w:t>
      </w:r>
    </w:p>
    <w:p w14:paraId="3E505880" w14:textId="77777777" w:rsidR="00FD3C13" w:rsidRPr="00B91E11" w:rsidRDefault="00FD3C13" w:rsidP="00B91E11">
      <w:pPr>
        <w:spacing w:before="15"/>
        <w:rPr>
          <w:rFonts w:asciiTheme="minorHAnsi" w:hAnsiTheme="minorHAnsi" w:cstheme="minorHAnsi"/>
          <w:sz w:val="22"/>
          <w:szCs w:val="22"/>
        </w:rPr>
      </w:pPr>
    </w:p>
    <w:p w14:paraId="2B5FE8F7" w14:textId="77777777" w:rsidR="00FD3C13" w:rsidRPr="00B91E11" w:rsidRDefault="00FD3C13" w:rsidP="00B91E11">
      <w:pPr>
        <w:ind w:left="720"/>
        <w:rPr>
          <w:rFonts w:asciiTheme="minorHAnsi" w:eastAsia="Consolas" w:hAnsiTheme="minorHAnsi" w:cstheme="minorHAnsi"/>
          <w:sz w:val="22"/>
          <w:szCs w:val="22"/>
        </w:rPr>
      </w:pPr>
      <w:r w:rsidRPr="00B91E11">
        <w:rPr>
          <w:rFonts w:asciiTheme="minorHAnsi" w:eastAsia="Consolas" w:hAnsiTheme="minorHAnsi" w:cstheme="minorHAnsi"/>
          <w:sz w:val="22"/>
          <w:szCs w:val="22"/>
        </w:rPr>
        <w:t>pip</w:t>
      </w:r>
      <w:r w:rsidRPr="00B91E11">
        <w:rPr>
          <w:rFonts w:asciiTheme="minorHAnsi" w:eastAsia="Consolas" w:hAnsiTheme="minorHAnsi" w:cstheme="minorHAnsi"/>
          <w:spacing w:val="9"/>
          <w:sz w:val="22"/>
          <w:szCs w:val="22"/>
        </w:rPr>
        <w:t xml:space="preserve"> </w:t>
      </w:r>
      <w:r w:rsidRPr="00B91E11">
        <w:rPr>
          <w:rFonts w:asciiTheme="minorHAnsi" w:eastAsia="Consolas" w:hAnsiTheme="minorHAnsi" w:cstheme="minorHAnsi"/>
          <w:sz w:val="22"/>
          <w:szCs w:val="22"/>
        </w:rPr>
        <w:t>install</w:t>
      </w:r>
      <w:r w:rsidRPr="00B91E11">
        <w:rPr>
          <w:rFonts w:asciiTheme="minorHAnsi" w:eastAsia="Consolas" w:hAnsiTheme="minorHAnsi" w:cstheme="minorHAnsi"/>
          <w:spacing w:val="18"/>
          <w:sz w:val="22"/>
          <w:szCs w:val="22"/>
        </w:rPr>
        <w:t xml:space="preserve"> </w:t>
      </w:r>
      <w:proofErr w:type="spellStart"/>
      <w:r w:rsidRPr="00B91E11">
        <w:rPr>
          <w:rFonts w:asciiTheme="minorHAnsi" w:eastAsia="Consolas" w:hAnsiTheme="minorHAnsi" w:cstheme="minorHAnsi"/>
          <w:w w:val="102"/>
          <w:sz w:val="22"/>
          <w:szCs w:val="22"/>
        </w:rPr>
        <w:t>gunicorn</w:t>
      </w:r>
      <w:proofErr w:type="spellEnd"/>
    </w:p>
    <w:p w14:paraId="197903A1" w14:textId="77777777" w:rsidR="00FD3C13" w:rsidRPr="00B91E11" w:rsidRDefault="00FD3C13" w:rsidP="00B91E11">
      <w:pPr>
        <w:spacing w:before="2"/>
        <w:rPr>
          <w:rFonts w:asciiTheme="minorHAnsi" w:hAnsiTheme="minorHAnsi" w:cstheme="minorHAnsi"/>
          <w:sz w:val="22"/>
          <w:szCs w:val="22"/>
        </w:rPr>
      </w:pPr>
    </w:p>
    <w:p w14:paraId="528CFE4B" w14:textId="77777777" w:rsidR="00FD3C13" w:rsidRPr="00B91E11" w:rsidRDefault="00FD3C13"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2. </w:t>
      </w:r>
      <w:r w:rsidRPr="00B91E11">
        <w:rPr>
          <w:rFonts w:asciiTheme="minorHAnsi" w:hAnsiTheme="minorHAnsi" w:cstheme="minorHAnsi"/>
          <w:b/>
          <w:sz w:val="22"/>
          <w:szCs w:val="22"/>
        </w:rPr>
        <w:t>Run Flask</w:t>
      </w:r>
      <w:r w:rsidRPr="00B91E11">
        <w:rPr>
          <w:rFonts w:asciiTheme="minorHAnsi" w:hAnsiTheme="minorHAnsi" w:cstheme="minorHAnsi"/>
          <w:b/>
          <w:spacing w:val="-13"/>
          <w:sz w:val="22"/>
          <w:szCs w:val="22"/>
        </w:rPr>
        <w:t xml:space="preserve"> </w:t>
      </w:r>
      <w:r w:rsidRPr="00B91E11">
        <w:rPr>
          <w:rFonts w:asciiTheme="minorHAnsi" w:hAnsiTheme="minorHAnsi" w:cstheme="minorHAnsi"/>
          <w:b/>
          <w:sz w:val="22"/>
          <w:szCs w:val="22"/>
        </w:rPr>
        <w:t xml:space="preserve">App with </w:t>
      </w:r>
      <w:proofErr w:type="spellStart"/>
      <w:r w:rsidRPr="00B91E11">
        <w:rPr>
          <w:rFonts w:asciiTheme="minorHAnsi" w:hAnsiTheme="minorHAnsi" w:cstheme="minorHAnsi"/>
          <w:b/>
          <w:sz w:val="22"/>
          <w:szCs w:val="22"/>
        </w:rPr>
        <w:t>Gunicorn</w:t>
      </w:r>
      <w:proofErr w:type="spellEnd"/>
      <w:r w:rsidRPr="00B91E11">
        <w:rPr>
          <w:rFonts w:asciiTheme="minorHAnsi" w:hAnsiTheme="minorHAnsi" w:cstheme="minorHAnsi"/>
          <w:b/>
          <w:sz w:val="22"/>
          <w:szCs w:val="22"/>
        </w:rPr>
        <w:t>:</w:t>
      </w:r>
    </w:p>
    <w:p w14:paraId="0604760A" w14:textId="77777777" w:rsidR="00FD3C13" w:rsidRPr="00B91E11" w:rsidRDefault="00FD3C13" w:rsidP="00B91E11">
      <w:pPr>
        <w:spacing w:before="15"/>
        <w:rPr>
          <w:rFonts w:asciiTheme="minorHAnsi" w:hAnsiTheme="minorHAnsi" w:cstheme="minorHAnsi"/>
          <w:sz w:val="22"/>
          <w:szCs w:val="22"/>
        </w:rPr>
      </w:pPr>
    </w:p>
    <w:p w14:paraId="74311B98" w14:textId="77777777" w:rsidR="00FD3C13" w:rsidRPr="00B91E11" w:rsidRDefault="00FD3C13" w:rsidP="00B91E11">
      <w:pPr>
        <w:ind w:left="720"/>
        <w:rPr>
          <w:rFonts w:asciiTheme="minorHAnsi" w:eastAsia="Consolas" w:hAnsiTheme="minorHAnsi" w:cstheme="minorHAnsi"/>
          <w:sz w:val="22"/>
          <w:szCs w:val="22"/>
        </w:rPr>
      </w:pPr>
      <w:proofErr w:type="spellStart"/>
      <w:r w:rsidRPr="00B91E11">
        <w:rPr>
          <w:rFonts w:asciiTheme="minorHAnsi" w:eastAsia="Consolas" w:hAnsiTheme="minorHAnsi" w:cstheme="minorHAnsi"/>
          <w:sz w:val="22"/>
          <w:szCs w:val="22"/>
        </w:rPr>
        <w:t>gunicorn</w:t>
      </w:r>
      <w:proofErr w:type="spellEnd"/>
      <w:r w:rsidRPr="00B91E11">
        <w:rPr>
          <w:rFonts w:asciiTheme="minorHAnsi" w:eastAsia="Consolas" w:hAnsiTheme="minorHAnsi" w:cstheme="minorHAnsi"/>
          <w:spacing w:val="20"/>
          <w:sz w:val="22"/>
          <w:szCs w:val="22"/>
        </w:rPr>
        <w:t xml:space="preserve"> </w:t>
      </w:r>
      <w:r w:rsidRPr="00B91E11">
        <w:rPr>
          <w:rFonts w:asciiTheme="minorHAnsi" w:eastAsia="Consolas" w:hAnsiTheme="minorHAnsi" w:cstheme="minorHAnsi"/>
          <w:sz w:val="22"/>
          <w:szCs w:val="22"/>
        </w:rPr>
        <w:t>-w</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sz w:val="22"/>
          <w:szCs w:val="22"/>
        </w:rPr>
        <w:t>4</w:t>
      </w:r>
      <w:r w:rsidRPr="00B91E11">
        <w:rPr>
          <w:rFonts w:asciiTheme="minorHAnsi" w:eastAsia="Consolas" w:hAnsiTheme="minorHAnsi" w:cstheme="minorHAnsi"/>
          <w:spacing w:val="5"/>
          <w:sz w:val="22"/>
          <w:szCs w:val="22"/>
        </w:rPr>
        <w:t xml:space="preserve"> </w:t>
      </w:r>
      <w:r w:rsidRPr="00B91E11">
        <w:rPr>
          <w:rFonts w:asciiTheme="minorHAnsi" w:eastAsia="Consolas" w:hAnsiTheme="minorHAnsi" w:cstheme="minorHAnsi"/>
          <w:sz w:val="22"/>
          <w:szCs w:val="22"/>
        </w:rPr>
        <w:t>-b</w:t>
      </w:r>
      <w:r w:rsidRPr="00B91E11">
        <w:rPr>
          <w:rFonts w:asciiTheme="minorHAnsi" w:eastAsia="Consolas" w:hAnsiTheme="minorHAnsi" w:cstheme="minorHAnsi"/>
          <w:spacing w:val="7"/>
          <w:sz w:val="22"/>
          <w:szCs w:val="22"/>
        </w:rPr>
        <w:t xml:space="preserve"> </w:t>
      </w:r>
      <w:r w:rsidRPr="00B91E11">
        <w:rPr>
          <w:rFonts w:asciiTheme="minorHAnsi" w:eastAsia="Consolas" w:hAnsiTheme="minorHAnsi" w:cstheme="minorHAnsi"/>
          <w:sz w:val="22"/>
          <w:szCs w:val="22"/>
        </w:rPr>
        <w:t>0.0.0.0:8000</w:t>
      </w:r>
      <w:r w:rsidRPr="00B91E11">
        <w:rPr>
          <w:rFonts w:asciiTheme="minorHAnsi" w:eastAsia="Consolas" w:hAnsiTheme="minorHAnsi" w:cstheme="minorHAnsi"/>
          <w:spacing w:val="28"/>
          <w:sz w:val="22"/>
          <w:szCs w:val="22"/>
        </w:rPr>
        <w:t xml:space="preserve"> </w:t>
      </w:r>
      <w:proofErr w:type="spellStart"/>
      <w:r w:rsidRPr="00B91E11">
        <w:rPr>
          <w:rFonts w:asciiTheme="minorHAnsi" w:eastAsia="Consolas" w:hAnsiTheme="minorHAnsi" w:cstheme="minorHAnsi"/>
          <w:w w:val="102"/>
          <w:sz w:val="22"/>
          <w:szCs w:val="22"/>
        </w:rPr>
        <w:t>app:app</w:t>
      </w:r>
      <w:proofErr w:type="spellEnd"/>
    </w:p>
    <w:p w14:paraId="1AFC9EBE" w14:textId="77777777" w:rsidR="00FD3C13" w:rsidRPr="00B91E11" w:rsidRDefault="00FD3C13" w:rsidP="00B91E11">
      <w:pPr>
        <w:spacing w:before="2"/>
        <w:rPr>
          <w:rFonts w:asciiTheme="minorHAnsi" w:hAnsiTheme="minorHAnsi" w:cstheme="minorHAnsi"/>
          <w:sz w:val="22"/>
          <w:szCs w:val="22"/>
        </w:rPr>
      </w:pPr>
    </w:p>
    <w:p w14:paraId="686290B3" w14:textId="77777777" w:rsidR="00FD3C13" w:rsidRPr="00B91E11" w:rsidRDefault="00FD3C13" w:rsidP="00B91E11">
      <w:pPr>
        <w:ind w:left="480"/>
        <w:rPr>
          <w:rFonts w:asciiTheme="minorHAnsi" w:hAnsiTheme="minorHAnsi" w:cstheme="minorHAnsi"/>
          <w:sz w:val="22"/>
          <w:szCs w:val="22"/>
        </w:rPr>
      </w:pPr>
      <w:r w:rsidRPr="00B91E11">
        <w:rPr>
          <w:rFonts w:asciiTheme="minorHAnsi" w:hAnsiTheme="minorHAnsi" w:cstheme="minorHAnsi"/>
          <w:sz w:val="22"/>
          <w:szCs w:val="22"/>
        </w:rPr>
        <w:t xml:space="preserve">3. </w:t>
      </w:r>
      <w:r w:rsidRPr="00B91E11">
        <w:rPr>
          <w:rFonts w:asciiTheme="minorHAnsi" w:hAnsiTheme="minorHAnsi" w:cstheme="minorHAnsi"/>
          <w:b/>
          <w:sz w:val="22"/>
          <w:szCs w:val="22"/>
        </w:rPr>
        <w:t>Nginx Configuration:</w:t>
      </w:r>
    </w:p>
    <w:p w14:paraId="28560D47" w14:textId="77777777" w:rsidR="00FD3C13" w:rsidRPr="00B91E11" w:rsidRDefault="00FD3C13" w:rsidP="00B91E11">
      <w:pPr>
        <w:spacing w:before="15"/>
        <w:rPr>
          <w:rFonts w:asciiTheme="minorHAnsi" w:hAnsiTheme="minorHAnsi" w:cstheme="minorHAnsi"/>
          <w:sz w:val="22"/>
          <w:szCs w:val="22"/>
        </w:rPr>
      </w:pPr>
    </w:p>
    <w:p w14:paraId="08482600" w14:textId="77777777" w:rsidR="00FD3C13" w:rsidRPr="00B91E11" w:rsidRDefault="00FD3C13" w:rsidP="00B91E11">
      <w:pPr>
        <w:ind w:left="720"/>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server</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000000"/>
          <w:w w:val="102"/>
          <w:sz w:val="22"/>
          <w:szCs w:val="22"/>
        </w:rPr>
        <w:t>{</w:t>
      </w:r>
    </w:p>
    <w:p w14:paraId="52E6933C" w14:textId="77777777" w:rsidR="00FD3C13" w:rsidRPr="00B91E11" w:rsidRDefault="00FD3C13" w:rsidP="00B91E11">
      <w:pPr>
        <w:spacing w:before="2"/>
        <w:ind w:left="11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listen</w:t>
      </w:r>
      <w:r w:rsidRPr="00B91E11">
        <w:rPr>
          <w:rFonts w:asciiTheme="minorHAnsi" w:eastAsia="Consolas" w:hAnsiTheme="minorHAnsi" w:cstheme="minorHAnsi"/>
          <w:color w:val="A21515"/>
          <w:spacing w:val="15"/>
          <w:sz w:val="22"/>
          <w:szCs w:val="22"/>
        </w:rPr>
        <w:t xml:space="preserve"> </w:t>
      </w:r>
      <w:r w:rsidRPr="00B91E11">
        <w:rPr>
          <w:rFonts w:asciiTheme="minorHAnsi" w:eastAsia="Consolas" w:hAnsiTheme="minorHAnsi" w:cstheme="minorHAnsi"/>
          <w:color w:val="000000"/>
          <w:w w:val="102"/>
          <w:sz w:val="22"/>
          <w:szCs w:val="22"/>
        </w:rPr>
        <w:t>80;</w:t>
      </w:r>
    </w:p>
    <w:p w14:paraId="72AB3857" w14:textId="77777777" w:rsidR="00FD3C13" w:rsidRPr="00B91E11" w:rsidRDefault="00FD3C13" w:rsidP="00B91E11">
      <w:pPr>
        <w:spacing w:before="2"/>
        <w:ind w:left="1149"/>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A21515"/>
          <w:sz w:val="22"/>
          <w:szCs w:val="22"/>
        </w:rPr>
        <w:t>server_name</w:t>
      </w:r>
      <w:proofErr w:type="spellEnd"/>
      <w:r w:rsidRPr="00B91E11">
        <w:rPr>
          <w:rFonts w:asciiTheme="minorHAnsi" w:eastAsia="Consolas" w:hAnsiTheme="minorHAnsi" w:cstheme="minorHAnsi"/>
          <w:color w:val="A21515"/>
          <w:spacing w:val="26"/>
          <w:sz w:val="22"/>
          <w:szCs w:val="22"/>
        </w:rPr>
        <w:t xml:space="preserve"> </w:t>
      </w:r>
      <w:r w:rsidRPr="00B91E11">
        <w:rPr>
          <w:rFonts w:asciiTheme="minorHAnsi" w:eastAsia="Consolas" w:hAnsiTheme="minorHAnsi" w:cstheme="minorHAnsi"/>
          <w:color w:val="000000"/>
          <w:w w:val="102"/>
          <w:sz w:val="22"/>
          <w:szCs w:val="22"/>
        </w:rPr>
        <w:t>your_domain.com;</w:t>
      </w:r>
    </w:p>
    <w:p w14:paraId="2D9D4FC0" w14:textId="77777777" w:rsidR="00FD3C13" w:rsidRPr="00B91E11" w:rsidRDefault="00FD3C13" w:rsidP="00B91E11">
      <w:pPr>
        <w:spacing w:before="8"/>
        <w:rPr>
          <w:rFonts w:asciiTheme="minorHAnsi" w:hAnsiTheme="minorHAnsi" w:cstheme="minorHAnsi"/>
          <w:sz w:val="22"/>
          <w:szCs w:val="22"/>
        </w:rPr>
      </w:pPr>
    </w:p>
    <w:p w14:paraId="07095331" w14:textId="77777777" w:rsidR="00FD3C13" w:rsidRPr="00B91E11" w:rsidRDefault="00FD3C13" w:rsidP="00B91E11">
      <w:pPr>
        <w:ind w:left="1149"/>
        <w:rPr>
          <w:rFonts w:asciiTheme="minorHAnsi" w:eastAsia="Consolas" w:hAnsiTheme="minorHAnsi" w:cstheme="minorHAnsi"/>
          <w:sz w:val="22"/>
          <w:szCs w:val="22"/>
        </w:rPr>
      </w:pPr>
      <w:r w:rsidRPr="00B91E11">
        <w:rPr>
          <w:rFonts w:asciiTheme="minorHAnsi" w:eastAsia="Consolas" w:hAnsiTheme="minorHAnsi" w:cstheme="minorHAnsi"/>
          <w:color w:val="A21515"/>
          <w:sz w:val="22"/>
          <w:szCs w:val="22"/>
        </w:rPr>
        <w:t>location</w:t>
      </w:r>
      <w:r w:rsidRPr="00B91E11">
        <w:rPr>
          <w:rFonts w:asciiTheme="minorHAnsi" w:eastAsia="Consolas" w:hAnsiTheme="minorHAnsi" w:cstheme="minorHAnsi"/>
          <w:color w:val="A21515"/>
          <w:spacing w:val="20"/>
          <w:sz w:val="22"/>
          <w:szCs w:val="22"/>
        </w:rPr>
        <w:t xml:space="preserve"> </w:t>
      </w:r>
      <w:r w:rsidRPr="00B91E11">
        <w:rPr>
          <w:rFonts w:asciiTheme="minorHAnsi" w:eastAsia="Consolas" w:hAnsiTheme="minorHAnsi" w:cstheme="minorHAnsi"/>
          <w:color w:val="000000"/>
          <w:sz w:val="22"/>
          <w:szCs w:val="22"/>
        </w:rPr>
        <w:t>/</w:t>
      </w:r>
      <w:r w:rsidRPr="00B91E11">
        <w:rPr>
          <w:rFonts w:asciiTheme="minorHAnsi" w:eastAsia="Consolas" w:hAnsiTheme="minorHAnsi" w:cstheme="minorHAnsi"/>
          <w:color w:val="000000"/>
          <w:spacing w:val="5"/>
          <w:sz w:val="22"/>
          <w:szCs w:val="22"/>
        </w:rPr>
        <w:t xml:space="preserve"> </w:t>
      </w:r>
      <w:r w:rsidRPr="00B91E11">
        <w:rPr>
          <w:rFonts w:asciiTheme="minorHAnsi" w:eastAsia="Consolas" w:hAnsiTheme="minorHAnsi" w:cstheme="minorHAnsi"/>
          <w:color w:val="000000"/>
          <w:w w:val="102"/>
          <w:sz w:val="22"/>
          <w:szCs w:val="22"/>
        </w:rPr>
        <w:t>{</w:t>
      </w:r>
    </w:p>
    <w:p w14:paraId="0BC93B7F" w14:textId="77777777" w:rsidR="00FD3C13" w:rsidRPr="00B91E11" w:rsidRDefault="00FD3C13" w:rsidP="00B91E11">
      <w:pPr>
        <w:spacing w:before="2"/>
        <w:ind w:left="1578" w:right="3839"/>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A21515"/>
          <w:sz w:val="22"/>
          <w:szCs w:val="22"/>
        </w:rPr>
        <w:t>proxy_pass</w:t>
      </w:r>
      <w:proofErr w:type="spellEnd"/>
      <w:r w:rsidRPr="00B91E11">
        <w:rPr>
          <w:rFonts w:asciiTheme="minorHAnsi" w:eastAsia="Consolas" w:hAnsiTheme="minorHAnsi" w:cstheme="minorHAnsi"/>
          <w:color w:val="A21515"/>
          <w:spacing w:val="24"/>
          <w:sz w:val="22"/>
          <w:szCs w:val="22"/>
        </w:rPr>
        <w:t xml:space="preserve"> </w:t>
      </w:r>
      <w:hyperlink r:id="rId15">
        <w:r w:rsidRPr="00B91E11">
          <w:rPr>
            <w:rFonts w:asciiTheme="minorHAnsi" w:eastAsia="Consolas" w:hAnsiTheme="minorHAnsi" w:cstheme="minorHAnsi"/>
            <w:color w:val="000000"/>
            <w:w w:val="102"/>
            <w:sz w:val="22"/>
            <w:szCs w:val="22"/>
          </w:rPr>
          <w:t xml:space="preserve">http://127.0.0.1:8000; </w:t>
        </w:r>
        <w:proofErr w:type="spellStart"/>
        <w:r w:rsidRPr="00B91E11">
          <w:rPr>
            <w:rFonts w:asciiTheme="minorHAnsi" w:eastAsia="Consolas" w:hAnsiTheme="minorHAnsi" w:cstheme="minorHAnsi"/>
            <w:color w:val="A21515"/>
            <w:sz w:val="22"/>
            <w:szCs w:val="22"/>
          </w:rPr>
          <w:t>proxy_set_header</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000000"/>
            <w:sz w:val="22"/>
            <w:szCs w:val="22"/>
          </w:rPr>
          <w:t>Host</w:t>
        </w:r>
        <w:r w:rsidRPr="00B91E11">
          <w:rPr>
            <w:rFonts w:asciiTheme="minorHAnsi" w:eastAsia="Consolas" w:hAnsiTheme="minorHAnsi" w:cstheme="minorHAnsi"/>
            <w:color w:val="000000"/>
            <w:spacing w:val="11"/>
            <w:sz w:val="22"/>
            <w:szCs w:val="22"/>
          </w:rPr>
          <w:t xml:space="preserve"> </w:t>
        </w:r>
        <w:r w:rsidRPr="00B91E11">
          <w:rPr>
            <w:rFonts w:asciiTheme="minorHAnsi" w:eastAsia="Consolas" w:hAnsiTheme="minorHAnsi" w:cstheme="minorHAnsi"/>
            <w:color w:val="008000"/>
            <w:w w:val="102"/>
            <w:sz w:val="22"/>
            <w:szCs w:val="22"/>
          </w:rPr>
          <w:t>$host</w:t>
        </w:r>
        <w:r w:rsidRPr="00B91E11">
          <w:rPr>
            <w:rFonts w:asciiTheme="minorHAnsi" w:eastAsia="Consolas" w:hAnsiTheme="minorHAnsi" w:cstheme="minorHAnsi"/>
            <w:color w:val="000000"/>
            <w:w w:val="102"/>
            <w:sz w:val="22"/>
            <w:szCs w:val="22"/>
          </w:rPr>
          <w:t xml:space="preserve">; </w:t>
        </w:r>
        <w:proofErr w:type="spellStart"/>
        <w:r w:rsidRPr="00B91E11">
          <w:rPr>
            <w:rFonts w:asciiTheme="minorHAnsi" w:eastAsia="Consolas" w:hAnsiTheme="minorHAnsi" w:cstheme="minorHAnsi"/>
            <w:color w:val="A21515"/>
            <w:sz w:val="22"/>
            <w:szCs w:val="22"/>
          </w:rPr>
          <w:t>proxy_set_header</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000000"/>
            <w:sz w:val="22"/>
            <w:szCs w:val="22"/>
          </w:rPr>
          <w:t>X-Real-IP</w:t>
        </w:r>
        <w:r w:rsidRPr="00B91E11">
          <w:rPr>
            <w:rFonts w:asciiTheme="minorHAnsi" w:eastAsia="Consolas" w:hAnsiTheme="minorHAnsi" w:cstheme="minorHAnsi"/>
            <w:color w:val="000000"/>
            <w:spacing w:val="22"/>
            <w:sz w:val="22"/>
            <w:szCs w:val="22"/>
          </w:rPr>
          <w:t xml:space="preserve"> </w:t>
        </w:r>
        <w:r w:rsidRPr="00B91E11">
          <w:rPr>
            <w:rFonts w:asciiTheme="minorHAnsi" w:eastAsia="Consolas" w:hAnsiTheme="minorHAnsi" w:cstheme="minorHAnsi"/>
            <w:color w:val="008000"/>
            <w:w w:val="102"/>
            <w:sz w:val="22"/>
            <w:szCs w:val="22"/>
          </w:rPr>
          <w:t>$</w:t>
        </w:r>
        <w:proofErr w:type="spellStart"/>
        <w:r w:rsidRPr="00B91E11">
          <w:rPr>
            <w:rFonts w:asciiTheme="minorHAnsi" w:eastAsia="Consolas" w:hAnsiTheme="minorHAnsi" w:cstheme="minorHAnsi"/>
            <w:color w:val="008000"/>
            <w:w w:val="102"/>
            <w:sz w:val="22"/>
            <w:szCs w:val="22"/>
          </w:rPr>
          <w:t>remote_addr</w:t>
        </w:r>
        <w:proofErr w:type="spellEnd"/>
        <w:r w:rsidRPr="00B91E11">
          <w:rPr>
            <w:rFonts w:asciiTheme="minorHAnsi" w:eastAsia="Consolas" w:hAnsiTheme="minorHAnsi" w:cstheme="minorHAnsi"/>
            <w:color w:val="000000"/>
            <w:w w:val="102"/>
            <w:sz w:val="22"/>
            <w:szCs w:val="22"/>
          </w:rPr>
          <w:t>;</w:t>
        </w:r>
      </w:hyperlink>
    </w:p>
    <w:p w14:paraId="41FC2F8F" w14:textId="77777777" w:rsidR="00FD3C13" w:rsidRPr="00B91E11" w:rsidRDefault="00FD3C13" w:rsidP="00B91E11">
      <w:pPr>
        <w:ind w:left="1578"/>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A21515"/>
          <w:sz w:val="22"/>
          <w:szCs w:val="22"/>
        </w:rPr>
        <w:t>proxy_set_header</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000000"/>
          <w:sz w:val="22"/>
          <w:szCs w:val="22"/>
        </w:rPr>
        <w:t>X-Forwarded-For</w:t>
      </w:r>
      <w:r w:rsidRPr="00B91E11">
        <w:rPr>
          <w:rFonts w:asciiTheme="minorHAnsi" w:eastAsia="Consolas" w:hAnsiTheme="minorHAnsi" w:cstheme="minorHAnsi"/>
          <w:color w:val="000000"/>
          <w:spacing w:val="34"/>
          <w:sz w:val="22"/>
          <w:szCs w:val="22"/>
        </w:rPr>
        <w:t xml:space="preserve"> </w:t>
      </w:r>
      <w:r w:rsidRPr="00B91E11">
        <w:rPr>
          <w:rFonts w:asciiTheme="minorHAnsi" w:eastAsia="Consolas" w:hAnsiTheme="minorHAnsi" w:cstheme="minorHAnsi"/>
          <w:color w:val="008000"/>
          <w:w w:val="102"/>
          <w:sz w:val="22"/>
          <w:szCs w:val="22"/>
        </w:rPr>
        <w:t>$</w:t>
      </w:r>
      <w:proofErr w:type="spellStart"/>
      <w:r w:rsidRPr="00B91E11">
        <w:rPr>
          <w:rFonts w:asciiTheme="minorHAnsi" w:eastAsia="Consolas" w:hAnsiTheme="minorHAnsi" w:cstheme="minorHAnsi"/>
          <w:color w:val="008000"/>
          <w:w w:val="102"/>
          <w:sz w:val="22"/>
          <w:szCs w:val="22"/>
        </w:rPr>
        <w:t>proxy_add_x_forwarded_for</w:t>
      </w:r>
      <w:proofErr w:type="spellEnd"/>
      <w:r w:rsidRPr="00B91E11">
        <w:rPr>
          <w:rFonts w:asciiTheme="minorHAnsi" w:eastAsia="Consolas" w:hAnsiTheme="minorHAnsi" w:cstheme="minorHAnsi"/>
          <w:color w:val="000000"/>
          <w:w w:val="102"/>
          <w:sz w:val="22"/>
          <w:szCs w:val="22"/>
        </w:rPr>
        <w:t>;</w:t>
      </w:r>
    </w:p>
    <w:p w14:paraId="02B9522D" w14:textId="77777777" w:rsidR="00FD3C13" w:rsidRPr="00B91E11" w:rsidRDefault="00FD3C13" w:rsidP="00B91E11">
      <w:pPr>
        <w:spacing w:before="2"/>
        <w:ind w:left="1578"/>
        <w:rPr>
          <w:rFonts w:asciiTheme="minorHAnsi" w:eastAsia="Consolas" w:hAnsiTheme="minorHAnsi" w:cstheme="minorHAnsi"/>
          <w:sz w:val="22"/>
          <w:szCs w:val="22"/>
        </w:rPr>
      </w:pPr>
      <w:proofErr w:type="spellStart"/>
      <w:r w:rsidRPr="00B91E11">
        <w:rPr>
          <w:rFonts w:asciiTheme="minorHAnsi" w:eastAsia="Consolas" w:hAnsiTheme="minorHAnsi" w:cstheme="minorHAnsi"/>
          <w:color w:val="A21515"/>
          <w:sz w:val="22"/>
          <w:szCs w:val="22"/>
        </w:rPr>
        <w:t>proxy_set_header</w:t>
      </w:r>
      <w:proofErr w:type="spellEnd"/>
      <w:r w:rsidRPr="00B91E11">
        <w:rPr>
          <w:rFonts w:asciiTheme="minorHAnsi" w:eastAsia="Consolas" w:hAnsiTheme="minorHAnsi" w:cstheme="minorHAnsi"/>
          <w:color w:val="A21515"/>
          <w:spacing w:val="36"/>
          <w:sz w:val="22"/>
          <w:szCs w:val="22"/>
        </w:rPr>
        <w:t xml:space="preserve"> </w:t>
      </w:r>
      <w:r w:rsidRPr="00B91E11">
        <w:rPr>
          <w:rFonts w:asciiTheme="minorHAnsi" w:eastAsia="Consolas" w:hAnsiTheme="minorHAnsi" w:cstheme="minorHAnsi"/>
          <w:color w:val="000000"/>
          <w:sz w:val="22"/>
          <w:szCs w:val="22"/>
        </w:rPr>
        <w:t>X-Forwarded-Proto</w:t>
      </w:r>
      <w:r w:rsidRPr="00B91E11">
        <w:rPr>
          <w:rFonts w:asciiTheme="minorHAnsi" w:eastAsia="Consolas" w:hAnsiTheme="minorHAnsi" w:cstheme="minorHAnsi"/>
          <w:color w:val="000000"/>
          <w:spacing w:val="38"/>
          <w:sz w:val="22"/>
          <w:szCs w:val="22"/>
        </w:rPr>
        <w:t xml:space="preserve"> </w:t>
      </w:r>
      <w:r w:rsidRPr="00B91E11">
        <w:rPr>
          <w:rFonts w:asciiTheme="minorHAnsi" w:eastAsia="Consolas" w:hAnsiTheme="minorHAnsi" w:cstheme="minorHAnsi"/>
          <w:color w:val="008000"/>
          <w:w w:val="102"/>
          <w:sz w:val="22"/>
          <w:szCs w:val="22"/>
        </w:rPr>
        <w:t>$scheme</w:t>
      </w:r>
      <w:r w:rsidRPr="00B91E11">
        <w:rPr>
          <w:rFonts w:asciiTheme="minorHAnsi" w:eastAsia="Consolas" w:hAnsiTheme="minorHAnsi" w:cstheme="minorHAnsi"/>
          <w:color w:val="000000"/>
          <w:w w:val="102"/>
          <w:sz w:val="22"/>
          <w:szCs w:val="22"/>
        </w:rPr>
        <w:t>;</w:t>
      </w:r>
    </w:p>
    <w:p w14:paraId="1A9237EE" w14:textId="77777777" w:rsidR="00FD3C13" w:rsidRPr="00B91E11" w:rsidRDefault="00FD3C13" w:rsidP="00B91E11">
      <w:pPr>
        <w:spacing w:before="2"/>
        <w:ind w:left="1149"/>
        <w:rPr>
          <w:rFonts w:asciiTheme="minorHAnsi" w:eastAsia="Consolas" w:hAnsiTheme="minorHAnsi" w:cstheme="minorHAnsi"/>
          <w:sz w:val="22"/>
          <w:szCs w:val="22"/>
        </w:rPr>
      </w:pPr>
      <w:r w:rsidRPr="00B91E11">
        <w:rPr>
          <w:rFonts w:asciiTheme="minorHAnsi" w:eastAsia="Consolas" w:hAnsiTheme="minorHAnsi" w:cstheme="minorHAnsi"/>
          <w:w w:val="102"/>
          <w:sz w:val="22"/>
          <w:szCs w:val="22"/>
        </w:rPr>
        <w:t>}</w:t>
      </w:r>
    </w:p>
    <w:p w14:paraId="7678660C" w14:textId="77777777" w:rsidR="00FD3C13" w:rsidRDefault="00FD3C13" w:rsidP="00B91E11">
      <w:pPr>
        <w:spacing w:before="2"/>
        <w:ind w:left="720"/>
        <w:rPr>
          <w:rFonts w:asciiTheme="minorHAnsi" w:eastAsia="Consolas" w:hAnsiTheme="minorHAnsi" w:cstheme="minorHAnsi"/>
          <w:w w:val="102"/>
          <w:sz w:val="22"/>
          <w:szCs w:val="22"/>
        </w:rPr>
      </w:pPr>
      <w:r w:rsidRPr="00B91E11">
        <w:rPr>
          <w:rFonts w:asciiTheme="minorHAnsi" w:eastAsia="Consolas" w:hAnsiTheme="minorHAnsi" w:cstheme="minorHAnsi"/>
          <w:w w:val="102"/>
          <w:sz w:val="22"/>
          <w:szCs w:val="22"/>
        </w:rPr>
        <w:t>}</w:t>
      </w:r>
    </w:p>
    <w:p w14:paraId="5D057B83" w14:textId="77777777" w:rsidR="008A77AD" w:rsidRDefault="008A77AD" w:rsidP="008A77AD">
      <w:pPr>
        <w:spacing w:before="2"/>
        <w:rPr>
          <w:rFonts w:asciiTheme="minorHAnsi" w:eastAsia="Consolas" w:hAnsiTheme="minorHAnsi" w:cstheme="minorHAnsi"/>
          <w:w w:val="102"/>
          <w:sz w:val="22"/>
          <w:szCs w:val="22"/>
        </w:rPr>
      </w:pPr>
    </w:p>
    <w:p w14:paraId="25818A85" w14:textId="77777777" w:rsidR="008A77AD" w:rsidRDefault="008A77AD" w:rsidP="008A77AD">
      <w:pPr>
        <w:spacing w:before="2"/>
        <w:rPr>
          <w:rFonts w:asciiTheme="minorHAnsi" w:eastAsia="Consolas" w:hAnsiTheme="minorHAnsi" w:cstheme="minorHAnsi"/>
          <w:w w:val="102"/>
          <w:sz w:val="22"/>
          <w:szCs w:val="22"/>
        </w:rPr>
      </w:pPr>
    </w:p>
    <w:p w14:paraId="0C9DDB07" w14:textId="66509001" w:rsidR="008A77AD" w:rsidRPr="008A77AD" w:rsidRDefault="008A77AD" w:rsidP="008A77AD">
      <w:pPr>
        <w:pStyle w:val="ListParagraph"/>
        <w:numPr>
          <w:ilvl w:val="0"/>
          <w:numId w:val="22"/>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Question: What is the difference between Series &amp; </w:t>
      </w:r>
      <w:proofErr w:type="spellStart"/>
      <w:r w:rsidRPr="008A77AD">
        <w:rPr>
          <w:rFonts w:asciiTheme="minorHAnsi" w:eastAsia="Consolas" w:hAnsiTheme="minorHAnsi" w:cstheme="minorHAnsi"/>
          <w:sz w:val="22"/>
          <w:szCs w:val="22"/>
          <w:lang w:val="en-IN"/>
        </w:rPr>
        <w:t>DataFrames</w:t>
      </w:r>
      <w:proofErr w:type="spellEnd"/>
      <w:r w:rsidRPr="008A77AD">
        <w:rPr>
          <w:rFonts w:asciiTheme="minorHAnsi" w:eastAsia="Consolas" w:hAnsiTheme="minorHAnsi" w:cstheme="minorHAnsi"/>
          <w:sz w:val="22"/>
          <w:szCs w:val="22"/>
          <w:lang w:val="en-IN"/>
        </w:rPr>
        <w:t>?</w:t>
      </w:r>
    </w:p>
    <w:p w14:paraId="1EE84162"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b/>
          <w:bCs/>
          <w:sz w:val="22"/>
          <w:szCs w:val="22"/>
          <w:lang w:val="en-IN"/>
        </w:rPr>
        <w:t>Series</w:t>
      </w:r>
      <w:r w:rsidRPr="008A77AD">
        <w:rPr>
          <w:rFonts w:asciiTheme="minorHAnsi" w:eastAsia="Consolas" w:hAnsiTheme="minorHAnsi" w:cstheme="minorHAnsi"/>
          <w:sz w:val="22"/>
          <w:szCs w:val="22"/>
          <w:lang w:val="en-IN"/>
        </w:rPr>
        <w:t>:</w:t>
      </w:r>
    </w:p>
    <w:p w14:paraId="4F211C06" w14:textId="77777777" w:rsidR="008A77AD" w:rsidRPr="008A77AD" w:rsidRDefault="008A77AD" w:rsidP="008A77AD">
      <w:pPr>
        <w:numPr>
          <w:ilvl w:val="0"/>
          <w:numId w:val="20"/>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A one-dimensional </w:t>
      </w:r>
      <w:proofErr w:type="spellStart"/>
      <w:r w:rsidRPr="008A77AD">
        <w:rPr>
          <w:rFonts w:asciiTheme="minorHAnsi" w:eastAsia="Consolas" w:hAnsiTheme="minorHAnsi" w:cstheme="minorHAnsi"/>
          <w:sz w:val="22"/>
          <w:szCs w:val="22"/>
          <w:lang w:val="en-IN"/>
        </w:rPr>
        <w:t>labeled</w:t>
      </w:r>
      <w:proofErr w:type="spellEnd"/>
      <w:r w:rsidRPr="008A77AD">
        <w:rPr>
          <w:rFonts w:asciiTheme="minorHAnsi" w:eastAsia="Consolas" w:hAnsiTheme="minorHAnsi" w:cstheme="minorHAnsi"/>
          <w:sz w:val="22"/>
          <w:szCs w:val="22"/>
          <w:lang w:val="en-IN"/>
        </w:rPr>
        <w:t xml:space="preserve"> array capable of holding any data type.</w:t>
      </w:r>
    </w:p>
    <w:p w14:paraId="443D00B3" w14:textId="77777777" w:rsidR="008A77AD" w:rsidRPr="008A77AD" w:rsidRDefault="008A77AD" w:rsidP="008A77AD">
      <w:pPr>
        <w:numPr>
          <w:ilvl w:val="0"/>
          <w:numId w:val="20"/>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Similar to a column in a table.</w:t>
      </w:r>
    </w:p>
    <w:p w14:paraId="7350A9CB" w14:textId="77777777" w:rsidR="008A77AD" w:rsidRPr="008A77AD" w:rsidRDefault="008A77AD" w:rsidP="008A77AD">
      <w:pPr>
        <w:spacing w:before="2"/>
        <w:rPr>
          <w:rFonts w:asciiTheme="minorHAnsi" w:eastAsia="Consolas" w:hAnsiTheme="minorHAnsi" w:cstheme="minorHAnsi"/>
          <w:sz w:val="22"/>
          <w:szCs w:val="22"/>
          <w:lang w:val="en-IN"/>
        </w:rPr>
      </w:pPr>
      <w:proofErr w:type="spellStart"/>
      <w:r w:rsidRPr="008A77AD">
        <w:rPr>
          <w:rFonts w:asciiTheme="minorHAnsi" w:eastAsia="Consolas" w:hAnsiTheme="minorHAnsi" w:cstheme="minorHAnsi"/>
          <w:b/>
          <w:bCs/>
          <w:sz w:val="22"/>
          <w:szCs w:val="22"/>
          <w:lang w:val="en-IN"/>
        </w:rPr>
        <w:t>DataFrame</w:t>
      </w:r>
      <w:proofErr w:type="spellEnd"/>
      <w:r w:rsidRPr="008A77AD">
        <w:rPr>
          <w:rFonts w:asciiTheme="minorHAnsi" w:eastAsia="Consolas" w:hAnsiTheme="minorHAnsi" w:cstheme="minorHAnsi"/>
          <w:sz w:val="22"/>
          <w:szCs w:val="22"/>
          <w:lang w:val="en-IN"/>
        </w:rPr>
        <w:t>:</w:t>
      </w:r>
    </w:p>
    <w:p w14:paraId="788EB79F" w14:textId="77777777" w:rsidR="008A77AD" w:rsidRPr="008A77AD" w:rsidRDefault="008A77AD" w:rsidP="008A77AD">
      <w:pPr>
        <w:numPr>
          <w:ilvl w:val="0"/>
          <w:numId w:val="20"/>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A two-dimensional </w:t>
      </w:r>
      <w:proofErr w:type="spellStart"/>
      <w:r w:rsidRPr="008A77AD">
        <w:rPr>
          <w:rFonts w:asciiTheme="minorHAnsi" w:eastAsia="Consolas" w:hAnsiTheme="minorHAnsi" w:cstheme="minorHAnsi"/>
          <w:sz w:val="22"/>
          <w:szCs w:val="22"/>
          <w:lang w:val="en-IN"/>
        </w:rPr>
        <w:t>labeled</w:t>
      </w:r>
      <w:proofErr w:type="spellEnd"/>
      <w:r w:rsidRPr="008A77AD">
        <w:rPr>
          <w:rFonts w:asciiTheme="minorHAnsi" w:eastAsia="Consolas" w:hAnsiTheme="minorHAnsi" w:cstheme="minorHAnsi"/>
          <w:sz w:val="22"/>
          <w:szCs w:val="22"/>
          <w:lang w:val="en-IN"/>
        </w:rPr>
        <w:t xml:space="preserve"> data structure with columns of potentially different types.</w:t>
      </w:r>
    </w:p>
    <w:p w14:paraId="162737BD" w14:textId="77777777" w:rsidR="008A77AD" w:rsidRPr="008A77AD" w:rsidRDefault="008A77AD" w:rsidP="008A77AD">
      <w:pPr>
        <w:numPr>
          <w:ilvl w:val="0"/>
          <w:numId w:val="20"/>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Essentially a table with rows and columns.</w:t>
      </w:r>
    </w:p>
    <w:p w14:paraId="79921391" w14:textId="77777777" w:rsidR="008A77AD" w:rsidRPr="008A77AD" w:rsidRDefault="008A77AD" w:rsidP="008A77AD">
      <w:pPr>
        <w:numPr>
          <w:ilvl w:val="0"/>
          <w:numId w:val="20"/>
        </w:num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Question: Create a database named `</w:t>
      </w:r>
      <w:proofErr w:type="spellStart"/>
      <w:r w:rsidRPr="008A77AD">
        <w:rPr>
          <w:rFonts w:asciiTheme="minorHAnsi" w:eastAsia="Consolas" w:hAnsiTheme="minorHAnsi" w:cstheme="minorHAnsi"/>
          <w:sz w:val="22"/>
          <w:szCs w:val="22"/>
          <w:lang w:val="en-IN"/>
        </w:rPr>
        <w:t>Travel_Planner</w:t>
      </w:r>
      <w:proofErr w:type="spellEnd"/>
      <w:r w:rsidRPr="008A77AD">
        <w:rPr>
          <w:rFonts w:asciiTheme="minorHAnsi" w:eastAsia="Consolas" w:hAnsiTheme="minorHAnsi" w:cstheme="minorHAnsi"/>
          <w:sz w:val="22"/>
          <w:szCs w:val="22"/>
          <w:lang w:val="en-IN"/>
        </w:rPr>
        <w:t>` in MySQL, and create a table named `bookings` with attributes (</w:t>
      </w:r>
      <w:proofErr w:type="spellStart"/>
      <w:r w:rsidRPr="008A77AD">
        <w:rPr>
          <w:rFonts w:asciiTheme="minorHAnsi" w:eastAsia="Consolas" w:hAnsiTheme="minorHAnsi" w:cstheme="minorHAnsi"/>
          <w:sz w:val="22"/>
          <w:szCs w:val="22"/>
          <w:lang w:val="en-IN"/>
        </w:rPr>
        <w:t>user_id</w:t>
      </w:r>
      <w:proofErr w:type="spellEnd"/>
      <w:r w:rsidRPr="008A77AD">
        <w:rPr>
          <w:rFonts w:asciiTheme="minorHAnsi" w:eastAsia="Consolas" w:hAnsiTheme="minorHAnsi" w:cstheme="minorHAnsi"/>
          <w:sz w:val="22"/>
          <w:szCs w:val="22"/>
          <w:lang w:val="en-IN"/>
        </w:rPr>
        <w:t xml:space="preserve"> INT, </w:t>
      </w:r>
      <w:proofErr w:type="spellStart"/>
      <w:r w:rsidRPr="008A77AD">
        <w:rPr>
          <w:rFonts w:asciiTheme="minorHAnsi" w:eastAsia="Consolas" w:hAnsiTheme="minorHAnsi" w:cstheme="minorHAnsi"/>
          <w:sz w:val="22"/>
          <w:szCs w:val="22"/>
          <w:lang w:val="en-IN"/>
        </w:rPr>
        <w:t>flight_id</w:t>
      </w:r>
      <w:proofErr w:type="spellEnd"/>
      <w:r w:rsidRPr="008A77AD">
        <w:rPr>
          <w:rFonts w:asciiTheme="minorHAnsi" w:eastAsia="Consolas" w:hAnsiTheme="minorHAnsi" w:cstheme="minorHAnsi"/>
          <w:sz w:val="22"/>
          <w:szCs w:val="22"/>
          <w:lang w:val="en-IN"/>
        </w:rPr>
        <w:t xml:space="preserve"> INT, </w:t>
      </w:r>
      <w:proofErr w:type="spellStart"/>
      <w:r w:rsidRPr="008A77AD">
        <w:rPr>
          <w:rFonts w:asciiTheme="minorHAnsi" w:eastAsia="Consolas" w:hAnsiTheme="minorHAnsi" w:cstheme="minorHAnsi"/>
          <w:sz w:val="22"/>
          <w:szCs w:val="22"/>
          <w:lang w:val="en-IN"/>
        </w:rPr>
        <w:t>hotel_id</w:t>
      </w:r>
      <w:proofErr w:type="spellEnd"/>
      <w:r w:rsidRPr="008A77AD">
        <w:rPr>
          <w:rFonts w:asciiTheme="minorHAnsi" w:eastAsia="Consolas" w:hAnsiTheme="minorHAnsi" w:cstheme="minorHAnsi"/>
          <w:sz w:val="22"/>
          <w:szCs w:val="22"/>
          <w:lang w:val="en-IN"/>
        </w:rPr>
        <w:t xml:space="preserve"> INT, </w:t>
      </w:r>
      <w:proofErr w:type="spellStart"/>
      <w:r w:rsidRPr="008A77AD">
        <w:rPr>
          <w:rFonts w:asciiTheme="minorHAnsi" w:eastAsia="Consolas" w:hAnsiTheme="minorHAnsi" w:cstheme="minorHAnsi"/>
          <w:sz w:val="22"/>
          <w:szCs w:val="22"/>
          <w:lang w:val="en-IN"/>
        </w:rPr>
        <w:t>activity_id</w:t>
      </w:r>
      <w:proofErr w:type="spellEnd"/>
      <w:r w:rsidRPr="008A77AD">
        <w:rPr>
          <w:rFonts w:asciiTheme="minorHAnsi" w:eastAsia="Consolas" w:hAnsiTheme="minorHAnsi" w:cstheme="minorHAnsi"/>
          <w:sz w:val="22"/>
          <w:szCs w:val="22"/>
          <w:lang w:val="en-IN"/>
        </w:rPr>
        <w:t xml:space="preserve"> INT, </w:t>
      </w:r>
      <w:proofErr w:type="spellStart"/>
      <w:r w:rsidRPr="008A77AD">
        <w:rPr>
          <w:rFonts w:asciiTheme="minorHAnsi" w:eastAsia="Consolas" w:hAnsiTheme="minorHAnsi" w:cstheme="minorHAnsi"/>
          <w:sz w:val="22"/>
          <w:szCs w:val="22"/>
          <w:lang w:val="en-IN"/>
        </w:rPr>
        <w:t>booking_date</w:t>
      </w:r>
      <w:proofErr w:type="spellEnd"/>
      <w:r w:rsidRPr="008A77AD">
        <w:rPr>
          <w:rFonts w:asciiTheme="minorHAnsi" w:eastAsia="Consolas" w:hAnsiTheme="minorHAnsi" w:cstheme="minorHAnsi"/>
          <w:sz w:val="22"/>
          <w:szCs w:val="22"/>
          <w:lang w:val="en-IN"/>
        </w:rPr>
        <w:t xml:space="preserve"> DATE). Fill with some dummy values. Read the content of this table using pandas as a </w:t>
      </w:r>
      <w:proofErr w:type="spellStart"/>
      <w:r w:rsidRPr="008A77AD">
        <w:rPr>
          <w:rFonts w:asciiTheme="minorHAnsi" w:eastAsia="Consolas" w:hAnsiTheme="minorHAnsi" w:cstheme="minorHAnsi"/>
          <w:sz w:val="22"/>
          <w:szCs w:val="22"/>
          <w:lang w:val="en-IN"/>
        </w:rPr>
        <w:t>DataFrame</w:t>
      </w:r>
      <w:proofErr w:type="spellEnd"/>
      <w:r w:rsidRPr="008A77AD">
        <w:rPr>
          <w:rFonts w:asciiTheme="minorHAnsi" w:eastAsia="Consolas" w:hAnsiTheme="minorHAnsi" w:cstheme="minorHAnsi"/>
          <w:sz w:val="22"/>
          <w:szCs w:val="22"/>
          <w:lang w:val="en-IN"/>
        </w:rPr>
        <w:t>. Show the output.</w:t>
      </w:r>
    </w:p>
    <w:p w14:paraId="74058D92"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Here's the SQL code to create the database and table, and insert dummy values:</w:t>
      </w:r>
    </w:p>
    <w:p w14:paraId="14150976"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CREATE DATABASE IF NOT EXISTS </w:t>
      </w:r>
      <w:proofErr w:type="spellStart"/>
      <w:r w:rsidRPr="008A77AD">
        <w:rPr>
          <w:rFonts w:asciiTheme="minorHAnsi" w:eastAsia="Consolas" w:hAnsiTheme="minorHAnsi" w:cstheme="minorHAnsi"/>
          <w:sz w:val="22"/>
          <w:szCs w:val="22"/>
          <w:lang w:val="en-IN"/>
        </w:rPr>
        <w:t>Travel_Planner</w:t>
      </w:r>
      <w:proofErr w:type="spellEnd"/>
      <w:r w:rsidRPr="008A77AD">
        <w:rPr>
          <w:rFonts w:asciiTheme="minorHAnsi" w:eastAsia="Consolas" w:hAnsiTheme="minorHAnsi" w:cstheme="minorHAnsi"/>
          <w:sz w:val="22"/>
          <w:szCs w:val="22"/>
          <w:lang w:val="en-IN"/>
        </w:rPr>
        <w:t>;</w:t>
      </w:r>
    </w:p>
    <w:p w14:paraId="0618AB3E"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USE </w:t>
      </w:r>
      <w:proofErr w:type="spellStart"/>
      <w:r w:rsidRPr="008A77AD">
        <w:rPr>
          <w:rFonts w:asciiTheme="minorHAnsi" w:eastAsia="Consolas" w:hAnsiTheme="minorHAnsi" w:cstheme="minorHAnsi"/>
          <w:sz w:val="22"/>
          <w:szCs w:val="22"/>
          <w:lang w:val="en-IN"/>
        </w:rPr>
        <w:t>Travel_Planner</w:t>
      </w:r>
      <w:proofErr w:type="spellEnd"/>
      <w:r w:rsidRPr="008A77AD">
        <w:rPr>
          <w:rFonts w:asciiTheme="minorHAnsi" w:eastAsia="Consolas" w:hAnsiTheme="minorHAnsi" w:cstheme="minorHAnsi"/>
          <w:sz w:val="22"/>
          <w:szCs w:val="22"/>
          <w:lang w:val="en-IN"/>
        </w:rPr>
        <w:t>;</w:t>
      </w:r>
    </w:p>
    <w:p w14:paraId="7B6E25EA" w14:textId="77777777" w:rsidR="008A77AD" w:rsidRPr="008A77AD" w:rsidRDefault="008A77AD" w:rsidP="008A77AD">
      <w:pPr>
        <w:spacing w:before="2"/>
        <w:rPr>
          <w:rFonts w:asciiTheme="minorHAnsi" w:eastAsia="Consolas" w:hAnsiTheme="minorHAnsi" w:cstheme="minorHAnsi"/>
          <w:sz w:val="22"/>
          <w:szCs w:val="22"/>
          <w:lang w:val="en-IN"/>
        </w:rPr>
      </w:pPr>
    </w:p>
    <w:p w14:paraId="4BB16B48"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CREATE TABLE IF NOT EXISTS bookings (</w:t>
      </w:r>
    </w:p>
    <w:p w14:paraId="706D8AEF"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user_id</w:t>
      </w:r>
      <w:proofErr w:type="spellEnd"/>
      <w:r w:rsidRPr="008A77AD">
        <w:rPr>
          <w:rFonts w:asciiTheme="minorHAnsi" w:eastAsia="Consolas" w:hAnsiTheme="minorHAnsi" w:cstheme="minorHAnsi"/>
          <w:sz w:val="22"/>
          <w:szCs w:val="22"/>
          <w:lang w:val="en-IN"/>
        </w:rPr>
        <w:t xml:space="preserve"> INT,</w:t>
      </w:r>
    </w:p>
    <w:p w14:paraId="3577F49A"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flight_id</w:t>
      </w:r>
      <w:proofErr w:type="spellEnd"/>
      <w:r w:rsidRPr="008A77AD">
        <w:rPr>
          <w:rFonts w:asciiTheme="minorHAnsi" w:eastAsia="Consolas" w:hAnsiTheme="minorHAnsi" w:cstheme="minorHAnsi"/>
          <w:sz w:val="22"/>
          <w:szCs w:val="22"/>
          <w:lang w:val="en-IN"/>
        </w:rPr>
        <w:t xml:space="preserve"> INT,</w:t>
      </w:r>
    </w:p>
    <w:p w14:paraId="55EF827F"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hotel_id</w:t>
      </w:r>
      <w:proofErr w:type="spellEnd"/>
      <w:r w:rsidRPr="008A77AD">
        <w:rPr>
          <w:rFonts w:asciiTheme="minorHAnsi" w:eastAsia="Consolas" w:hAnsiTheme="minorHAnsi" w:cstheme="minorHAnsi"/>
          <w:sz w:val="22"/>
          <w:szCs w:val="22"/>
          <w:lang w:val="en-IN"/>
        </w:rPr>
        <w:t xml:space="preserve"> INT,</w:t>
      </w:r>
    </w:p>
    <w:p w14:paraId="606E3812"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activity_id</w:t>
      </w:r>
      <w:proofErr w:type="spellEnd"/>
      <w:r w:rsidRPr="008A77AD">
        <w:rPr>
          <w:rFonts w:asciiTheme="minorHAnsi" w:eastAsia="Consolas" w:hAnsiTheme="minorHAnsi" w:cstheme="minorHAnsi"/>
          <w:sz w:val="22"/>
          <w:szCs w:val="22"/>
          <w:lang w:val="en-IN"/>
        </w:rPr>
        <w:t xml:space="preserve"> INT,</w:t>
      </w:r>
    </w:p>
    <w:p w14:paraId="7F6A06FE"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booking_date</w:t>
      </w:r>
      <w:proofErr w:type="spellEnd"/>
      <w:r w:rsidRPr="008A77AD">
        <w:rPr>
          <w:rFonts w:asciiTheme="minorHAnsi" w:eastAsia="Consolas" w:hAnsiTheme="minorHAnsi" w:cstheme="minorHAnsi"/>
          <w:sz w:val="22"/>
          <w:szCs w:val="22"/>
          <w:lang w:val="en-IN"/>
        </w:rPr>
        <w:t xml:space="preserve"> DATE</w:t>
      </w:r>
    </w:p>
    <w:p w14:paraId="219B332A"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w:t>
      </w:r>
    </w:p>
    <w:p w14:paraId="5A069385" w14:textId="77777777" w:rsidR="008A77AD" w:rsidRPr="008A77AD" w:rsidRDefault="008A77AD" w:rsidP="008A77AD">
      <w:pPr>
        <w:spacing w:before="2"/>
        <w:rPr>
          <w:rFonts w:asciiTheme="minorHAnsi" w:eastAsia="Consolas" w:hAnsiTheme="minorHAnsi" w:cstheme="minorHAnsi"/>
          <w:sz w:val="22"/>
          <w:szCs w:val="22"/>
          <w:lang w:val="en-IN"/>
        </w:rPr>
      </w:pPr>
    </w:p>
    <w:p w14:paraId="4956372C"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INSERT INTO bookings (</w:t>
      </w:r>
      <w:proofErr w:type="spellStart"/>
      <w:r w:rsidRPr="008A77AD">
        <w:rPr>
          <w:rFonts w:asciiTheme="minorHAnsi" w:eastAsia="Consolas" w:hAnsiTheme="minorHAnsi" w:cstheme="minorHAnsi"/>
          <w:sz w:val="22"/>
          <w:szCs w:val="22"/>
          <w:lang w:val="en-IN"/>
        </w:rPr>
        <w:t>user_id</w:t>
      </w:r>
      <w:proofErr w:type="spellEnd"/>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flight_id</w:t>
      </w:r>
      <w:proofErr w:type="spellEnd"/>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hotel_id</w:t>
      </w:r>
      <w:proofErr w:type="spellEnd"/>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activity_id</w:t>
      </w:r>
      <w:proofErr w:type="spellEnd"/>
      <w:r w:rsidRPr="008A77AD">
        <w:rPr>
          <w:rFonts w:asciiTheme="minorHAnsi" w:eastAsia="Consolas" w:hAnsiTheme="minorHAnsi" w:cstheme="minorHAnsi"/>
          <w:sz w:val="22"/>
          <w:szCs w:val="22"/>
          <w:lang w:val="en-IN"/>
        </w:rPr>
        <w:t xml:space="preserve">, </w:t>
      </w:r>
      <w:proofErr w:type="spellStart"/>
      <w:r w:rsidRPr="008A77AD">
        <w:rPr>
          <w:rFonts w:asciiTheme="minorHAnsi" w:eastAsia="Consolas" w:hAnsiTheme="minorHAnsi" w:cstheme="minorHAnsi"/>
          <w:sz w:val="22"/>
          <w:szCs w:val="22"/>
          <w:lang w:val="en-IN"/>
        </w:rPr>
        <w:t>booking_date</w:t>
      </w:r>
      <w:proofErr w:type="spellEnd"/>
      <w:r w:rsidRPr="008A77AD">
        <w:rPr>
          <w:rFonts w:asciiTheme="minorHAnsi" w:eastAsia="Consolas" w:hAnsiTheme="minorHAnsi" w:cstheme="minorHAnsi"/>
          <w:sz w:val="22"/>
          <w:szCs w:val="22"/>
          <w:lang w:val="en-IN"/>
        </w:rPr>
        <w:t>)</w:t>
      </w:r>
    </w:p>
    <w:p w14:paraId="0B8F755E"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VALUES </w:t>
      </w:r>
    </w:p>
    <w:p w14:paraId="19965D95"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(1, 12345, 54321, 67890, '2021-01-01'),</w:t>
      </w:r>
    </w:p>
    <w:p w14:paraId="3890ED14"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(2, 12346, 54322, 67891, '2021-01-02');</w:t>
      </w:r>
    </w:p>
    <w:p w14:paraId="2AE3EAD7"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xml:space="preserve">To read this table using pandas as a </w:t>
      </w:r>
      <w:proofErr w:type="spellStart"/>
      <w:r w:rsidRPr="008A77AD">
        <w:rPr>
          <w:rFonts w:asciiTheme="minorHAnsi" w:eastAsia="Consolas" w:hAnsiTheme="minorHAnsi" w:cstheme="minorHAnsi"/>
          <w:sz w:val="22"/>
          <w:szCs w:val="22"/>
          <w:lang w:val="en-IN"/>
        </w:rPr>
        <w:t>DataFrame</w:t>
      </w:r>
      <w:proofErr w:type="spellEnd"/>
      <w:r w:rsidRPr="008A77AD">
        <w:rPr>
          <w:rFonts w:asciiTheme="minorHAnsi" w:eastAsia="Consolas" w:hAnsiTheme="minorHAnsi" w:cstheme="minorHAnsi"/>
          <w:sz w:val="22"/>
          <w:szCs w:val="22"/>
          <w:lang w:val="en-IN"/>
        </w:rPr>
        <w:t>:</w:t>
      </w:r>
    </w:p>
    <w:p w14:paraId="04B4F407"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import pandas as pd</w:t>
      </w:r>
    </w:p>
    <w:p w14:paraId="2D0273AE"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lastRenderedPageBreak/>
        <w:t xml:space="preserve">import </w:t>
      </w:r>
      <w:proofErr w:type="spellStart"/>
      <w:r w:rsidRPr="008A77AD">
        <w:rPr>
          <w:rFonts w:asciiTheme="minorHAnsi" w:eastAsia="Consolas" w:hAnsiTheme="minorHAnsi" w:cstheme="minorHAnsi"/>
          <w:sz w:val="22"/>
          <w:szCs w:val="22"/>
          <w:lang w:val="en-IN"/>
        </w:rPr>
        <w:t>sqlalchemy</w:t>
      </w:r>
      <w:proofErr w:type="spellEnd"/>
    </w:p>
    <w:p w14:paraId="521CAA75" w14:textId="77777777" w:rsidR="008A77AD" w:rsidRPr="008A77AD" w:rsidRDefault="008A77AD" w:rsidP="008A77AD">
      <w:pPr>
        <w:spacing w:before="2"/>
        <w:rPr>
          <w:rFonts w:asciiTheme="minorHAnsi" w:eastAsia="Consolas" w:hAnsiTheme="minorHAnsi" w:cstheme="minorHAnsi"/>
          <w:sz w:val="22"/>
          <w:szCs w:val="22"/>
          <w:lang w:val="en-IN"/>
        </w:rPr>
      </w:pPr>
    </w:p>
    <w:p w14:paraId="30C438F3"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 Replace 'user' and 'password' with your actual MySQL username and password</w:t>
      </w:r>
    </w:p>
    <w:p w14:paraId="72C99213" w14:textId="77777777" w:rsidR="008A77AD" w:rsidRP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engine = sqlalchemy.create_engine('mysql+pymysql://user:password@localhost/Travel_Planner')</w:t>
      </w:r>
    </w:p>
    <w:p w14:paraId="39F5CDE7" w14:textId="77777777" w:rsidR="008A77AD" w:rsidRPr="008A77AD" w:rsidRDefault="008A77AD" w:rsidP="008A77AD">
      <w:pPr>
        <w:spacing w:before="2"/>
        <w:rPr>
          <w:rFonts w:asciiTheme="minorHAnsi" w:eastAsia="Consolas" w:hAnsiTheme="minorHAnsi" w:cstheme="minorHAnsi"/>
          <w:sz w:val="22"/>
          <w:szCs w:val="22"/>
          <w:lang w:val="en-IN"/>
        </w:rPr>
      </w:pPr>
      <w:proofErr w:type="spellStart"/>
      <w:r w:rsidRPr="008A77AD">
        <w:rPr>
          <w:rFonts w:asciiTheme="minorHAnsi" w:eastAsia="Consolas" w:hAnsiTheme="minorHAnsi" w:cstheme="minorHAnsi"/>
          <w:sz w:val="22"/>
          <w:szCs w:val="22"/>
          <w:lang w:val="en-IN"/>
        </w:rPr>
        <w:t>df</w:t>
      </w:r>
      <w:proofErr w:type="spellEnd"/>
      <w:r w:rsidRPr="008A77AD">
        <w:rPr>
          <w:rFonts w:asciiTheme="minorHAnsi" w:eastAsia="Consolas" w:hAnsiTheme="minorHAnsi" w:cstheme="minorHAnsi"/>
          <w:sz w:val="22"/>
          <w:szCs w:val="22"/>
          <w:lang w:val="en-IN"/>
        </w:rPr>
        <w:t xml:space="preserve"> = </w:t>
      </w:r>
      <w:proofErr w:type="spellStart"/>
      <w:r w:rsidRPr="008A77AD">
        <w:rPr>
          <w:rFonts w:asciiTheme="minorHAnsi" w:eastAsia="Consolas" w:hAnsiTheme="minorHAnsi" w:cstheme="minorHAnsi"/>
          <w:sz w:val="22"/>
          <w:szCs w:val="22"/>
          <w:lang w:val="en-IN"/>
        </w:rPr>
        <w:t>pd.read_sql_table</w:t>
      </w:r>
      <w:proofErr w:type="spellEnd"/>
      <w:r w:rsidRPr="008A77AD">
        <w:rPr>
          <w:rFonts w:asciiTheme="minorHAnsi" w:eastAsia="Consolas" w:hAnsiTheme="minorHAnsi" w:cstheme="minorHAnsi"/>
          <w:sz w:val="22"/>
          <w:szCs w:val="22"/>
          <w:lang w:val="en-IN"/>
        </w:rPr>
        <w:t>('bookings', engine)</w:t>
      </w:r>
    </w:p>
    <w:p w14:paraId="25E8D915" w14:textId="77777777" w:rsidR="008A77AD" w:rsidRDefault="008A77AD" w:rsidP="008A77AD">
      <w:pPr>
        <w:spacing w:before="2"/>
        <w:rPr>
          <w:rFonts w:asciiTheme="minorHAnsi" w:eastAsia="Consolas" w:hAnsiTheme="minorHAnsi" w:cstheme="minorHAnsi"/>
          <w:sz w:val="22"/>
          <w:szCs w:val="22"/>
          <w:lang w:val="en-IN"/>
        </w:rPr>
      </w:pPr>
      <w:r w:rsidRPr="008A77AD">
        <w:rPr>
          <w:rFonts w:asciiTheme="minorHAnsi" w:eastAsia="Consolas" w:hAnsiTheme="minorHAnsi" w:cstheme="minorHAnsi"/>
          <w:sz w:val="22"/>
          <w:szCs w:val="22"/>
          <w:lang w:val="en-IN"/>
        </w:rPr>
        <w:t>print(</w:t>
      </w:r>
      <w:proofErr w:type="spellStart"/>
      <w:r w:rsidRPr="008A77AD">
        <w:rPr>
          <w:rFonts w:asciiTheme="minorHAnsi" w:eastAsia="Consolas" w:hAnsiTheme="minorHAnsi" w:cstheme="minorHAnsi"/>
          <w:sz w:val="22"/>
          <w:szCs w:val="22"/>
          <w:lang w:val="en-IN"/>
        </w:rPr>
        <w:t>df</w:t>
      </w:r>
      <w:proofErr w:type="spellEnd"/>
      <w:r w:rsidRPr="008A77AD">
        <w:rPr>
          <w:rFonts w:asciiTheme="minorHAnsi" w:eastAsia="Consolas" w:hAnsiTheme="minorHAnsi" w:cstheme="minorHAnsi"/>
          <w:sz w:val="22"/>
          <w:szCs w:val="22"/>
          <w:lang w:val="en-IN"/>
        </w:rPr>
        <w:t>)</w:t>
      </w:r>
    </w:p>
    <w:p w14:paraId="419D3367" w14:textId="77777777" w:rsidR="008A77AD" w:rsidRDefault="008A77AD" w:rsidP="008A77AD">
      <w:pPr>
        <w:spacing w:before="2"/>
        <w:rPr>
          <w:rFonts w:asciiTheme="minorHAnsi" w:eastAsia="Consolas" w:hAnsiTheme="minorHAnsi" w:cstheme="minorHAnsi"/>
          <w:sz w:val="22"/>
          <w:szCs w:val="22"/>
          <w:lang w:val="en-IN"/>
        </w:rPr>
      </w:pPr>
    </w:p>
    <w:p w14:paraId="670D8F92" w14:textId="77777777" w:rsidR="00A92506" w:rsidRDefault="00A92506" w:rsidP="008A77AD">
      <w:pPr>
        <w:spacing w:before="2"/>
        <w:rPr>
          <w:rFonts w:asciiTheme="minorHAnsi" w:eastAsia="Consolas" w:hAnsiTheme="minorHAnsi" w:cstheme="minorHAnsi"/>
          <w:sz w:val="22"/>
          <w:szCs w:val="22"/>
          <w:lang w:val="en-IN"/>
        </w:rPr>
      </w:pPr>
    </w:p>
    <w:p w14:paraId="69E1096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concept of cross-validation</w:t>
      </w:r>
    </w:p>
    <w:p w14:paraId="7933B8FE"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Cross-validation</w:t>
      </w:r>
      <w:r w:rsidRPr="00A92506">
        <w:rPr>
          <w:rFonts w:asciiTheme="minorHAnsi" w:eastAsia="Consolas" w:hAnsiTheme="minorHAnsi" w:cstheme="minorHAnsi"/>
          <w:sz w:val="22"/>
          <w:szCs w:val="22"/>
          <w:lang w:val="en-IN"/>
        </w:rPr>
        <w:t xml:space="preserve"> is a technique used to evaluate the performance of a machine learning model. It involves splitting the dataset into multiple subsets, training the model on some subsets, and validating it on the remaining subsets. This process is repeated several times to ensure the model's performance is consistent and not dependent on a particular train-test split.</w:t>
      </w:r>
    </w:p>
    <w:p w14:paraId="504CE80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the difference between a classification and a regression problem?</w:t>
      </w:r>
    </w:p>
    <w:p w14:paraId="316E22D8"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Classification</w:t>
      </w:r>
      <w:r w:rsidRPr="00A92506">
        <w:rPr>
          <w:rFonts w:asciiTheme="minorHAnsi" w:eastAsia="Consolas" w:hAnsiTheme="minorHAnsi" w:cstheme="minorHAnsi"/>
          <w:sz w:val="22"/>
          <w:szCs w:val="22"/>
          <w:lang w:val="en-IN"/>
        </w:rPr>
        <w:t>: Predicts categorical outcomes (e.g., spam or not spam).</w:t>
      </w:r>
    </w:p>
    <w:p w14:paraId="693B8B30"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Regression</w:t>
      </w:r>
      <w:r w:rsidRPr="00A92506">
        <w:rPr>
          <w:rFonts w:asciiTheme="minorHAnsi" w:eastAsia="Consolas" w:hAnsiTheme="minorHAnsi" w:cstheme="minorHAnsi"/>
          <w:sz w:val="22"/>
          <w:szCs w:val="22"/>
          <w:lang w:val="en-IN"/>
        </w:rPr>
        <w:t>: Predicts continuous outcomes (e.g., house prices).</w:t>
      </w:r>
    </w:p>
    <w:p w14:paraId="2C579EA9"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concept of ensemble learning</w:t>
      </w:r>
    </w:p>
    <w:p w14:paraId="386E744A"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Ensemble learning</w:t>
      </w:r>
      <w:r w:rsidRPr="00A92506">
        <w:rPr>
          <w:rFonts w:asciiTheme="minorHAnsi" w:eastAsia="Consolas" w:hAnsiTheme="minorHAnsi" w:cstheme="minorHAnsi"/>
          <w:sz w:val="22"/>
          <w:szCs w:val="22"/>
          <w:lang w:val="en-IN"/>
        </w:rPr>
        <w:t xml:space="preserve"> combines multiple models to improve overall performance. Techniques include:</w:t>
      </w:r>
    </w:p>
    <w:p w14:paraId="00700BE2"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Bagging</w:t>
      </w:r>
      <w:r w:rsidRPr="00A92506">
        <w:rPr>
          <w:rFonts w:asciiTheme="minorHAnsi" w:eastAsia="Consolas" w:hAnsiTheme="minorHAnsi" w:cstheme="minorHAnsi"/>
          <w:sz w:val="22"/>
          <w:szCs w:val="22"/>
          <w:lang w:val="en-IN"/>
        </w:rPr>
        <w:t>: Reduces variance by training multiple models on different subsets of data.</w:t>
      </w:r>
    </w:p>
    <w:p w14:paraId="65849E23"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Boosting</w:t>
      </w:r>
      <w:r w:rsidRPr="00A92506">
        <w:rPr>
          <w:rFonts w:asciiTheme="minorHAnsi" w:eastAsia="Consolas" w:hAnsiTheme="minorHAnsi" w:cstheme="minorHAnsi"/>
          <w:sz w:val="22"/>
          <w:szCs w:val="22"/>
          <w:lang w:val="en-IN"/>
        </w:rPr>
        <w:t>: Reduces bias by sequentially training models, each correcting errors of the previous one.</w:t>
      </w:r>
    </w:p>
    <w:p w14:paraId="2BB39808"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gradient descent and how does it work?</w:t>
      </w:r>
    </w:p>
    <w:p w14:paraId="23DC3EC1"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Gradient descent</w:t>
      </w:r>
      <w:r w:rsidRPr="00A92506">
        <w:rPr>
          <w:rFonts w:asciiTheme="minorHAnsi" w:eastAsia="Consolas" w:hAnsiTheme="minorHAnsi" w:cstheme="minorHAnsi"/>
          <w:sz w:val="22"/>
          <w:szCs w:val="22"/>
          <w:lang w:val="en-IN"/>
        </w:rPr>
        <w:t xml:space="preserve"> is an optimization algorithm used to minimize the cost function in machine learning models. It iteratively adjusts model parameters in the direction of the steepest descent of the cost function.</w:t>
      </w:r>
    </w:p>
    <w:p w14:paraId="53602F6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Describe the difference between batch gradient descent and stochastic gradient descent</w:t>
      </w:r>
    </w:p>
    <w:p w14:paraId="2C077296"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Batch Gradient Descent</w:t>
      </w:r>
      <w:r w:rsidRPr="00A92506">
        <w:rPr>
          <w:rFonts w:asciiTheme="minorHAnsi" w:eastAsia="Consolas" w:hAnsiTheme="minorHAnsi" w:cstheme="minorHAnsi"/>
          <w:sz w:val="22"/>
          <w:szCs w:val="22"/>
          <w:lang w:val="en-IN"/>
        </w:rPr>
        <w:t>: Uses the entire dataset to compute gradients.</w:t>
      </w:r>
    </w:p>
    <w:p w14:paraId="34C3BB1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Stochastic Gradient Descent (SGD)</w:t>
      </w:r>
      <w:r w:rsidRPr="00A92506">
        <w:rPr>
          <w:rFonts w:asciiTheme="minorHAnsi" w:eastAsia="Consolas" w:hAnsiTheme="minorHAnsi" w:cstheme="minorHAnsi"/>
          <w:sz w:val="22"/>
          <w:szCs w:val="22"/>
          <w:lang w:val="en-IN"/>
        </w:rPr>
        <w:t>: Uses one data point at a time to compute gradients, making it faster but noisier.</w:t>
      </w:r>
    </w:p>
    <w:p w14:paraId="53EDFA1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the curse of dimensionality in machine learning?</w:t>
      </w:r>
    </w:p>
    <w:p w14:paraId="6BA0F550"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curse of dimensionality</w:t>
      </w:r>
      <w:r w:rsidRPr="00A92506">
        <w:rPr>
          <w:rFonts w:asciiTheme="minorHAnsi" w:eastAsia="Consolas" w:hAnsiTheme="minorHAnsi" w:cstheme="minorHAnsi"/>
          <w:sz w:val="22"/>
          <w:szCs w:val="22"/>
          <w:lang w:val="en-IN"/>
        </w:rPr>
        <w:t xml:space="preserve"> refers to the challenges that arise when working with high-dimensional data. As the number of features increases, the volume of the feature space grows exponentially, making it difficult for models to generalize well.</w:t>
      </w:r>
    </w:p>
    <w:p w14:paraId="18EFE28B"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difference between L1 and L2 regularization</w:t>
      </w:r>
    </w:p>
    <w:p w14:paraId="45D2B84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L1 Regularization (Lasso)</w:t>
      </w:r>
      <w:r w:rsidRPr="00A92506">
        <w:rPr>
          <w:rFonts w:asciiTheme="minorHAnsi" w:eastAsia="Consolas" w:hAnsiTheme="minorHAnsi" w:cstheme="minorHAnsi"/>
          <w:sz w:val="22"/>
          <w:szCs w:val="22"/>
          <w:lang w:val="en-IN"/>
        </w:rPr>
        <w:t>: Adds the absolute value of coefficients as a penalty term to the loss function, promoting sparsity.</w:t>
      </w:r>
    </w:p>
    <w:p w14:paraId="3FF5389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L2 Regularization (Ridge)</w:t>
      </w:r>
      <w:r w:rsidRPr="00A92506">
        <w:rPr>
          <w:rFonts w:asciiTheme="minorHAnsi" w:eastAsia="Consolas" w:hAnsiTheme="minorHAnsi" w:cstheme="minorHAnsi"/>
          <w:sz w:val="22"/>
          <w:szCs w:val="22"/>
          <w:lang w:val="en-IN"/>
        </w:rPr>
        <w:t>: Adds the squared value of coefficients as a penalty term, promoting small but non-zero coefficients.</w:t>
      </w:r>
    </w:p>
    <w:p w14:paraId="3D88D1C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a confusion matrix and how is it used?</w:t>
      </w:r>
    </w:p>
    <w:p w14:paraId="44E549E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A </w:t>
      </w:r>
      <w:r w:rsidRPr="00A92506">
        <w:rPr>
          <w:rFonts w:asciiTheme="minorHAnsi" w:eastAsia="Consolas" w:hAnsiTheme="minorHAnsi" w:cstheme="minorHAnsi"/>
          <w:b/>
          <w:bCs/>
          <w:sz w:val="22"/>
          <w:szCs w:val="22"/>
          <w:lang w:val="en-IN"/>
        </w:rPr>
        <w:t>confusion matrix</w:t>
      </w:r>
      <w:r w:rsidRPr="00A92506">
        <w:rPr>
          <w:rFonts w:asciiTheme="minorHAnsi" w:eastAsia="Consolas" w:hAnsiTheme="minorHAnsi" w:cstheme="minorHAnsi"/>
          <w:sz w:val="22"/>
          <w:szCs w:val="22"/>
          <w:lang w:val="en-IN"/>
        </w:rPr>
        <w:t xml:space="preserve"> is a table used to evaluate the performance of a classification model. It shows the counts of true positive, true negative, false positive, and false negative predictions, helping to calculate metrics like precision, recall, and accuracy.</w:t>
      </w:r>
    </w:p>
    <w:p w14:paraId="2B506DF2"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Define AUC-ROC curve</w:t>
      </w:r>
    </w:p>
    <w:p w14:paraId="4796A6A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AUC-ROC curve</w:t>
      </w:r>
      <w:r w:rsidRPr="00A92506">
        <w:rPr>
          <w:rFonts w:asciiTheme="minorHAnsi" w:eastAsia="Consolas" w:hAnsiTheme="minorHAnsi" w:cstheme="minorHAnsi"/>
          <w:sz w:val="22"/>
          <w:szCs w:val="22"/>
          <w:lang w:val="en-IN"/>
        </w:rPr>
        <w:t xml:space="preserve"> is a graphical representation of a classifier's performance. The </w:t>
      </w:r>
      <w:r w:rsidRPr="00A92506">
        <w:rPr>
          <w:rFonts w:asciiTheme="minorHAnsi" w:eastAsia="Consolas" w:hAnsiTheme="minorHAnsi" w:cstheme="minorHAnsi"/>
          <w:b/>
          <w:bCs/>
          <w:sz w:val="22"/>
          <w:szCs w:val="22"/>
          <w:lang w:val="en-IN"/>
        </w:rPr>
        <w:t>ROC curve</w:t>
      </w:r>
      <w:r w:rsidRPr="00A92506">
        <w:rPr>
          <w:rFonts w:asciiTheme="minorHAnsi" w:eastAsia="Consolas" w:hAnsiTheme="minorHAnsi" w:cstheme="minorHAnsi"/>
          <w:sz w:val="22"/>
          <w:szCs w:val="22"/>
          <w:lang w:val="en-IN"/>
        </w:rPr>
        <w:t xml:space="preserve"> plots the true positive rate against the false positive rate at various threshold settings. The </w:t>
      </w:r>
      <w:r w:rsidRPr="00A92506">
        <w:rPr>
          <w:rFonts w:asciiTheme="minorHAnsi" w:eastAsia="Consolas" w:hAnsiTheme="minorHAnsi" w:cstheme="minorHAnsi"/>
          <w:b/>
          <w:bCs/>
          <w:sz w:val="22"/>
          <w:szCs w:val="22"/>
          <w:lang w:val="en-IN"/>
        </w:rPr>
        <w:t>AUC</w:t>
      </w:r>
      <w:r w:rsidRPr="00A92506">
        <w:rPr>
          <w:rFonts w:asciiTheme="minorHAnsi" w:eastAsia="Consolas" w:hAnsiTheme="minorHAnsi" w:cstheme="minorHAnsi"/>
          <w:sz w:val="22"/>
          <w:szCs w:val="22"/>
          <w:lang w:val="en-IN"/>
        </w:rPr>
        <w:t xml:space="preserve"> (Area Under the Curve) measures the overall performance, with a value closer to 1 indicating a better model.</w:t>
      </w:r>
    </w:p>
    <w:p w14:paraId="7983D796"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Explain the k-nearest </w:t>
      </w:r>
      <w:proofErr w:type="spellStart"/>
      <w:r w:rsidRPr="00A92506">
        <w:rPr>
          <w:rFonts w:asciiTheme="minorHAnsi" w:eastAsia="Consolas" w:hAnsiTheme="minorHAnsi" w:cstheme="minorHAnsi"/>
          <w:sz w:val="22"/>
          <w:szCs w:val="22"/>
          <w:lang w:val="en-IN"/>
        </w:rPr>
        <w:t>neighbors</w:t>
      </w:r>
      <w:proofErr w:type="spellEnd"/>
      <w:r w:rsidRPr="00A92506">
        <w:rPr>
          <w:rFonts w:asciiTheme="minorHAnsi" w:eastAsia="Consolas" w:hAnsiTheme="minorHAnsi" w:cstheme="minorHAnsi"/>
          <w:sz w:val="22"/>
          <w:szCs w:val="22"/>
          <w:lang w:val="en-IN"/>
        </w:rPr>
        <w:t xml:space="preserve"> algorithm</w:t>
      </w:r>
    </w:p>
    <w:p w14:paraId="51F298EA"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 xml:space="preserve">k-nearest </w:t>
      </w:r>
      <w:proofErr w:type="spellStart"/>
      <w:r w:rsidRPr="00A92506">
        <w:rPr>
          <w:rFonts w:asciiTheme="minorHAnsi" w:eastAsia="Consolas" w:hAnsiTheme="minorHAnsi" w:cstheme="minorHAnsi"/>
          <w:b/>
          <w:bCs/>
          <w:sz w:val="22"/>
          <w:szCs w:val="22"/>
          <w:lang w:val="en-IN"/>
        </w:rPr>
        <w:t>neighbors</w:t>
      </w:r>
      <w:proofErr w:type="spellEnd"/>
      <w:r w:rsidRPr="00A92506">
        <w:rPr>
          <w:rFonts w:asciiTheme="minorHAnsi" w:eastAsia="Consolas" w:hAnsiTheme="minorHAnsi" w:cstheme="minorHAnsi"/>
          <w:b/>
          <w:bCs/>
          <w:sz w:val="22"/>
          <w:szCs w:val="22"/>
          <w:lang w:val="en-IN"/>
        </w:rPr>
        <w:t xml:space="preserve"> (KNN)</w:t>
      </w:r>
      <w:r w:rsidRPr="00A92506">
        <w:rPr>
          <w:rFonts w:asciiTheme="minorHAnsi" w:eastAsia="Consolas" w:hAnsiTheme="minorHAnsi" w:cstheme="minorHAnsi"/>
          <w:sz w:val="22"/>
          <w:szCs w:val="22"/>
          <w:lang w:val="en-IN"/>
        </w:rPr>
        <w:t xml:space="preserve"> algorithm classifies a data point based on the majority class of its k-nearest </w:t>
      </w:r>
      <w:proofErr w:type="spellStart"/>
      <w:r w:rsidRPr="00A92506">
        <w:rPr>
          <w:rFonts w:asciiTheme="minorHAnsi" w:eastAsia="Consolas" w:hAnsiTheme="minorHAnsi" w:cstheme="minorHAnsi"/>
          <w:sz w:val="22"/>
          <w:szCs w:val="22"/>
          <w:lang w:val="en-IN"/>
        </w:rPr>
        <w:t>neighbors</w:t>
      </w:r>
      <w:proofErr w:type="spellEnd"/>
      <w:r w:rsidRPr="00A92506">
        <w:rPr>
          <w:rFonts w:asciiTheme="minorHAnsi" w:eastAsia="Consolas" w:hAnsiTheme="minorHAnsi" w:cstheme="minorHAnsi"/>
          <w:sz w:val="22"/>
          <w:szCs w:val="22"/>
          <w:lang w:val="en-IN"/>
        </w:rPr>
        <w:t xml:space="preserve"> in the feature space. It is a simple, instance-based learning method.</w:t>
      </w:r>
    </w:p>
    <w:p w14:paraId="62E139E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basic concept of a Support Vector Machine (SVM)</w:t>
      </w:r>
    </w:p>
    <w:p w14:paraId="757808AB"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A </w:t>
      </w:r>
      <w:r w:rsidRPr="00A92506">
        <w:rPr>
          <w:rFonts w:asciiTheme="minorHAnsi" w:eastAsia="Consolas" w:hAnsiTheme="minorHAnsi" w:cstheme="minorHAnsi"/>
          <w:b/>
          <w:bCs/>
          <w:sz w:val="22"/>
          <w:szCs w:val="22"/>
          <w:lang w:val="en-IN"/>
        </w:rPr>
        <w:t>Support Vector Machine (SVM)</w:t>
      </w:r>
      <w:r w:rsidRPr="00A92506">
        <w:rPr>
          <w:rFonts w:asciiTheme="minorHAnsi" w:eastAsia="Consolas" w:hAnsiTheme="minorHAnsi" w:cstheme="minorHAnsi"/>
          <w:sz w:val="22"/>
          <w:szCs w:val="22"/>
          <w:lang w:val="en-IN"/>
        </w:rPr>
        <w:t xml:space="preserve"> is a supervised learning algorithm that finds the optimal hyperplane to separate different classes in the feature space. It maximizes the margin between the closest points of different classes.</w:t>
      </w:r>
    </w:p>
    <w:p w14:paraId="18F18494"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How does the kernel trick work in SVM?</w:t>
      </w:r>
    </w:p>
    <w:p w14:paraId="0477F05F"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kernel trick</w:t>
      </w:r>
      <w:r w:rsidRPr="00A92506">
        <w:rPr>
          <w:rFonts w:asciiTheme="minorHAnsi" w:eastAsia="Consolas" w:hAnsiTheme="minorHAnsi" w:cstheme="minorHAnsi"/>
          <w:sz w:val="22"/>
          <w:szCs w:val="22"/>
          <w:lang w:val="en-IN"/>
        </w:rPr>
        <w:t xml:space="preserve"> allows SVMs to perform non-linear classification by transforming the input features into a higher-dimensional space using a kernel function, making it easier to find a linear separation.</w:t>
      </w:r>
    </w:p>
    <w:p w14:paraId="084D0E62"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are the different types of kernels used in SVM and when would you use each?</w:t>
      </w:r>
    </w:p>
    <w:p w14:paraId="0F2D7CF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Linear Kernel</w:t>
      </w:r>
      <w:r w:rsidRPr="00A92506">
        <w:rPr>
          <w:rFonts w:asciiTheme="minorHAnsi" w:eastAsia="Consolas" w:hAnsiTheme="minorHAnsi" w:cstheme="minorHAnsi"/>
          <w:sz w:val="22"/>
          <w:szCs w:val="22"/>
          <w:lang w:val="en-IN"/>
        </w:rPr>
        <w:t>: Used when data is linearly separable.</w:t>
      </w:r>
    </w:p>
    <w:p w14:paraId="5F203F36"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Polynomial Kernel</w:t>
      </w:r>
      <w:r w:rsidRPr="00A92506">
        <w:rPr>
          <w:rFonts w:asciiTheme="minorHAnsi" w:eastAsia="Consolas" w:hAnsiTheme="minorHAnsi" w:cstheme="minorHAnsi"/>
          <w:sz w:val="22"/>
          <w:szCs w:val="22"/>
          <w:lang w:val="en-IN"/>
        </w:rPr>
        <w:t>: Used for polynomial relationships between features.</w:t>
      </w:r>
    </w:p>
    <w:p w14:paraId="7325E3E3"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Radial Basis Function (RBF) Kernel</w:t>
      </w:r>
      <w:r w:rsidRPr="00A92506">
        <w:rPr>
          <w:rFonts w:asciiTheme="minorHAnsi" w:eastAsia="Consolas" w:hAnsiTheme="minorHAnsi" w:cstheme="minorHAnsi"/>
          <w:sz w:val="22"/>
          <w:szCs w:val="22"/>
          <w:lang w:val="en-IN"/>
        </w:rPr>
        <w:t>: Used for non-linear relationships, most common.</w:t>
      </w:r>
    </w:p>
    <w:p w14:paraId="0FA4838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Sigmoid Kernel</w:t>
      </w:r>
      <w:r w:rsidRPr="00A92506">
        <w:rPr>
          <w:rFonts w:asciiTheme="minorHAnsi" w:eastAsia="Consolas" w:hAnsiTheme="minorHAnsi" w:cstheme="minorHAnsi"/>
          <w:sz w:val="22"/>
          <w:szCs w:val="22"/>
          <w:lang w:val="en-IN"/>
        </w:rPr>
        <w:t xml:space="preserve">: Used for neural network-like </w:t>
      </w:r>
      <w:proofErr w:type="spellStart"/>
      <w:r w:rsidRPr="00A92506">
        <w:rPr>
          <w:rFonts w:asciiTheme="minorHAnsi" w:eastAsia="Consolas" w:hAnsiTheme="minorHAnsi" w:cstheme="minorHAnsi"/>
          <w:sz w:val="22"/>
          <w:szCs w:val="22"/>
          <w:lang w:val="en-IN"/>
        </w:rPr>
        <w:t>behavior</w:t>
      </w:r>
      <w:proofErr w:type="spellEnd"/>
      <w:r w:rsidRPr="00A92506">
        <w:rPr>
          <w:rFonts w:asciiTheme="minorHAnsi" w:eastAsia="Consolas" w:hAnsiTheme="minorHAnsi" w:cstheme="minorHAnsi"/>
          <w:sz w:val="22"/>
          <w:szCs w:val="22"/>
          <w:lang w:val="en-IN"/>
        </w:rPr>
        <w:t>.</w:t>
      </w:r>
    </w:p>
    <w:p w14:paraId="3556F33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the hyperplane in SVM and how is it determined?</w:t>
      </w:r>
    </w:p>
    <w:p w14:paraId="63BD53A7"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hyperplane</w:t>
      </w:r>
      <w:r w:rsidRPr="00A92506">
        <w:rPr>
          <w:rFonts w:asciiTheme="minorHAnsi" w:eastAsia="Consolas" w:hAnsiTheme="minorHAnsi" w:cstheme="minorHAnsi"/>
          <w:sz w:val="22"/>
          <w:szCs w:val="22"/>
          <w:lang w:val="en-IN"/>
        </w:rPr>
        <w:t xml:space="preserve"> is the decision boundary that separates different classes in the feature space. It is determined by maximizing the margin between the closest points (support vectors) of different classes.</w:t>
      </w:r>
    </w:p>
    <w:p w14:paraId="713F233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lastRenderedPageBreak/>
        <w:t>What are the pros and cons of using a Support Vector Machine (SVM)?</w:t>
      </w:r>
    </w:p>
    <w:p w14:paraId="1E37680D"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Pros</w:t>
      </w:r>
      <w:r w:rsidRPr="00A92506">
        <w:rPr>
          <w:rFonts w:asciiTheme="minorHAnsi" w:eastAsia="Consolas" w:hAnsiTheme="minorHAnsi" w:cstheme="minorHAnsi"/>
          <w:sz w:val="22"/>
          <w:szCs w:val="22"/>
          <w:lang w:val="en-IN"/>
        </w:rPr>
        <w:t>:</w:t>
      </w:r>
    </w:p>
    <w:p w14:paraId="4E9F777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Effective in high-dimensional spaces.</w:t>
      </w:r>
    </w:p>
    <w:p w14:paraId="56B7DC29"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Works well with clear margin of separation.</w:t>
      </w:r>
    </w:p>
    <w:p w14:paraId="6686045B"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Cons</w:t>
      </w:r>
      <w:r w:rsidRPr="00A92506">
        <w:rPr>
          <w:rFonts w:asciiTheme="minorHAnsi" w:eastAsia="Consolas" w:hAnsiTheme="minorHAnsi" w:cstheme="minorHAnsi"/>
          <w:sz w:val="22"/>
          <w:szCs w:val="22"/>
          <w:lang w:val="en-IN"/>
        </w:rPr>
        <w:t>:</w:t>
      </w:r>
    </w:p>
    <w:p w14:paraId="3E6213B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Not suitable for large datasets.</w:t>
      </w:r>
    </w:p>
    <w:p w14:paraId="539C1D1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Sensitive to the choice of kernel and hyperparameters.</w:t>
      </w:r>
    </w:p>
    <w:p w14:paraId="2714D69F"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difference between a hard margin and a soft margin SVM</w:t>
      </w:r>
    </w:p>
    <w:p w14:paraId="657A4E60"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Hard Margin SVM</w:t>
      </w:r>
      <w:r w:rsidRPr="00A92506">
        <w:rPr>
          <w:rFonts w:asciiTheme="minorHAnsi" w:eastAsia="Consolas" w:hAnsiTheme="minorHAnsi" w:cstheme="minorHAnsi"/>
          <w:sz w:val="22"/>
          <w:szCs w:val="22"/>
          <w:lang w:val="en-IN"/>
        </w:rPr>
        <w:t>: Assumes data is linearly separable with no misclassification.</w:t>
      </w:r>
    </w:p>
    <w:p w14:paraId="201DB70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Soft Margin SVM</w:t>
      </w:r>
      <w:r w:rsidRPr="00A92506">
        <w:rPr>
          <w:rFonts w:asciiTheme="minorHAnsi" w:eastAsia="Consolas" w:hAnsiTheme="minorHAnsi" w:cstheme="minorHAnsi"/>
          <w:sz w:val="22"/>
          <w:szCs w:val="22"/>
          <w:lang w:val="en-IN"/>
        </w:rPr>
        <w:t>: Allows some misclassification to handle noisy data and achieve better generalization.</w:t>
      </w:r>
    </w:p>
    <w:p w14:paraId="2F04696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Describe the process of constructing a decision tree</w:t>
      </w:r>
    </w:p>
    <w:p w14:paraId="574D7687"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Select the best feature</w:t>
      </w:r>
      <w:r w:rsidRPr="00A92506">
        <w:rPr>
          <w:rFonts w:asciiTheme="minorHAnsi" w:eastAsia="Consolas" w:hAnsiTheme="minorHAnsi" w:cstheme="minorHAnsi"/>
          <w:sz w:val="22"/>
          <w:szCs w:val="22"/>
          <w:lang w:val="en-IN"/>
        </w:rPr>
        <w:t xml:space="preserve"> to split the data based on a criterion (e.g., information gain).</w:t>
      </w:r>
    </w:p>
    <w:p w14:paraId="51C90384"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Split the data</w:t>
      </w:r>
      <w:r w:rsidRPr="00A92506">
        <w:rPr>
          <w:rFonts w:asciiTheme="minorHAnsi" w:eastAsia="Consolas" w:hAnsiTheme="minorHAnsi" w:cstheme="minorHAnsi"/>
          <w:sz w:val="22"/>
          <w:szCs w:val="22"/>
          <w:lang w:val="en-IN"/>
        </w:rPr>
        <w:t xml:space="preserve"> into subsets based on the selected feature.</w:t>
      </w:r>
    </w:p>
    <w:p w14:paraId="2798BD11"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Repeat the process</w:t>
      </w:r>
      <w:r w:rsidRPr="00A92506">
        <w:rPr>
          <w:rFonts w:asciiTheme="minorHAnsi" w:eastAsia="Consolas" w:hAnsiTheme="minorHAnsi" w:cstheme="minorHAnsi"/>
          <w:sz w:val="22"/>
          <w:szCs w:val="22"/>
          <w:lang w:val="en-IN"/>
        </w:rPr>
        <w:t xml:space="preserve"> for each subset until a stopping condition is met (e.g., maximum depth).</w:t>
      </w:r>
    </w:p>
    <w:p w14:paraId="2999EE0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Describe the working principle of a decision tree</w:t>
      </w:r>
    </w:p>
    <w:p w14:paraId="114E1708"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A </w:t>
      </w:r>
      <w:r w:rsidRPr="00A92506">
        <w:rPr>
          <w:rFonts w:asciiTheme="minorHAnsi" w:eastAsia="Consolas" w:hAnsiTheme="minorHAnsi" w:cstheme="minorHAnsi"/>
          <w:b/>
          <w:bCs/>
          <w:sz w:val="22"/>
          <w:szCs w:val="22"/>
          <w:lang w:val="en-IN"/>
        </w:rPr>
        <w:t>decision tree</w:t>
      </w:r>
      <w:r w:rsidRPr="00A92506">
        <w:rPr>
          <w:rFonts w:asciiTheme="minorHAnsi" w:eastAsia="Consolas" w:hAnsiTheme="minorHAnsi" w:cstheme="minorHAnsi"/>
          <w:sz w:val="22"/>
          <w:szCs w:val="22"/>
          <w:lang w:val="en-IN"/>
        </w:rPr>
        <w:t xml:space="preserve"> splits the data into subsets based on the value of input features. Each internal node represents a feature, each branch represents a decision rule, and each leaf node represents an outcome.</w:t>
      </w:r>
    </w:p>
    <w:p w14:paraId="7BD64B1F"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information gain and how is it used in decision trees?</w:t>
      </w:r>
    </w:p>
    <w:p w14:paraId="670CCD7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Information gain</w:t>
      </w:r>
      <w:r w:rsidRPr="00A92506">
        <w:rPr>
          <w:rFonts w:asciiTheme="minorHAnsi" w:eastAsia="Consolas" w:hAnsiTheme="minorHAnsi" w:cstheme="minorHAnsi"/>
          <w:sz w:val="22"/>
          <w:szCs w:val="22"/>
          <w:lang w:val="en-IN"/>
        </w:rPr>
        <w:t xml:space="preserve"> measures the reduction in entropy or impurity after a dataset is split on a feature. It is used to select the best feature for splitting the data at each node.</w:t>
      </w:r>
    </w:p>
    <w:p w14:paraId="7133029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Gini impurity and its role in decision trees</w:t>
      </w:r>
    </w:p>
    <w:p w14:paraId="4CF7CCE0"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Gini impurity</w:t>
      </w:r>
      <w:r w:rsidRPr="00A92506">
        <w:rPr>
          <w:rFonts w:asciiTheme="minorHAnsi" w:eastAsia="Consolas" w:hAnsiTheme="minorHAnsi" w:cstheme="minorHAnsi"/>
          <w:sz w:val="22"/>
          <w:szCs w:val="22"/>
          <w:lang w:val="en-IN"/>
        </w:rPr>
        <w:t xml:space="preserve"> measures the likelihood of incorrect classification of a randomly chosen element. It is used as a criterion to select the best feature for splitting the data in decision trees.</w:t>
      </w:r>
    </w:p>
    <w:p w14:paraId="597B7BD3"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are the advantages and disadvantages of decision trees?</w:t>
      </w:r>
    </w:p>
    <w:p w14:paraId="714A2E4F"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Advantages</w:t>
      </w:r>
      <w:r w:rsidRPr="00A92506">
        <w:rPr>
          <w:rFonts w:asciiTheme="minorHAnsi" w:eastAsia="Consolas" w:hAnsiTheme="minorHAnsi" w:cstheme="minorHAnsi"/>
          <w:sz w:val="22"/>
          <w:szCs w:val="22"/>
          <w:lang w:val="en-IN"/>
        </w:rPr>
        <w:t>:</w:t>
      </w:r>
    </w:p>
    <w:p w14:paraId="45DF72A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Easy to interpret and visualize.</w:t>
      </w:r>
    </w:p>
    <w:p w14:paraId="283F38E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Handles both numerical and categorical data.</w:t>
      </w:r>
    </w:p>
    <w:p w14:paraId="1C77D36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Disadvantages</w:t>
      </w:r>
      <w:r w:rsidRPr="00A92506">
        <w:rPr>
          <w:rFonts w:asciiTheme="minorHAnsi" w:eastAsia="Consolas" w:hAnsiTheme="minorHAnsi" w:cstheme="minorHAnsi"/>
          <w:sz w:val="22"/>
          <w:szCs w:val="22"/>
          <w:lang w:val="en-IN"/>
        </w:rPr>
        <w:t>:</w:t>
      </w:r>
    </w:p>
    <w:p w14:paraId="3BF53709"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Prone to overfitting.</w:t>
      </w:r>
    </w:p>
    <w:p w14:paraId="494D2557"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Sensitive to noisy data.</w:t>
      </w:r>
    </w:p>
    <w:p w14:paraId="2F9E68F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How do random forests improve upon decision trees?</w:t>
      </w:r>
    </w:p>
    <w:p w14:paraId="6B2E07A6"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Random forests</w:t>
      </w:r>
      <w:r w:rsidRPr="00A92506">
        <w:rPr>
          <w:rFonts w:asciiTheme="minorHAnsi" w:eastAsia="Consolas" w:hAnsiTheme="minorHAnsi" w:cstheme="minorHAnsi"/>
          <w:sz w:val="22"/>
          <w:szCs w:val="22"/>
          <w:lang w:val="en-IN"/>
        </w:rPr>
        <w:t xml:space="preserve"> improve upon decision trees by combining multiple trees to reduce overfitting and improve generalization. Each tree is trained on a random subset of the data and features.</w:t>
      </w:r>
    </w:p>
    <w:p w14:paraId="5FE85A6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How does a random forest algorithm work?</w:t>
      </w:r>
    </w:p>
    <w:p w14:paraId="6FE1C975"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Bootstrap sampling</w:t>
      </w:r>
      <w:r w:rsidRPr="00A92506">
        <w:rPr>
          <w:rFonts w:asciiTheme="minorHAnsi" w:eastAsia="Consolas" w:hAnsiTheme="minorHAnsi" w:cstheme="minorHAnsi"/>
          <w:sz w:val="22"/>
          <w:szCs w:val="22"/>
          <w:lang w:val="en-IN"/>
        </w:rPr>
        <w:t>: Create multiple subsets of the data by sampling with replacement.</w:t>
      </w:r>
    </w:p>
    <w:p w14:paraId="43FA80BE"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Train decision trees</w:t>
      </w:r>
      <w:r w:rsidRPr="00A92506">
        <w:rPr>
          <w:rFonts w:asciiTheme="minorHAnsi" w:eastAsia="Consolas" w:hAnsiTheme="minorHAnsi" w:cstheme="minorHAnsi"/>
          <w:sz w:val="22"/>
          <w:szCs w:val="22"/>
          <w:lang w:val="en-IN"/>
        </w:rPr>
        <w:t>: Train a decision tree on each subset.</w:t>
      </w:r>
    </w:p>
    <w:p w14:paraId="7C29E0F2" w14:textId="77777777" w:rsidR="00A92506" w:rsidRPr="00A92506" w:rsidRDefault="00A92506" w:rsidP="00A92506">
      <w:pPr>
        <w:numPr>
          <w:ilvl w:val="0"/>
          <w:numId w:val="24"/>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Aggregate predictions</w:t>
      </w:r>
      <w:r w:rsidRPr="00A92506">
        <w:rPr>
          <w:rFonts w:asciiTheme="minorHAnsi" w:eastAsia="Consolas" w:hAnsiTheme="minorHAnsi" w:cstheme="minorHAnsi"/>
          <w:sz w:val="22"/>
          <w:szCs w:val="22"/>
          <w:lang w:val="en-IN"/>
        </w:rPr>
        <w:t>: Combine the predictions of all trees (e.g., majority voting for classification).</w:t>
      </w:r>
    </w:p>
    <w:p w14:paraId="6DA7A1A4"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bootstrapping in the context of random forests?</w:t>
      </w:r>
    </w:p>
    <w:p w14:paraId="52F108FD"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Bootstrapping</w:t>
      </w:r>
      <w:r w:rsidRPr="00A92506">
        <w:rPr>
          <w:rFonts w:asciiTheme="minorHAnsi" w:eastAsia="Consolas" w:hAnsiTheme="minorHAnsi" w:cstheme="minorHAnsi"/>
          <w:sz w:val="22"/>
          <w:szCs w:val="22"/>
          <w:lang w:val="en-IN"/>
        </w:rPr>
        <w:t xml:space="preserve"> is a sampling technique where multiple subsets of the data are created by sampling with replacement. Each subset is used to train a different decision tree in the random forest.</w:t>
      </w:r>
    </w:p>
    <w:p w14:paraId="03F2A7DB"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concept of feature importance in random forests</w:t>
      </w:r>
    </w:p>
    <w:p w14:paraId="0F1E3D26"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Feature importance</w:t>
      </w:r>
      <w:r w:rsidRPr="00A92506">
        <w:rPr>
          <w:rFonts w:asciiTheme="minorHAnsi" w:eastAsia="Consolas" w:hAnsiTheme="minorHAnsi" w:cstheme="minorHAnsi"/>
          <w:sz w:val="22"/>
          <w:szCs w:val="22"/>
          <w:lang w:val="en-IN"/>
        </w:rPr>
        <w:t xml:space="preserve"> measures the contribution of each feature to the model's predictions. In random forests, it is calculated based on the average decrease in impurity or accuracy when the feature is used for splitting.</w:t>
      </w:r>
    </w:p>
    <w:p w14:paraId="161CA450"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are the key hyperparameters of a random forest and how do they affect the model?</w:t>
      </w:r>
    </w:p>
    <w:p w14:paraId="63D84BC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Number of trees</w:t>
      </w:r>
      <w:r w:rsidRPr="00A92506">
        <w:rPr>
          <w:rFonts w:asciiTheme="minorHAnsi" w:eastAsia="Consolas" w:hAnsiTheme="minorHAnsi" w:cstheme="minorHAnsi"/>
          <w:sz w:val="22"/>
          <w:szCs w:val="22"/>
          <w:lang w:val="en-IN"/>
        </w:rPr>
        <w:t>: More trees generally improve performance but increase computational cost.</w:t>
      </w:r>
    </w:p>
    <w:p w14:paraId="7BE10742"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Maximum depth</w:t>
      </w:r>
      <w:r w:rsidRPr="00A92506">
        <w:rPr>
          <w:rFonts w:asciiTheme="minorHAnsi" w:eastAsia="Consolas" w:hAnsiTheme="minorHAnsi" w:cstheme="minorHAnsi"/>
          <w:sz w:val="22"/>
          <w:szCs w:val="22"/>
          <w:lang w:val="en-IN"/>
        </w:rPr>
        <w:t>: Controls the depth of each tree, affecting model complexity and overfitting.</w:t>
      </w:r>
    </w:p>
    <w:p w14:paraId="02E05EA0"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Minimum samples split</w:t>
      </w:r>
      <w:r w:rsidRPr="00A92506">
        <w:rPr>
          <w:rFonts w:asciiTheme="minorHAnsi" w:eastAsia="Consolas" w:hAnsiTheme="minorHAnsi" w:cstheme="minorHAnsi"/>
          <w:sz w:val="22"/>
          <w:szCs w:val="22"/>
          <w:lang w:val="en-IN"/>
        </w:rPr>
        <w:t>: Minimum number of samples required to split a node, affecting tree growth.</w:t>
      </w:r>
    </w:p>
    <w:p w14:paraId="749AC61C"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Describe the logistic regression model and its assumptions</w:t>
      </w:r>
    </w:p>
    <w:p w14:paraId="70AF23E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Logistic regression</w:t>
      </w:r>
      <w:r w:rsidRPr="00A92506">
        <w:rPr>
          <w:rFonts w:asciiTheme="minorHAnsi" w:eastAsia="Consolas" w:hAnsiTheme="minorHAnsi" w:cstheme="minorHAnsi"/>
          <w:sz w:val="22"/>
          <w:szCs w:val="22"/>
          <w:lang w:val="en-IN"/>
        </w:rPr>
        <w:t xml:space="preserve"> is a linear model used for binary classification. It assumes a linear relationship between the input features and the log-odds of the outcome.</w:t>
      </w:r>
    </w:p>
    <w:p w14:paraId="0A01058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How does logistic regression handle binary classification problems?</w:t>
      </w:r>
    </w:p>
    <w:p w14:paraId="643EA15A"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Logistic regression</w:t>
      </w:r>
      <w:r w:rsidRPr="00A92506">
        <w:rPr>
          <w:rFonts w:asciiTheme="minorHAnsi" w:eastAsia="Consolas" w:hAnsiTheme="minorHAnsi" w:cstheme="minorHAnsi"/>
          <w:sz w:val="22"/>
          <w:szCs w:val="22"/>
          <w:lang w:val="en-IN"/>
        </w:rPr>
        <w:t xml:space="preserve"> uses the sigmoid function to map the linear combination of input features to a probability between 0 and 1, which is then used for binary classification.</w:t>
      </w:r>
    </w:p>
    <w:p w14:paraId="51C0DD33"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the sigmoid function and how is it used in logistic regression?</w:t>
      </w:r>
    </w:p>
    <w:p w14:paraId="6EF2CFC1"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sigmoid function</w:t>
      </w:r>
      <w:r w:rsidRPr="00A92506">
        <w:rPr>
          <w:rFonts w:asciiTheme="minorHAnsi" w:eastAsia="Consolas" w:hAnsiTheme="minorHAnsi" w:cstheme="minorHAnsi"/>
          <w:sz w:val="22"/>
          <w:szCs w:val="22"/>
          <w:lang w:val="en-IN"/>
        </w:rPr>
        <w:t xml:space="preserve"> maps any real-valued number to a value between 0 and 1. In logistic regression, it is used to convert the linear combination of input features into a probability.</w:t>
      </w:r>
    </w:p>
    <w:p w14:paraId="74192455"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concept of the cost function in logistic regression</w:t>
      </w:r>
    </w:p>
    <w:p w14:paraId="0393CF96"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The </w:t>
      </w:r>
      <w:r w:rsidRPr="00A92506">
        <w:rPr>
          <w:rFonts w:asciiTheme="minorHAnsi" w:eastAsia="Consolas" w:hAnsiTheme="minorHAnsi" w:cstheme="minorHAnsi"/>
          <w:b/>
          <w:bCs/>
          <w:sz w:val="22"/>
          <w:szCs w:val="22"/>
          <w:lang w:val="en-IN"/>
        </w:rPr>
        <w:t>cost function</w:t>
      </w:r>
      <w:r w:rsidRPr="00A92506">
        <w:rPr>
          <w:rFonts w:asciiTheme="minorHAnsi" w:eastAsia="Consolas" w:hAnsiTheme="minorHAnsi" w:cstheme="minorHAnsi"/>
          <w:sz w:val="22"/>
          <w:szCs w:val="22"/>
          <w:lang w:val="en-IN"/>
        </w:rPr>
        <w:t xml:space="preserve"> in logistic regression measures the difference between the predicted probabilities and the actual outcomes. It is minimized during training to improve model performance.</w:t>
      </w:r>
    </w:p>
    <w:p w14:paraId="588F66F6"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How can logistic regression be extended to handle multiclass classification?</w:t>
      </w:r>
    </w:p>
    <w:p w14:paraId="106DD16C"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lastRenderedPageBreak/>
        <w:t>Logistic regression</w:t>
      </w:r>
      <w:r w:rsidRPr="00A92506">
        <w:rPr>
          <w:rFonts w:asciiTheme="minorHAnsi" w:eastAsia="Consolas" w:hAnsiTheme="minorHAnsi" w:cstheme="minorHAnsi"/>
          <w:sz w:val="22"/>
          <w:szCs w:val="22"/>
          <w:lang w:val="en-IN"/>
        </w:rPr>
        <w:t xml:space="preserve"> can be extended to multiclass classification using techniques like </w:t>
      </w:r>
      <w:r w:rsidRPr="00A92506">
        <w:rPr>
          <w:rFonts w:asciiTheme="minorHAnsi" w:eastAsia="Consolas" w:hAnsiTheme="minorHAnsi" w:cstheme="minorHAnsi"/>
          <w:b/>
          <w:bCs/>
          <w:sz w:val="22"/>
          <w:szCs w:val="22"/>
          <w:lang w:val="en-IN"/>
        </w:rPr>
        <w:t>one-vs-rest (</w:t>
      </w:r>
      <w:proofErr w:type="spellStart"/>
      <w:r w:rsidRPr="00A92506">
        <w:rPr>
          <w:rFonts w:asciiTheme="minorHAnsi" w:eastAsia="Consolas" w:hAnsiTheme="minorHAnsi" w:cstheme="minorHAnsi"/>
          <w:b/>
          <w:bCs/>
          <w:sz w:val="22"/>
          <w:szCs w:val="22"/>
          <w:lang w:val="en-IN"/>
        </w:rPr>
        <w:t>OvR</w:t>
      </w:r>
      <w:proofErr w:type="spellEnd"/>
      <w:r w:rsidRPr="00A92506">
        <w:rPr>
          <w:rFonts w:asciiTheme="minorHAnsi" w:eastAsia="Consolas" w:hAnsiTheme="minorHAnsi" w:cstheme="minorHAnsi"/>
          <w:b/>
          <w:bCs/>
          <w:sz w:val="22"/>
          <w:szCs w:val="22"/>
          <w:lang w:val="en-IN"/>
        </w:rPr>
        <w:t>)</w:t>
      </w:r>
      <w:r w:rsidRPr="00A92506">
        <w:rPr>
          <w:rFonts w:asciiTheme="minorHAnsi" w:eastAsia="Consolas" w:hAnsiTheme="minorHAnsi" w:cstheme="minorHAnsi"/>
          <w:sz w:val="22"/>
          <w:szCs w:val="22"/>
          <w:lang w:val="en-IN"/>
        </w:rPr>
        <w:t xml:space="preserve"> or </w:t>
      </w:r>
      <w:proofErr w:type="spellStart"/>
      <w:r w:rsidRPr="00A92506">
        <w:rPr>
          <w:rFonts w:asciiTheme="minorHAnsi" w:eastAsia="Consolas" w:hAnsiTheme="minorHAnsi" w:cstheme="minorHAnsi"/>
          <w:b/>
          <w:bCs/>
          <w:sz w:val="22"/>
          <w:szCs w:val="22"/>
          <w:lang w:val="en-IN"/>
        </w:rPr>
        <w:t>softmax</w:t>
      </w:r>
      <w:proofErr w:type="spellEnd"/>
      <w:r w:rsidRPr="00A92506">
        <w:rPr>
          <w:rFonts w:asciiTheme="minorHAnsi" w:eastAsia="Consolas" w:hAnsiTheme="minorHAnsi" w:cstheme="minorHAnsi"/>
          <w:b/>
          <w:bCs/>
          <w:sz w:val="22"/>
          <w:szCs w:val="22"/>
          <w:lang w:val="en-IN"/>
        </w:rPr>
        <w:t xml:space="preserve"> regression</w:t>
      </w:r>
      <w:r w:rsidRPr="00A92506">
        <w:rPr>
          <w:rFonts w:asciiTheme="minorHAnsi" w:eastAsia="Consolas" w:hAnsiTheme="minorHAnsi" w:cstheme="minorHAnsi"/>
          <w:sz w:val="22"/>
          <w:szCs w:val="22"/>
          <w:lang w:val="en-IN"/>
        </w:rPr>
        <w:t>.</w:t>
      </w:r>
    </w:p>
    <w:p w14:paraId="6007DED8"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What is the difference between L1 and L2 regularization in logistic regression?</w:t>
      </w:r>
    </w:p>
    <w:p w14:paraId="28FCF0AB"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L1 Regularization (Lasso)</w:t>
      </w:r>
      <w:r w:rsidRPr="00A92506">
        <w:rPr>
          <w:rFonts w:asciiTheme="minorHAnsi" w:eastAsia="Consolas" w:hAnsiTheme="minorHAnsi" w:cstheme="minorHAnsi"/>
          <w:sz w:val="22"/>
          <w:szCs w:val="22"/>
          <w:lang w:val="en-IN"/>
        </w:rPr>
        <w:t>: Adds the absolute value of coefficients as a penalty term, promoting sparsity.</w:t>
      </w:r>
    </w:p>
    <w:p w14:paraId="0AA98EB1"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L2 Regularization (Ridge)</w:t>
      </w:r>
      <w:r w:rsidRPr="00A92506">
        <w:rPr>
          <w:rFonts w:asciiTheme="minorHAnsi" w:eastAsia="Consolas" w:hAnsiTheme="minorHAnsi" w:cstheme="minorHAnsi"/>
          <w:sz w:val="22"/>
          <w:szCs w:val="22"/>
          <w:lang w:val="en-IN"/>
        </w:rPr>
        <w:t>: Adds the squared value of coefficients as a penalty term, promoting small but non-zero coefficients.</w:t>
      </w:r>
    </w:p>
    <w:p w14:paraId="25D3C31E"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What is </w:t>
      </w:r>
      <w:proofErr w:type="spellStart"/>
      <w:r w:rsidRPr="00A92506">
        <w:rPr>
          <w:rFonts w:asciiTheme="minorHAnsi" w:eastAsia="Consolas" w:hAnsiTheme="minorHAnsi" w:cstheme="minorHAnsi"/>
          <w:sz w:val="22"/>
          <w:szCs w:val="22"/>
          <w:lang w:val="en-IN"/>
        </w:rPr>
        <w:t>XGBoost</w:t>
      </w:r>
      <w:proofErr w:type="spellEnd"/>
      <w:r w:rsidRPr="00A92506">
        <w:rPr>
          <w:rFonts w:asciiTheme="minorHAnsi" w:eastAsia="Consolas" w:hAnsiTheme="minorHAnsi" w:cstheme="minorHAnsi"/>
          <w:sz w:val="22"/>
          <w:szCs w:val="22"/>
          <w:lang w:val="en-IN"/>
        </w:rPr>
        <w:t xml:space="preserve"> and how does it differ from other boosting algorithms?</w:t>
      </w:r>
    </w:p>
    <w:p w14:paraId="47F10CD2" w14:textId="77777777" w:rsidR="00A92506" w:rsidRPr="00A92506" w:rsidRDefault="00A92506" w:rsidP="00A92506">
      <w:pPr>
        <w:spacing w:before="2"/>
        <w:rPr>
          <w:rFonts w:asciiTheme="minorHAnsi" w:eastAsia="Consolas" w:hAnsiTheme="minorHAnsi" w:cstheme="minorHAnsi"/>
          <w:sz w:val="22"/>
          <w:szCs w:val="22"/>
          <w:lang w:val="en-IN"/>
        </w:rPr>
      </w:pPr>
      <w:proofErr w:type="spellStart"/>
      <w:r w:rsidRPr="00A92506">
        <w:rPr>
          <w:rFonts w:asciiTheme="minorHAnsi" w:eastAsia="Consolas" w:hAnsiTheme="minorHAnsi" w:cstheme="minorHAnsi"/>
          <w:b/>
          <w:bCs/>
          <w:sz w:val="22"/>
          <w:szCs w:val="22"/>
          <w:lang w:val="en-IN"/>
        </w:rPr>
        <w:t>XGBoost</w:t>
      </w:r>
      <w:proofErr w:type="spellEnd"/>
      <w:r w:rsidRPr="00A92506">
        <w:rPr>
          <w:rFonts w:asciiTheme="minorHAnsi" w:eastAsia="Consolas" w:hAnsiTheme="minorHAnsi" w:cstheme="minorHAnsi"/>
          <w:sz w:val="22"/>
          <w:szCs w:val="22"/>
          <w:lang w:val="en-IN"/>
        </w:rPr>
        <w:t xml:space="preserve"> is an optimized implementation of gradient boosting. It differs from other boosting algorithms by providing regularization, handling missing values, and offering parallel processing.</w:t>
      </w:r>
    </w:p>
    <w:p w14:paraId="0585B39A"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Explain the concept of boosting in the context of ensemble learning</w:t>
      </w:r>
    </w:p>
    <w:p w14:paraId="7547D037"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Boosting</w:t>
      </w:r>
      <w:r w:rsidRPr="00A92506">
        <w:rPr>
          <w:rFonts w:asciiTheme="minorHAnsi" w:eastAsia="Consolas" w:hAnsiTheme="minorHAnsi" w:cstheme="minorHAnsi"/>
          <w:sz w:val="22"/>
          <w:szCs w:val="22"/>
          <w:lang w:val="en-IN"/>
        </w:rPr>
        <w:t xml:space="preserve"> is an ensemble technique that combines weak learners sequentially, with each learner correcting the errors of the previous ones. It aims to create a strong learner from weak learners.</w:t>
      </w:r>
    </w:p>
    <w:p w14:paraId="5F0BD3CD" w14:textId="77777777" w:rsidR="00A92506" w:rsidRPr="00A92506" w:rsidRDefault="00A92506" w:rsidP="00A92506">
      <w:pPr>
        <w:numPr>
          <w:ilvl w:val="0"/>
          <w:numId w:val="23"/>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How does </w:t>
      </w:r>
      <w:proofErr w:type="spellStart"/>
      <w:r w:rsidRPr="00A92506">
        <w:rPr>
          <w:rFonts w:asciiTheme="minorHAnsi" w:eastAsia="Consolas" w:hAnsiTheme="minorHAnsi" w:cstheme="minorHAnsi"/>
          <w:sz w:val="22"/>
          <w:szCs w:val="22"/>
          <w:lang w:val="en-IN"/>
        </w:rPr>
        <w:t>XGBoost</w:t>
      </w:r>
      <w:proofErr w:type="spellEnd"/>
      <w:r w:rsidRPr="00A92506">
        <w:rPr>
          <w:rFonts w:asciiTheme="minorHAnsi" w:eastAsia="Consolas" w:hAnsiTheme="minorHAnsi" w:cstheme="minorHAnsi"/>
          <w:sz w:val="22"/>
          <w:szCs w:val="22"/>
          <w:lang w:val="en-IN"/>
        </w:rPr>
        <w:t xml:space="preserve"> handle missing values?</w:t>
      </w:r>
    </w:p>
    <w:p w14:paraId="63C94932" w14:textId="77777777" w:rsidR="00A92506" w:rsidRPr="00A92506" w:rsidRDefault="00A92506" w:rsidP="00A92506">
      <w:pPr>
        <w:spacing w:before="2"/>
        <w:rPr>
          <w:rFonts w:asciiTheme="minorHAnsi" w:eastAsia="Consolas" w:hAnsiTheme="minorHAnsi" w:cstheme="minorHAnsi"/>
          <w:sz w:val="22"/>
          <w:szCs w:val="22"/>
          <w:lang w:val="en-IN"/>
        </w:rPr>
      </w:pPr>
      <w:proofErr w:type="spellStart"/>
      <w:r w:rsidRPr="00A92506">
        <w:rPr>
          <w:rFonts w:asciiTheme="minorHAnsi" w:eastAsia="Consolas" w:hAnsiTheme="minorHAnsi" w:cstheme="minorHAnsi"/>
          <w:b/>
          <w:bCs/>
          <w:sz w:val="22"/>
          <w:szCs w:val="22"/>
          <w:lang w:val="en-IN"/>
        </w:rPr>
        <w:t>XGBoost</w:t>
      </w:r>
      <w:proofErr w:type="spellEnd"/>
      <w:r w:rsidRPr="00A92506">
        <w:rPr>
          <w:rFonts w:asciiTheme="minorHAnsi" w:eastAsia="Consolas" w:hAnsiTheme="minorHAnsi" w:cstheme="minorHAnsi"/>
          <w:sz w:val="22"/>
          <w:szCs w:val="22"/>
          <w:lang w:val="en-IN"/>
        </w:rPr>
        <w:t xml:space="preserve"> handles missing values by learning the best direction to take when encountering a missing value during training, allowing it to make informed decisions during prediction.</w:t>
      </w:r>
    </w:p>
    <w:p w14:paraId="5A6BE9F1" w14:textId="77777777" w:rsidR="008A77AD" w:rsidRDefault="008A77AD" w:rsidP="008A77AD">
      <w:pPr>
        <w:spacing w:before="2"/>
        <w:rPr>
          <w:rFonts w:asciiTheme="minorHAnsi" w:eastAsia="Consolas" w:hAnsiTheme="minorHAnsi" w:cstheme="minorHAnsi"/>
          <w:sz w:val="22"/>
          <w:szCs w:val="22"/>
          <w:lang w:val="en-IN"/>
        </w:rPr>
      </w:pPr>
    </w:p>
    <w:p w14:paraId="13C3DDE5" w14:textId="77777777" w:rsidR="00A92506" w:rsidRDefault="00A92506" w:rsidP="008A77AD">
      <w:pPr>
        <w:spacing w:before="2"/>
        <w:rPr>
          <w:rFonts w:asciiTheme="minorHAnsi" w:eastAsia="Consolas" w:hAnsiTheme="minorHAnsi" w:cstheme="minorHAnsi"/>
          <w:sz w:val="22"/>
          <w:szCs w:val="22"/>
          <w:lang w:val="en-IN"/>
        </w:rPr>
      </w:pPr>
    </w:p>
    <w:p w14:paraId="2872731E"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Key Hyperparameters in </w:t>
      </w:r>
      <w:proofErr w:type="spellStart"/>
      <w:r w:rsidRPr="00A92506">
        <w:rPr>
          <w:rFonts w:asciiTheme="minorHAnsi" w:eastAsia="Consolas" w:hAnsiTheme="minorHAnsi" w:cstheme="minorHAnsi"/>
          <w:sz w:val="22"/>
          <w:szCs w:val="22"/>
          <w:lang w:val="en-IN"/>
        </w:rPr>
        <w:t>XGBoost</w:t>
      </w:r>
      <w:proofErr w:type="spellEnd"/>
      <w:r w:rsidRPr="00A92506">
        <w:rPr>
          <w:rFonts w:asciiTheme="minorHAnsi" w:eastAsia="Consolas" w:hAnsiTheme="minorHAnsi" w:cstheme="minorHAnsi"/>
          <w:sz w:val="22"/>
          <w:szCs w:val="22"/>
          <w:lang w:val="en-IN"/>
        </w:rPr>
        <w:t xml:space="preserve"> and Their Impact on Model Performance</w:t>
      </w:r>
    </w:p>
    <w:p w14:paraId="49B71E17"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Learning Rate (eta)</w:t>
      </w:r>
      <w:r w:rsidRPr="00A92506">
        <w:rPr>
          <w:rFonts w:asciiTheme="minorHAnsi" w:eastAsia="Consolas" w:hAnsiTheme="minorHAnsi" w:cstheme="minorHAnsi"/>
          <w:sz w:val="22"/>
          <w:szCs w:val="22"/>
          <w:lang w:val="en-IN"/>
        </w:rPr>
        <w:t>: Controls the step size during the update of weights. Lower values make the model more robust but require more boosting rounds.</w:t>
      </w:r>
    </w:p>
    <w:p w14:paraId="110A2A2E"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0.01 to 0.3</w:t>
      </w:r>
    </w:p>
    <w:p w14:paraId="4E00E7AC"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Smaller values prevent overfitting but increase training time</w:t>
      </w:r>
      <w:hyperlink r:id="rId16"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13C49DD5"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Max Depth</w:t>
      </w:r>
      <w:r w:rsidRPr="00A92506">
        <w:rPr>
          <w:rFonts w:asciiTheme="minorHAnsi" w:eastAsia="Consolas" w:hAnsiTheme="minorHAnsi" w:cstheme="minorHAnsi"/>
          <w:sz w:val="22"/>
          <w:szCs w:val="22"/>
          <w:lang w:val="en-IN"/>
        </w:rPr>
        <w:t>: The maximum depth of a tree. Increasing this value makes the model more complex.</w:t>
      </w:r>
    </w:p>
    <w:p w14:paraId="78E7C0E1"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3 to 10</w:t>
      </w:r>
    </w:p>
    <w:p w14:paraId="6DDF6308"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Higher values can lead to overfitting</w:t>
      </w:r>
      <w:hyperlink r:id="rId17"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2DE72E4E"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Min Child Weight</w:t>
      </w:r>
      <w:r w:rsidRPr="00A92506">
        <w:rPr>
          <w:rFonts w:asciiTheme="minorHAnsi" w:eastAsia="Consolas" w:hAnsiTheme="minorHAnsi" w:cstheme="minorHAnsi"/>
          <w:sz w:val="22"/>
          <w:szCs w:val="22"/>
          <w:lang w:val="en-IN"/>
        </w:rPr>
        <w:t>: Minimum sum of instance weight (hessian) needed in a child.</w:t>
      </w:r>
    </w:p>
    <w:p w14:paraId="18E83EAE"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1 to 10</w:t>
      </w:r>
    </w:p>
    <w:p w14:paraId="20B9529C"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Higher values prevent overfitting</w:t>
      </w:r>
      <w:hyperlink r:id="rId18"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00A2E366"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Subsample</w:t>
      </w:r>
      <w:r w:rsidRPr="00A92506">
        <w:rPr>
          <w:rFonts w:asciiTheme="minorHAnsi" w:eastAsia="Consolas" w:hAnsiTheme="minorHAnsi" w:cstheme="minorHAnsi"/>
          <w:sz w:val="22"/>
          <w:szCs w:val="22"/>
          <w:lang w:val="en-IN"/>
        </w:rPr>
        <w:t>: The fraction of samples used for fitting the individual base learners.</w:t>
      </w:r>
    </w:p>
    <w:p w14:paraId="03FA606D"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0.5 to 1.0</w:t>
      </w:r>
    </w:p>
    <w:p w14:paraId="3751FB0F"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Lower values prevent overfitting</w:t>
      </w:r>
      <w:hyperlink r:id="rId19"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5F193C08"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proofErr w:type="spellStart"/>
      <w:r w:rsidRPr="00A92506">
        <w:rPr>
          <w:rFonts w:asciiTheme="minorHAnsi" w:eastAsia="Consolas" w:hAnsiTheme="minorHAnsi" w:cstheme="minorHAnsi"/>
          <w:b/>
          <w:bCs/>
          <w:sz w:val="22"/>
          <w:szCs w:val="22"/>
          <w:lang w:val="en-IN"/>
        </w:rPr>
        <w:t>Colsample_bytree</w:t>
      </w:r>
      <w:proofErr w:type="spellEnd"/>
      <w:r w:rsidRPr="00A92506">
        <w:rPr>
          <w:rFonts w:asciiTheme="minorHAnsi" w:eastAsia="Consolas" w:hAnsiTheme="minorHAnsi" w:cstheme="minorHAnsi"/>
          <w:sz w:val="22"/>
          <w:szCs w:val="22"/>
          <w:lang w:val="en-IN"/>
        </w:rPr>
        <w:t>: The fraction of features used for fitting the individual base learners.</w:t>
      </w:r>
    </w:p>
    <w:p w14:paraId="6620E7BB"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0.5 to 1.0</w:t>
      </w:r>
    </w:p>
    <w:p w14:paraId="1766CF32"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Lower values prevent overfitting</w:t>
      </w:r>
      <w:hyperlink r:id="rId20"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5E2777F8"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Gamma</w:t>
      </w:r>
      <w:r w:rsidRPr="00A92506">
        <w:rPr>
          <w:rFonts w:asciiTheme="minorHAnsi" w:eastAsia="Consolas" w:hAnsiTheme="minorHAnsi" w:cstheme="minorHAnsi"/>
          <w:sz w:val="22"/>
          <w:szCs w:val="22"/>
          <w:lang w:val="en-IN"/>
        </w:rPr>
        <w:t>: Minimum loss reduction required to make a further partition on a leaf node.</w:t>
      </w:r>
    </w:p>
    <w:p w14:paraId="2B3257E3"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Typical values</w:t>
      </w:r>
      <w:r w:rsidRPr="00A92506">
        <w:rPr>
          <w:rFonts w:asciiTheme="minorHAnsi" w:eastAsia="Consolas" w:hAnsiTheme="minorHAnsi" w:cstheme="minorHAnsi"/>
          <w:sz w:val="22"/>
          <w:szCs w:val="22"/>
          <w:lang w:val="en-IN"/>
        </w:rPr>
        <w:t>: 0 to 10</w:t>
      </w:r>
    </w:p>
    <w:p w14:paraId="45625D6E" w14:textId="77777777" w:rsidR="00A92506" w:rsidRPr="00A92506" w:rsidRDefault="00A92506" w:rsidP="00A92506">
      <w:pPr>
        <w:numPr>
          <w:ilvl w:val="1"/>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Impact</w:t>
      </w:r>
      <w:r w:rsidRPr="00A92506">
        <w:rPr>
          <w:rFonts w:asciiTheme="minorHAnsi" w:eastAsia="Consolas" w:hAnsiTheme="minorHAnsi" w:cstheme="minorHAnsi"/>
          <w:sz w:val="22"/>
          <w:szCs w:val="22"/>
          <w:lang w:val="en-IN"/>
        </w:rPr>
        <w:t>: Higher values make the algorithm more conservative</w:t>
      </w:r>
      <w:hyperlink r:id="rId21" w:history="1">
        <w:r w:rsidRPr="00A92506">
          <w:rPr>
            <w:rStyle w:val="Hyperlink"/>
            <w:rFonts w:asciiTheme="minorHAnsi" w:eastAsia="Consolas" w:hAnsiTheme="minorHAnsi" w:cstheme="minorHAnsi"/>
            <w:b/>
            <w:bCs/>
            <w:sz w:val="22"/>
            <w:szCs w:val="22"/>
            <w:vertAlign w:val="superscript"/>
            <w:lang w:val="en-IN"/>
          </w:rPr>
          <w:t>11</w:t>
        </w:r>
      </w:hyperlink>
      <w:r w:rsidRPr="00A92506">
        <w:rPr>
          <w:rFonts w:asciiTheme="minorHAnsi" w:eastAsia="Consolas" w:hAnsiTheme="minorHAnsi" w:cstheme="minorHAnsi"/>
          <w:sz w:val="22"/>
          <w:szCs w:val="22"/>
          <w:lang w:val="en-IN"/>
        </w:rPr>
        <w:t>.</w:t>
      </w:r>
    </w:p>
    <w:p w14:paraId="69A7271D"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Process of Gradient Boosting in </w:t>
      </w:r>
      <w:proofErr w:type="spellStart"/>
      <w:r w:rsidRPr="00A92506">
        <w:rPr>
          <w:rFonts w:asciiTheme="minorHAnsi" w:eastAsia="Consolas" w:hAnsiTheme="minorHAnsi" w:cstheme="minorHAnsi"/>
          <w:sz w:val="22"/>
          <w:szCs w:val="22"/>
          <w:lang w:val="en-IN"/>
        </w:rPr>
        <w:t>XGBoost</w:t>
      </w:r>
      <w:proofErr w:type="spellEnd"/>
    </w:p>
    <w:p w14:paraId="4C9481CA"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Initialization</w:t>
      </w:r>
      <w:r w:rsidRPr="00A92506">
        <w:rPr>
          <w:rFonts w:asciiTheme="minorHAnsi" w:eastAsia="Consolas" w:hAnsiTheme="minorHAnsi" w:cstheme="minorHAnsi"/>
          <w:sz w:val="22"/>
          <w:szCs w:val="22"/>
          <w:lang w:val="en-IN"/>
        </w:rPr>
        <w:t>: Start with an initial model, usually a simple one like the mean of the target values.</w:t>
      </w:r>
    </w:p>
    <w:p w14:paraId="7843FEB1"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Iterative Improvement</w:t>
      </w:r>
      <w:r w:rsidRPr="00A92506">
        <w:rPr>
          <w:rFonts w:asciiTheme="minorHAnsi" w:eastAsia="Consolas" w:hAnsiTheme="minorHAnsi" w:cstheme="minorHAnsi"/>
          <w:sz w:val="22"/>
          <w:szCs w:val="22"/>
          <w:lang w:val="en-IN"/>
        </w:rPr>
        <w:t>: Add new trees sequentially. Each new tree is trained to correct the errors of the combined ensemble of all previous trees.</w:t>
      </w:r>
    </w:p>
    <w:p w14:paraId="638EC41C"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Gradient Calculation</w:t>
      </w:r>
      <w:r w:rsidRPr="00A92506">
        <w:rPr>
          <w:rFonts w:asciiTheme="minorHAnsi" w:eastAsia="Consolas" w:hAnsiTheme="minorHAnsi" w:cstheme="minorHAnsi"/>
          <w:sz w:val="22"/>
          <w:szCs w:val="22"/>
          <w:lang w:val="en-IN"/>
        </w:rPr>
        <w:t>: Compute the gradient of the loss function with respect to the predictions of the current ensemble.</w:t>
      </w:r>
    </w:p>
    <w:p w14:paraId="77065117"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Tree Construction</w:t>
      </w:r>
      <w:r w:rsidRPr="00A92506">
        <w:rPr>
          <w:rFonts w:asciiTheme="minorHAnsi" w:eastAsia="Consolas" w:hAnsiTheme="minorHAnsi" w:cstheme="minorHAnsi"/>
          <w:sz w:val="22"/>
          <w:szCs w:val="22"/>
          <w:lang w:val="en-IN"/>
        </w:rPr>
        <w:t>: Fit a new tree to the negative gradient (residuals).</w:t>
      </w:r>
    </w:p>
    <w:p w14:paraId="4861E746"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Update Model</w:t>
      </w:r>
      <w:r w:rsidRPr="00A92506">
        <w:rPr>
          <w:rFonts w:asciiTheme="minorHAnsi" w:eastAsia="Consolas" w:hAnsiTheme="minorHAnsi" w:cstheme="minorHAnsi"/>
          <w:sz w:val="22"/>
          <w:szCs w:val="22"/>
          <w:lang w:val="en-IN"/>
        </w:rPr>
        <w:t>: Add the new tree to the ensemble with a weight that minimizes the overall loss.</w:t>
      </w:r>
    </w:p>
    <w:p w14:paraId="6EF25573"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Repeat</w:t>
      </w:r>
      <w:r w:rsidRPr="00A92506">
        <w:rPr>
          <w:rFonts w:asciiTheme="minorHAnsi" w:eastAsia="Consolas" w:hAnsiTheme="minorHAnsi" w:cstheme="minorHAnsi"/>
          <w:sz w:val="22"/>
          <w:szCs w:val="22"/>
          <w:lang w:val="en-IN"/>
        </w:rPr>
        <w:t>: Continue adding trees until a stopping criterion is met (e.g., a fixed number of trees or no further improvement)</w:t>
      </w:r>
      <w:hyperlink r:id="rId22" w:history="1">
        <w:r w:rsidRPr="00A92506">
          <w:rPr>
            <w:rStyle w:val="Hyperlink"/>
            <w:rFonts w:asciiTheme="minorHAnsi" w:eastAsia="Consolas" w:hAnsiTheme="minorHAnsi" w:cstheme="minorHAnsi"/>
            <w:b/>
            <w:bCs/>
            <w:sz w:val="22"/>
            <w:szCs w:val="22"/>
            <w:vertAlign w:val="superscript"/>
            <w:lang w:val="en-IN"/>
          </w:rPr>
          <w:t>1</w:t>
        </w:r>
      </w:hyperlink>
      <w:hyperlink r:id="rId23" w:history="1">
        <w:r w:rsidRPr="00A92506">
          <w:rPr>
            <w:rStyle w:val="Hyperlink"/>
            <w:rFonts w:asciiTheme="minorHAnsi" w:eastAsia="Consolas" w:hAnsiTheme="minorHAnsi" w:cstheme="minorHAnsi"/>
            <w:b/>
            <w:bCs/>
            <w:sz w:val="22"/>
            <w:szCs w:val="22"/>
            <w:vertAlign w:val="superscript"/>
            <w:lang w:val="en-IN"/>
          </w:rPr>
          <w:t>3</w:t>
        </w:r>
      </w:hyperlink>
      <w:r w:rsidRPr="00A92506">
        <w:rPr>
          <w:rFonts w:asciiTheme="minorHAnsi" w:eastAsia="Consolas" w:hAnsiTheme="minorHAnsi" w:cstheme="minorHAnsi"/>
          <w:sz w:val="22"/>
          <w:szCs w:val="22"/>
          <w:lang w:val="en-IN"/>
        </w:rPr>
        <w:t>.</w:t>
      </w:r>
    </w:p>
    <w:p w14:paraId="61C501A1"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Advantages and Disadvantages of Using </w:t>
      </w:r>
      <w:proofErr w:type="spellStart"/>
      <w:r w:rsidRPr="00A92506">
        <w:rPr>
          <w:rFonts w:asciiTheme="minorHAnsi" w:eastAsia="Consolas" w:hAnsiTheme="minorHAnsi" w:cstheme="minorHAnsi"/>
          <w:sz w:val="22"/>
          <w:szCs w:val="22"/>
          <w:lang w:val="en-IN"/>
        </w:rPr>
        <w:t>XGBoost</w:t>
      </w:r>
      <w:proofErr w:type="spellEnd"/>
    </w:p>
    <w:p w14:paraId="5DDC6A3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Advantages</w:t>
      </w:r>
      <w:r w:rsidRPr="00A92506">
        <w:rPr>
          <w:rFonts w:asciiTheme="minorHAnsi" w:eastAsia="Consolas" w:hAnsiTheme="minorHAnsi" w:cstheme="minorHAnsi"/>
          <w:sz w:val="22"/>
          <w:szCs w:val="22"/>
          <w:lang w:val="en-IN"/>
        </w:rPr>
        <w:t>:</w:t>
      </w:r>
    </w:p>
    <w:p w14:paraId="6BE36298"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High Performance</w:t>
      </w:r>
      <w:r w:rsidRPr="00A92506">
        <w:rPr>
          <w:rFonts w:asciiTheme="minorHAnsi" w:eastAsia="Consolas" w:hAnsiTheme="minorHAnsi" w:cstheme="minorHAnsi"/>
          <w:sz w:val="22"/>
          <w:szCs w:val="22"/>
          <w:lang w:val="en-IN"/>
        </w:rPr>
        <w:t>: Achieves state-of-the-art results on many machine learning tasks.</w:t>
      </w:r>
    </w:p>
    <w:p w14:paraId="0D4A5E47"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Efficient Handling of Missing Values</w:t>
      </w:r>
      <w:r w:rsidRPr="00A92506">
        <w:rPr>
          <w:rFonts w:asciiTheme="minorHAnsi" w:eastAsia="Consolas" w:hAnsiTheme="minorHAnsi" w:cstheme="minorHAnsi"/>
          <w:sz w:val="22"/>
          <w:szCs w:val="22"/>
          <w:lang w:val="en-IN"/>
        </w:rPr>
        <w:t>: Automatically learns the best way to handle missing data.</w:t>
      </w:r>
    </w:p>
    <w:p w14:paraId="790F8369"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Built-in Regularization</w:t>
      </w:r>
      <w:r w:rsidRPr="00A92506">
        <w:rPr>
          <w:rFonts w:asciiTheme="minorHAnsi" w:eastAsia="Consolas" w:hAnsiTheme="minorHAnsi" w:cstheme="minorHAnsi"/>
          <w:sz w:val="22"/>
          <w:szCs w:val="22"/>
          <w:lang w:val="en-IN"/>
        </w:rPr>
        <w:t>: Helps prevent overfitting.</w:t>
      </w:r>
    </w:p>
    <w:p w14:paraId="63314722"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Scalability</w:t>
      </w:r>
      <w:r w:rsidRPr="00A92506">
        <w:rPr>
          <w:rFonts w:asciiTheme="minorHAnsi" w:eastAsia="Consolas" w:hAnsiTheme="minorHAnsi" w:cstheme="minorHAnsi"/>
          <w:sz w:val="22"/>
          <w:szCs w:val="22"/>
          <w:lang w:val="en-IN"/>
        </w:rPr>
        <w:t>: Can handle large datasets efficiently.</w:t>
      </w:r>
    </w:p>
    <w:p w14:paraId="7482C415"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Feature Importance</w:t>
      </w:r>
      <w:r w:rsidRPr="00A92506">
        <w:rPr>
          <w:rFonts w:asciiTheme="minorHAnsi" w:eastAsia="Consolas" w:hAnsiTheme="minorHAnsi" w:cstheme="minorHAnsi"/>
          <w:sz w:val="22"/>
          <w:szCs w:val="22"/>
          <w:lang w:val="en-IN"/>
        </w:rPr>
        <w:t>: Provides insights into the importance of different features</w:t>
      </w:r>
      <w:hyperlink r:id="rId24" w:history="1">
        <w:r w:rsidRPr="00A92506">
          <w:rPr>
            <w:rStyle w:val="Hyperlink"/>
            <w:rFonts w:asciiTheme="minorHAnsi" w:eastAsia="Consolas" w:hAnsiTheme="minorHAnsi" w:cstheme="minorHAnsi"/>
            <w:b/>
            <w:bCs/>
            <w:sz w:val="22"/>
            <w:szCs w:val="22"/>
            <w:vertAlign w:val="superscript"/>
            <w:lang w:val="en-IN"/>
          </w:rPr>
          <w:t>6</w:t>
        </w:r>
      </w:hyperlink>
      <w:hyperlink r:id="rId25" w:history="1">
        <w:r w:rsidRPr="00A92506">
          <w:rPr>
            <w:rStyle w:val="Hyperlink"/>
            <w:rFonts w:asciiTheme="minorHAnsi" w:eastAsia="Consolas" w:hAnsiTheme="minorHAnsi" w:cstheme="minorHAnsi"/>
            <w:b/>
            <w:bCs/>
            <w:sz w:val="22"/>
            <w:szCs w:val="22"/>
            <w:vertAlign w:val="superscript"/>
            <w:lang w:val="en-IN"/>
          </w:rPr>
          <w:t>7</w:t>
        </w:r>
      </w:hyperlink>
      <w:r w:rsidRPr="00A92506">
        <w:rPr>
          <w:rFonts w:asciiTheme="minorHAnsi" w:eastAsia="Consolas" w:hAnsiTheme="minorHAnsi" w:cstheme="minorHAnsi"/>
          <w:sz w:val="22"/>
          <w:szCs w:val="22"/>
          <w:lang w:val="en-IN"/>
        </w:rPr>
        <w:t>.</w:t>
      </w:r>
    </w:p>
    <w:p w14:paraId="57A9469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Disadvantages</w:t>
      </w:r>
      <w:r w:rsidRPr="00A92506">
        <w:rPr>
          <w:rFonts w:asciiTheme="minorHAnsi" w:eastAsia="Consolas" w:hAnsiTheme="minorHAnsi" w:cstheme="minorHAnsi"/>
          <w:sz w:val="22"/>
          <w:szCs w:val="22"/>
          <w:lang w:val="en-IN"/>
        </w:rPr>
        <w:t>:</w:t>
      </w:r>
    </w:p>
    <w:p w14:paraId="14055371"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Complexity</w:t>
      </w:r>
      <w:r w:rsidRPr="00A92506">
        <w:rPr>
          <w:rFonts w:asciiTheme="minorHAnsi" w:eastAsia="Consolas" w:hAnsiTheme="minorHAnsi" w:cstheme="minorHAnsi"/>
          <w:sz w:val="22"/>
          <w:szCs w:val="22"/>
          <w:lang w:val="en-IN"/>
        </w:rPr>
        <w:t>: Requires careful tuning of hyperparameters.</w:t>
      </w:r>
    </w:p>
    <w:p w14:paraId="2B5EC7F4"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Computationally Intensive</w:t>
      </w:r>
      <w:r w:rsidRPr="00A92506">
        <w:rPr>
          <w:rFonts w:asciiTheme="minorHAnsi" w:eastAsia="Consolas" w:hAnsiTheme="minorHAnsi" w:cstheme="minorHAnsi"/>
          <w:sz w:val="22"/>
          <w:szCs w:val="22"/>
          <w:lang w:val="en-IN"/>
        </w:rPr>
        <w:t>: Training can be slow, especially with large datasets.</w:t>
      </w:r>
    </w:p>
    <w:p w14:paraId="6E29B46E" w14:textId="77777777" w:rsidR="00A92506" w:rsidRPr="00A92506" w:rsidRDefault="00A92506" w:rsidP="00A92506">
      <w:pPr>
        <w:numPr>
          <w:ilvl w:val="0"/>
          <w:numId w:val="26"/>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b/>
          <w:bCs/>
          <w:sz w:val="22"/>
          <w:szCs w:val="22"/>
          <w:lang w:val="en-IN"/>
        </w:rPr>
        <w:t>Prone to Overfitting</w:t>
      </w:r>
      <w:r w:rsidRPr="00A92506">
        <w:rPr>
          <w:rFonts w:asciiTheme="minorHAnsi" w:eastAsia="Consolas" w:hAnsiTheme="minorHAnsi" w:cstheme="minorHAnsi"/>
          <w:sz w:val="22"/>
          <w:szCs w:val="22"/>
          <w:lang w:val="en-IN"/>
        </w:rPr>
        <w:t>: If not properly regularized, it can overfit the training data</w:t>
      </w:r>
      <w:hyperlink r:id="rId26" w:history="1">
        <w:r w:rsidRPr="00A92506">
          <w:rPr>
            <w:rStyle w:val="Hyperlink"/>
            <w:rFonts w:asciiTheme="minorHAnsi" w:eastAsia="Consolas" w:hAnsiTheme="minorHAnsi" w:cstheme="minorHAnsi"/>
            <w:b/>
            <w:bCs/>
            <w:sz w:val="22"/>
            <w:szCs w:val="22"/>
            <w:vertAlign w:val="superscript"/>
            <w:lang w:val="en-IN"/>
          </w:rPr>
          <w:t>6</w:t>
        </w:r>
      </w:hyperlink>
      <w:hyperlink r:id="rId27" w:history="1">
        <w:r w:rsidRPr="00A92506">
          <w:rPr>
            <w:rStyle w:val="Hyperlink"/>
            <w:rFonts w:asciiTheme="minorHAnsi" w:eastAsia="Consolas" w:hAnsiTheme="minorHAnsi" w:cstheme="minorHAnsi"/>
            <w:b/>
            <w:bCs/>
            <w:sz w:val="22"/>
            <w:szCs w:val="22"/>
            <w:vertAlign w:val="superscript"/>
            <w:lang w:val="en-IN"/>
          </w:rPr>
          <w:t>7</w:t>
        </w:r>
      </w:hyperlink>
      <w:r w:rsidRPr="00A92506">
        <w:rPr>
          <w:rFonts w:asciiTheme="minorHAnsi" w:eastAsia="Consolas" w:hAnsiTheme="minorHAnsi" w:cstheme="minorHAnsi"/>
          <w:sz w:val="22"/>
          <w:szCs w:val="22"/>
          <w:lang w:val="en-IN"/>
        </w:rPr>
        <w:t>.</w:t>
      </w:r>
    </w:p>
    <w:p w14:paraId="50FBC32A" w14:textId="77777777" w:rsidR="00A92506" w:rsidRPr="00A92506" w:rsidRDefault="00A92506" w:rsidP="00A92506">
      <w:pPr>
        <w:numPr>
          <w:ilvl w:val="0"/>
          <w:numId w:val="25"/>
        </w:num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Python Code for Reading a MySQL Table into a </w:t>
      </w:r>
      <w:proofErr w:type="spellStart"/>
      <w:r w:rsidRPr="00A92506">
        <w:rPr>
          <w:rFonts w:asciiTheme="minorHAnsi" w:eastAsia="Consolas" w:hAnsiTheme="minorHAnsi" w:cstheme="minorHAnsi"/>
          <w:sz w:val="22"/>
          <w:szCs w:val="22"/>
          <w:lang w:val="en-IN"/>
        </w:rPr>
        <w:t>DataFrame</w:t>
      </w:r>
      <w:proofErr w:type="spellEnd"/>
    </w:p>
    <w:p w14:paraId="657B0EFA"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lastRenderedPageBreak/>
        <w:t xml:space="preserve">Here's an example of how to create a database and table in MySQL, insert dummy values, and read the table into a pandas </w:t>
      </w:r>
      <w:proofErr w:type="spellStart"/>
      <w:r w:rsidRPr="00A92506">
        <w:rPr>
          <w:rFonts w:asciiTheme="minorHAnsi" w:eastAsia="Consolas" w:hAnsiTheme="minorHAnsi" w:cstheme="minorHAnsi"/>
          <w:sz w:val="22"/>
          <w:szCs w:val="22"/>
          <w:lang w:val="en-IN"/>
        </w:rPr>
        <w:t>DataFrame</w:t>
      </w:r>
      <w:proofErr w:type="spellEnd"/>
      <w:r w:rsidRPr="00A92506">
        <w:rPr>
          <w:rFonts w:asciiTheme="minorHAnsi" w:eastAsia="Consolas" w:hAnsiTheme="minorHAnsi" w:cstheme="minorHAnsi"/>
          <w:sz w:val="22"/>
          <w:szCs w:val="22"/>
          <w:lang w:val="en-IN"/>
        </w:rPr>
        <w:t>:</w:t>
      </w:r>
    </w:p>
    <w:p w14:paraId="3CFA7C2A"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CREATE DATABASE IF NOT EXISTS </w:t>
      </w:r>
      <w:proofErr w:type="spellStart"/>
      <w:r w:rsidRPr="00A92506">
        <w:rPr>
          <w:rFonts w:asciiTheme="minorHAnsi" w:eastAsia="Consolas" w:hAnsiTheme="minorHAnsi" w:cstheme="minorHAnsi"/>
          <w:sz w:val="22"/>
          <w:szCs w:val="22"/>
          <w:lang w:val="en-IN"/>
        </w:rPr>
        <w:t>Travel_Planner</w:t>
      </w:r>
      <w:proofErr w:type="spellEnd"/>
      <w:r w:rsidRPr="00A92506">
        <w:rPr>
          <w:rFonts w:asciiTheme="minorHAnsi" w:eastAsia="Consolas" w:hAnsiTheme="minorHAnsi" w:cstheme="minorHAnsi"/>
          <w:sz w:val="22"/>
          <w:szCs w:val="22"/>
          <w:lang w:val="en-IN"/>
        </w:rPr>
        <w:t>;</w:t>
      </w:r>
    </w:p>
    <w:p w14:paraId="707A2DF2"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USE </w:t>
      </w:r>
      <w:proofErr w:type="spellStart"/>
      <w:r w:rsidRPr="00A92506">
        <w:rPr>
          <w:rFonts w:asciiTheme="minorHAnsi" w:eastAsia="Consolas" w:hAnsiTheme="minorHAnsi" w:cstheme="minorHAnsi"/>
          <w:sz w:val="22"/>
          <w:szCs w:val="22"/>
          <w:lang w:val="en-IN"/>
        </w:rPr>
        <w:t>Travel_Planner</w:t>
      </w:r>
      <w:proofErr w:type="spellEnd"/>
      <w:r w:rsidRPr="00A92506">
        <w:rPr>
          <w:rFonts w:asciiTheme="minorHAnsi" w:eastAsia="Consolas" w:hAnsiTheme="minorHAnsi" w:cstheme="minorHAnsi"/>
          <w:sz w:val="22"/>
          <w:szCs w:val="22"/>
          <w:lang w:val="en-IN"/>
        </w:rPr>
        <w:t>;</w:t>
      </w:r>
    </w:p>
    <w:p w14:paraId="1A41A330" w14:textId="77777777" w:rsidR="00A92506" w:rsidRPr="00A92506" w:rsidRDefault="00A92506" w:rsidP="00A92506">
      <w:pPr>
        <w:spacing w:before="2"/>
        <w:rPr>
          <w:rFonts w:asciiTheme="minorHAnsi" w:eastAsia="Consolas" w:hAnsiTheme="minorHAnsi" w:cstheme="minorHAnsi"/>
          <w:sz w:val="22"/>
          <w:szCs w:val="22"/>
          <w:lang w:val="en-IN"/>
        </w:rPr>
      </w:pPr>
    </w:p>
    <w:p w14:paraId="631E2F18"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CREATE TABLE IF NOT EXISTS bookings (</w:t>
      </w:r>
    </w:p>
    <w:p w14:paraId="1801909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user_id</w:t>
      </w:r>
      <w:proofErr w:type="spellEnd"/>
      <w:r w:rsidRPr="00A92506">
        <w:rPr>
          <w:rFonts w:asciiTheme="minorHAnsi" w:eastAsia="Consolas" w:hAnsiTheme="minorHAnsi" w:cstheme="minorHAnsi"/>
          <w:sz w:val="22"/>
          <w:szCs w:val="22"/>
          <w:lang w:val="en-IN"/>
        </w:rPr>
        <w:t xml:space="preserve"> INT,</w:t>
      </w:r>
    </w:p>
    <w:p w14:paraId="0F141D9D"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flight_id</w:t>
      </w:r>
      <w:proofErr w:type="spellEnd"/>
      <w:r w:rsidRPr="00A92506">
        <w:rPr>
          <w:rFonts w:asciiTheme="minorHAnsi" w:eastAsia="Consolas" w:hAnsiTheme="minorHAnsi" w:cstheme="minorHAnsi"/>
          <w:sz w:val="22"/>
          <w:szCs w:val="22"/>
          <w:lang w:val="en-IN"/>
        </w:rPr>
        <w:t xml:space="preserve"> INT,</w:t>
      </w:r>
    </w:p>
    <w:p w14:paraId="11C0CB1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hotel_id</w:t>
      </w:r>
      <w:proofErr w:type="spellEnd"/>
      <w:r w:rsidRPr="00A92506">
        <w:rPr>
          <w:rFonts w:asciiTheme="minorHAnsi" w:eastAsia="Consolas" w:hAnsiTheme="minorHAnsi" w:cstheme="minorHAnsi"/>
          <w:sz w:val="22"/>
          <w:szCs w:val="22"/>
          <w:lang w:val="en-IN"/>
        </w:rPr>
        <w:t xml:space="preserve"> INT,</w:t>
      </w:r>
    </w:p>
    <w:p w14:paraId="2C3B9D34"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activity_id</w:t>
      </w:r>
      <w:proofErr w:type="spellEnd"/>
      <w:r w:rsidRPr="00A92506">
        <w:rPr>
          <w:rFonts w:asciiTheme="minorHAnsi" w:eastAsia="Consolas" w:hAnsiTheme="minorHAnsi" w:cstheme="minorHAnsi"/>
          <w:sz w:val="22"/>
          <w:szCs w:val="22"/>
          <w:lang w:val="en-IN"/>
        </w:rPr>
        <w:t xml:space="preserve"> INT,</w:t>
      </w:r>
    </w:p>
    <w:p w14:paraId="060A8CB1"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booking_date</w:t>
      </w:r>
      <w:proofErr w:type="spellEnd"/>
      <w:r w:rsidRPr="00A92506">
        <w:rPr>
          <w:rFonts w:asciiTheme="minorHAnsi" w:eastAsia="Consolas" w:hAnsiTheme="minorHAnsi" w:cstheme="minorHAnsi"/>
          <w:sz w:val="22"/>
          <w:szCs w:val="22"/>
          <w:lang w:val="en-IN"/>
        </w:rPr>
        <w:t xml:space="preserve"> DATE</w:t>
      </w:r>
    </w:p>
    <w:p w14:paraId="5DC409A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w:t>
      </w:r>
    </w:p>
    <w:p w14:paraId="44B299EA" w14:textId="77777777" w:rsidR="00A92506" w:rsidRPr="00A92506" w:rsidRDefault="00A92506" w:rsidP="00A92506">
      <w:pPr>
        <w:spacing w:before="2"/>
        <w:rPr>
          <w:rFonts w:asciiTheme="minorHAnsi" w:eastAsia="Consolas" w:hAnsiTheme="minorHAnsi" w:cstheme="minorHAnsi"/>
          <w:sz w:val="22"/>
          <w:szCs w:val="22"/>
          <w:lang w:val="en-IN"/>
        </w:rPr>
      </w:pPr>
    </w:p>
    <w:p w14:paraId="12C78ED6"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INSERT INTO bookings (</w:t>
      </w:r>
      <w:proofErr w:type="spellStart"/>
      <w:r w:rsidRPr="00A92506">
        <w:rPr>
          <w:rFonts w:asciiTheme="minorHAnsi" w:eastAsia="Consolas" w:hAnsiTheme="minorHAnsi" w:cstheme="minorHAnsi"/>
          <w:sz w:val="22"/>
          <w:szCs w:val="22"/>
          <w:lang w:val="en-IN"/>
        </w:rPr>
        <w:t>user_id</w:t>
      </w:r>
      <w:proofErr w:type="spellEnd"/>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flight_id</w:t>
      </w:r>
      <w:proofErr w:type="spellEnd"/>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hotel_id</w:t>
      </w:r>
      <w:proofErr w:type="spellEnd"/>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activity_id</w:t>
      </w:r>
      <w:proofErr w:type="spellEnd"/>
      <w:r w:rsidRPr="00A92506">
        <w:rPr>
          <w:rFonts w:asciiTheme="minorHAnsi" w:eastAsia="Consolas" w:hAnsiTheme="minorHAnsi" w:cstheme="minorHAnsi"/>
          <w:sz w:val="22"/>
          <w:szCs w:val="22"/>
          <w:lang w:val="en-IN"/>
        </w:rPr>
        <w:t xml:space="preserve">, </w:t>
      </w:r>
      <w:proofErr w:type="spellStart"/>
      <w:r w:rsidRPr="00A92506">
        <w:rPr>
          <w:rFonts w:asciiTheme="minorHAnsi" w:eastAsia="Consolas" w:hAnsiTheme="minorHAnsi" w:cstheme="minorHAnsi"/>
          <w:sz w:val="22"/>
          <w:szCs w:val="22"/>
          <w:lang w:val="en-IN"/>
        </w:rPr>
        <w:t>booking_date</w:t>
      </w:r>
      <w:proofErr w:type="spellEnd"/>
      <w:r w:rsidRPr="00A92506">
        <w:rPr>
          <w:rFonts w:asciiTheme="minorHAnsi" w:eastAsia="Consolas" w:hAnsiTheme="minorHAnsi" w:cstheme="minorHAnsi"/>
          <w:sz w:val="22"/>
          <w:szCs w:val="22"/>
          <w:lang w:val="en-IN"/>
        </w:rPr>
        <w:t>)</w:t>
      </w:r>
    </w:p>
    <w:p w14:paraId="0CBF5FA4"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VALUES </w:t>
      </w:r>
    </w:p>
    <w:p w14:paraId="24C4DD63"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(1, 12345, 54321, 67890, '2021-01-01'),</w:t>
      </w:r>
    </w:p>
    <w:p w14:paraId="2F6DEB65"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(2, 12346, 54322, 67891, '2021-01-02');</w:t>
      </w:r>
    </w:p>
    <w:p w14:paraId="26EC3FA9"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import pandas as pd</w:t>
      </w:r>
    </w:p>
    <w:p w14:paraId="5052F230"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xml:space="preserve">import </w:t>
      </w:r>
      <w:proofErr w:type="spellStart"/>
      <w:r w:rsidRPr="00A92506">
        <w:rPr>
          <w:rFonts w:asciiTheme="minorHAnsi" w:eastAsia="Consolas" w:hAnsiTheme="minorHAnsi" w:cstheme="minorHAnsi"/>
          <w:sz w:val="22"/>
          <w:szCs w:val="22"/>
          <w:lang w:val="en-IN"/>
        </w:rPr>
        <w:t>sqlalchemy</w:t>
      </w:r>
      <w:proofErr w:type="spellEnd"/>
    </w:p>
    <w:p w14:paraId="1921F355" w14:textId="77777777" w:rsidR="00A92506" w:rsidRPr="00A92506" w:rsidRDefault="00A92506" w:rsidP="00A92506">
      <w:pPr>
        <w:spacing w:before="2"/>
        <w:rPr>
          <w:rFonts w:asciiTheme="minorHAnsi" w:eastAsia="Consolas" w:hAnsiTheme="minorHAnsi" w:cstheme="minorHAnsi"/>
          <w:sz w:val="22"/>
          <w:szCs w:val="22"/>
          <w:lang w:val="en-IN"/>
        </w:rPr>
      </w:pPr>
    </w:p>
    <w:p w14:paraId="4680B9D4"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 Replace 'user' and 'password' with your actual MySQL username and password</w:t>
      </w:r>
    </w:p>
    <w:p w14:paraId="5365CB76"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engine = sqlalchemy.create_engine('mysql+pymysql://user:password@localhost/Travel_Planner')</w:t>
      </w:r>
    </w:p>
    <w:p w14:paraId="033B58B8" w14:textId="77777777" w:rsidR="00A92506" w:rsidRPr="00A92506" w:rsidRDefault="00A92506" w:rsidP="00A92506">
      <w:pPr>
        <w:spacing w:before="2"/>
        <w:rPr>
          <w:rFonts w:asciiTheme="minorHAnsi" w:eastAsia="Consolas" w:hAnsiTheme="minorHAnsi" w:cstheme="minorHAnsi"/>
          <w:sz w:val="22"/>
          <w:szCs w:val="22"/>
          <w:lang w:val="en-IN"/>
        </w:rPr>
      </w:pPr>
      <w:proofErr w:type="spellStart"/>
      <w:r w:rsidRPr="00A92506">
        <w:rPr>
          <w:rFonts w:asciiTheme="minorHAnsi" w:eastAsia="Consolas" w:hAnsiTheme="minorHAnsi" w:cstheme="minorHAnsi"/>
          <w:sz w:val="22"/>
          <w:szCs w:val="22"/>
          <w:lang w:val="en-IN"/>
        </w:rPr>
        <w:t>df</w:t>
      </w:r>
      <w:proofErr w:type="spellEnd"/>
      <w:r w:rsidRPr="00A92506">
        <w:rPr>
          <w:rFonts w:asciiTheme="minorHAnsi" w:eastAsia="Consolas" w:hAnsiTheme="minorHAnsi" w:cstheme="minorHAnsi"/>
          <w:sz w:val="22"/>
          <w:szCs w:val="22"/>
          <w:lang w:val="en-IN"/>
        </w:rPr>
        <w:t xml:space="preserve"> = </w:t>
      </w:r>
      <w:proofErr w:type="spellStart"/>
      <w:r w:rsidRPr="00A92506">
        <w:rPr>
          <w:rFonts w:asciiTheme="minorHAnsi" w:eastAsia="Consolas" w:hAnsiTheme="minorHAnsi" w:cstheme="minorHAnsi"/>
          <w:sz w:val="22"/>
          <w:szCs w:val="22"/>
          <w:lang w:val="en-IN"/>
        </w:rPr>
        <w:t>pd.read_sql_table</w:t>
      </w:r>
      <w:proofErr w:type="spellEnd"/>
      <w:r w:rsidRPr="00A92506">
        <w:rPr>
          <w:rFonts w:asciiTheme="minorHAnsi" w:eastAsia="Consolas" w:hAnsiTheme="minorHAnsi" w:cstheme="minorHAnsi"/>
          <w:sz w:val="22"/>
          <w:szCs w:val="22"/>
          <w:lang w:val="en-IN"/>
        </w:rPr>
        <w:t>('bookings', engine)</w:t>
      </w:r>
    </w:p>
    <w:p w14:paraId="16C73F12" w14:textId="77777777" w:rsidR="00A92506" w:rsidRPr="00A92506" w:rsidRDefault="00A92506" w:rsidP="00A92506">
      <w:pPr>
        <w:spacing w:before="2"/>
        <w:rPr>
          <w:rFonts w:asciiTheme="minorHAnsi" w:eastAsia="Consolas" w:hAnsiTheme="minorHAnsi" w:cstheme="minorHAnsi"/>
          <w:sz w:val="22"/>
          <w:szCs w:val="22"/>
          <w:lang w:val="en-IN"/>
        </w:rPr>
      </w:pPr>
      <w:r w:rsidRPr="00A92506">
        <w:rPr>
          <w:rFonts w:asciiTheme="minorHAnsi" w:eastAsia="Consolas" w:hAnsiTheme="minorHAnsi" w:cstheme="minorHAnsi"/>
          <w:sz w:val="22"/>
          <w:szCs w:val="22"/>
          <w:lang w:val="en-IN"/>
        </w:rPr>
        <w:t>print(</w:t>
      </w:r>
      <w:proofErr w:type="spellStart"/>
      <w:r w:rsidRPr="00A92506">
        <w:rPr>
          <w:rFonts w:asciiTheme="minorHAnsi" w:eastAsia="Consolas" w:hAnsiTheme="minorHAnsi" w:cstheme="minorHAnsi"/>
          <w:sz w:val="22"/>
          <w:szCs w:val="22"/>
          <w:lang w:val="en-IN"/>
        </w:rPr>
        <w:t>df</w:t>
      </w:r>
      <w:proofErr w:type="spellEnd"/>
      <w:r w:rsidRPr="00A92506">
        <w:rPr>
          <w:rFonts w:asciiTheme="minorHAnsi" w:eastAsia="Consolas" w:hAnsiTheme="minorHAnsi" w:cstheme="minorHAnsi"/>
          <w:sz w:val="22"/>
          <w:szCs w:val="22"/>
          <w:lang w:val="en-IN"/>
        </w:rPr>
        <w:t>)</w:t>
      </w:r>
    </w:p>
    <w:p w14:paraId="7893617A" w14:textId="77777777" w:rsidR="00A92506" w:rsidRPr="00B91E11" w:rsidRDefault="00A92506" w:rsidP="008A77AD">
      <w:pPr>
        <w:spacing w:before="2"/>
        <w:rPr>
          <w:rFonts w:asciiTheme="minorHAnsi" w:eastAsia="Consolas" w:hAnsiTheme="minorHAnsi" w:cstheme="minorHAnsi"/>
          <w:sz w:val="22"/>
          <w:szCs w:val="22"/>
        </w:rPr>
      </w:pPr>
    </w:p>
    <w:sectPr w:rsidR="00A92506" w:rsidRPr="00B91E11" w:rsidSect="00C34715">
      <w:pgSz w:w="11900" w:h="16840"/>
      <w:pgMar w:top="-20" w:right="134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06F1"/>
    <w:multiLevelType w:val="multilevel"/>
    <w:tmpl w:val="ED2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03207"/>
    <w:multiLevelType w:val="hybridMultilevel"/>
    <w:tmpl w:val="ED66F472"/>
    <w:lvl w:ilvl="0" w:tplc="409E6EBC">
      <w:start w:val="1"/>
      <w:numFmt w:val="decimal"/>
      <w:lvlText w:val="%1."/>
      <w:lvlJc w:val="left"/>
      <w:pPr>
        <w:ind w:left="720" w:hanging="259"/>
      </w:pPr>
    </w:lvl>
    <w:lvl w:ilvl="1" w:tplc="9AA05EB0">
      <w:start w:val="1"/>
      <w:numFmt w:val="lowerLetter"/>
      <w:lvlText w:val="%2."/>
      <w:lvlJc w:val="left"/>
      <w:pPr>
        <w:ind w:left="1080" w:hanging="259"/>
      </w:pPr>
    </w:lvl>
    <w:lvl w:ilvl="2" w:tplc="EB3E6B7C">
      <w:start w:val="1"/>
      <w:numFmt w:val="upperLetter"/>
      <w:lvlText w:val="%3)"/>
      <w:lvlJc w:val="left"/>
      <w:pPr>
        <w:ind w:left="1440" w:hanging="259"/>
      </w:pPr>
    </w:lvl>
    <w:lvl w:ilvl="3" w:tplc="13DA127E">
      <w:start w:val="1"/>
      <w:numFmt w:val="upperRoman"/>
      <w:lvlText w:val="%4)"/>
      <w:lvlJc w:val="left"/>
      <w:pPr>
        <w:ind w:left="2880" w:hanging="2420"/>
      </w:pPr>
    </w:lvl>
    <w:lvl w:ilvl="4" w:tplc="B34CF2AA">
      <w:numFmt w:val="decimal"/>
      <w:lvlText w:val=""/>
      <w:lvlJc w:val="left"/>
      <w:pPr>
        <w:ind w:left="0" w:firstLine="0"/>
      </w:pPr>
    </w:lvl>
    <w:lvl w:ilvl="5" w:tplc="10BEAEE2">
      <w:numFmt w:val="decimal"/>
      <w:lvlText w:val=""/>
      <w:lvlJc w:val="left"/>
      <w:pPr>
        <w:ind w:left="0" w:firstLine="0"/>
      </w:pPr>
    </w:lvl>
    <w:lvl w:ilvl="6" w:tplc="C27ED6B8">
      <w:numFmt w:val="decimal"/>
      <w:lvlText w:val=""/>
      <w:lvlJc w:val="left"/>
      <w:pPr>
        <w:ind w:left="0" w:firstLine="0"/>
      </w:pPr>
    </w:lvl>
    <w:lvl w:ilvl="7" w:tplc="FD066416">
      <w:numFmt w:val="decimal"/>
      <w:lvlText w:val=""/>
      <w:lvlJc w:val="left"/>
      <w:pPr>
        <w:ind w:left="0" w:firstLine="0"/>
      </w:pPr>
    </w:lvl>
    <w:lvl w:ilvl="8" w:tplc="2F3A52C4">
      <w:numFmt w:val="decimal"/>
      <w:lvlText w:val=""/>
      <w:lvlJc w:val="left"/>
      <w:pPr>
        <w:ind w:left="0" w:firstLine="0"/>
      </w:pPr>
    </w:lvl>
  </w:abstractNum>
  <w:abstractNum w:abstractNumId="2" w15:restartNumberingAfterBreak="0">
    <w:nsid w:val="17750AC2"/>
    <w:multiLevelType w:val="multilevel"/>
    <w:tmpl w:val="E1B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951EC"/>
    <w:multiLevelType w:val="hybridMultilevel"/>
    <w:tmpl w:val="356016D6"/>
    <w:lvl w:ilvl="0" w:tplc="5FDE1C5A">
      <w:start w:val="1"/>
      <w:numFmt w:val="decimal"/>
      <w:lvlText w:val="%1."/>
      <w:lvlJc w:val="left"/>
      <w:pPr>
        <w:ind w:left="720" w:hanging="259"/>
      </w:pPr>
    </w:lvl>
    <w:lvl w:ilvl="1" w:tplc="0F709202">
      <w:start w:val="1"/>
      <w:numFmt w:val="lowerLetter"/>
      <w:lvlText w:val="%2."/>
      <w:lvlJc w:val="left"/>
      <w:pPr>
        <w:ind w:left="1080" w:hanging="259"/>
      </w:pPr>
    </w:lvl>
    <w:lvl w:ilvl="2" w:tplc="BA2EF6AE">
      <w:start w:val="1"/>
      <w:numFmt w:val="upperLetter"/>
      <w:lvlText w:val="%3)"/>
      <w:lvlJc w:val="left"/>
      <w:pPr>
        <w:ind w:left="1440" w:hanging="259"/>
      </w:pPr>
    </w:lvl>
    <w:lvl w:ilvl="3" w:tplc="F7BA4EBA">
      <w:start w:val="1"/>
      <w:numFmt w:val="upperRoman"/>
      <w:lvlText w:val="%4)"/>
      <w:lvlJc w:val="left"/>
      <w:pPr>
        <w:ind w:left="2880" w:hanging="2420"/>
      </w:pPr>
    </w:lvl>
    <w:lvl w:ilvl="4" w:tplc="871CB186">
      <w:numFmt w:val="decimal"/>
      <w:lvlText w:val=""/>
      <w:lvlJc w:val="left"/>
    </w:lvl>
    <w:lvl w:ilvl="5" w:tplc="D29C4EC4">
      <w:numFmt w:val="decimal"/>
      <w:lvlText w:val=""/>
      <w:lvlJc w:val="left"/>
    </w:lvl>
    <w:lvl w:ilvl="6" w:tplc="098457C8">
      <w:numFmt w:val="decimal"/>
      <w:lvlText w:val=""/>
      <w:lvlJc w:val="left"/>
    </w:lvl>
    <w:lvl w:ilvl="7" w:tplc="EE049A72">
      <w:numFmt w:val="decimal"/>
      <w:lvlText w:val=""/>
      <w:lvlJc w:val="left"/>
    </w:lvl>
    <w:lvl w:ilvl="8" w:tplc="7F681C3A">
      <w:numFmt w:val="decimal"/>
      <w:lvlText w:val=""/>
      <w:lvlJc w:val="left"/>
    </w:lvl>
  </w:abstractNum>
  <w:abstractNum w:abstractNumId="4" w15:restartNumberingAfterBreak="0">
    <w:nsid w:val="2A3D1420"/>
    <w:multiLevelType w:val="multilevel"/>
    <w:tmpl w:val="ADE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641E4"/>
    <w:multiLevelType w:val="hybridMultilevel"/>
    <w:tmpl w:val="5A8C120A"/>
    <w:lvl w:ilvl="0" w:tplc="F23815F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36AF0730"/>
    <w:multiLevelType w:val="hybridMultilevel"/>
    <w:tmpl w:val="D62A9CB6"/>
    <w:lvl w:ilvl="0" w:tplc="82009A4C">
      <w:start w:val="1"/>
      <w:numFmt w:val="bullet"/>
      <w:lvlText w:val="●"/>
      <w:lvlJc w:val="left"/>
      <w:pPr>
        <w:ind w:left="720" w:hanging="360"/>
      </w:pPr>
    </w:lvl>
    <w:lvl w:ilvl="1" w:tplc="00BC891C">
      <w:start w:val="1"/>
      <w:numFmt w:val="bullet"/>
      <w:lvlText w:val="○"/>
      <w:lvlJc w:val="left"/>
      <w:pPr>
        <w:ind w:left="1440" w:hanging="360"/>
      </w:pPr>
    </w:lvl>
    <w:lvl w:ilvl="2" w:tplc="6B44A87E">
      <w:start w:val="1"/>
      <w:numFmt w:val="bullet"/>
      <w:lvlText w:val="■"/>
      <w:lvlJc w:val="left"/>
      <w:pPr>
        <w:ind w:left="2160" w:hanging="360"/>
      </w:pPr>
    </w:lvl>
    <w:lvl w:ilvl="3" w:tplc="7A1AB54C">
      <w:start w:val="1"/>
      <w:numFmt w:val="bullet"/>
      <w:lvlText w:val="●"/>
      <w:lvlJc w:val="left"/>
      <w:pPr>
        <w:ind w:left="2880" w:hanging="360"/>
      </w:pPr>
    </w:lvl>
    <w:lvl w:ilvl="4" w:tplc="92A06F16">
      <w:start w:val="1"/>
      <w:numFmt w:val="bullet"/>
      <w:lvlText w:val="○"/>
      <w:lvlJc w:val="left"/>
      <w:pPr>
        <w:ind w:left="3600" w:hanging="360"/>
      </w:pPr>
    </w:lvl>
    <w:lvl w:ilvl="5" w:tplc="F98C0C42">
      <w:start w:val="1"/>
      <w:numFmt w:val="bullet"/>
      <w:lvlText w:val="■"/>
      <w:lvlJc w:val="left"/>
      <w:pPr>
        <w:ind w:left="4320" w:hanging="360"/>
      </w:pPr>
    </w:lvl>
    <w:lvl w:ilvl="6" w:tplc="A19C5322">
      <w:start w:val="1"/>
      <w:numFmt w:val="bullet"/>
      <w:lvlText w:val="●"/>
      <w:lvlJc w:val="left"/>
      <w:pPr>
        <w:ind w:left="5040" w:hanging="360"/>
      </w:pPr>
    </w:lvl>
    <w:lvl w:ilvl="7" w:tplc="97540020">
      <w:start w:val="1"/>
      <w:numFmt w:val="bullet"/>
      <w:lvlText w:val="●"/>
      <w:lvlJc w:val="left"/>
      <w:pPr>
        <w:ind w:left="5760" w:hanging="360"/>
      </w:pPr>
    </w:lvl>
    <w:lvl w:ilvl="8" w:tplc="4B127730">
      <w:start w:val="1"/>
      <w:numFmt w:val="bullet"/>
      <w:lvlText w:val="●"/>
      <w:lvlJc w:val="left"/>
      <w:pPr>
        <w:ind w:left="6480" w:hanging="360"/>
      </w:pPr>
    </w:lvl>
  </w:abstractNum>
  <w:abstractNum w:abstractNumId="7" w15:restartNumberingAfterBreak="0">
    <w:nsid w:val="36FD413A"/>
    <w:multiLevelType w:val="multilevel"/>
    <w:tmpl w:val="00F4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363BB"/>
    <w:multiLevelType w:val="hybridMultilevel"/>
    <w:tmpl w:val="9B6E3414"/>
    <w:lvl w:ilvl="0" w:tplc="419C9074">
      <w:start w:val="1"/>
      <w:numFmt w:val="decimal"/>
      <w:lvlText w:val="%1."/>
      <w:lvlJc w:val="left"/>
      <w:pPr>
        <w:ind w:left="720" w:hanging="259"/>
      </w:pPr>
    </w:lvl>
    <w:lvl w:ilvl="1" w:tplc="25B28D24">
      <w:start w:val="1"/>
      <w:numFmt w:val="lowerLetter"/>
      <w:lvlText w:val="%2."/>
      <w:lvlJc w:val="left"/>
      <w:pPr>
        <w:ind w:left="1080" w:hanging="259"/>
      </w:pPr>
    </w:lvl>
    <w:lvl w:ilvl="2" w:tplc="3574FCE8">
      <w:start w:val="1"/>
      <w:numFmt w:val="upperLetter"/>
      <w:lvlText w:val="%3)"/>
      <w:lvlJc w:val="left"/>
      <w:pPr>
        <w:ind w:left="1440" w:hanging="259"/>
      </w:pPr>
    </w:lvl>
    <w:lvl w:ilvl="3" w:tplc="11D6B2C2">
      <w:start w:val="1"/>
      <w:numFmt w:val="upperRoman"/>
      <w:lvlText w:val="%4)"/>
      <w:lvlJc w:val="left"/>
      <w:pPr>
        <w:ind w:left="2880" w:hanging="2420"/>
      </w:pPr>
    </w:lvl>
    <w:lvl w:ilvl="4" w:tplc="588C66CC">
      <w:numFmt w:val="decimal"/>
      <w:lvlText w:val=""/>
      <w:lvlJc w:val="left"/>
      <w:pPr>
        <w:ind w:left="0" w:firstLine="0"/>
      </w:pPr>
    </w:lvl>
    <w:lvl w:ilvl="5" w:tplc="2EE21FC0">
      <w:numFmt w:val="decimal"/>
      <w:lvlText w:val=""/>
      <w:lvlJc w:val="left"/>
      <w:pPr>
        <w:ind w:left="0" w:firstLine="0"/>
      </w:pPr>
    </w:lvl>
    <w:lvl w:ilvl="6" w:tplc="8CD65A4C">
      <w:numFmt w:val="decimal"/>
      <w:lvlText w:val=""/>
      <w:lvlJc w:val="left"/>
      <w:pPr>
        <w:ind w:left="0" w:firstLine="0"/>
      </w:pPr>
    </w:lvl>
    <w:lvl w:ilvl="7" w:tplc="7BDC0A78">
      <w:numFmt w:val="decimal"/>
      <w:lvlText w:val=""/>
      <w:lvlJc w:val="left"/>
      <w:pPr>
        <w:ind w:left="0" w:firstLine="0"/>
      </w:pPr>
    </w:lvl>
    <w:lvl w:ilvl="8" w:tplc="DFB0F742">
      <w:numFmt w:val="decimal"/>
      <w:lvlText w:val=""/>
      <w:lvlJc w:val="left"/>
      <w:pPr>
        <w:ind w:left="0" w:firstLine="0"/>
      </w:pPr>
    </w:lvl>
  </w:abstractNum>
  <w:abstractNum w:abstractNumId="9" w15:restartNumberingAfterBreak="0">
    <w:nsid w:val="38C17BB3"/>
    <w:multiLevelType w:val="multilevel"/>
    <w:tmpl w:val="BDC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742A5"/>
    <w:multiLevelType w:val="multilevel"/>
    <w:tmpl w:val="0FD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494E"/>
    <w:multiLevelType w:val="hybridMultilevel"/>
    <w:tmpl w:val="05F2594C"/>
    <w:lvl w:ilvl="0" w:tplc="20BE9B4A">
      <w:start w:val="1"/>
      <w:numFmt w:val="bullet"/>
      <w:lvlText w:val="●"/>
      <w:lvlJc w:val="left"/>
      <w:pPr>
        <w:ind w:left="720" w:hanging="360"/>
      </w:pPr>
    </w:lvl>
    <w:lvl w:ilvl="1" w:tplc="0C66F670">
      <w:start w:val="1"/>
      <w:numFmt w:val="bullet"/>
      <w:lvlText w:val="○"/>
      <w:lvlJc w:val="left"/>
      <w:pPr>
        <w:ind w:left="1440" w:hanging="360"/>
      </w:pPr>
    </w:lvl>
    <w:lvl w:ilvl="2" w:tplc="BECACCDC">
      <w:start w:val="1"/>
      <w:numFmt w:val="bullet"/>
      <w:lvlText w:val="■"/>
      <w:lvlJc w:val="left"/>
      <w:pPr>
        <w:ind w:left="2160" w:hanging="360"/>
      </w:pPr>
    </w:lvl>
    <w:lvl w:ilvl="3" w:tplc="B5F4EA16">
      <w:start w:val="1"/>
      <w:numFmt w:val="bullet"/>
      <w:lvlText w:val="●"/>
      <w:lvlJc w:val="left"/>
      <w:pPr>
        <w:ind w:left="2880" w:hanging="360"/>
      </w:pPr>
    </w:lvl>
    <w:lvl w:ilvl="4" w:tplc="15DE55A2">
      <w:start w:val="1"/>
      <w:numFmt w:val="bullet"/>
      <w:lvlText w:val="○"/>
      <w:lvlJc w:val="left"/>
      <w:pPr>
        <w:ind w:left="3600" w:hanging="360"/>
      </w:pPr>
    </w:lvl>
    <w:lvl w:ilvl="5" w:tplc="9E5246FA">
      <w:start w:val="1"/>
      <w:numFmt w:val="bullet"/>
      <w:lvlText w:val="■"/>
      <w:lvlJc w:val="left"/>
      <w:pPr>
        <w:ind w:left="4320" w:hanging="360"/>
      </w:pPr>
    </w:lvl>
    <w:lvl w:ilvl="6" w:tplc="474C84FE">
      <w:start w:val="1"/>
      <w:numFmt w:val="bullet"/>
      <w:lvlText w:val="●"/>
      <w:lvlJc w:val="left"/>
      <w:pPr>
        <w:ind w:left="5040" w:hanging="360"/>
      </w:pPr>
    </w:lvl>
    <w:lvl w:ilvl="7" w:tplc="6908EDF2">
      <w:start w:val="1"/>
      <w:numFmt w:val="bullet"/>
      <w:lvlText w:val="●"/>
      <w:lvlJc w:val="left"/>
      <w:pPr>
        <w:ind w:left="5760" w:hanging="360"/>
      </w:pPr>
    </w:lvl>
    <w:lvl w:ilvl="8" w:tplc="DACAFC2C">
      <w:start w:val="1"/>
      <w:numFmt w:val="bullet"/>
      <w:lvlText w:val="●"/>
      <w:lvlJc w:val="left"/>
      <w:pPr>
        <w:ind w:left="6480" w:hanging="360"/>
      </w:pPr>
    </w:lvl>
  </w:abstractNum>
  <w:abstractNum w:abstractNumId="12" w15:restartNumberingAfterBreak="0">
    <w:nsid w:val="50410D5C"/>
    <w:multiLevelType w:val="multilevel"/>
    <w:tmpl w:val="75F4A7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5469049B"/>
    <w:multiLevelType w:val="hybridMultilevel"/>
    <w:tmpl w:val="3C0C1834"/>
    <w:lvl w:ilvl="0" w:tplc="416651B2">
      <w:start w:val="14"/>
      <w:numFmt w:val="decimal"/>
      <w:lvlText w:val="%1."/>
      <w:lvlJc w:val="left"/>
      <w:pPr>
        <w:ind w:left="720" w:hanging="5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EA24A2"/>
    <w:multiLevelType w:val="hybridMultilevel"/>
    <w:tmpl w:val="20DAA060"/>
    <w:lvl w:ilvl="0" w:tplc="119E5C04">
      <w:start w:val="1"/>
      <w:numFmt w:val="bullet"/>
      <w:lvlText w:val="●"/>
      <w:lvlJc w:val="left"/>
      <w:pPr>
        <w:ind w:left="720" w:hanging="360"/>
      </w:pPr>
    </w:lvl>
    <w:lvl w:ilvl="1" w:tplc="9D1243FC">
      <w:start w:val="1"/>
      <w:numFmt w:val="bullet"/>
      <w:lvlText w:val="○"/>
      <w:lvlJc w:val="left"/>
      <w:pPr>
        <w:ind w:left="1440" w:hanging="360"/>
      </w:pPr>
    </w:lvl>
    <w:lvl w:ilvl="2" w:tplc="A7DC4ECE">
      <w:start w:val="1"/>
      <w:numFmt w:val="bullet"/>
      <w:lvlText w:val="■"/>
      <w:lvlJc w:val="left"/>
      <w:pPr>
        <w:ind w:left="2160" w:hanging="360"/>
      </w:pPr>
    </w:lvl>
    <w:lvl w:ilvl="3" w:tplc="9EEAF6FE">
      <w:start w:val="1"/>
      <w:numFmt w:val="bullet"/>
      <w:lvlText w:val="●"/>
      <w:lvlJc w:val="left"/>
      <w:pPr>
        <w:ind w:left="2880" w:hanging="360"/>
      </w:pPr>
    </w:lvl>
    <w:lvl w:ilvl="4" w:tplc="2342EF70">
      <w:start w:val="1"/>
      <w:numFmt w:val="bullet"/>
      <w:lvlText w:val="○"/>
      <w:lvlJc w:val="left"/>
      <w:pPr>
        <w:ind w:left="3600" w:hanging="360"/>
      </w:pPr>
    </w:lvl>
    <w:lvl w:ilvl="5" w:tplc="47F27D8E">
      <w:start w:val="1"/>
      <w:numFmt w:val="bullet"/>
      <w:lvlText w:val="■"/>
      <w:lvlJc w:val="left"/>
      <w:pPr>
        <w:ind w:left="4320" w:hanging="360"/>
      </w:pPr>
    </w:lvl>
    <w:lvl w:ilvl="6" w:tplc="346EAFD4">
      <w:start w:val="1"/>
      <w:numFmt w:val="bullet"/>
      <w:lvlText w:val="●"/>
      <w:lvlJc w:val="left"/>
      <w:pPr>
        <w:ind w:left="5040" w:hanging="360"/>
      </w:pPr>
    </w:lvl>
    <w:lvl w:ilvl="7" w:tplc="C9DC8E08">
      <w:start w:val="1"/>
      <w:numFmt w:val="bullet"/>
      <w:lvlText w:val="●"/>
      <w:lvlJc w:val="left"/>
      <w:pPr>
        <w:ind w:left="5760" w:hanging="360"/>
      </w:pPr>
    </w:lvl>
    <w:lvl w:ilvl="8" w:tplc="38E07AE4">
      <w:start w:val="1"/>
      <w:numFmt w:val="bullet"/>
      <w:lvlText w:val="●"/>
      <w:lvlJc w:val="left"/>
      <w:pPr>
        <w:ind w:left="6480" w:hanging="360"/>
      </w:pPr>
    </w:lvl>
  </w:abstractNum>
  <w:abstractNum w:abstractNumId="15" w15:restartNumberingAfterBreak="0">
    <w:nsid w:val="5AFB1639"/>
    <w:multiLevelType w:val="multilevel"/>
    <w:tmpl w:val="6CC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4276A"/>
    <w:multiLevelType w:val="multilevel"/>
    <w:tmpl w:val="74F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15628"/>
    <w:multiLevelType w:val="hybridMultilevel"/>
    <w:tmpl w:val="F2228CDA"/>
    <w:lvl w:ilvl="0" w:tplc="F57AE2E2">
      <w:start w:val="1"/>
      <w:numFmt w:val="bullet"/>
      <w:lvlText w:val="●"/>
      <w:lvlJc w:val="left"/>
      <w:pPr>
        <w:ind w:left="720" w:hanging="360"/>
      </w:pPr>
    </w:lvl>
    <w:lvl w:ilvl="1" w:tplc="B3EAC7A2">
      <w:start w:val="1"/>
      <w:numFmt w:val="bullet"/>
      <w:lvlText w:val="○"/>
      <w:lvlJc w:val="left"/>
      <w:pPr>
        <w:ind w:left="1440" w:hanging="360"/>
      </w:pPr>
    </w:lvl>
    <w:lvl w:ilvl="2" w:tplc="1256A9AA">
      <w:start w:val="1"/>
      <w:numFmt w:val="bullet"/>
      <w:lvlText w:val="■"/>
      <w:lvlJc w:val="left"/>
      <w:pPr>
        <w:ind w:left="2160" w:hanging="360"/>
      </w:pPr>
    </w:lvl>
    <w:lvl w:ilvl="3" w:tplc="59765F82">
      <w:start w:val="1"/>
      <w:numFmt w:val="bullet"/>
      <w:lvlText w:val="●"/>
      <w:lvlJc w:val="left"/>
      <w:pPr>
        <w:ind w:left="2880" w:hanging="360"/>
      </w:pPr>
    </w:lvl>
    <w:lvl w:ilvl="4" w:tplc="8EBC2BEC">
      <w:start w:val="1"/>
      <w:numFmt w:val="bullet"/>
      <w:lvlText w:val="○"/>
      <w:lvlJc w:val="left"/>
      <w:pPr>
        <w:ind w:left="3600" w:hanging="360"/>
      </w:pPr>
    </w:lvl>
    <w:lvl w:ilvl="5" w:tplc="4E860494">
      <w:start w:val="1"/>
      <w:numFmt w:val="bullet"/>
      <w:lvlText w:val="■"/>
      <w:lvlJc w:val="left"/>
      <w:pPr>
        <w:ind w:left="4320" w:hanging="360"/>
      </w:pPr>
    </w:lvl>
    <w:lvl w:ilvl="6" w:tplc="F010284E">
      <w:start w:val="1"/>
      <w:numFmt w:val="bullet"/>
      <w:lvlText w:val="●"/>
      <w:lvlJc w:val="left"/>
      <w:pPr>
        <w:ind w:left="5040" w:hanging="360"/>
      </w:pPr>
    </w:lvl>
    <w:lvl w:ilvl="7" w:tplc="A81E32B8">
      <w:start w:val="1"/>
      <w:numFmt w:val="bullet"/>
      <w:lvlText w:val="●"/>
      <w:lvlJc w:val="left"/>
      <w:pPr>
        <w:ind w:left="5760" w:hanging="360"/>
      </w:pPr>
    </w:lvl>
    <w:lvl w:ilvl="8" w:tplc="3B28BBDE">
      <w:start w:val="1"/>
      <w:numFmt w:val="bullet"/>
      <w:lvlText w:val="●"/>
      <w:lvlJc w:val="left"/>
      <w:pPr>
        <w:ind w:left="6480" w:hanging="360"/>
      </w:pPr>
    </w:lvl>
  </w:abstractNum>
  <w:abstractNum w:abstractNumId="18" w15:restartNumberingAfterBreak="0">
    <w:nsid w:val="632145EE"/>
    <w:multiLevelType w:val="hybridMultilevel"/>
    <w:tmpl w:val="C69A934E"/>
    <w:lvl w:ilvl="0" w:tplc="4009000F">
      <w:start w:val="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E6DD9"/>
    <w:multiLevelType w:val="hybridMultilevel"/>
    <w:tmpl w:val="B734C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F138BD"/>
    <w:multiLevelType w:val="hybridMultilevel"/>
    <w:tmpl w:val="80D6277A"/>
    <w:lvl w:ilvl="0" w:tplc="2E3881A2">
      <w:start w:val="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5370B6"/>
    <w:multiLevelType w:val="multilevel"/>
    <w:tmpl w:val="AE4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D75EB"/>
    <w:multiLevelType w:val="multilevel"/>
    <w:tmpl w:val="EF9E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812E0"/>
    <w:multiLevelType w:val="hybridMultilevel"/>
    <w:tmpl w:val="78606854"/>
    <w:lvl w:ilvl="0" w:tplc="4009000F">
      <w:start w:val="1"/>
      <w:numFmt w:val="decimal"/>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24" w15:restartNumberingAfterBreak="0">
    <w:nsid w:val="7D6E3822"/>
    <w:multiLevelType w:val="multilevel"/>
    <w:tmpl w:val="3A9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23658"/>
    <w:multiLevelType w:val="multilevel"/>
    <w:tmpl w:val="02C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841495">
    <w:abstractNumId w:val="12"/>
  </w:num>
  <w:num w:numId="2" w16cid:durableId="848562135">
    <w:abstractNumId w:val="23"/>
  </w:num>
  <w:num w:numId="3" w16cid:durableId="1812289573">
    <w:abstractNumId w:val="13"/>
  </w:num>
  <w:num w:numId="4" w16cid:durableId="924269397">
    <w:abstractNumId w:val="19"/>
  </w:num>
  <w:num w:numId="5" w16cid:durableId="2009484235">
    <w:abstractNumId w:val="5"/>
  </w:num>
  <w:num w:numId="6" w16cid:durableId="1572232376">
    <w:abstractNumId w:val="2"/>
  </w:num>
  <w:num w:numId="7" w16cid:durableId="1671978356">
    <w:abstractNumId w:val="9"/>
  </w:num>
  <w:num w:numId="8" w16cid:durableId="1096973588">
    <w:abstractNumId w:val="22"/>
  </w:num>
  <w:num w:numId="9" w16cid:durableId="68310468">
    <w:abstractNumId w:val="21"/>
  </w:num>
  <w:num w:numId="10" w16cid:durableId="99842776">
    <w:abstractNumId w:val="0"/>
  </w:num>
  <w:num w:numId="11" w16cid:durableId="1037004502">
    <w:abstractNumId w:val="25"/>
  </w:num>
  <w:num w:numId="12" w16cid:durableId="1879706346">
    <w:abstractNumId w:val="10"/>
  </w:num>
  <w:num w:numId="13" w16cid:durableId="1679577604">
    <w:abstractNumId w:val="16"/>
  </w:num>
  <w:num w:numId="14" w16cid:durableId="1205370302">
    <w:abstractNumId w:val="7"/>
  </w:num>
  <w:num w:numId="15" w16cid:durableId="1050150918">
    <w:abstractNumId w:val="15"/>
  </w:num>
  <w:num w:numId="16" w16cid:durableId="584996450">
    <w:abstractNumId w:val="24"/>
  </w:num>
  <w:num w:numId="17" w16cid:durableId="2021857708">
    <w:abstractNumId w:val="4"/>
  </w:num>
  <w:num w:numId="18" w16cid:durableId="1355380928">
    <w:abstractNumId w:val="6"/>
    <w:lvlOverride w:ilvl="0">
      <w:startOverride w:val="1"/>
    </w:lvlOverride>
  </w:num>
  <w:num w:numId="19" w16cid:durableId="958099353">
    <w:abstractNumId w:val="3"/>
  </w:num>
  <w:num w:numId="20" w16cid:durableId="1373652319">
    <w:abstractNumId w:val="11"/>
    <w:lvlOverride w:ilvl="0"/>
    <w:lvlOverride w:ilvl="1"/>
    <w:lvlOverride w:ilvl="2"/>
    <w:lvlOverride w:ilvl="3"/>
    <w:lvlOverride w:ilvl="4"/>
    <w:lvlOverride w:ilvl="5"/>
    <w:lvlOverride w:ilvl="6"/>
    <w:lvlOverride w:ilvl="7"/>
    <w:lvlOverride w:ilvl="8"/>
  </w:num>
  <w:num w:numId="21" w16cid:durableId="546068442">
    <w:abstractNumId w:val="20"/>
  </w:num>
  <w:num w:numId="22" w16cid:durableId="2058120374">
    <w:abstractNumId w:val="18"/>
  </w:num>
  <w:num w:numId="23" w16cid:durableId="2029864233">
    <w:abstractNumId w:val="17"/>
    <w:lvlOverride w:ilvl="0"/>
    <w:lvlOverride w:ilvl="1"/>
    <w:lvlOverride w:ilvl="2"/>
    <w:lvlOverride w:ilvl="3"/>
    <w:lvlOverride w:ilvl="4"/>
    <w:lvlOverride w:ilvl="5"/>
    <w:lvlOverride w:ilvl="6"/>
    <w:lvlOverride w:ilvl="7"/>
    <w:lvlOverride w:ilvl="8"/>
  </w:num>
  <w:num w:numId="24" w16cid:durableId="1288047640">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5" w16cid:durableId="911546714">
    <w:abstractNumId w:val="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6" w16cid:durableId="20129528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BF2"/>
    <w:rsid w:val="00054233"/>
    <w:rsid w:val="000E1F32"/>
    <w:rsid w:val="002C4A5E"/>
    <w:rsid w:val="002F01B7"/>
    <w:rsid w:val="004B2AE8"/>
    <w:rsid w:val="00507837"/>
    <w:rsid w:val="005F0E7D"/>
    <w:rsid w:val="007D411A"/>
    <w:rsid w:val="008049DB"/>
    <w:rsid w:val="008155A3"/>
    <w:rsid w:val="008A77AD"/>
    <w:rsid w:val="008C5341"/>
    <w:rsid w:val="0091514A"/>
    <w:rsid w:val="00A92506"/>
    <w:rsid w:val="00AE6C43"/>
    <w:rsid w:val="00B53BF2"/>
    <w:rsid w:val="00B84B67"/>
    <w:rsid w:val="00B91E11"/>
    <w:rsid w:val="00BD6C36"/>
    <w:rsid w:val="00C13135"/>
    <w:rsid w:val="00C34715"/>
    <w:rsid w:val="00C51244"/>
    <w:rsid w:val="00C8569C"/>
    <w:rsid w:val="00CF1D44"/>
    <w:rsid w:val="00D31FEC"/>
    <w:rsid w:val="00DC51CA"/>
    <w:rsid w:val="00DD0D6A"/>
    <w:rsid w:val="00E07215"/>
    <w:rsid w:val="00E848F7"/>
    <w:rsid w:val="00F843E8"/>
    <w:rsid w:val="00FD3C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4"/>
    <o:shapelayout v:ext="edit">
      <o:idmap v:ext="edit" data="1"/>
    </o:shapelayout>
  </w:shapeDefaults>
  <w:decimalSymbol w:val="."/>
  <w:listSeparator w:val=","/>
  <w14:docId w14:val="5326D4F0"/>
  <w15:docId w15:val="{2A64B961-174A-4A09-B14A-3641F96E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E6C43"/>
    <w:pPr>
      <w:ind w:left="720"/>
      <w:contextualSpacing/>
    </w:pPr>
  </w:style>
  <w:style w:type="paragraph" w:customStyle="1" w:styleId="ParagraphTextStyle">
    <w:name w:val="Paragraph Text Style"/>
    <w:rsid w:val="008155A3"/>
    <w:pPr>
      <w:spacing w:before="144" w:after="72" w:line="276" w:lineRule="auto"/>
    </w:pPr>
    <w:rPr>
      <w:rFonts w:ascii="Segoe UI" w:eastAsia="Segoe UI" w:hAnsi="Segoe UI" w:cs="Segoe UI"/>
      <w:color w:val="000000"/>
      <w:sz w:val="26"/>
      <w:szCs w:val="26"/>
      <w:lang w:val="en-IN" w:eastAsia="en-IN" w:bidi="hi-IN"/>
    </w:rPr>
  </w:style>
  <w:style w:type="paragraph" w:customStyle="1" w:styleId="CodeStyle">
    <w:name w:val="Code Style"/>
    <w:rsid w:val="008155A3"/>
    <w:rPr>
      <w:rFonts w:ascii="Consolas" w:eastAsia="Consolas" w:hAnsi="Consolas" w:cs="Consolas"/>
      <w:sz w:val="24"/>
      <w:szCs w:val="24"/>
      <w:lang w:val="en-IN" w:eastAsia="en-IN" w:bidi="hi-IN"/>
    </w:rPr>
  </w:style>
  <w:style w:type="character" w:styleId="Hyperlink">
    <w:name w:val="Hyperlink"/>
    <w:basedOn w:val="DefaultParagraphFont"/>
    <w:uiPriority w:val="99"/>
    <w:unhideWhenUsed/>
    <w:rsid w:val="00A92506"/>
    <w:rPr>
      <w:color w:val="0000FF" w:themeColor="hyperlink"/>
      <w:u w:val="single"/>
    </w:rPr>
  </w:style>
  <w:style w:type="character" w:styleId="UnresolvedMention">
    <w:name w:val="Unresolved Mention"/>
    <w:basedOn w:val="DefaultParagraphFont"/>
    <w:uiPriority w:val="99"/>
    <w:semiHidden/>
    <w:unhideWhenUsed/>
    <w:rsid w:val="00A92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5572">
      <w:bodyDiv w:val="1"/>
      <w:marLeft w:val="0"/>
      <w:marRight w:val="0"/>
      <w:marTop w:val="0"/>
      <w:marBottom w:val="0"/>
      <w:divBdr>
        <w:top w:val="none" w:sz="0" w:space="0" w:color="auto"/>
        <w:left w:val="none" w:sz="0" w:space="0" w:color="auto"/>
        <w:bottom w:val="none" w:sz="0" w:space="0" w:color="auto"/>
        <w:right w:val="none" w:sz="0" w:space="0" w:color="auto"/>
      </w:divBdr>
    </w:div>
    <w:div w:id="180895227">
      <w:bodyDiv w:val="1"/>
      <w:marLeft w:val="0"/>
      <w:marRight w:val="0"/>
      <w:marTop w:val="0"/>
      <w:marBottom w:val="0"/>
      <w:divBdr>
        <w:top w:val="none" w:sz="0" w:space="0" w:color="auto"/>
        <w:left w:val="none" w:sz="0" w:space="0" w:color="auto"/>
        <w:bottom w:val="none" w:sz="0" w:space="0" w:color="auto"/>
        <w:right w:val="none" w:sz="0" w:space="0" w:color="auto"/>
      </w:divBdr>
    </w:div>
    <w:div w:id="297146076">
      <w:bodyDiv w:val="1"/>
      <w:marLeft w:val="0"/>
      <w:marRight w:val="0"/>
      <w:marTop w:val="0"/>
      <w:marBottom w:val="0"/>
      <w:divBdr>
        <w:top w:val="none" w:sz="0" w:space="0" w:color="auto"/>
        <w:left w:val="none" w:sz="0" w:space="0" w:color="auto"/>
        <w:bottom w:val="none" w:sz="0" w:space="0" w:color="auto"/>
        <w:right w:val="none" w:sz="0" w:space="0" w:color="auto"/>
      </w:divBdr>
    </w:div>
    <w:div w:id="535237974">
      <w:bodyDiv w:val="1"/>
      <w:marLeft w:val="0"/>
      <w:marRight w:val="0"/>
      <w:marTop w:val="0"/>
      <w:marBottom w:val="0"/>
      <w:divBdr>
        <w:top w:val="none" w:sz="0" w:space="0" w:color="auto"/>
        <w:left w:val="none" w:sz="0" w:space="0" w:color="auto"/>
        <w:bottom w:val="none" w:sz="0" w:space="0" w:color="auto"/>
        <w:right w:val="none" w:sz="0" w:space="0" w:color="auto"/>
      </w:divBdr>
    </w:div>
    <w:div w:id="845441306">
      <w:bodyDiv w:val="1"/>
      <w:marLeft w:val="0"/>
      <w:marRight w:val="0"/>
      <w:marTop w:val="0"/>
      <w:marBottom w:val="0"/>
      <w:divBdr>
        <w:top w:val="none" w:sz="0" w:space="0" w:color="auto"/>
        <w:left w:val="none" w:sz="0" w:space="0" w:color="auto"/>
        <w:bottom w:val="none" w:sz="0" w:space="0" w:color="auto"/>
        <w:right w:val="none" w:sz="0" w:space="0" w:color="auto"/>
      </w:divBdr>
    </w:div>
    <w:div w:id="846602685">
      <w:bodyDiv w:val="1"/>
      <w:marLeft w:val="0"/>
      <w:marRight w:val="0"/>
      <w:marTop w:val="0"/>
      <w:marBottom w:val="0"/>
      <w:divBdr>
        <w:top w:val="none" w:sz="0" w:space="0" w:color="auto"/>
        <w:left w:val="none" w:sz="0" w:space="0" w:color="auto"/>
        <w:bottom w:val="none" w:sz="0" w:space="0" w:color="auto"/>
        <w:right w:val="none" w:sz="0" w:space="0" w:color="auto"/>
      </w:divBdr>
    </w:div>
    <w:div w:id="958756120">
      <w:bodyDiv w:val="1"/>
      <w:marLeft w:val="0"/>
      <w:marRight w:val="0"/>
      <w:marTop w:val="0"/>
      <w:marBottom w:val="0"/>
      <w:divBdr>
        <w:top w:val="none" w:sz="0" w:space="0" w:color="auto"/>
        <w:left w:val="none" w:sz="0" w:space="0" w:color="auto"/>
        <w:bottom w:val="none" w:sz="0" w:space="0" w:color="auto"/>
        <w:right w:val="none" w:sz="0" w:space="0" w:color="auto"/>
      </w:divBdr>
    </w:div>
    <w:div w:id="959144065">
      <w:bodyDiv w:val="1"/>
      <w:marLeft w:val="0"/>
      <w:marRight w:val="0"/>
      <w:marTop w:val="0"/>
      <w:marBottom w:val="0"/>
      <w:divBdr>
        <w:top w:val="none" w:sz="0" w:space="0" w:color="auto"/>
        <w:left w:val="none" w:sz="0" w:space="0" w:color="auto"/>
        <w:bottom w:val="none" w:sz="0" w:space="0" w:color="auto"/>
        <w:right w:val="none" w:sz="0" w:space="0" w:color="auto"/>
      </w:divBdr>
    </w:div>
    <w:div w:id="1009528091">
      <w:bodyDiv w:val="1"/>
      <w:marLeft w:val="0"/>
      <w:marRight w:val="0"/>
      <w:marTop w:val="0"/>
      <w:marBottom w:val="0"/>
      <w:divBdr>
        <w:top w:val="none" w:sz="0" w:space="0" w:color="auto"/>
        <w:left w:val="none" w:sz="0" w:space="0" w:color="auto"/>
        <w:bottom w:val="none" w:sz="0" w:space="0" w:color="auto"/>
        <w:right w:val="none" w:sz="0" w:space="0" w:color="auto"/>
      </w:divBdr>
    </w:div>
    <w:div w:id="1294672285">
      <w:bodyDiv w:val="1"/>
      <w:marLeft w:val="0"/>
      <w:marRight w:val="0"/>
      <w:marTop w:val="0"/>
      <w:marBottom w:val="0"/>
      <w:divBdr>
        <w:top w:val="none" w:sz="0" w:space="0" w:color="auto"/>
        <w:left w:val="none" w:sz="0" w:space="0" w:color="auto"/>
        <w:bottom w:val="none" w:sz="0" w:space="0" w:color="auto"/>
        <w:right w:val="none" w:sz="0" w:space="0" w:color="auto"/>
      </w:divBdr>
    </w:div>
    <w:div w:id="1334070693">
      <w:bodyDiv w:val="1"/>
      <w:marLeft w:val="0"/>
      <w:marRight w:val="0"/>
      <w:marTop w:val="0"/>
      <w:marBottom w:val="0"/>
      <w:divBdr>
        <w:top w:val="none" w:sz="0" w:space="0" w:color="auto"/>
        <w:left w:val="none" w:sz="0" w:space="0" w:color="auto"/>
        <w:bottom w:val="none" w:sz="0" w:space="0" w:color="auto"/>
        <w:right w:val="none" w:sz="0" w:space="0" w:color="auto"/>
      </w:divBdr>
    </w:div>
    <w:div w:id="1343241351">
      <w:bodyDiv w:val="1"/>
      <w:marLeft w:val="0"/>
      <w:marRight w:val="0"/>
      <w:marTop w:val="0"/>
      <w:marBottom w:val="0"/>
      <w:divBdr>
        <w:top w:val="none" w:sz="0" w:space="0" w:color="auto"/>
        <w:left w:val="none" w:sz="0" w:space="0" w:color="auto"/>
        <w:bottom w:val="none" w:sz="0" w:space="0" w:color="auto"/>
        <w:right w:val="none" w:sz="0" w:space="0" w:color="auto"/>
      </w:divBdr>
    </w:div>
    <w:div w:id="1554584399">
      <w:bodyDiv w:val="1"/>
      <w:marLeft w:val="0"/>
      <w:marRight w:val="0"/>
      <w:marTop w:val="0"/>
      <w:marBottom w:val="0"/>
      <w:divBdr>
        <w:top w:val="none" w:sz="0" w:space="0" w:color="auto"/>
        <w:left w:val="none" w:sz="0" w:space="0" w:color="auto"/>
        <w:bottom w:val="none" w:sz="0" w:space="0" w:color="auto"/>
        <w:right w:val="none" w:sz="0" w:space="0" w:color="auto"/>
      </w:divBdr>
    </w:div>
    <w:div w:id="1575508571">
      <w:bodyDiv w:val="1"/>
      <w:marLeft w:val="0"/>
      <w:marRight w:val="0"/>
      <w:marTop w:val="0"/>
      <w:marBottom w:val="0"/>
      <w:divBdr>
        <w:top w:val="none" w:sz="0" w:space="0" w:color="auto"/>
        <w:left w:val="none" w:sz="0" w:space="0" w:color="auto"/>
        <w:bottom w:val="none" w:sz="0" w:space="0" w:color="auto"/>
        <w:right w:val="none" w:sz="0" w:space="0" w:color="auto"/>
      </w:divBdr>
    </w:div>
    <w:div w:id="1729189311">
      <w:bodyDiv w:val="1"/>
      <w:marLeft w:val="0"/>
      <w:marRight w:val="0"/>
      <w:marTop w:val="0"/>
      <w:marBottom w:val="0"/>
      <w:divBdr>
        <w:top w:val="none" w:sz="0" w:space="0" w:color="auto"/>
        <w:left w:val="none" w:sz="0" w:space="0" w:color="auto"/>
        <w:bottom w:val="none" w:sz="0" w:space="0" w:color="auto"/>
        <w:right w:val="none" w:sz="0" w:space="0" w:color="auto"/>
      </w:divBdr>
    </w:div>
    <w:div w:id="198843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pp.route" TargetMode="External"/><Relationship Id="rId13" Type="http://schemas.openxmlformats.org/officeDocument/2006/relationships/hyperlink" Target="mailto:@app.route" TargetMode="External"/><Relationship Id="rId18" Type="http://schemas.openxmlformats.org/officeDocument/2006/relationships/hyperlink" Target="https://letsdatascience.com/xgboost/" TargetMode="External"/><Relationship Id="rId26" Type="http://schemas.openxmlformats.org/officeDocument/2006/relationships/hyperlink" Target="https://machinelearningmastery.com/visualize-gradient-boosting-decision-trees-xgboost-python/" TargetMode="External"/><Relationship Id="rId3" Type="http://schemas.openxmlformats.org/officeDocument/2006/relationships/settings" Target="settings.xml"/><Relationship Id="rId21" Type="http://schemas.openxmlformats.org/officeDocument/2006/relationships/hyperlink" Target="https://letsdatascience.com/xgboost/" TargetMode="External"/><Relationship Id="rId7" Type="http://schemas.openxmlformats.org/officeDocument/2006/relationships/hyperlink" Target="mailto:@app.route" TargetMode="External"/><Relationship Id="rId12" Type="http://schemas.openxmlformats.org/officeDocument/2006/relationships/hyperlink" Target="mailto:@app.route" TargetMode="External"/><Relationship Id="rId17" Type="http://schemas.openxmlformats.org/officeDocument/2006/relationships/hyperlink" Target="https://letsdatascience.com/xgboost/" TargetMode="External"/><Relationship Id="rId25" Type="http://schemas.openxmlformats.org/officeDocument/2006/relationships/hyperlink" Target="https://www.nvidia.com/en-us/glossary/xgboost/" TargetMode="External"/><Relationship Id="rId2" Type="http://schemas.openxmlformats.org/officeDocument/2006/relationships/styles" Target="styles.xml"/><Relationship Id="rId16" Type="http://schemas.openxmlformats.org/officeDocument/2006/relationships/hyperlink" Target="https://letsdatascience.com/xgboost/" TargetMode="External"/><Relationship Id="rId20" Type="http://schemas.openxmlformats.org/officeDocument/2006/relationships/hyperlink" Target="https://letsdatascience.com/xgboo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pp.route" TargetMode="External"/><Relationship Id="rId11" Type="http://schemas.openxmlformats.org/officeDocument/2006/relationships/hyperlink" Target="mailto:@app.route" TargetMode="External"/><Relationship Id="rId24" Type="http://schemas.openxmlformats.org/officeDocument/2006/relationships/hyperlink" Target="https://machinelearningmastery.com/visualize-gradient-boosting-decision-trees-xgboost-python/" TargetMode="External"/><Relationship Id="rId5" Type="http://schemas.openxmlformats.org/officeDocument/2006/relationships/hyperlink" Target="mailto:@app.route" TargetMode="External"/><Relationship Id="rId15" Type="http://schemas.openxmlformats.org/officeDocument/2006/relationships/hyperlink" Target="http://127.0.0.1:8000" TargetMode="External"/><Relationship Id="rId23" Type="http://schemas.openxmlformats.org/officeDocument/2006/relationships/hyperlink" Target="https://medium.com/low-code-for-advanced-data-science/xgboost-explained-a-beginners-guide-095464ad418f" TargetMode="External"/><Relationship Id="rId28" Type="http://schemas.openxmlformats.org/officeDocument/2006/relationships/fontTable" Target="fontTable.xml"/><Relationship Id="rId10" Type="http://schemas.openxmlformats.org/officeDocument/2006/relationships/hyperlink" Target="mailto:@app.route" TargetMode="External"/><Relationship Id="rId19" Type="http://schemas.openxmlformats.org/officeDocument/2006/relationships/hyperlink" Target="https://letsdatascience.com/xgboost/" TargetMode="External"/><Relationship Id="rId4" Type="http://schemas.openxmlformats.org/officeDocument/2006/relationships/webSettings" Target="webSettings.xml"/><Relationship Id="rId9" Type="http://schemas.openxmlformats.org/officeDocument/2006/relationships/hyperlink" Target="mailto:@app.route" TargetMode="External"/><Relationship Id="rId14" Type="http://schemas.openxmlformats.org/officeDocument/2006/relationships/hyperlink" Target="mailto:@bp.route" TargetMode="External"/><Relationship Id="rId22" Type="http://schemas.openxmlformats.org/officeDocument/2006/relationships/hyperlink" Target="https://www.machinelearningexpedition.com/xgboost-hyperparameter-tuning/" TargetMode="External"/><Relationship Id="rId27" Type="http://schemas.openxmlformats.org/officeDocument/2006/relationships/hyperlink" Target="https://www.nvidia.com/en-us/glossary/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8879</Words>
  <Characters>51148</Characters>
  <Application>Microsoft Office Word</Application>
  <DocSecurity>0</DocSecurity>
  <Lines>2045</Lines>
  <Paragraphs>1250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Yadav</dc:creator>
  <cp:lastModifiedBy>Om Yadav</cp:lastModifiedBy>
  <cp:revision>34</cp:revision>
  <dcterms:created xsi:type="dcterms:W3CDTF">2024-07-29T04:47:00Z</dcterms:created>
  <dcterms:modified xsi:type="dcterms:W3CDTF">2024-07-29T06:07:00Z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7e05a759e15a4de706953045812d8968f0de7399ca8abd0e91d4b6e33c54c310</vt:lpwstr>
  </property>
</Properties>
</file>